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50649" w14:textId="77777777" w:rsidR="00ED3AB7" w:rsidRDefault="00ED3AB7" w:rsidP="00187B2A">
      <w:pPr>
        <w:pStyle w:val="Heading3"/>
        <w:rPr>
          <w:i/>
          <w:sz w:val="28"/>
        </w:rPr>
      </w:pPr>
    </w:p>
    <w:p w14:paraId="1281E5DF" w14:textId="1E480A3A" w:rsidR="00187B2A" w:rsidRPr="004C5C0D" w:rsidRDefault="00187B2A" w:rsidP="00187B2A">
      <w:pPr>
        <w:pStyle w:val="Heading3"/>
        <w:rPr>
          <w:i/>
          <w:sz w:val="28"/>
        </w:rPr>
      </w:pPr>
      <w:r w:rsidRPr="004C5C0D">
        <w:rPr>
          <w:i/>
          <w:sz w:val="28"/>
        </w:rPr>
        <w:t>CSS</w:t>
      </w:r>
    </w:p>
    <w:p w14:paraId="2BFCFECC" w14:textId="77777777" w:rsidR="009B0CFB" w:rsidRPr="004C5C0D" w:rsidRDefault="009B0CFB" w:rsidP="009B0CFB">
      <w:pPr>
        <w:widowControl w:val="0"/>
        <w:autoSpaceDE w:val="0"/>
        <w:autoSpaceDN w:val="0"/>
        <w:adjustRightInd w:val="0"/>
        <w:rPr>
          <w:rFonts w:ascii="Cambria" w:hAnsi="Cambria" w:cs="Noteworthy Light"/>
        </w:rPr>
      </w:pPr>
    </w:p>
    <w:p w14:paraId="1D3F328D" w14:textId="1C830585" w:rsidR="00442F9C" w:rsidRPr="004C5C0D" w:rsidRDefault="00442F9C" w:rsidP="009B0CFB">
      <w:pPr>
        <w:widowControl w:val="0"/>
        <w:autoSpaceDE w:val="0"/>
        <w:autoSpaceDN w:val="0"/>
        <w:adjustRightInd w:val="0"/>
        <w:rPr>
          <w:rFonts w:ascii="Cambria" w:hAnsi="Cambria" w:cs="Noteworthy Light"/>
          <w:b/>
          <w:u w:val="single"/>
        </w:rPr>
      </w:pPr>
      <w:r w:rsidRPr="004C5C0D">
        <w:rPr>
          <w:rFonts w:ascii="Cambria" w:hAnsi="Cambria" w:cs="Noteworthy Light"/>
          <w:b/>
          <w:u w:val="single"/>
        </w:rPr>
        <w:t>BASIC</w:t>
      </w:r>
    </w:p>
    <w:p w14:paraId="23C79E78" w14:textId="77777777" w:rsidR="009B0CFB" w:rsidRPr="004C5C0D" w:rsidRDefault="009B0CFB" w:rsidP="009B0CFB">
      <w:pPr>
        <w:widowControl w:val="0"/>
        <w:numPr>
          <w:ilvl w:val="0"/>
          <w:numId w:val="3"/>
        </w:numPr>
        <w:tabs>
          <w:tab w:val="left" w:pos="220"/>
          <w:tab w:val="left" w:pos="720"/>
        </w:tabs>
        <w:autoSpaceDE w:val="0"/>
        <w:autoSpaceDN w:val="0"/>
        <w:adjustRightInd w:val="0"/>
        <w:ind w:hanging="720"/>
        <w:rPr>
          <w:rFonts w:ascii="Cambria" w:hAnsi="Cambria" w:cs="Noteworthy Light"/>
        </w:rPr>
      </w:pPr>
      <w:r w:rsidRPr="004C5C0D">
        <w:rPr>
          <w:rFonts w:ascii="Cambria" w:hAnsi="Cambria" w:cs="Noteworthy Light"/>
          <w:b/>
          <w:bCs/>
        </w:rPr>
        <w:t>COMMENT</w:t>
      </w:r>
      <w:r w:rsidRPr="004C5C0D">
        <w:rPr>
          <w:rFonts w:ascii="Cambria" w:hAnsi="Cambria" w:cs="Noteworthy Light"/>
        </w:rPr>
        <w:t xml:space="preserve"> - /* … */</w:t>
      </w:r>
    </w:p>
    <w:p w14:paraId="3C172A93" w14:textId="753A3C37" w:rsidR="009B0CFB" w:rsidRPr="004C5C0D" w:rsidRDefault="00442F9C" w:rsidP="00442F9C">
      <w:pPr>
        <w:widowControl w:val="0"/>
        <w:numPr>
          <w:ilvl w:val="0"/>
          <w:numId w:val="3"/>
        </w:numPr>
        <w:tabs>
          <w:tab w:val="left" w:pos="220"/>
          <w:tab w:val="left" w:pos="270"/>
        </w:tabs>
        <w:autoSpaceDE w:val="0"/>
        <w:autoSpaceDN w:val="0"/>
        <w:adjustRightInd w:val="0"/>
        <w:ind w:left="270" w:hanging="270"/>
        <w:rPr>
          <w:rFonts w:ascii="Cambria" w:hAnsi="Cambria" w:cs="Noteworthy Light"/>
        </w:rPr>
      </w:pPr>
      <w:r w:rsidRPr="004C5C0D">
        <w:rPr>
          <w:rFonts w:ascii="Cambria" w:hAnsi="Cambria" w:cs="Noteworthy Light"/>
        </w:rPr>
        <w:t xml:space="preserve">LINK </w:t>
      </w:r>
      <w:r w:rsidR="00ED3AB7" w:rsidRPr="004C5C0D">
        <w:rPr>
          <w:rFonts w:ascii="Cambria" w:hAnsi="Cambria" w:cs="Noteworthy Light"/>
        </w:rPr>
        <w:t xml:space="preserve">CSS file (here, stylesheet.css) </w:t>
      </w:r>
      <w:r w:rsidRPr="004C5C0D">
        <w:rPr>
          <w:rFonts w:ascii="Cambria" w:hAnsi="Cambria" w:cs="Noteworthy Light"/>
        </w:rPr>
        <w:t xml:space="preserve">to the </w:t>
      </w:r>
      <w:r w:rsidR="00ED3AB7" w:rsidRPr="004C5C0D">
        <w:rPr>
          <w:rFonts w:ascii="Cambria" w:hAnsi="Cambria" w:cs="Noteworthy Light"/>
        </w:rPr>
        <w:t xml:space="preserve">index.html sheet </w:t>
      </w:r>
      <w:r w:rsidR="009B0CFB" w:rsidRPr="004C5C0D">
        <w:rPr>
          <w:rFonts w:ascii="Cambria" w:hAnsi="Cambria" w:cs="Noteworthy Light"/>
        </w:rPr>
        <w:t>with &lt;</w:t>
      </w:r>
      <w:r w:rsidR="009B0CFB" w:rsidRPr="004C5C0D">
        <w:rPr>
          <w:rFonts w:ascii="Cambria" w:hAnsi="Cambria" w:cs="Noteworthy Light"/>
          <w:b/>
          <w:bCs/>
        </w:rPr>
        <w:t>link type = "text/css" rel = "stylesheet" href = "stylesheet.css"/&gt;</w:t>
      </w:r>
      <w:r w:rsidR="009B0CFB" w:rsidRPr="004C5C0D">
        <w:rPr>
          <w:rFonts w:ascii="Cambria" w:hAnsi="Cambria" w:cs="Noteworthy Light"/>
        </w:rPr>
        <w:t xml:space="preserve"> within &lt;head&gt; code </w:t>
      </w:r>
    </w:p>
    <w:p w14:paraId="5FC92018" w14:textId="77777777" w:rsidR="009B0CFB" w:rsidRPr="004C5C0D" w:rsidRDefault="009B0CFB" w:rsidP="009B0CFB">
      <w:pPr>
        <w:widowControl w:val="0"/>
        <w:numPr>
          <w:ilvl w:val="0"/>
          <w:numId w:val="3"/>
        </w:numPr>
        <w:tabs>
          <w:tab w:val="left" w:pos="220"/>
          <w:tab w:val="left" w:pos="720"/>
        </w:tabs>
        <w:autoSpaceDE w:val="0"/>
        <w:autoSpaceDN w:val="0"/>
        <w:adjustRightInd w:val="0"/>
        <w:ind w:hanging="720"/>
        <w:rPr>
          <w:rFonts w:ascii="Cambria" w:hAnsi="Cambria" w:cs="Noteworthy Light"/>
        </w:rPr>
      </w:pPr>
      <w:r w:rsidRPr="004C5C0D">
        <w:rPr>
          <w:rFonts w:ascii="Cambria" w:hAnsi="Cambria" w:cs="Noteworthy Light"/>
          <w:b/>
          <w:bCs/>
        </w:rPr>
        <w:t>Self-closing tags</w:t>
      </w:r>
      <w:r w:rsidRPr="004C5C0D">
        <w:rPr>
          <w:rFonts w:ascii="Cambria" w:hAnsi="Cambria" w:cs="Noteworthy Light"/>
        </w:rPr>
        <w:t xml:space="preserve"> - eg. img, link - if nothing in between &lt;&gt;&lt;/&gt;, then can make it </w:t>
      </w:r>
      <w:r w:rsidRPr="004C5C0D">
        <w:rPr>
          <w:rFonts w:ascii="Cambria" w:hAnsi="Cambria" w:cs="Noteworthy Light"/>
          <w:b/>
          <w:bCs/>
        </w:rPr>
        <w:t>&lt;/&gt;</w:t>
      </w:r>
    </w:p>
    <w:p w14:paraId="0B990FB0" w14:textId="09FB90D5" w:rsidR="00BA0974" w:rsidRPr="004C5C0D" w:rsidRDefault="00BA0974" w:rsidP="00BA0974">
      <w:pPr>
        <w:widowControl w:val="0"/>
        <w:tabs>
          <w:tab w:val="left" w:pos="220"/>
          <w:tab w:val="left" w:pos="720"/>
        </w:tabs>
        <w:autoSpaceDE w:val="0"/>
        <w:autoSpaceDN w:val="0"/>
        <w:adjustRightInd w:val="0"/>
        <w:rPr>
          <w:rFonts w:ascii="Cambria" w:hAnsi="Cambria" w:cs="Noteworthy Light"/>
          <w:b/>
          <w:u w:val="single"/>
        </w:rPr>
      </w:pPr>
      <w:r w:rsidRPr="004C5C0D">
        <w:rPr>
          <w:rFonts w:ascii="Cambria" w:hAnsi="Cambria" w:cs="Noteworthy Light"/>
          <w:b/>
          <w:u w:val="single"/>
        </w:rPr>
        <w:t>PRIORITY:</w:t>
      </w:r>
    </w:p>
    <w:p w14:paraId="11929A35" w14:textId="20B8563A" w:rsidR="00BA0974" w:rsidRPr="004C5C0D" w:rsidRDefault="00BA0974" w:rsidP="00BA0974">
      <w:pPr>
        <w:widowControl w:val="0"/>
        <w:numPr>
          <w:ilvl w:val="0"/>
          <w:numId w:val="3"/>
        </w:numPr>
        <w:tabs>
          <w:tab w:val="left" w:pos="220"/>
          <w:tab w:val="left" w:pos="720"/>
        </w:tabs>
        <w:autoSpaceDE w:val="0"/>
        <w:autoSpaceDN w:val="0"/>
        <w:adjustRightInd w:val="0"/>
        <w:ind w:hanging="720"/>
        <w:rPr>
          <w:rFonts w:ascii="Cambria" w:hAnsi="Cambria" w:cs="Noteworthy Light"/>
          <w:u w:val="single"/>
        </w:rPr>
      </w:pPr>
      <w:r w:rsidRPr="004C5C0D">
        <w:rPr>
          <w:rFonts w:ascii="Cambria" w:hAnsi="Cambria" w:cs="Noteworthy Light"/>
          <w:b/>
          <w:bCs/>
        </w:rPr>
        <w:t>CASCADE ORDER:</w:t>
      </w:r>
      <w:r w:rsidRPr="004C5C0D">
        <w:rPr>
          <w:rFonts w:ascii="Cambria" w:hAnsi="Cambria" w:cs="Noteworthy Light"/>
          <w:b/>
          <w:bCs/>
          <w:u w:val="single"/>
        </w:rPr>
        <w:t xml:space="preserve"> </w:t>
      </w:r>
      <w:r w:rsidRPr="004C5C0D">
        <w:rPr>
          <w:rFonts w:ascii="Cambria" w:hAnsi="Cambria" w:cs="Noteworthy Light"/>
          <w:b/>
          <w:bCs/>
        </w:rPr>
        <w:t>LAST CSS FORMAT APPLIED TO ANY ELEMENT IS WHAT SHOWS!</w:t>
      </w:r>
    </w:p>
    <w:p w14:paraId="0909167B" w14:textId="2C24673B" w:rsidR="00BA0974" w:rsidRPr="004C5C0D" w:rsidRDefault="00BA0974" w:rsidP="00BA0974">
      <w:pPr>
        <w:widowControl w:val="0"/>
        <w:numPr>
          <w:ilvl w:val="0"/>
          <w:numId w:val="82"/>
        </w:numPr>
        <w:tabs>
          <w:tab w:val="left" w:pos="220"/>
          <w:tab w:val="left" w:pos="720"/>
        </w:tabs>
        <w:autoSpaceDE w:val="0"/>
        <w:autoSpaceDN w:val="0"/>
        <w:adjustRightInd w:val="0"/>
        <w:ind w:left="990"/>
        <w:rPr>
          <w:rFonts w:ascii="Cambria" w:hAnsi="Cambria" w:cs="Noteworthy Light"/>
        </w:rPr>
      </w:pPr>
      <w:r w:rsidRPr="004C5C0D">
        <w:rPr>
          <w:rFonts w:ascii="Cambria" w:hAnsi="Cambria" w:cs="Noteworthy Light"/>
        </w:rPr>
        <w:t xml:space="preserve">Can override using </w:t>
      </w:r>
      <w:r w:rsidRPr="004C5C0D">
        <w:rPr>
          <w:rFonts w:ascii="Cambria" w:hAnsi="Cambria" w:cs="Noteworthy Light"/>
          <w:b/>
        </w:rPr>
        <w:t xml:space="preserve">!important </w:t>
      </w:r>
      <w:r w:rsidRPr="004C5C0D">
        <w:rPr>
          <w:rFonts w:ascii="Cambria" w:hAnsi="Cambria" w:cs="Noteworthy Light"/>
        </w:rPr>
        <w:t xml:space="preserve">in css file </w:t>
      </w:r>
      <w:r w:rsidRPr="004C5C0D">
        <w:rPr>
          <w:rFonts w:ascii="Cambria" w:hAnsi="Cambria" w:cs="Noteworthy Light"/>
        </w:rPr>
        <w:sym w:font="Wingdings" w:char="F0E0"/>
      </w:r>
      <w:r w:rsidRPr="004C5C0D">
        <w:rPr>
          <w:rFonts w:ascii="Cambria" w:hAnsi="Cambria" w:cs="Noteworthy Light"/>
        </w:rPr>
        <w:t xml:space="preserve"> MOST imp, will show no matter what order of external links/inline styles </w:t>
      </w:r>
    </w:p>
    <w:p w14:paraId="12EFF035" w14:textId="0E23EC85" w:rsidR="00BA0974" w:rsidRPr="004C5C0D" w:rsidRDefault="00BA0974" w:rsidP="00BA0974">
      <w:pPr>
        <w:widowControl w:val="0"/>
        <w:numPr>
          <w:ilvl w:val="0"/>
          <w:numId w:val="83"/>
        </w:numPr>
        <w:tabs>
          <w:tab w:val="left" w:pos="220"/>
          <w:tab w:val="left" w:pos="720"/>
        </w:tabs>
        <w:autoSpaceDE w:val="0"/>
        <w:autoSpaceDN w:val="0"/>
        <w:adjustRightInd w:val="0"/>
        <w:ind w:left="270" w:hanging="270"/>
        <w:rPr>
          <w:rFonts w:ascii="Cambria" w:hAnsi="Cambria" w:cs="Noteworthy Light"/>
        </w:rPr>
      </w:pPr>
      <w:r w:rsidRPr="004C5C0D">
        <w:rPr>
          <w:rFonts w:ascii="Cambria" w:hAnsi="Cambria" w:cs="Noteworthy Light"/>
          <w:b/>
        </w:rPr>
        <w:t>SPECIFICITY</w:t>
      </w:r>
      <w:r w:rsidRPr="004C5C0D">
        <w:rPr>
          <w:rFonts w:ascii="Cambria" w:hAnsi="Cambria" w:cs="Noteworthy Light"/>
        </w:rPr>
        <w:t>: More specific css styling will apply (eg. div#menu styling will override div style, independent of Cascade order)</w:t>
      </w:r>
    </w:p>
    <w:p w14:paraId="416DFBD1" w14:textId="52BD22F4" w:rsidR="00CE4A4C" w:rsidRPr="004C5C0D" w:rsidRDefault="0061601D" w:rsidP="00CE4A4C">
      <w:pPr>
        <w:widowControl w:val="0"/>
        <w:numPr>
          <w:ilvl w:val="1"/>
          <w:numId w:val="83"/>
        </w:numPr>
        <w:tabs>
          <w:tab w:val="left" w:pos="220"/>
          <w:tab w:val="left" w:pos="720"/>
        </w:tabs>
        <w:autoSpaceDE w:val="0"/>
        <w:autoSpaceDN w:val="0"/>
        <w:adjustRightInd w:val="0"/>
        <w:ind w:left="990"/>
        <w:rPr>
          <w:rFonts w:ascii="Cambria" w:hAnsi="Cambria" w:cs="Noteworthy Light"/>
        </w:rPr>
      </w:pPr>
      <w:r w:rsidRPr="004C5C0D">
        <w:rPr>
          <w:rFonts w:ascii="Cambria" w:hAnsi="Cambria" w:cs="Noteworthy Light"/>
        </w:rPr>
        <w:t xml:space="preserve">IDs &gt; Classeses &gt; Elements; ## elements &gt; # elements (eg. </w:t>
      </w:r>
      <w:proofErr w:type="gramStart"/>
      <w:r w:rsidRPr="004C5C0D">
        <w:rPr>
          <w:rFonts w:ascii="Cambria" w:hAnsi="Cambria" w:cs="Noteworthy Light"/>
        </w:rPr>
        <w:t>.div1.div</w:t>
      </w:r>
      <w:proofErr w:type="gramEnd"/>
      <w:r w:rsidRPr="004C5C0D">
        <w:rPr>
          <w:rFonts w:ascii="Cambria" w:hAnsi="Cambria" w:cs="Noteworthy Light"/>
        </w:rPr>
        <w:t>2 { } &gt; .div{ })</w:t>
      </w:r>
    </w:p>
    <w:p w14:paraId="2635EC5E" w14:textId="5EB587E2" w:rsidR="00A10875" w:rsidRPr="004C5C0D" w:rsidRDefault="00442F9C" w:rsidP="00A10875">
      <w:pPr>
        <w:widowControl w:val="0"/>
        <w:autoSpaceDE w:val="0"/>
        <w:autoSpaceDN w:val="0"/>
        <w:adjustRightInd w:val="0"/>
        <w:rPr>
          <w:rFonts w:ascii="Cambria" w:hAnsi="Cambria" w:cs="Noteworthy Light"/>
          <w:bCs/>
        </w:rPr>
      </w:pPr>
      <w:r w:rsidRPr="004C5C0D">
        <w:rPr>
          <w:rFonts w:ascii="Cambria" w:hAnsi="Cambria" w:cs="Noteworthy Light"/>
          <w:b/>
          <w:bCs/>
          <w:u w:val="single"/>
        </w:rPr>
        <w:t>STYLING</w:t>
      </w:r>
      <w:r w:rsidR="00A10875" w:rsidRPr="004C5C0D">
        <w:rPr>
          <w:rFonts w:ascii="Cambria" w:hAnsi="Cambria" w:cs="Noteworthy Light"/>
          <w:b/>
          <w:bCs/>
          <w:u w:val="single"/>
        </w:rPr>
        <w:t>:</w:t>
      </w:r>
      <w:r w:rsidR="00A10875" w:rsidRPr="004C5C0D">
        <w:rPr>
          <w:rFonts w:ascii="Cambria" w:hAnsi="Cambria" w:cs="Noteworthy Light"/>
        </w:rPr>
        <w:t xml:space="preserve"> </w:t>
      </w:r>
      <w:r w:rsidR="00A10875" w:rsidRPr="004C5C0D">
        <w:rPr>
          <w:rFonts w:ascii="Cambria" w:hAnsi="Cambria" w:cs="Noteworthy Light"/>
        </w:rPr>
        <w:br/>
      </w:r>
      <w:r w:rsidR="00A10875" w:rsidRPr="004C5C0D">
        <w:rPr>
          <w:rFonts w:ascii="Cambria" w:hAnsi="Cambria" w:cs="Noteworthy Light"/>
          <w:b/>
          <w:bCs/>
        </w:rPr>
        <w:t xml:space="preserve">SELECTOR { PROPERTY: VALUE} </w:t>
      </w:r>
      <w:r w:rsidR="00A10875" w:rsidRPr="004C5C0D">
        <w:rPr>
          <w:rFonts w:ascii="Cambria" w:hAnsi="Cambria" w:cs="Noteworthy Light"/>
          <w:bCs/>
        </w:rPr>
        <w:t xml:space="preserve">Eg. </w:t>
      </w:r>
      <w:proofErr w:type="gramStart"/>
      <w:r w:rsidR="00A10875" w:rsidRPr="004C5C0D">
        <w:rPr>
          <w:rFonts w:ascii="Cambria" w:hAnsi="Cambria" w:cs="Noteworthy Light"/>
          <w:bCs/>
        </w:rPr>
        <w:t>.header</w:t>
      </w:r>
      <w:proofErr w:type="gramEnd"/>
      <w:r w:rsidR="00A10875" w:rsidRPr="004C5C0D">
        <w:rPr>
          <w:rFonts w:ascii="Cambria" w:hAnsi="Cambria" w:cs="Noteworthy Light"/>
          <w:bCs/>
        </w:rPr>
        <w:t xml:space="preserve"> p {color: blue; …}</w:t>
      </w:r>
    </w:p>
    <w:p w14:paraId="13F156AF" w14:textId="77777777" w:rsidR="00C2028A" w:rsidRPr="004C5C0D" w:rsidRDefault="00C2028A" w:rsidP="00CC0C5E">
      <w:pPr>
        <w:pStyle w:val="ListParagraph"/>
        <w:widowControl w:val="0"/>
        <w:numPr>
          <w:ilvl w:val="0"/>
          <w:numId w:val="4"/>
        </w:numPr>
        <w:autoSpaceDE w:val="0"/>
        <w:autoSpaceDN w:val="0"/>
        <w:adjustRightInd w:val="0"/>
        <w:ind w:left="270" w:hanging="270"/>
        <w:rPr>
          <w:rFonts w:ascii="Cambria" w:hAnsi="Cambria" w:cs="Noteworthy Light"/>
        </w:rPr>
      </w:pPr>
      <w:r w:rsidRPr="004C5C0D">
        <w:rPr>
          <w:rFonts w:ascii="Cambria" w:hAnsi="Cambria" w:cs="Noteworthy Light"/>
          <w:b/>
          <w:bCs/>
        </w:rPr>
        <w:t>GROUPING (CLASS/ID)</w:t>
      </w:r>
    </w:p>
    <w:p w14:paraId="2C97455A" w14:textId="77777777" w:rsidR="00C2028A" w:rsidRPr="004C5C0D" w:rsidRDefault="00C2028A" w:rsidP="00873A40">
      <w:pPr>
        <w:widowControl w:val="0"/>
        <w:numPr>
          <w:ilvl w:val="1"/>
          <w:numId w:val="38"/>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bCs/>
        </w:rPr>
        <w:t>CLASS</w:t>
      </w:r>
      <w:r w:rsidRPr="004C5C0D">
        <w:rPr>
          <w:rFonts w:ascii="Cambria" w:hAnsi="Cambria" w:cs="Noteworthy Light"/>
        </w:rPr>
        <w:t xml:space="preserve"> - </w:t>
      </w:r>
      <w:r w:rsidRPr="004C5C0D">
        <w:rPr>
          <w:rFonts w:ascii="Cambria" w:hAnsi="Cambria" w:cs="Noteworthy Light"/>
          <w:b/>
          <w:bCs/>
        </w:rPr>
        <w:t>bunch</w:t>
      </w:r>
      <w:r w:rsidRPr="004C5C0D">
        <w:rPr>
          <w:rFonts w:ascii="Cambria" w:hAnsi="Cambria" w:cs="Noteworthy Light"/>
        </w:rPr>
        <w:t xml:space="preserve"> of elements. </w:t>
      </w:r>
      <w:r w:rsidRPr="004C5C0D">
        <w:rPr>
          <w:rFonts w:ascii="Cambria" w:hAnsi="Cambria" w:cs="Noteworthy Light"/>
          <w:b/>
          <w:bCs/>
        </w:rPr>
        <w:t>&lt;div class = "</w:t>
      </w:r>
      <w:r w:rsidRPr="004C5C0D">
        <w:rPr>
          <w:rFonts w:ascii="Cambria" w:hAnsi="Cambria" w:cs="Noteworthy Light"/>
        </w:rPr>
        <w:t>square</w:t>
      </w:r>
      <w:r w:rsidRPr="004C5C0D">
        <w:rPr>
          <w:rFonts w:ascii="Cambria" w:hAnsi="Cambria" w:cs="Noteworthy Light"/>
          <w:b/>
          <w:bCs/>
        </w:rPr>
        <w:t>"&gt;</w:t>
      </w:r>
      <w:r w:rsidRPr="004C5C0D">
        <w:rPr>
          <w:rFonts w:ascii="Cambria" w:hAnsi="Cambria" w:cs="Noteworthy Light"/>
        </w:rPr>
        <w:t xml:space="preserve">... Identified in CSS </w:t>
      </w:r>
      <w:proofErr w:type="gramStart"/>
      <w:r w:rsidRPr="004C5C0D">
        <w:rPr>
          <w:rFonts w:ascii="Cambria" w:hAnsi="Cambria" w:cs="Noteworthy Light"/>
        </w:rPr>
        <w:t xml:space="preserve">as </w:t>
      </w:r>
      <w:r w:rsidRPr="004C5C0D">
        <w:rPr>
          <w:rFonts w:ascii="Cambria" w:hAnsi="Cambria" w:cs="Noteworthy Light"/>
          <w:b/>
          <w:bCs/>
        </w:rPr>
        <w:t>.</w:t>
      </w:r>
      <w:r w:rsidRPr="004C5C0D">
        <w:rPr>
          <w:rFonts w:ascii="Cambria" w:hAnsi="Cambria" w:cs="Noteworthy Light"/>
        </w:rPr>
        <w:t>classname</w:t>
      </w:r>
      <w:proofErr w:type="gramEnd"/>
      <w:r w:rsidRPr="004C5C0D">
        <w:rPr>
          <w:rFonts w:ascii="Cambria" w:hAnsi="Cambria" w:cs="Noteworthy Light"/>
          <w:b/>
          <w:bCs/>
        </w:rPr>
        <w:t xml:space="preserve"> {}</w:t>
      </w:r>
    </w:p>
    <w:p w14:paraId="424C5600" w14:textId="77777777" w:rsidR="00C2028A" w:rsidRPr="004C5C0D" w:rsidRDefault="00C2028A" w:rsidP="00873A40">
      <w:pPr>
        <w:widowControl w:val="0"/>
        <w:numPr>
          <w:ilvl w:val="1"/>
          <w:numId w:val="38"/>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bCs/>
        </w:rPr>
        <w:t>IDs </w:t>
      </w:r>
      <w:r w:rsidRPr="004C5C0D">
        <w:rPr>
          <w:rFonts w:ascii="Cambria" w:hAnsi="Cambria" w:cs="Noteworthy Light"/>
        </w:rPr>
        <w:t xml:space="preserve">- </w:t>
      </w:r>
      <w:r w:rsidRPr="004C5C0D">
        <w:rPr>
          <w:rFonts w:ascii="Cambria" w:hAnsi="Cambria" w:cs="Noteworthy Light"/>
          <w:b/>
          <w:bCs/>
        </w:rPr>
        <w:t>single</w:t>
      </w:r>
      <w:r w:rsidRPr="004C5C0D">
        <w:rPr>
          <w:rFonts w:ascii="Cambria" w:hAnsi="Cambria" w:cs="Noteworthy Light"/>
        </w:rPr>
        <w:t xml:space="preserve"> element being stylized. </w:t>
      </w:r>
      <w:r w:rsidRPr="004C5C0D">
        <w:rPr>
          <w:rFonts w:ascii="Cambria" w:hAnsi="Cambria" w:cs="Noteworthy Light"/>
          <w:b/>
          <w:bCs/>
        </w:rPr>
        <w:t>&lt;div id = "</w:t>
      </w:r>
      <w:r w:rsidRPr="004C5C0D">
        <w:rPr>
          <w:rFonts w:ascii="Cambria" w:hAnsi="Cambria" w:cs="Noteworthy Light"/>
        </w:rPr>
        <w:t>circle"&gt;... In CSS as</w:t>
      </w:r>
      <w:r w:rsidRPr="004C5C0D">
        <w:rPr>
          <w:rFonts w:ascii="Cambria" w:hAnsi="Cambria" w:cs="Noteworthy Light"/>
          <w:b/>
          <w:bCs/>
        </w:rPr>
        <w:t> #</w:t>
      </w:r>
      <w:proofErr w:type="gramStart"/>
      <w:r w:rsidRPr="004C5C0D">
        <w:rPr>
          <w:rFonts w:ascii="Cambria" w:hAnsi="Cambria" w:cs="Noteworthy Light"/>
          <w:bCs/>
        </w:rPr>
        <w:t>circle</w:t>
      </w:r>
      <w:r w:rsidRPr="004C5C0D">
        <w:rPr>
          <w:rFonts w:ascii="Cambria" w:hAnsi="Cambria" w:cs="Noteworthy Light"/>
          <w:b/>
          <w:bCs/>
        </w:rPr>
        <w:t>{</w:t>
      </w:r>
      <w:proofErr w:type="gramEnd"/>
      <w:r w:rsidRPr="004C5C0D">
        <w:rPr>
          <w:rFonts w:ascii="Cambria" w:hAnsi="Cambria" w:cs="Noteworthy Light"/>
        </w:rPr>
        <w:t>color: "blue";</w:t>
      </w:r>
      <w:r w:rsidRPr="004C5C0D">
        <w:rPr>
          <w:rFonts w:ascii="Cambria" w:hAnsi="Cambria" w:cs="Noteworthy Light"/>
          <w:b/>
          <w:bCs/>
        </w:rPr>
        <w:t>}</w:t>
      </w:r>
    </w:p>
    <w:p w14:paraId="058C22B5" w14:textId="77777777" w:rsidR="00C2028A" w:rsidRPr="004C5C0D" w:rsidRDefault="00C2028A" w:rsidP="00873A40">
      <w:pPr>
        <w:widowControl w:val="0"/>
        <w:numPr>
          <w:ilvl w:val="1"/>
          <w:numId w:val="38"/>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bCs/>
        </w:rPr>
        <w:t>Sub-styling within classes/IDs:</w:t>
      </w:r>
    </w:p>
    <w:p w14:paraId="6C1C3206" w14:textId="77777777" w:rsidR="00C2028A" w:rsidRPr="004C5C0D" w:rsidRDefault="00C2028A" w:rsidP="00873A40">
      <w:pPr>
        <w:widowControl w:val="0"/>
        <w:numPr>
          <w:ilvl w:val="2"/>
          <w:numId w:val="38"/>
        </w:numPr>
        <w:tabs>
          <w:tab w:val="left" w:pos="720"/>
          <w:tab w:val="left" w:pos="810"/>
        </w:tabs>
        <w:autoSpaceDE w:val="0"/>
        <w:autoSpaceDN w:val="0"/>
        <w:adjustRightInd w:val="0"/>
        <w:ind w:left="810" w:hanging="180"/>
        <w:rPr>
          <w:rFonts w:ascii="Cambria" w:hAnsi="Cambria" w:cs="Noteworthy Light"/>
        </w:rPr>
      </w:pPr>
      <w:proofErr w:type="gramStart"/>
      <w:r w:rsidRPr="004C5C0D">
        <w:rPr>
          <w:rFonts w:ascii="Cambria" w:hAnsi="Cambria" w:cs="Noteworthy Light"/>
          <w:b/>
          <w:bCs/>
        </w:rPr>
        <w:t>p.</w:t>
      </w:r>
      <w:r w:rsidRPr="004C5C0D">
        <w:rPr>
          <w:rFonts w:ascii="Cambria" w:hAnsi="Cambria" w:cs="Noteworthy Light"/>
        </w:rPr>
        <w:t>classname</w:t>
      </w:r>
      <w:proofErr w:type="gramEnd"/>
      <w:r w:rsidRPr="004C5C0D">
        <w:rPr>
          <w:rFonts w:ascii="Cambria" w:hAnsi="Cambria" w:cs="Noteworthy Light"/>
        </w:rPr>
        <w:t xml:space="preserve"> { } --&gt; only applies to classes of classname that are PARAGRAPHS!</w:t>
      </w:r>
    </w:p>
    <w:p w14:paraId="10B7F9D5" w14:textId="77777777" w:rsidR="00C2028A" w:rsidRPr="004C5C0D" w:rsidRDefault="00C2028A" w:rsidP="00873A40">
      <w:pPr>
        <w:widowControl w:val="0"/>
        <w:numPr>
          <w:ilvl w:val="2"/>
          <w:numId w:val="38"/>
        </w:numPr>
        <w:tabs>
          <w:tab w:val="left" w:pos="720"/>
          <w:tab w:val="left" w:pos="810"/>
        </w:tabs>
        <w:autoSpaceDE w:val="0"/>
        <w:autoSpaceDN w:val="0"/>
        <w:adjustRightInd w:val="0"/>
        <w:ind w:left="810" w:hanging="180"/>
        <w:rPr>
          <w:rFonts w:ascii="Cambria" w:hAnsi="Cambria" w:cs="Noteworthy Light"/>
        </w:rPr>
      </w:pPr>
      <w:proofErr w:type="gramStart"/>
      <w:r w:rsidRPr="004C5C0D">
        <w:rPr>
          <w:rFonts w:ascii="Cambria" w:hAnsi="Cambria" w:cs="Noteworthy Light"/>
          <w:b/>
          <w:bCs/>
        </w:rPr>
        <w:t>p[</w:t>
      </w:r>
      <w:proofErr w:type="gramEnd"/>
      <w:r w:rsidRPr="004C5C0D">
        <w:rPr>
          <w:rFonts w:ascii="Cambria" w:hAnsi="Cambria" w:cs="Noteworthy Light"/>
          <w:b/>
          <w:bCs/>
        </w:rPr>
        <w:t xml:space="preserve">name </w:t>
      </w:r>
      <w:r w:rsidRPr="004C5C0D">
        <w:rPr>
          <w:rFonts w:ascii="Cambria" w:hAnsi="Cambria" w:cs="Noteworthy Light"/>
        </w:rPr>
        <w:t>= " xx "</w:t>
      </w:r>
      <w:r w:rsidRPr="004C5C0D">
        <w:rPr>
          <w:rFonts w:ascii="Cambria" w:hAnsi="Cambria" w:cs="Noteworthy Light"/>
          <w:b/>
          <w:bCs/>
        </w:rPr>
        <w:t>]</w:t>
      </w:r>
      <w:r w:rsidRPr="004C5C0D">
        <w:rPr>
          <w:rFonts w:ascii="Cambria" w:hAnsi="Cambria" w:cs="Noteworthy Light"/>
        </w:rPr>
        <w:t xml:space="preserve"> { } --&gt; only applies to classes that are paragraphs and have attribute name called xx</w:t>
      </w:r>
    </w:p>
    <w:p w14:paraId="0FC5022E" w14:textId="138A0639" w:rsidR="00C2028A" w:rsidRPr="004C5C0D" w:rsidRDefault="00C2028A" w:rsidP="00873A40">
      <w:pPr>
        <w:widowControl w:val="0"/>
        <w:numPr>
          <w:ilvl w:val="2"/>
          <w:numId w:val="38"/>
        </w:numPr>
        <w:tabs>
          <w:tab w:val="left" w:pos="720"/>
          <w:tab w:val="left" w:pos="810"/>
        </w:tabs>
        <w:autoSpaceDE w:val="0"/>
        <w:autoSpaceDN w:val="0"/>
        <w:adjustRightInd w:val="0"/>
        <w:ind w:left="810" w:hanging="180"/>
        <w:rPr>
          <w:rFonts w:ascii="Cambria" w:hAnsi="Cambria" w:cs="Noteworthy Light"/>
        </w:rPr>
      </w:pPr>
      <w:proofErr w:type="gramStart"/>
      <w:r w:rsidRPr="004C5C0D">
        <w:rPr>
          <w:rFonts w:ascii="Cambria" w:hAnsi="Cambria" w:cs="Noteworthy Light"/>
          <w:b/>
          <w:bCs/>
        </w:rPr>
        <w:t>p[</w:t>
      </w:r>
      <w:proofErr w:type="gramEnd"/>
      <w:r w:rsidRPr="004C5C0D">
        <w:rPr>
          <w:rFonts w:ascii="Cambria" w:hAnsi="Cambria" w:cs="Noteworthy Light"/>
          <w:b/>
          <w:bCs/>
        </w:rPr>
        <w:t>name ^/ $ / *=</w:t>
      </w:r>
      <w:r w:rsidRPr="004C5C0D">
        <w:rPr>
          <w:rFonts w:ascii="Cambria" w:hAnsi="Cambria" w:cs="Noteworthy Light"/>
        </w:rPr>
        <w:t xml:space="preserve"> "bacon"] { } --&gt; any value BEGINNING with /ENDING with/ CONTAINS "bacon" will be affected</w:t>
      </w:r>
    </w:p>
    <w:p w14:paraId="143203CB" w14:textId="77777777" w:rsidR="00A10875" w:rsidRPr="004C5C0D" w:rsidRDefault="009B0CFB" w:rsidP="00873A40">
      <w:pPr>
        <w:widowControl w:val="0"/>
        <w:numPr>
          <w:ilvl w:val="0"/>
          <w:numId w:val="34"/>
        </w:numPr>
        <w:tabs>
          <w:tab w:val="left" w:pos="220"/>
          <w:tab w:val="left" w:pos="450"/>
        </w:tabs>
        <w:autoSpaceDE w:val="0"/>
        <w:autoSpaceDN w:val="0"/>
        <w:adjustRightInd w:val="0"/>
        <w:rPr>
          <w:rFonts w:ascii="Cambria" w:hAnsi="Cambria" w:cs="Noteworthy Light"/>
        </w:rPr>
      </w:pPr>
      <w:r w:rsidRPr="004C5C0D">
        <w:rPr>
          <w:rFonts w:ascii="Cambria" w:hAnsi="Cambria" w:cs="Noteworthy Light"/>
          <w:b/>
          <w:bCs/>
        </w:rPr>
        <w:t>COLORS</w:t>
      </w:r>
    </w:p>
    <w:p w14:paraId="737A9F25" w14:textId="624FBDE0" w:rsidR="009B0CFB" w:rsidRPr="004C5C0D" w:rsidRDefault="00A10875" w:rsidP="00873A40">
      <w:pPr>
        <w:widowControl w:val="0"/>
        <w:numPr>
          <w:ilvl w:val="0"/>
          <w:numId w:val="36"/>
        </w:numPr>
        <w:tabs>
          <w:tab w:val="left" w:pos="220"/>
          <w:tab w:val="left" w:pos="450"/>
          <w:tab w:val="left" w:pos="1980"/>
        </w:tabs>
        <w:autoSpaceDE w:val="0"/>
        <w:autoSpaceDN w:val="0"/>
        <w:adjustRightInd w:val="0"/>
        <w:ind w:left="720"/>
        <w:rPr>
          <w:rFonts w:ascii="Cambria" w:hAnsi="Cambria" w:cs="Noteworthy Light"/>
        </w:rPr>
      </w:pPr>
      <w:r w:rsidRPr="004C5C0D">
        <w:rPr>
          <w:rFonts w:ascii="Cambria" w:hAnsi="Cambria" w:cs="Noteworthy Light"/>
          <w:b/>
        </w:rPr>
        <w:t xml:space="preserve">Color: </w:t>
      </w:r>
      <w:r w:rsidR="009B0CFB" w:rsidRPr="004C5C0D">
        <w:rPr>
          <w:rFonts w:ascii="Cambria" w:hAnsi="Cambria" w:cs="Noteworthy Light"/>
        </w:rPr>
        <w:t xml:space="preserve">hexadecimal values </w:t>
      </w:r>
      <w:r w:rsidRPr="004C5C0D">
        <w:rPr>
          <w:rFonts w:ascii="Cambria" w:hAnsi="Cambria" w:cs="Noteworthy Light"/>
        </w:rPr>
        <w:t>(#6 nos./letters), RGB values (0,255,32), Color names</w:t>
      </w:r>
    </w:p>
    <w:p w14:paraId="28342826" w14:textId="2E9329C0" w:rsidR="00A10875" w:rsidRPr="004C5C0D" w:rsidRDefault="00A10875" w:rsidP="00873A40">
      <w:pPr>
        <w:widowControl w:val="0"/>
        <w:numPr>
          <w:ilvl w:val="0"/>
          <w:numId w:val="36"/>
        </w:numPr>
        <w:tabs>
          <w:tab w:val="left" w:pos="220"/>
          <w:tab w:val="left" w:pos="450"/>
          <w:tab w:val="left" w:pos="1980"/>
        </w:tabs>
        <w:autoSpaceDE w:val="0"/>
        <w:autoSpaceDN w:val="0"/>
        <w:adjustRightInd w:val="0"/>
        <w:ind w:left="720"/>
        <w:rPr>
          <w:rFonts w:ascii="Cambria" w:hAnsi="Cambria" w:cs="Noteworthy Light"/>
          <w:b/>
        </w:rPr>
      </w:pPr>
      <w:r w:rsidRPr="004C5C0D">
        <w:rPr>
          <w:rFonts w:ascii="Cambria" w:hAnsi="Cambria" w:cs="Noteworthy Light"/>
          <w:b/>
        </w:rPr>
        <w:t>background-color:</w:t>
      </w:r>
    </w:p>
    <w:p w14:paraId="2BB784AB" w14:textId="77777777" w:rsidR="00A10875" w:rsidRPr="004C5C0D" w:rsidRDefault="00A10875" w:rsidP="00873A40">
      <w:pPr>
        <w:widowControl w:val="0"/>
        <w:numPr>
          <w:ilvl w:val="0"/>
          <w:numId w:val="34"/>
        </w:numPr>
        <w:tabs>
          <w:tab w:val="left" w:pos="220"/>
          <w:tab w:val="left" w:pos="450"/>
        </w:tabs>
        <w:autoSpaceDE w:val="0"/>
        <w:autoSpaceDN w:val="0"/>
        <w:adjustRightInd w:val="0"/>
        <w:rPr>
          <w:rFonts w:ascii="Cambria" w:hAnsi="Cambria" w:cs="Noteworthy Light"/>
        </w:rPr>
      </w:pPr>
      <w:r w:rsidRPr="004C5C0D">
        <w:rPr>
          <w:rFonts w:ascii="Cambria" w:hAnsi="Cambria" w:cs="Noteworthy Light"/>
          <w:b/>
          <w:bCs/>
        </w:rPr>
        <w:t>FONTS</w:t>
      </w:r>
    </w:p>
    <w:p w14:paraId="5D067853" w14:textId="77777777" w:rsidR="00A10875" w:rsidRPr="004C5C0D" w:rsidRDefault="009B0CFB" w:rsidP="00873A40">
      <w:pPr>
        <w:widowControl w:val="0"/>
        <w:numPr>
          <w:ilvl w:val="0"/>
          <w:numId w:val="35"/>
        </w:numPr>
        <w:tabs>
          <w:tab w:val="left" w:pos="220"/>
          <w:tab w:val="left" w:pos="450"/>
        </w:tabs>
        <w:autoSpaceDE w:val="0"/>
        <w:autoSpaceDN w:val="0"/>
        <w:adjustRightInd w:val="0"/>
        <w:ind w:left="720"/>
        <w:rPr>
          <w:rFonts w:ascii="Cambria" w:hAnsi="Cambria" w:cs="Noteworthy Light"/>
        </w:rPr>
      </w:pPr>
      <w:r w:rsidRPr="004C5C0D">
        <w:rPr>
          <w:rFonts w:ascii="Cambria" w:hAnsi="Cambria" w:cs="Noteworthy Light"/>
          <w:b/>
          <w:bCs/>
        </w:rPr>
        <w:t xml:space="preserve">font: </w:t>
      </w:r>
      <w:r w:rsidR="00A10875" w:rsidRPr="004C5C0D">
        <w:rPr>
          <w:rFonts w:ascii="Cambria" w:hAnsi="Cambria" w:cs="Noteworthy Light"/>
        </w:rPr>
        <w:t>bold 20px Tahoma</w:t>
      </w:r>
    </w:p>
    <w:p w14:paraId="4238334C" w14:textId="0E8C7094" w:rsidR="009B0CFB" w:rsidRPr="004C5C0D" w:rsidRDefault="00A10875" w:rsidP="00873A40">
      <w:pPr>
        <w:widowControl w:val="0"/>
        <w:numPr>
          <w:ilvl w:val="0"/>
          <w:numId w:val="35"/>
        </w:numPr>
        <w:tabs>
          <w:tab w:val="left" w:pos="220"/>
          <w:tab w:val="left" w:pos="450"/>
        </w:tabs>
        <w:autoSpaceDE w:val="0"/>
        <w:autoSpaceDN w:val="0"/>
        <w:adjustRightInd w:val="0"/>
        <w:ind w:left="720"/>
        <w:rPr>
          <w:rFonts w:ascii="Cambria" w:hAnsi="Cambria" w:cs="Noteworthy Light"/>
        </w:rPr>
      </w:pPr>
      <w:r w:rsidRPr="004C5C0D">
        <w:rPr>
          <w:rFonts w:ascii="Cambria" w:hAnsi="Cambria" w:cs="Noteworthy Light"/>
          <w:b/>
        </w:rPr>
        <w:t>font-family:</w:t>
      </w:r>
      <w:r w:rsidRPr="004C5C0D">
        <w:rPr>
          <w:rFonts w:ascii="Cambria" w:hAnsi="Cambria" w:cs="Noteworthy Light"/>
        </w:rPr>
        <w:t xml:space="preserve"> sans-serif;</w:t>
      </w:r>
    </w:p>
    <w:p w14:paraId="0114B0F9" w14:textId="772156F1" w:rsidR="009B0CFB" w:rsidRPr="004C5C0D" w:rsidRDefault="00A10875" w:rsidP="00873A40">
      <w:pPr>
        <w:widowControl w:val="0"/>
        <w:numPr>
          <w:ilvl w:val="0"/>
          <w:numId w:val="35"/>
        </w:numPr>
        <w:tabs>
          <w:tab w:val="left" w:pos="220"/>
          <w:tab w:val="left" w:pos="450"/>
        </w:tabs>
        <w:autoSpaceDE w:val="0"/>
        <w:autoSpaceDN w:val="0"/>
        <w:adjustRightInd w:val="0"/>
        <w:ind w:left="720"/>
        <w:rPr>
          <w:rFonts w:ascii="Cambria" w:hAnsi="Cambria" w:cs="Noteworthy Light"/>
        </w:rPr>
      </w:pPr>
      <w:r w:rsidRPr="004C5C0D">
        <w:rPr>
          <w:rFonts w:ascii="Cambria" w:hAnsi="Cambria" w:cs="Noteworthy Light"/>
          <w:b/>
          <w:bCs/>
        </w:rPr>
        <w:t>font-size:</w:t>
      </w:r>
      <w:r w:rsidR="009B0CFB" w:rsidRPr="004C5C0D">
        <w:rPr>
          <w:rFonts w:ascii="Cambria" w:hAnsi="Cambria" w:cs="Noteworthy Light"/>
        </w:rPr>
        <w:t xml:space="preserve"> </w:t>
      </w:r>
      <w:r w:rsidRPr="004C5C0D">
        <w:rPr>
          <w:rFonts w:ascii="Cambria" w:hAnsi="Cambria" w:cs="Noteworthy Light"/>
        </w:rPr>
        <w:t xml:space="preserve">60 px; OR </w:t>
      </w:r>
      <w:r w:rsidR="009B0CFB" w:rsidRPr="004C5C0D">
        <w:rPr>
          <w:rFonts w:ascii="Cambria" w:hAnsi="Cambria" w:cs="Noteworthy Light"/>
        </w:rPr>
        <w:t xml:space="preserve">1 </w:t>
      </w:r>
      <w:r w:rsidR="009B0CFB" w:rsidRPr="004C5C0D">
        <w:rPr>
          <w:rFonts w:ascii="Cambria" w:hAnsi="Cambria" w:cs="Noteworthy Light"/>
          <w:b/>
          <w:bCs/>
        </w:rPr>
        <w:t>em</w:t>
      </w:r>
      <w:r w:rsidR="009B0CFB" w:rsidRPr="004C5C0D">
        <w:rPr>
          <w:rFonts w:ascii="Cambria" w:hAnsi="Cambria" w:cs="Noteworthy Light"/>
        </w:rPr>
        <w:t xml:space="preserve"> (relati</w:t>
      </w:r>
      <w:r w:rsidRPr="004C5C0D">
        <w:rPr>
          <w:rFonts w:ascii="Cambria" w:hAnsi="Cambria" w:cs="Noteworthy Light"/>
        </w:rPr>
        <w:t xml:space="preserve">ve measure of the screen size, </w:t>
      </w:r>
      <w:r w:rsidR="009B0CFB" w:rsidRPr="004C5C0D">
        <w:rPr>
          <w:rFonts w:ascii="Cambria" w:hAnsi="Cambria" w:cs="Noteworthy Light"/>
        </w:rPr>
        <w:t>interchangeable across diff size screens</w:t>
      </w:r>
      <w:r w:rsidRPr="004C5C0D">
        <w:rPr>
          <w:rFonts w:ascii="Cambria" w:hAnsi="Cambria" w:cs="Noteworthy Light"/>
        </w:rPr>
        <w:t xml:space="preserve"> vs. px)</w:t>
      </w:r>
    </w:p>
    <w:p w14:paraId="752AE0D6" w14:textId="77777777" w:rsidR="00A10875" w:rsidRPr="004C5C0D" w:rsidRDefault="00A10875" w:rsidP="00873A40">
      <w:pPr>
        <w:widowControl w:val="0"/>
        <w:numPr>
          <w:ilvl w:val="0"/>
          <w:numId w:val="34"/>
        </w:numPr>
        <w:tabs>
          <w:tab w:val="left" w:pos="220"/>
          <w:tab w:val="left" w:pos="450"/>
        </w:tabs>
        <w:autoSpaceDE w:val="0"/>
        <w:autoSpaceDN w:val="0"/>
        <w:adjustRightInd w:val="0"/>
        <w:rPr>
          <w:rFonts w:ascii="Cambria" w:hAnsi="Cambria" w:cs="Noteworthy Light"/>
        </w:rPr>
      </w:pPr>
      <w:r w:rsidRPr="004C5C0D">
        <w:rPr>
          <w:rFonts w:ascii="Cambria" w:hAnsi="Cambria" w:cs="Noteworthy Light"/>
          <w:b/>
          <w:bCs/>
        </w:rPr>
        <w:t>OTHER</w:t>
      </w:r>
    </w:p>
    <w:p w14:paraId="6F349C54" w14:textId="77777777" w:rsidR="00ED3AB7" w:rsidRPr="004C5C0D" w:rsidRDefault="00ED3AB7" w:rsidP="00873A40">
      <w:pPr>
        <w:widowControl w:val="0"/>
        <w:numPr>
          <w:ilvl w:val="1"/>
          <w:numId w:val="37"/>
        </w:numPr>
        <w:tabs>
          <w:tab w:val="left" w:pos="220"/>
          <w:tab w:val="left" w:pos="990"/>
        </w:tabs>
        <w:autoSpaceDE w:val="0"/>
        <w:autoSpaceDN w:val="0"/>
        <w:adjustRightInd w:val="0"/>
        <w:ind w:left="720"/>
        <w:rPr>
          <w:rFonts w:ascii="Cambria" w:hAnsi="Cambria" w:cs="Noteworthy Light"/>
        </w:rPr>
      </w:pPr>
      <w:r w:rsidRPr="004C5C0D">
        <w:rPr>
          <w:rFonts w:ascii="Cambria" w:hAnsi="Cambria" w:cs="Noteworthy Light"/>
          <w:b/>
          <w:bCs/>
        </w:rPr>
        <w:t>TEXT-ALIGN: center/right/left</w:t>
      </w:r>
    </w:p>
    <w:p w14:paraId="7FEF5165" w14:textId="2DC99CD0" w:rsidR="00A10875" w:rsidRPr="004C5C0D" w:rsidRDefault="00A10875" w:rsidP="00873A40">
      <w:pPr>
        <w:widowControl w:val="0"/>
        <w:numPr>
          <w:ilvl w:val="0"/>
          <w:numId w:val="37"/>
        </w:numPr>
        <w:tabs>
          <w:tab w:val="left" w:pos="220"/>
          <w:tab w:val="left" w:pos="450"/>
        </w:tabs>
        <w:autoSpaceDE w:val="0"/>
        <w:autoSpaceDN w:val="0"/>
        <w:adjustRightInd w:val="0"/>
        <w:ind w:left="720"/>
        <w:rPr>
          <w:rFonts w:ascii="Cambria" w:hAnsi="Cambria" w:cs="Noteworthy Light"/>
        </w:rPr>
      </w:pPr>
      <w:r w:rsidRPr="004C5C0D">
        <w:rPr>
          <w:rFonts w:ascii="Cambria" w:hAnsi="Cambria" w:cs="Noteworthy Light"/>
          <w:b/>
        </w:rPr>
        <w:t>Background-image: url (‘</w:t>
      </w:r>
      <w:r w:rsidRPr="004C5C0D">
        <w:rPr>
          <w:rFonts w:ascii="Cambria" w:hAnsi="Cambria" w:cs="Noteworthy Light"/>
        </w:rPr>
        <w:t>http://…’);</w:t>
      </w:r>
    </w:p>
    <w:p w14:paraId="18D8EE25" w14:textId="77777777" w:rsidR="00ED3AB7" w:rsidRPr="004C5C0D" w:rsidRDefault="00ED3AB7" w:rsidP="00CC0C5E">
      <w:pPr>
        <w:widowControl w:val="0"/>
        <w:numPr>
          <w:ilvl w:val="0"/>
          <w:numId w:val="6"/>
        </w:numPr>
        <w:tabs>
          <w:tab w:val="left" w:pos="220"/>
          <w:tab w:val="left" w:pos="990"/>
        </w:tabs>
        <w:autoSpaceDE w:val="0"/>
        <w:autoSpaceDN w:val="0"/>
        <w:adjustRightInd w:val="0"/>
        <w:ind w:left="270" w:hanging="270"/>
        <w:rPr>
          <w:rFonts w:ascii="Cambria" w:hAnsi="Cambria" w:cs="Noteworthy Light"/>
        </w:rPr>
      </w:pPr>
      <w:r w:rsidRPr="004C5C0D">
        <w:rPr>
          <w:rFonts w:ascii="Cambria" w:hAnsi="Cambria" w:cs="Noteworthy Light"/>
          <w:b/>
          <w:bCs/>
        </w:rPr>
        <w:t>MARGIN</w:t>
      </w:r>
    </w:p>
    <w:p w14:paraId="5534C939" w14:textId="77777777" w:rsidR="00ED3AB7" w:rsidRPr="004C5C0D" w:rsidRDefault="00ED3AB7" w:rsidP="00CC0C5E">
      <w:pPr>
        <w:widowControl w:val="0"/>
        <w:numPr>
          <w:ilvl w:val="1"/>
          <w:numId w:val="6"/>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rPr>
        <w:t xml:space="preserve">Space </w:t>
      </w:r>
      <w:r w:rsidRPr="004C5C0D">
        <w:rPr>
          <w:rFonts w:ascii="Cambria" w:hAnsi="Cambria" w:cs="Noteworthy Light"/>
          <w:b/>
        </w:rPr>
        <w:t>OUTSIDE</w:t>
      </w:r>
      <w:r w:rsidRPr="004C5C0D">
        <w:rPr>
          <w:rFonts w:ascii="Cambria" w:hAnsi="Cambria" w:cs="Noteworthy Light"/>
        </w:rPr>
        <w:t xml:space="preserve"> the element; adjust margin to move elements closer or farther from each other</w:t>
      </w:r>
    </w:p>
    <w:p w14:paraId="651869FE" w14:textId="77777777" w:rsidR="00ED3AB7" w:rsidRPr="004C5C0D" w:rsidRDefault="00ED3AB7" w:rsidP="00CC0C5E">
      <w:pPr>
        <w:widowControl w:val="0"/>
        <w:numPr>
          <w:ilvl w:val="1"/>
          <w:numId w:val="6"/>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rPr>
        <w:t>m</w:t>
      </w:r>
      <w:r w:rsidRPr="004C5C0D">
        <w:rPr>
          <w:rFonts w:ascii="Cambria" w:hAnsi="Cambria" w:cs="Noteworthy Light"/>
          <w:b/>
          <w:bCs/>
        </w:rPr>
        <w:t>argin: auto</w:t>
      </w:r>
      <w:r w:rsidRPr="004C5C0D">
        <w:rPr>
          <w:rFonts w:ascii="Cambria" w:hAnsi="Cambria" w:cs="Noteworthy Light"/>
        </w:rPr>
        <w:t xml:space="preserve"> (centers the element)</w:t>
      </w:r>
    </w:p>
    <w:p w14:paraId="74A730C1" w14:textId="77777777" w:rsidR="00ED3AB7" w:rsidRPr="004C5C0D" w:rsidRDefault="00ED3AB7" w:rsidP="00CC0C5E">
      <w:pPr>
        <w:widowControl w:val="0"/>
        <w:numPr>
          <w:ilvl w:val="1"/>
          <w:numId w:val="6"/>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rPr>
        <w:lastRenderedPageBreak/>
        <w:t xml:space="preserve">margin-right: auto </w:t>
      </w:r>
      <w:r w:rsidRPr="004C5C0D">
        <w:rPr>
          <w:rFonts w:ascii="Cambria" w:hAnsi="Cambria" w:cs="Noteworthy Light"/>
        </w:rPr>
        <w:t>(takes as much space as possible on the right side, causing the box to appear at the left edge of the screen)</w:t>
      </w:r>
    </w:p>
    <w:p w14:paraId="4D064324" w14:textId="77777777" w:rsidR="00ED3AB7" w:rsidRPr="004C5C0D" w:rsidRDefault="00ED3AB7" w:rsidP="00CC0C5E">
      <w:pPr>
        <w:widowControl w:val="0"/>
        <w:numPr>
          <w:ilvl w:val="1"/>
          <w:numId w:val="6"/>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rPr>
        <w:t>margin-top</w:t>
      </w:r>
      <w:r w:rsidRPr="004C5C0D">
        <w:rPr>
          <w:rFonts w:ascii="Cambria" w:hAnsi="Cambria" w:cs="Noteworthy Light"/>
        </w:rPr>
        <w:t xml:space="preserve">: 1px or </w:t>
      </w:r>
      <w:r w:rsidRPr="004C5C0D">
        <w:rPr>
          <w:rFonts w:ascii="Cambria" w:hAnsi="Cambria" w:cs="Noteworthy Light"/>
          <w:b/>
          <w:bCs/>
        </w:rPr>
        <w:t>margin-bottom/right/left:</w:t>
      </w:r>
      <w:r w:rsidRPr="004C5C0D">
        <w:rPr>
          <w:rFonts w:ascii="Cambria" w:hAnsi="Cambria" w:cs="Noteworthy Light"/>
        </w:rPr>
        <w:t xml:space="preserve"> or </w:t>
      </w:r>
    </w:p>
    <w:p w14:paraId="044A8CA1" w14:textId="77777777" w:rsidR="00ED3AB7" w:rsidRPr="004C5C0D" w:rsidRDefault="00ED3AB7" w:rsidP="00CC0C5E">
      <w:pPr>
        <w:widowControl w:val="0"/>
        <w:numPr>
          <w:ilvl w:val="1"/>
          <w:numId w:val="6"/>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rPr>
        <w:t>margin:</w:t>
      </w:r>
      <w:r w:rsidRPr="004C5C0D">
        <w:rPr>
          <w:rFonts w:ascii="Cambria" w:hAnsi="Cambria" w:cs="Noteworthy Light"/>
        </w:rPr>
        <w:t>1px 2px 3px 4px - top margin and around clockwise</w:t>
      </w:r>
    </w:p>
    <w:p w14:paraId="1ACA5395" w14:textId="77777777" w:rsidR="00ED3AB7" w:rsidRPr="004C5C0D" w:rsidRDefault="00391DA3" w:rsidP="00CC0C5E">
      <w:pPr>
        <w:widowControl w:val="0"/>
        <w:numPr>
          <w:ilvl w:val="0"/>
          <w:numId w:val="6"/>
        </w:numPr>
        <w:tabs>
          <w:tab w:val="left" w:pos="220"/>
          <w:tab w:val="left" w:pos="990"/>
        </w:tabs>
        <w:autoSpaceDE w:val="0"/>
        <w:autoSpaceDN w:val="0"/>
        <w:adjustRightInd w:val="0"/>
        <w:ind w:left="270" w:hanging="270"/>
        <w:rPr>
          <w:rFonts w:ascii="Cambria" w:hAnsi="Cambria" w:cs="Noteworthy Light"/>
        </w:rPr>
      </w:pPr>
      <w:r w:rsidRPr="004C5C0D">
        <w:rPr>
          <w:rFonts w:ascii="Cambria" w:hAnsi="Cambria" w:cs="Noteworthy Light"/>
          <w:b/>
          <w:bCs/>
        </w:rPr>
        <w:t>BORDER</w:t>
      </w:r>
    </w:p>
    <w:p w14:paraId="5ACA10E1" w14:textId="77777777" w:rsidR="00ED3AB7" w:rsidRPr="004C5C0D" w:rsidRDefault="00ED3AB7" w:rsidP="00CC0C5E">
      <w:pPr>
        <w:widowControl w:val="0"/>
        <w:numPr>
          <w:ilvl w:val="1"/>
          <w:numId w:val="6"/>
        </w:numPr>
        <w:tabs>
          <w:tab w:val="left" w:pos="220"/>
          <w:tab w:val="left" w:pos="990"/>
        </w:tabs>
        <w:autoSpaceDE w:val="0"/>
        <w:autoSpaceDN w:val="0"/>
        <w:adjustRightInd w:val="0"/>
        <w:ind w:left="720"/>
        <w:rPr>
          <w:rFonts w:ascii="Cambria" w:hAnsi="Cambria" w:cs="Noteworthy Light"/>
        </w:rPr>
      </w:pPr>
      <w:r w:rsidRPr="004C5C0D">
        <w:rPr>
          <w:rFonts w:ascii="Cambria" w:hAnsi="Cambria" w:cs="Noteworthy Light"/>
        </w:rPr>
        <w:t>Edge of the element</w:t>
      </w:r>
    </w:p>
    <w:p w14:paraId="4BAB1929" w14:textId="4C8711D0" w:rsidR="00ED3AB7" w:rsidRPr="004C5C0D" w:rsidRDefault="00ED3AB7" w:rsidP="00CC0C5E">
      <w:pPr>
        <w:widowControl w:val="0"/>
        <w:numPr>
          <w:ilvl w:val="0"/>
          <w:numId w:val="6"/>
        </w:numPr>
        <w:tabs>
          <w:tab w:val="left" w:pos="220"/>
          <w:tab w:val="left" w:pos="450"/>
        </w:tabs>
        <w:autoSpaceDE w:val="0"/>
        <w:autoSpaceDN w:val="0"/>
        <w:adjustRightInd w:val="0"/>
        <w:rPr>
          <w:rFonts w:ascii="Cambria" w:hAnsi="Cambria" w:cs="Noteworthy Light"/>
        </w:rPr>
      </w:pPr>
      <w:r w:rsidRPr="004C5C0D">
        <w:rPr>
          <w:rFonts w:ascii="Cambria" w:hAnsi="Cambria" w:cs="Noteworthy Light"/>
          <w:b/>
          <w:bCs/>
        </w:rPr>
        <w:t>BORDER: 1px solid black</w:t>
      </w:r>
      <w:r w:rsidRPr="004C5C0D">
        <w:rPr>
          <w:rFonts w:ascii="Cambria" w:hAnsi="Cambria" w:cs="Noteworthy Light"/>
        </w:rPr>
        <w:t>;  (width: px, style: solid/dashed/outset, color)</w:t>
      </w:r>
    </w:p>
    <w:p w14:paraId="0CB8F1BE" w14:textId="77777777" w:rsidR="00ED3AB7" w:rsidRPr="004C5C0D" w:rsidRDefault="00391DA3" w:rsidP="00CC0C5E">
      <w:pPr>
        <w:widowControl w:val="0"/>
        <w:numPr>
          <w:ilvl w:val="1"/>
          <w:numId w:val="6"/>
        </w:numPr>
        <w:tabs>
          <w:tab w:val="left" w:pos="220"/>
          <w:tab w:val="left" w:pos="990"/>
        </w:tabs>
        <w:autoSpaceDE w:val="0"/>
        <w:autoSpaceDN w:val="0"/>
        <w:adjustRightInd w:val="0"/>
        <w:ind w:left="720"/>
        <w:rPr>
          <w:rFonts w:ascii="Cambria" w:hAnsi="Cambria" w:cs="Noteworthy Light"/>
        </w:rPr>
      </w:pPr>
      <w:r w:rsidRPr="004C5C0D">
        <w:rPr>
          <w:rFonts w:ascii="Cambria" w:hAnsi="Cambria" w:cs="Noteworthy Light"/>
          <w:b/>
          <w:bCs/>
        </w:rPr>
        <w:t>border-RADIUS:5px </w:t>
      </w:r>
      <w:r w:rsidR="00ED3AB7" w:rsidRPr="004C5C0D">
        <w:rPr>
          <w:rFonts w:ascii="Cambria" w:hAnsi="Cambria" w:cs="Noteworthy Light"/>
        </w:rPr>
        <w:t>etc. to get rounded edges</w:t>
      </w:r>
    </w:p>
    <w:p w14:paraId="3B294E31" w14:textId="77777777" w:rsidR="00ED3AB7" w:rsidRPr="004C5C0D" w:rsidRDefault="00391DA3" w:rsidP="00CC0C5E">
      <w:pPr>
        <w:widowControl w:val="0"/>
        <w:numPr>
          <w:ilvl w:val="0"/>
          <w:numId w:val="6"/>
        </w:numPr>
        <w:tabs>
          <w:tab w:val="left" w:pos="220"/>
          <w:tab w:val="left" w:pos="990"/>
        </w:tabs>
        <w:autoSpaceDE w:val="0"/>
        <w:autoSpaceDN w:val="0"/>
        <w:adjustRightInd w:val="0"/>
        <w:ind w:left="270" w:hanging="270"/>
        <w:rPr>
          <w:rFonts w:ascii="Cambria" w:hAnsi="Cambria" w:cs="Noteworthy Light"/>
        </w:rPr>
      </w:pPr>
      <w:r w:rsidRPr="004C5C0D">
        <w:rPr>
          <w:rFonts w:ascii="Cambria" w:hAnsi="Cambria" w:cs="Noteworthy Light"/>
          <w:b/>
          <w:bCs/>
        </w:rPr>
        <w:t>PADDING:</w:t>
      </w:r>
    </w:p>
    <w:p w14:paraId="3AFDAE4B" w14:textId="672B7D83" w:rsidR="00ED3AB7" w:rsidRPr="004C5C0D" w:rsidRDefault="00ED3AB7" w:rsidP="00CC0C5E">
      <w:pPr>
        <w:widowControl w:val="0"/>
        <w:numPr>
          <w:ilvl w:val="1"/>
          <w:numId w:val="6"/>
        </w:numPr>
        <w:tabs>
          <w:tab w:val="left" w:pos="220"/>
        </w:tabs>
        <w:autoSpaceDE w:val="0"/>
        <w:autoSpaceDN w:val="0"/>
        <w:adjustRightInd w:val="0"/>
        <w:ind w:left="630"/>
        <w:rPr>
          <w:rFonts w:ascii="Cambria" w:hAnsi="Cambria" w:cs="Noteworthy Light"/>
        </w:rPr>
      </w:pPr>
      <w:r w:rsidRPr="004C5C0D">
        <w:rPr>
          <w:rFonts w:ascii="Cambria" w:hAnsi="Cambria" w:cs="Noteworthy Light"/>
        </w:rPr>
        <w:t>S</w:t>
      </w:r>
      <w:r w:rsidR="00391DA3" w:rsidRPr="004C5C0D">
        <w:rPr>
          <w:rFonts w:ascii="Cambria" w:hAnsi="Cambria" w:cs="Noteworthy Light"/>
        </w:rPr>
        <w:t xml:space="preserve">pace between content/text and border, </w:t>
      </w:r>
      <w:proofErr w:type="gramStart"/>
      <w:r w:rsidR="00391DA3" w:rsidRPr="004C5C0D">
        <w:rPr>
          <w:rFonts w:ascii="Cambria" w:hAnsi="Cambria" w:cs="Noteworthy Light"/>
          <w:b/>
        </w:rPr>
        <w:t>INSIDE</w:t>
      </w:r>
      <w:r w:rsidR="00391DA3" w:rsidRPr="004C5C0D">
        <w:rPr>
          <w:rFonts w:ascii="Cambria" w:hAnsi="Cambria" w:cs="Noteworthy Light"/>
        </w:rPr>
        <w:t xml:space="preserve"> </w:t>
      </w:r>
      <w:r w:rsidRPr="004C5C0D">
        <w:rPr>
          <w:rFonts w:ascii="Cambria" w:hAnsi="Cambria" w:cs="Noteworthy Light"/>
        </w:rPr>
        <w:t xml:space="preserve"> the</w:t>
      </w:r>
      <w:proofErr w:type="gramEnd"/>
      <w:r w:rsidRPr="004C5C0D">
        <w:rPr>
          <w:rFonts w:ascii="Cambria" w:hAnsi="Cambria" w:cs="Noteworthy Light"/>
        </w:rPr>
        <w:t xml:space="preserve"> border; </w:t>
      </w:r>
      <w:r w:rsidR="00391DA3" w:rsidRPr="004C5C0D">
        <w:rPr>
          <w:rFonts w:ascii="Cambria" w:hAnsi="Cambria" w:cs="Noteworthy Light"/>
        </w:rPr>
        <w:t>adjust padding to move content</w:t>
      </w:r>
      <w:r w:rsidRPr="004C5C0D">
        <w:rPr>
          <w:rFonts w:ascii="Cambria" w:hAnsi="Cambria" w:cs="Noteworthy Light"/>
        </w:rPr>
        <w:t xml:space="preserve"> closer or farther from border</w:t>
      </w:r>
    </w:p>
    <w:p w14:paraId="4AFD0A36" w14:textId="018B8FC1" w:rsidR="00ED3AB7" w:rsidRPr="004C5C0D" w:rsidRDefault="00ED3AB7" w:rsidP="00CC0C5E">
      <w:pPr>
        <w:widowControl w:val="0"/>
        <w:numPr>
          <w:ilvl w:val="1"/>
          <w:numId w:val="6"/>
        </w:numPr>
        <w:tabs>
          <w:tab w:val="left" w:pos="220"/>
        </w:tabs>
        <w:autoSpaceDE w:val="0"/>
        <w:autoSpaceDN w:val="0"/>
        <w:adjustRightInd w:val="0"/>
        <w:ind w:left="630"/>
        <w:rPr>
          <w:rFonts w:ascii="Cambria" w:hAnsi="Cambria" w:cs="Noteworthy Light"/>
        </w:rPr>
      </w:pPr>
      <w:r w:rsidRPr="004C5C0D">
        <w:rPr>
          <w:rFonts w:ascii="Cambria" w:hAnsi="Cambria" w:cs="Noteworthy Light"/>
          <w:b/>
        </w:rPr>
        <w:t>P</w:t>
      </w:r>
      <w:r w:rsidR="00391DA3" w:rsidRPr="004C5C0D">
        <w:rPr>
          <w:rFonts w:ascii="Cambria" w:hAnsi="Cambria" w:cs="Noteworthy Light"/>
          <w:b/>
          <w:bCs/>
        </w:rPr>
        <w:t>adding-top/bottom/right/left:</w:t>
      </w:r>
      <w:r w:rsidR="00391DA3" w:rsidRPr="004C5C0D">
        <w:rPr>
          <w:rFonts w:ascii="Cambria" w:hAnsi="Cambria" w:cs="Noteworthy Light"/>
        </w:rPr>
        <w:t xml:space="preserve"> </w:t>
      </w:r>
      <w:proofErr w:type="gramStart"/>
      <w:r w:rsidRPr="004C5C0D">
        <w:rPr>
          <w:rFonts w:ascii="Cambria" w:hAnsi="Cambria" w:cs="Noteworthy Light"/>
        </w:rPr>
        <w:t>xpx  xpx</w:t>
      </w:r>
      <w:proofErr w:type="gramEnd"/>
      <w:r w:rsidRPr="004C5C0D">
        <w:rPr>
          <w:rFonts w:ascii="Cambria" w:hAnsi="Cambria" w:cs="Noteworthy Light"/>
        </w:rPr>
        <w:t xml:space="preserve"> xpx xpx or</w:t>
      </w:r>
    </w:p>
    <w:p w14:paraId="1B42B828" w14:textId="77777777" w:rsidR="00C2028A" w:rsidRPr="004C5C0D" w:rsidRDefault="00ED3AB7" w:rsidP="00CC0C5E">
      <w:pPr>
        <w:widowControl w:val="0"/>
        <w:numPr>
          <w:ilvl w:val="1"/>
          <w:numId w:val="6"/>
        </w:numPr>
        <w:tabs>
          <w:tab w:val="left" w:pos="220"/>
        </w:tabs>
        <w:autoSpaceDE w:val="0"/>
        <w:autoSpaceDN w:val="0"/>
        <w:adjustRightInd w:val="0"/>
        <w:ind w:left="630"/>
        <w:rPr>
          <w:rFonts w:ascii="Cambria" w:hAnsi="Cambria" w:cs="Noteworthy Light"/>
        </w:rPr>
      </w:pPr>
      <w:r w:rsidRPr="004C5C0D">
        <w:rPr>
          <w:rFonts w:ascii="Cambria" w:hAnsi="Cambria" w:cs="Noteworthy Light"/>
          <w:b/>
          <w:bCs/>
        </w:rPr>
        <w:t>P</w:t>
      </w:r>
      <w:r w:rsidR="00391DA3" w:rsidRPr="004C5C0D">
        <w:rPr>
          <w:rFonts w:ascii="Cambria" w:hAnsi="Cambria" w:cs="Noteworthy Light"/>
          <w:b/>
          <w:bCs/>
        </w:rPr>
        <w:t xml:space="preserve">adding: </w:t>
      </w:r>
      <w:r w:rsidR="00391DA3" w:rsidRPr="004C5C0D">
        <w:rPr>
          <w:rFonts w:ascii="Cambria" w:hAnsi="Cambria" w:cs="Noteworthy Light"/>
          <w:bCs/>
        </w:rPr>
        <w:t>value value value value</w:t>
      </w:r>
      <w:r w:rsidR="00391DA3" w:rsidRPr="004C5C0D">
        <w:rPr>
          <w:rFonts w:ascii="Cambria" w:hAnsi="Cambria" w:cs="Noteworthy Light"/>
        </w:rPr>
        <w:t xml:space="preserve"> or </w:t>
      </w:r>
      <w:r w:rsidR="00391DA3" w:rsidRPr="004C5C0D">
        <w:rPr>
          <w:rFonts w:ascii="Cambria" w:hAnsi="Cambria" w:cs="Noteworthy Light"/>
          <w:b/>
          <w:bCs/>
        </w:rPr>
        <w:t>padding:10px</w:t>
      </w:r>
      <w:r w:rsidR="00391DA3" w:rsidRPr="004C5C0D">
        <w:rPr>
          <w:rFonts w:ascii="Cambria" w:hAnsi="Cambria" w:cs="Noteworthy Light"/>
        </w:rPr>
        <w:t xml:space="preserve"> for same padding on all sides</w:t>
      </w:r>
    </w:p>
    <w:p w14:paraId="6C5D1ECE" w14:textId="77777777" w:rsidR="0093209D" w:rsidRPr="004C5C0D" w:rsidRDefault="0093209D" w:rsidP="0093209D">
      <w:pPr>
        <w:widowControl w:val="0"/>
        <w:tabs>
          <w:tab w:val="left" w:pos="220"/>
        </w:tabs>
        <w:autoSpaceDE w:val="0"/>
        <w:autoSpaceDN w:val="0"/>
        <w:adjustRightInd w:val="0"/>
        <w:ind w:left="270"/>
        <w:rPr>
          <w:rFonts w:ascii="Cambria" w:hAnsi="Cambria" w:cs="Noteworthy Light"/>
        </w:rPr>
      </w:pPr>
      <w:r w:rsidRPr="004C5C0D">
        <w:rPr>
          <w:rFonts w:ascii="Cambria" w:hAnsi="Cambria" w:cs="Noteworthy Light"/>
          <w:b/>
          <w:i/>
        </w:rPr>
        <w:t>Notes</w:t>
      </w:r>
      <w:r w:rsidRPr="004C5C0D">
        <w:rPr>
          <w:rFonts w:ascii="Cambria" w:hAnsi="Cambria" w:cs="Noteworthy Light"/>
        </w:rPr>
        <w:t>:</w:t>
      </w:r>
    </w:p>
    <w:p w14:paraId="40C504A8" w14:textId="4B73B53A" w:rsidR="00391DA3" w:rsidRPr="004C5C0D" w:rsidRDefault="00391DA3" w:rsidP="00CC0C5E">
      <w:pPr>
        <w:widowControl w:val="0"/>
        <w:numPr>
          <w:ilvl w:val="1"/>
          <w:numId w:val="6"/>
        </w:numPr>
        <w:tabs>
          <w:tab w:val="left" w:pos="220"/>
        </w:tabs>
        <w:autoSpaceDE w:val="0"/>
        <w:autoSpaceDN w:val="0"/>
        <w:adjustRightInd w:val="0"/>
        <w:ind w:left="630"/>
        <w:rPr>
          <w:rFonts w:ascii="Cambria" w:hAnsi="Cambria" w:cs="Noteworthy Light"/>
        </w:rPr>
      </w:pPr>
      <w:r w:rsidRPr="004C5C0D">
        <w:rPr>
          <w:rFonts w:ascii="Cambria" w:hAnsi="Cambria" w:cs="Noteworthy Light"/>
        </w:rPr>
        <w:t xml:space="preserve">TP, TB, TM - top </w:t>
      </w:r>
      <w:proofErr w:type="gramStart"/>
      <w:r w:rsidRPr="004C5C0D">
        <w:rPr>
          <w:rFonts w:ascii="Cambria" w:hAnsi="Cambria" w:cs="Noteworthy Light"/>
        </w:rPr>
        <w:t>padding,  border</w:t>
      </w:r>
      <w:proofErr w:type="gramEnd"/>
      <w:r w:rsidRPr="004C5C0D">
        <w:rPr>
          <w:rFonts w:ascii="Cambria" w:hAnsi="Cambria" w:cs="Noteworthy Light"/>
        </w:rPr>
        <w:t xml:space="preserve">, margin; </w:t>
      </w:r>
      <w:r w:rsidRPr="004C5C0D">
        <w:rPr>
          <w:rFonts w:ascii="Cambria" w:hAnsi="Cambria" w:cs="Noteworthy Light"/>
          <w:b/>
          <w:bCs/>
        </w:rPr>
        <w:t>negative padding</w:t>
      </w:r>
      <w:r w:rsidRPr="004C5C0D">
        <w:rPr>
          <w:rFonts w:ascii="Cambria" w:hAnsi="Cambria" w:cs="Noteworthy Light"/>
        </w:rPr>
        <w:t xml:space="preserve"> or margin values moves the object in the opp direction.</w:t>
      </w:r>
    </w:p>
    <w:p w14:paraId="68B7CA02" w14:textId="6AF2E8CA" w:rsidR="0093209D" w:rsidRPr="004C5C0D" w:rsidRDefault="0093209D" w:rsidP="00CC0C5E">
      <w:pPr>
        <w:widowControl w:val="0"/>
        <w:numPr>
          <w:ilvl w:val="1"/>
          <w:numId w:val="6"/>
        </w:numPr>
        <w:tabs>
          <w:tab w:val="left" w:pos="220"/>
        </w:tabs>
        <w:autoSpaceDE w:val="0"/>
        <w:autoSpaceDN w:val="0"/>
        <w:adjustRightInd w:val="0"/>
        <w:ind w:left="630"/>
        <w:rPr>
          <w:rFonts w:ascii="Cambria" w:hAnsi="Cambria" w:cs="Noteworthy Light"/>
        </w:rPr>
      </w:pPr>
      <w:r w:rsidRPr="004C5C0D">
        <w:rPr>
          <w:rFonts w:ascii="Cambria" w:hAnsi="Cambria" w:cs="Noteworthy Light"/>
        </w:rPr>
        <w:t>Margin, Border, Padding work in that order (top-to-bottom) of a text element</w:t>
      </w:r>
    </w:p>
    <w:p w14:paraId="7002379D" w14:textId="77777777" w:rsidR="00E425F7" w:rsidRPr="004C5C0D" w:rsidRDefault="00E425F7" w:rsidP="00CC0C5E">
      <w:pPr>
        <w:widowControl w:val="0"/>
        <w:numPr>
          <w:ilvl w:val="0"/>
          <w:numId w:val="6"/>
        </w:numPr>
        <w:tabs>
          <w:tab w:val="left" w:pos="220"/>
          <w:tab w:val="left" w:pos="720"/>
        </w:tabs>
        <w:autoSpaceDE w:val="0"/>
        <w:autoSpaceDN w:val="0"/>
        <w:adjustRightInd w:val="0"/>
        <w:ind w:hanging="720"/>
        <w:rPr>
          <w:rFonts w:ascii="Cambria" w:hAnsi="Cambria" w:cs="Noteworthy Light"/>
        </w:rPr>
      </w:pPr>
      <w:r w:rsidRPr="004C5C0D">
        <w:rPr>
          <w:rFonts w:ascii="Cambria" w:hAnsi="Cambria" w:cs="Noteworthy Light"/>
          <w:b/>
          <w:bCs/>
        </w:rPr>
        <w:t>DISPLAY:</w:t>
      </w:r>
    </w:p>
    <w:p w14:paraId="201C8383" w14:textId="57D2E97D" w:rsidR="00E425F7" w:rsidRPr="004C5C0D" w:rsidRDefault="00E425F7" w:rsidP="00CC0C5E">
      <w:pPr>
        <w:widowControl w:val="0"/>
        <w:numPr>
          <w:ilvl w:val="1"/>
          <w:numId w:val="6"/>
        </w:numPr>
        <w:tabs>
          <w:tab w:val="left" w:pos="940"/>
          <w:tab w:val="left" w:pos="1080"/>
        </w:tabs>
        <w:autoSpaceDE w:val="0"/>
        <w:autoSpaceDN w:val="0"/>
        <w:adjustRightInd w:val="0"/>
        <w:ind w:left="630" w:hanging="270"/>
        <w:rPr>
          <w:rFonts w:ascii="Cambria" w:hAnsi="Cambria" w:cs="Noteworthy Light"/>
        </w:rPr>
      </w:pPr>
      <w:r w:rsidRPr="004C5C0D">
        <w:rPr>
          <w:rFonts w:ascii="Cambria" w:hAnsi="Cambria" w:cs="Noteworthy Light"/>
          <w:b/>
          <w:bCs/>
        </w:rPr>
        <w:t>BLOCK</w:t>
      </w:r>
      <w:r w:rsidRPr="004C5C0D">
        <w:rPr>
          <w:rFonts w:ascii="Cambria" w:hAnsi="Cambria" w:cs="Noteworthy Light"/>
        </w:rPr>
        <w:t> - takes up full width of a line</w:t>
      </w:r>
      <w:r w:rsidR="00F3658A" w:rsidRPr="004C5C0D">
        <w:rPr>
          <w:rFonts w:ascii="Cambria" w:hAnsi="Cambria" w:cs="Noteworthy Light"/>
        </w:rPr>
        <w:t xml:space="preserve"> (unless o/w stated in css as width = 100px)</w:t>
      </w:r>
      <w:r w:rsidR="00DB5815" w:rsidRPr="004C5C0D">
        <w:rPr>
          <w:rFonts w:ascii="Cambria" w:hAnsi="Cambria" w:cs="Noteworthy Light"/>
        </w:rPr>
        <w:t>, displays on a new line</w:t>
      </w:r>
      <w:r w:rsidR="00F3658A" w:rsidRPr="004C5C0D">
        <w:rPr>
          <w:rFonts w:ascii="Cambria" w:hAnsi="Cambria" w:cs="Noteworthy Light"/>
        </w:rPr>
        <w:t>, default behaviour</w:t>
      </w:r>
    </w:p>
    <w:p w14:paraId="00EE0DA3" w14:textId="77777777" w:rsidR="00E425F7" w:rsidRPr="004C5C0D" w:rsidRDefault="00E425F7" w:rsidP="00CC0C5E">
      <w:pPr>
        <w:widowControl w:val="0"/>
        <w:numPr>
          <w:ilvl w:val="1"/>
          <w:numId w:val="6"/>
        </w:numPr>
        <w:tabs>
          <w:tab w:val="left" w:pos="940"/>
          <w:tab w:val="left" w:pos="1080"/>
        </w:tabs>
        <w:autoSpaceDE w:val="0"/>
        <w:autoSpaceDN w:val="0"/>
        <w:adjustRightInd w:val="0"/>
        <w:ind w:left="630" w:hanging="270"/>
        <w:rPr>
          <w:rFonts w:ascii="Cambria" w:hAnsi="Cambria" w:cs="Noteworthy Light"/>
        </w:rPr>
      </w:pPr>
      <w:r w:rsidRPr="004C5C0D">
        <w:rPr>
          <w:rFonts w:ascii="Cambria" w:hAnsi="Cambria" w:cs="Noteworthy Light"/>
          <w:b/>
          <w:bCs/>
        </w:rPr>
        <w:t>INLINE-BLOCK - </w:t>
      </w:r>
      <w:r w:rsidRPr="004C5C0D">
        <w:rPr>
          <w:rFonts w:ascii="Cambria" w:hAnsi="Cambria" w:cs="Noteworthy Light"/>
        </w:rPr>
        <w:t>element width of a box but other elements can sit on the SAME LINE; use for menu items/tabs</w:t>
      </w:r>
    </w:p>
    <w:p w14:paraId="478DDFE9" w14:textId="5420C564" w:rsidR="00E425F7" w:rsidRPr="004C5C0D" w:rsidRDefault="00E425F7" w:rsidP="00CC0C5E">
      <w:pPr>
        <w:widowControl w:val="0"/>
        <w:numPr>
          <w:ilvl w:val="1"/>
          <w:numId w:val="6"/>
        </w:numPr>
        <w:tabs>
          <w:tab w:val="left" w:pos="940"/>
          <w:tab w:val="left" w:pos="1080"/>
        </w:tabs>
        <w:autoSpaceDE w:val="0"/>
        <w:autoSpaceDN w:val="0"/>
        <w:adjustRightInd w:val="0"/>
        <w:ind w:left="630" w:hanging="270"/>
        <w:rPr>
          <w:rFonts w:ascii="Cambria" w:hAnsi="Cambria" w:cs="Noteworthy Light"/>
        </w:rPr>
      </w:pPr>
      <w:r w:rsidRPr="004C5C0D">
        <w:rPr>
          <w:rFonts w:ascii="Cambria" w:hAnsi="Cambria" w:cs="Noteworthy Light"/>
          <w:b/>
          <w:bCs/>
        </w:rPr>
        <w:t>INLINE</w:t>
      </w:r>
      <w:r w:rsidRPr="004C5C0D">
        <w:rPr>
          <w:rFonts w:ascii="Cambria" w:hAnsi="Cambria" w:cs="Noteworthy Light"/>
        </w:rPr>
        <w:t xml:space="preserve"> - element only takes its own width, not box width, best for </w:t>
      </w:r>
      <w:r w:rsidR="00DB5815" w:rsidRPr="004C5C0D">
        <w:rPr>
          <w:rFonts w:ascii="Cambria" w:hAnsi="Cambria" w:cs="Noteworthy Light"/>
        </w:rPr>
        <w:t xml:space="preserve">menu bar, </w:t>
      </w:r>
      <w:r w:rsidRPr="004C5C0D">
        <w:rPr>
          <w:rFonts w:ascii="Cambria" w:hAnsi="Cambria" w:cs="Noteworthy Light"/>
        </w:rPr>
        <w:t>headers and paras</w:t>
      </w:r>
    </w:p>
    <w:p w14:paraId="28D3C23E" w14:textId="3B7DC306" w:rsidR="00E425F7" w:rsidRPr="004C5C0D" w:rsidRDefault="00E425F7" w:rsidP="00CC0C5E">
      <w:pPr>
        <w:widowControl w:val="0"/>
        <w:numPr>
          <w:ilvl w:val="1"/>
          <w:numId w:val="6"/>
        </w:numPr>
        <w:tabs>
          <w:tab w:val="left" w:pos="940"/>
          <w:tab w:val="left" w:pos="1080"/>
        </w:tabs>
        <w:autoSpaceDE w:val="0"/>
        <w:autoSpaceDN w:val="0"/>
        <w:adjustRightInd w:val="0"/>
        <w:ind w:left="630" w:hanging="270"/>
        <w:rPr>
          <w:rFonts w:ascii="Cambria" w:hAnsi="Cambria" w:cs="Noteworthy Light"/>
        </w:rPr>
      </w:pPr>
      <w:r w:rsidRPr="004C5C0D">
        <w:rPr>
          <w:rFonts w:ascii="Cambria" w:hAnsi="Cambria" w:cs="Noteworthy Light"/>
          <w:b/>
          <w:bCs/>
        </w:rPr>
        <w:t>NONE</w:t>
      </w:r>
      <w:r w:rsidRPr="004C5C0D">
        <w:rPr>
          <w:rFonts w:ascii="Cambria" w:hAnsi="Cambria" w:cs="Noteworthy Light"/>
        </w:rPr>
        <w:t> - element disappears</w:t>
      </w:r>
      <w:r w:rsidR="00532B36" w:rsidRPr="004C5C0D">
        <w:rPr>
          <w:rFonts w:ascii="Cambria" w:hAnsi="Cambria" w:cs="Noteworthy Light"/>
        </w:rPr>
        <w:t>, doesn’t taken any space</w:t>
      </w:r>
    </w:p>
    <w:p w14:paraId="02A0CAC1" w14:textId="25DD36EE" w:rsidR="00532B36" w:rsidRPr="004C5C0D" w:rsidRDefault="00532B36" w:rsidP="00532B36">
      <w:pPr>
        <w:widowControl w:val="0"/>
        <w:numPr>
          <w:ilvl w:val="1"/>
          <w:numId w:val="6"/>
        </w:numPr>
        <w:tabs>
          <w:tab w:val="left" w:pos="940"/>
          <w:tab w:val="left" w:pos="1080"/>
        </w:tabs>
        <w:autoSpaceDE w:val="0"/>
        <w:autoSpaceDN w:val="0"/>
        <w:adjustRightInd w:val="0"/>
        <w:ind w:left="630" w:hanging="270"/>
        <w:rPr>
          <w:rFonts w:ascii="Cambria" w:hAnsi="Cambria" w:cs="Noteworthy Light"/>
        </w:rPr>
      </w:pPr>
      <w:r w:rsidRPr="004C5C0D">
        <w:rPr>
          <w:rFonts w:ascii="Cambria" w:hAnsi="Cambria" w:cs="Noteworthy Light"/>
          <w:b/>
          <w:bCs/>
        </w:rPr>
        <w:t xml:space="preserve">HIDDEN </w:t>
      </w:r>
      <w:r w:rsidRPr="004C5C0D">
        <w:rPr>
          <w:rFonts w:ascii="Cambria" w:hAnsi="Cambria" w:cs="Noteworthy Light"/>
        </w:rPr>
        <w:t>- element disappears/doesn't show but takes space!</w:t>
      </w:r>
    </w:p>
    <w:p w14:paraId="2AF983D2" w14:textId="21219C04" w:rsidR="00C2028A" w:rsidRPr="004C5C0D" w:rsidRDefault="001023B3" w:rsidP="00CC0C5E">
      <w:pPr>
        <w:widowControl w:val="0"/>
        <w:numPr>
          <w:ilvl w:val="0"/>
          <w:numId w:val="6"/>
        </w:numPr>
        <w:tabs>
          <w:tab w:val="left" w:pos="220"/>
          <w:tab w:val="left" w:pos="990"/>
        </w:tabs>
        <w:autoSpaceDE w:val="0"/>
        <w:autoSpaceDN w:val="0"/>
        <w:adjustRightInd w:val="0"/>
        <w:ind w:left="270" w:hanging="270"/>
        <w:rPr>
          <w:rFonts w:ascii="Cambria" w:hAnsi="Cambria" w:cs="Noteworthy Light"/>
        </w:rPr>
      </w:pPr>
      <w:r w:rsidRPr="004C5C0D">
        <w:rPr>
          <w:rFonts w:ascii="Cambria" w:hAnsi="Cambria" w:cs="Noteworthy Light"/>
          <w:b/>
          <w:bCs/>
        </w:rPr>
        <w:t>POSITION</w:t>
      </w:r>
    </w:p>
    <w:p w14:paraId="2C69B7F6" w14:textId="17C93408" w:rsidR="001023B3" w:rsidRPr="004C5C0D" w:rsidRDefault="001023B3" w:rsidP="00873A40">
      <w:pPr>
        <w:widowControl w:val="0"/>
        <w:numPr>
          <w:ilvl w:val="1"/>
          <w:numId w:val="40"/>
        </w:numPr>
        <w:tabs>
          <w:tab w:val="left" w:pos="220"/>
          <w:tab w:val="left" w:pos="990"/>
        </w:tabs>
        <w:autoSpaceDE w:val="0"/>
        <w:autoSpaceDN w:val="0"/>
        <w:adjustRightInd w:val="0"/>
        <w:ind w:left="630"/>
        <w:rPr>
          <w:rFonts w:ascii="Cambria" w:hAnsi="Cambria" w:cs="Noteworthy Light"/>
        </w:rPr>
      </w:pPr>
      <w:proofErr w:type="gramStart"/>
      <w:r w:rsidRPr="004C5C0D">
        <w:rPr>
          <w:rFonts w:ascii="Cambria" w:hAnsi="Cambria" w:cs="Noteworthy Light"/>
          <w:b/>
          <w:bCs/>
        </w:rPr>
        <w:t>POSITION:ABSOLUTE</w:t>
      </w:r>
      <w:proofErr w:type="gramEnd"/>
      <w:r w:rsidRPr="004C5C0D">
        <w:rPr>
          <w:rFonts w:ascii="Cambria" w:hAnsi="Cambria" w:cs="Noteworthy Light"/>
          <w:b/>
          <w:bCs/>
        </w:rPr>
        <w:t xml:space="preserve"> / RELATIVE</w:t>
      </w:r>
      <w:r w:rsidRPr="004C5C0D">
        <w:rPr>
          <w:rFonts w:ascii="Cambria" w:hAnsi="Cambria" w:cs="Noteworthy Light"/>
        </w:rPr>
        <w:t> - add on margin functions to support positioning</w:t>
      </w:r>
    </w:p>
    <w:p w14:paraId="22B89920" w14:textId="71BF3015" w:rsidR="001023B3" w:rsidRPr="004C5C0D" w:rsidRDefault="001023B3" w:rsidP="00873A40">
      <w:pPr>
        <w:pStyle w:val="ListParagraph"/>
        <w:widowControl w:val="0"/>
        <w:numPr>
          <w:ilvl w:val="0"/>
          <w:numId w:val="41"/>
        </w:numPr>
        <w:tabs>
          <w:tab w:val="left" w:pos="220"/>
          <w:tab w:val="left" w:pos="990"/>
        </w:tabs>
        <w:autoSpaceDE w:val="0"/>
        <w:autoSpaceDN w:val="0"/>
        <w:adjustRightInd w:val="0"/>
        <w:rPr>
          <w:rFonts w:ascii="Cambria" w:hAnsi="Cambria" w:cs="Noteworthy Light"/>
        </w:rPr>
      </w:pPr>
      <w:r w:rsidRPr="004C5C0D">
        <w:rPr>
          <w:rFonts w:ascii="Cambria" w:hAnsi="Cambria" w:cs="Noteworthy Light"/>
          <w:b/>
        </w:rPr>
        <w:t xml:space="preserve">TOP/LEFT/BOTTOM/RIGHT : 10 px </w:t>
      </w:r>
      <w:r w:rsidRPr="004C5C0D">
        <w:sym w:font="Wingdings" w:char="F0E0"/>
      </w:r>
      <w:r w:rsidRPr="004C5C0D">
        <w:rPr>
          <w:rFonts w:ascii="Cambria" w:hAnsi="Cambria" w:cs="Noteworthy Light"/>
        </w:rPr>
        <w:t xml:space="preserve"> shifts an element from the top/left..; must use position:relative for this!</w:t>
      </w:r>
    </w:p>
    <w:p w14:paraId="237D15DD" w14:textId="15F6A6ED" w:rsidR="001023B3" w:rsidRPr="004C5C0D" w:rsidRDefault="001023B3" w:rsidP="00873A40">
      <w:pPr>
        <w:widowControl w:val="0"/>
        <w:numPr>
          <w:ilvl w:val="1"/>
          <w:numId w:val="40"/>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rPr>
        <w:t>POSITION: FIXED</w:t>
      </w:r>
      <w:r w:rsidRPr="004C5C0D">
        <w:rPr>
          <w:rFonts w:ascii="Cambria" w:hAnsi="Cambria" w:cs="Noteworthy Light"/>
        </w:rPr>
        <w:t xml:space="preserve"> - anchors an element to a browser</w:t>
      </w:r>
      <w:r w:rsidR="00EA5F30" w:rsidRPr="004C5C0D">
        <w:rPr>
          <w:rFonts w:ascii="Cambria" w:hAnsi="Cambria" w:cs="Noteworthy Light"/>
        </w:rPr>
        <w:t>’</w:t>
      </w:r>
      <w:r w:rsidRPr="004C5C0D">
        <w:rPr>
          <w:rFonts w:ascii="Cambria" w:hAnsi="Cambria" w:cs="Noteworthy Light"/>
        </w:rPr>
        <w:t>s window, doesn't change even if scroll up/down, eg. Navigation menu on webpage</w:t>
      </w:r>
    </w:p>
    <w:p w14:paraId="6F2BA914" w14:textId="79025781" w:rsidR="003A4D3A" w:rsidRPr="004C5C0D" w:rsidRDefault="003A4D3A" w:rsidP="00873A40">
      <w:pPr>
        <w:widowControl w:val="0"/>
        <w:numPr>
          <w:ilvl w:val="0"/>
          <w:numId w:val="40"/>
        </w:numPr>
        <w:tabs>
          <w:tab w:val="left" w:pos="220"/>
          <w:tab w:val="left" w:pos="810"/>
          <w:tab w:val="left" w:pos="990"/>
        </w:tabs>
        <w:autoSpaceDE w:val="0"/>
        <w:autoSpaceDN w:val="0"/>
        <w:adjustRightInd w:val="0"/>
        <w:ind w:left="270"/>
        <w:rPr>
          <w:rFonts w:ascii="Cambria" w:hAnsi="Cambria" w:cs="Noteworthy Light"/>
          <w:b/>
        </w:rPr>
      </w:pPr>
      <w:r w:rsidRPr="004C5C0D">
        <w:rPr>
          <w:rFonts w:ascii="Cambria" w:hAnsi="Cambria" w:cs="Noteworthy Light"/>
          <w:b/>
        </w:rPr>
        <w:t>FLOAT:</w:t>
      </w:r>
    </w:p>
    <w:p w14:paraId="61506C7B" w14:textId="0231074D" w:rsidR="00391DA3" w:rsidRPr="004C5C0D" w:rsidRDefault="00391DA3" w:rsidP="00873A40">
      <w:pPr>
        <w:widowControl w:val="0"/>
        <w:numPr>
          <w:ilvl w:val="1"/>
          <w:numId w:val="40"/>
        </w:numPr>
        <w:tabs>
          <w:tab w:val="left" w:pos="220"/>
          <w:tab w:val="left" w:pos="990"/>
        </w:tabs>
        <w:autoSpaceDE w:val="0"/>
        <w:autoSpaceDN w:val="0"/>
        <w:adjustRightInd w:val="0"/>
        <w:ind w:left="630"/>
        <w:rPr>
          <w:rFonts w:ascii="Cambria" w:hAnsi="Cambria" w:cs="Noteworthy Light"/>
        </w:rPr>
      </w:pPr>
      <w:r w:rsidRPr="004C5C0D">
        <w:rPr>
          <w:rFonts w:ascii="Cambria" w:hAnsi="Cambria" w:cs="Noteworthy Light"/>
          <w:b/>
          <w:bCs/>
        </w:rPr>
        <w:t>FLOAT:right/left</w:t>
      </w:r>
      <w:r w:rsidRPr="004C5C0D">
        <w:rPr>
          <w:rFonts w:ascii="Cambria" w:hAnsi="Cambria" w:cs="Noteworthy Light"/>
        </w:rPr>
        <w:t xml:space="preserve"> </w:t>
      </w:r>
      <w:r w:rsidR="003A4D3A" w:rsidRPr="004C5C0D">
        <w:rPr>
          <w:rFonts w:ascii="Cambria" w:hAnsi="Cambria" w:cs="Noteworthy Light"/>
        </w:rPr>
        <w:sym w:font="Wingdings" w:char="F0E0"/>
      </w:r>
      <w:r w:rsidR="003A4D3A" w:rsidRPr="004C5C0D">
        <w:rPr>
          <w:rFonts w:ascii="Cambria" w:hAnsi="Cambria" w:cs="Noteworthy Light"/>
        </w:rPr>
        <w:t xml:space="preserve"> moves an element to the far left or right of the page</w:t>
      </w:r>
    </w:p>
    <w:p w14:paraId="655EA783" w14:textId="0F66A098" w:rsidR="00391DA3" w:rsidRPr="004C5C0D" w:rsidRDefault="00391DA3" w:rsidP="00873A40">
      <w:pPr>
        <w:widowControl w:val="0"/>
        <w:numPr>
          <w:ilvl w:val="1"/>
          <w:numId w:val="40"/>
        </w:numPr>
        <w:tabs>
          <w:tab w:val="left" w:pos="220"/>
          <w:tab w:val="left" w:pos="990"/>
        </w:tabs>
        <w:autoSpaceDE w:val="0"/>
        <w:autoSpaceDN w:val="0"/>
        <w:adjustRightInd w:val="0"/>
        <w:ind w:left="630"/>
        <w:rPr>
          <w:rFonts w:ascii="Cambria" w:hAnsi="Cambria" w:cs="Noteworthy Light"/>
        </w:rPr>
      </w:pPr>
      <w:proofErr w:type="gramStart"/>
      <w:r w:rsidRPr="004C5C0D">
        <w:rPr>
          <w:rFonts w:ascii="Cambria" w:hAnsi="Cambria" w:cs="Noteworthy Light"/>
          <w:b/>
          <w:bCs/>
        </w:rPr>
        <w:t>CLEAR:right</w:t>
      </w:r>
      <w:proofErr w:type="gramEnd"/>
      <w:r w:rsidRPr="004C5C0D">
        <w:rPr>
          <w:rFonts w:ascii="Cambria" w:hAnsi="Cambria" w:cs="Noteworthy Light"/>
          <w:b/>
          <w:bCs/>
        </w:rPr>
        <w:t xml:space="preserve">/left/both </w:t>
      </w:r>
      <w:r w:rsidR="003A4D3A" w:rsidRPr="004C5C0D">
        <w:rPr>
          <w:rFonts w:ascii="Cambria" w:hAnsi="Cambria" w:cs="Noteworthy Light"/>
        </w:rPr>
        <w:t>-</w:t>
      </w:r>
      <w:r w:rsidRPr="004C5C0D">
        <w:rPr>
          <w:rFonts w:ascii="Cambria" w:hAnsi="Cambria" w:cs="Noteworthy Light"/>
        </w:rPr>
        <w:t xml:space="preserve"> get</w:t>
      </w:r>
      <w:r w:rsidR="003A4D3A" w:rsidRPr="004C5C0D">
        <w:rPr>
          <w:rFonts w:ascii="Cambria" w:hAnsi="Cambria" w:cs="Noteworthy Light"/>
        </w:rPr>
        <w:t>s</w:t>
      </w:r>
      <w:r w:rsidRPr="004C5C0D">
        <w:rPr>
          <w:rFonts w:ascii="Cambria" w:hAnsi="Cambria" w:cs="Noteworthy Light"/>
        </w:rPr>
        <w:t xml:space="preserve"> out of elements floating on the left/right and moves element to the bottom of the page (e.g. copyright 2011 etc.)</w:t>
      </w:r>
    </w:p>
    <w:p w14:paraId="5D4EB306" w14:textId="77777777" w:rsidR="00391DA3" w:rsidRPr="004C5C0D" w:rsidRDefault="00391DA3" w:rsidP="00873A40">
      <w:pPr>
        <w:widowControl w:val="0"/>
        <w:numPr>
          <w:ilvl w:val="1"/>
          <w:numId w:val="40"/>
        </w:numPr>
        <w:tabs>
          <w:tab w:val="left" w:pos="220"/>
          <w:tab w:val="left" w:pos="720"/>
        </w:tabs>
        <w:autoSpaceDE w:val="0"/>
        <w:autoSpaceDN w:val="0"/>
        <w:adjustRightInd w:val="0"/>
        <w:ind w:left="630"/>
        <w:rPr>
          <w:rFonts w:ascii="Cambria" w:hAnsi="Cambria" w:cs="Noteworthy Light"/>
        </w:rPr>
      </w:pPr>
      <w:r w:rsidRPr="004C5C0D">
        <w:rPr>
          <w:rFonts w:ascii="Cambria" w:hAnsi="Cambria" w:cs="Noteworthy Light"/>
          <w:b/>
          <w:bCs/>
        </w:rPr>
        <w:t>Z-INDEX:1</w:t>
      </w:r>
      <w:r w:rsidRPr="004C5C0D">
        <w:rPr>
          <w:rFonts w:ascii="Cambria" w:hAnsi="Cambria" w:cs="Noteworthy Light"/>
        </w:rPr>
        <w:t xml:space="preserve"> gives an element highest priority </w:t>
      </w:r>
    </w:p>
    <w:p w14:paraId="01085E5F" w14:textId="777A605F" w:rsidR="00822A42" w:rsidRPr="004C5C0D" w:rsidRDefault="009B0CFB" w:rsidP="00520BEE">
      <w:pPr>
        <w:pStyle w:val="Heading1"/>
        <w:rPr>
          <w:rStyle w:val="IntenseEmphasis"/>
          <w:rFonts w:ascii="Cambria" w:hAnsi="Cambria"/>
          <w:b/>
          <w:i w:val="0"/>
        </w:rPr>
      </w:pPr>
      <w:bookmarkStart w:id="0" w:name="_1._PYTHON"/>
      <w:bookmarkEnd w:id="0"/>
      <w:r w:rsidRPr="004C5C0D">
        <w:rPr>
          <w:rStyle w:val="IntenseEmphasis"/>
          <w:rFonts w:ascii="Cambria" w:hAnsi="Cambria"/>
          <w:b/>
          <w:i w:val="0"/>
        </w:rPr>
        <w:t>2</w:t>
      </w:r>
      <w:r w:rsidR="00C62C61" w:rsidRPr="004C5C0D">
        <w:rPr>
          <w:rStyle w:val="IntenseEmphasis"/>
          <w:rFonts w:ascii="Cambria" w:hAnsi="Cambria"/>
          <w:b/>
          <w:i w:val="0"/>
        </w:rPr>
        <w:t xml:space="preserve">. </w:t>
      </w:r>
      <w:r w:rsidR="00822A42" w:rsidRPr="004C5C0D">
        <w:rPr>
          <w:rStyle w:val="IntenseEmphasis"/>
          <w:rFonts w:ascii="Cambria" w:hAnsi="Cambria"/>
          <w:b/>
          <w:i w:val="0"/>
        </w:rPr>
        <w:t>PYTHON</w:t>
      </w:r>
      <w:r w:rsidR="00933DCF" w:rsidRPr="004C5C0D">
        <w:rPr>
          <w:rStyle w:val="IntenseEmphasis"/>
          <w:rFonts w:ascii="Cambria" w:hAnsi="Cambria"/>
          <w:b/>
          <w:i w:val="0"/>
        </w:rPr>
        <w:t xml:space="preserve"> (.py)</w:t>
      </w:r>
    </w:p>
    <w:p w14:paraId="39191816" w14:textId="77777777" w:rsidR="00822A42" w:rsidRPr="004C5C0D" w:rsidRDefault="00822A42" w:rsidP="00822A42">
      <w:pPr>
        <w:widowControl w:val="0"/>
        <w:autoSpaceDE w:val="0"/>
        <w:autoSpaceDN w:val="0"/>
        <w:adjustRightInd w:val="0"/>
        <w:spacing w:line="440" w:lineRule="atLeast"/>
        <w:rPr>
          <w:rFonts w:ascii="Cambria" w:hAnsi="Cambria" w:cs="Noteworthy Light"/>
        </w:rPr>
      </w:pPr>
    </w:p>
    <w:p w14:paraId="12BDD8F7" w14:textId="77777777" w:rsidR="00822A42" w:rsidRPr="004C5C0D" w:rsidRDefault="00822A42" w:rsidP="00520BEE">
      <w:pPr>
        <w:widowControl w:val="0"/>
        <w:autoSpaceDE w:val="0"/>
        <w:autoSpaceDN w:val="0"/>
        <w:adjustRightInd w:val="0"/>
        <w:spacing w:line="440" w:lineRule="atLeast"/>
        <w:rPr>
          <w:rFonts w:ascii="Cambria" w:hAnsi="Cambria" w:cs="Noteworthy Light"/>
          <w:b/>
          <w:u w:val="single"/>
        </w:rPr>
      </w:pPr>
      <w:r w:rsidRPr="004C5C0D">
        <w:rPr>
          <w:rFonts w:ascii="Cambria" w:hAnsi="Cambria" w:cs="Noteworthy Light"/>
          <w:b/>
          <w:u w:val="single"/>
        </w:rPr>
        <w:t>BASICS</w:t>
      </w:r>
    </w:p>
    <w:p w14:paraId="183939EC"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 xml:space="preserve">python.org --&gt; </w:t>
      </w:r>
      <w:r w:rsidRPr="004C5C0D">
        <w:rPr>
          <w:rFonts w:ascii="Cambria" w:hAnsi="Cambria" w:cs="Noteworthy Light"/>
        </w:rPr>
        <w:t>Download --&gt; Installer</w:t>
      </w:r>
    </w:p>
    <w:p w14:paraId="6D74E4D9" w14:textId="2EACF2DE"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 xml:space="preserve">Comment - # </w:t>
      </w:r>
      <w:r w:rsidRPr="004C5C0D">
        <w:rPr>
          <w:rFonts w:ascii="Cambria" w:hAnsi="Cambria" w:cs="Noteworthy Light"/>
        </w:rPr>
        <w:t xml:space="preserve">or </w:t>
      </w:r>
      <w:r w:rsidRPr="004C5C0D">
        <w:rPr>
          <w:rFonts w:ascii="Cambria" w:hAnsi="Cambria" w:cs="Noteworthy Light"/>
          <w:b/>
          <w:bCs/>
        </w:rPr>
        <w:t>""" xxx ""</w:t>
      </w:r>
      <w:proofErr w:type="gramStart"/>
      <w:r w:rsidRPr="004C5C0D">
        <w:rPr>
          <w:rFonts w:ascii="Cambria" w:hAnsi="Cambria" w:cs="Noteworthy Light"/>
          <w:b/>
          <w:bCs/>
        </w:rPr>
        <w:t xml:space="preserve">" </w:t>
      </w:r>
      <w:r w:rsidRPr="004C5C0D">
        <w:rPr>
          <w:rFonts w:ascii="Cambria" w:hAnsi="Cambria" w:cs="Noteworthy Light"/>
        </w:rPr>
        <w:t> for</w:t>
      </w:r>
      <w:proofErr w:type="gramEnd"/>
      <w:r w:rsidRPr="004C5C0D">
        <w:rPr>
          <w:rFonts w:ascii="Cambria" w:hAnsi="Cambria" w:cs="Noteworthy Light"/>
        </w:rPr>
        <w:t xml:space="preserve"> multi-line comment</w:t>
      </w:r>
      <w:r w:rsidR="00676B30" w:rsidRPr="004C5C0D">
        <w:rPr>
          <w:rFonts w:ascii="Cambria" w:hAnsi="Cambria" w:cs="Noteworthy Light"/>
        </w:rPr>
        <w:t xml:space="preserve"> or select the lines and Cmd ?</w:t>
      </w:r>
    </w:p>
    <w:p w14:paraId="53CA84A6" w14:textId="14C9FCDD" w:rsidR="002B20AA" w:rsidRPr="004C5C0D" w:rsidRDefault="002B20AA"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lastRenderedPageBreak/>
        <w:t xml:space="preserve">Run file in Terminal by typing </w:t>
      </w:r>
      <w:r w:rsidRPr="004C5C0D">
        <w:rPr>
          <w:rFonts w:ascii="Cambria" w:hAnsi="Cambria" w:cs="Noteworthy Light"/>
          <w:b/>
          <w:u w:val="single"/>
        </w:rPr>
        <w:t>python</w:t>
      </w:r>
      <w:r w:rsidRPr="004C5C0D">
        <w:rPr>
          <w:rFonts w:ascii="Cambria" w:hAnsi="Cambria" w:cs="Noteworthy Light"/>
          <w:b/>
        </w:rPr>
        <w:t xml:space="preserve"> </w:t>
      </w:r>
      <w:r w:rsidR="00BD0984" w:rsidRPr="004C5C0D">
        <w:rPr>
          <w:rFonts w:ascii="Cambria" w:hAnsi="Cambria" w:cs="Noteworthy Light"/>
          <w:b/>
        </w:rPr>
        <w:t>[</w:t>
      </w:r>
      <w:r w:rsidR="002715D9" w:rsidRPr="004C5C0D">
        <w:rPr>
          <w:rFonts w:ascii="Cambria" w:hAnsi="Cambria" w:cs="Noteworthy Light"/>
          <w:b/>
        </w:rPr>
        <w:t>foldername/</w:t>
      </w:r>
      <w:r w:rsidRPr="004C5C0D">
        <w:rPr>
          <w:rFonts w:ascii="Cambria" w:hAnsi="Cambria" w:cs="Noteworthy Light"/>
          <w:b/>
        </w:rPr>
        <w:t>filename.p</w:t>
      </w:r>
      <w:r w:rsidR="00BD0984" w:rsidRPr="004C5C0D">
        <w:rPr>
          <w:rFonts w:ascii="Cambria" w:hAnsi="Cambria" w:cs="Noteworthy Light"/>
          <w:b/>
        </w:rPr>
        <w:t>y]</w:t>
      </w:r>
    </w:p>
    <w:p w14:paraId="05880560" w14:textId="77777777" w:rsidR="00124375" w:rsidRPr="004C5C0D" w:rsidRDefault="00A277EB"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HELP</w:t>
      </w:r>
      <w:r w:rsidRPr="004C5C0D">
        <w:rPr>
          <w:rFonts w:ascii="Cambria" w:hAnsi="Cambria" w:cs="Noteworthy Light"/>
        </w:rPr>
        <w:t xml:space="preserve"> (object) or </w:t>
      </w:r>
      <w:r w:rsidRPr="004C5C0D">
        <w:rPr>
          <w:rFonts w:ascii="Cambria" w:hAnsi="Cambria" w:cs="Noteworthy Light"/>
          <w:b/>
        </w:rPr>
        <w:t>DIR (</w:t>
      </w:r>
      <w:r w:rsidRPr="004C5C0D">
        <w:rPr>
          <w:rFonts w:ascii="Cambria" w:hAnsi="Cambria" w:cs="Noteworthy Light"/>
        </w:rPr>
        <w:t xml:space="preserve">object eg. 5) </w:t>
      </w:r>
      <w:r w:rsidRPr="004C5C0D">
        <w:rPr>
          <w:rFonts w:ascii="Cambria" w:hAnsi="Cambria" w:cs="Noteworthy Light"/>
        </w:rPr>
        <w:sym w:font="Wingdings" w:char="F0E0"/>
      </w:r>
      <w:r w:rsidRPr="004C5C0D">
        <w:rPr>
          <w:rFonts w:ascii="Cambria" w:hAnsi="Cambria" w:cs="Noteworthy Light"/>
        </w:rPr>
        <w:t xml:space="preserve"> help on int etc or details out the object’s methods which you can dive into detail as &lt;</w:t>
      </w:r>
      <w:r w:rsidRPr="004C5C0D">
        <w:rPr>
          <w:rFonts w:ascii="Cambria" w:hAnsi="Cambria" w:cs="Noteworthy Light"/>
          <w:b/>
        </w:rPr>
        <w:t>object&gt;.__methodname__</w:t>
      </w:r>
      <w:r w:rsidRPr="004C5C0D">
        <w:rPr>
          <w:rFonts w:ascii="Cambria" w:hAnsi="Cambria" w:cs="Noteworthy Light"/>
        </w:rPr>
        <w:t xml:space="preserve"> (eg. abs.__doc__)</w:t>
      </w:r>
    </w:p>
    <w:p w14:paraId="245E5359" w14:textId="77777777" w:rsidR="003E556B" w:rsidRPr="004C5C0D" w:rsidRDefault="003E556B"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Python </w:t>
      </w:r>
      <w:r w:rsidRPr="004C5C0D">
        <w:rPr>
          <w:rFonts w:ascii="Cambria" w:hAnsi="Cambria" w:cs="Noteworthy Light"/>
        </w:rPr>
        <w:t xml:space="preserve">functionname </w:t>
      </w:r>
      <w:r w:rsidRPr="004C5C0D">
        <w:rPr>
          <w:rFonts w:ascii="Cambria" w:hAnsi="Cambria" w:cs="Noteworthy Light"/>
        </w:rPr>
        <w:sym w:font="Wingdings" w:char="F0E0"/>
      </w:r>
      <w:r w:rsidRPr="004C5C0D">
        <w:rPr>
          <w:rFonts w:ascii="Cambria" w:hAnsi="Cambria" w:cs="Noteworthy Light"/>
        </w:rPr>
        <w:t xml:space="preserve"> describes the function</w:t>
      </w:r>
    </w:p>
    <w:p w14:paraId="6E284D0E" w14:textId="51B0427D" w:rsidR="003134CA" w:rsidRPr="004C5C0D" w:rsidRDefault="003134CA"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Pydoc </w:t>
      </w:r>
      <w:r w:rsidRPr="004C5C0D">
        <w:rPr>
          <w:rFonts w:ascii="Cambria" w:hAnsi="Cambria" w:cs="Noteworthy Light"/>
        </w:rPr>
        <w:t xml:space="preserve">functionname (eg. open, file, os, sys) </w:t>
      </w:r>
      <w:r w:rsidRPr="004C5C0D">
        <w:rPr>
          <w:rFonts w:ascii="Cambria" w:hAnsi="Cambria" w:cs="Noteworthy Light"/>
        </w:rPr>
        <w:sym w:font="Wingdings" w:char="F0E0"/>
      </w:r>
      <w:r w:rsidRPr="004C5C0D">
        <w:rPr>
          <w:rFonts w:ascii="Cambria" w:hAnsi="Cambria" w:cs="Noteworthy Light"/>
        </w:rPr>
        <w:t xml:space="preserve"> </w:t>
      </w:r>
      <w:r w:rsidR="003E556B" w:rsidRPr="004C5C0D">
        <w:rPr>
          <w:rFonts w:ascii="Cambria" w:hAnsi="Cambria" w:cs="Noteworthy Light"/>
        </w:rPr>
        <w:t>documents</w:t>
      </w:r>
      <w:r w:rsidRPr="004C5C0D">
        <w:rPr>
          <w:rFonts w:ascii="Cambria" w:hAnsi="Cambria" w:cs="Noteworthy Light"/>
        </w:rPr>
        <w:t xml:space="preserve"> the function; </w:t>
      </w:r>
      <w:r w:rsidRPr="004C5C0D">
        <w:rPr>
          <w:rFonts w:ascii="Cambria" w:hAnsi="Cambria" w:cs="Noteworthy Light"/>
          <w:b/>
        </w:rPr>
        <w:t xml:space="preserve">q </w:t>
      </w:r>
      <w:r w:rsidRPr="004C5C0D">
        <w:rPr>
          <w:rFonts w:ascii="Cambria" w:hAnsi="Cambria" w:cs="Noteworthy Light"/>
        </w:rPr>
        <w:t>to quit</w:t>
      </w:r>
    </w:p>
    <w:p w14:paraId="0720BB18" w14:textId="24DE49C2" w:rsidR="00762205" w:rsidRPr="004C5C0D" w:rsidRDefault="00762205"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Syntax:</w:t>
      </w:r>
    </w:p>
    <w:p w14:paraId="42ADD31D" w14:textId="2188E06B" w:rsidR="00762205" w:rsidRPr="004C5C0D" w:rsidRDefault="00762205" w:rsidP="00762205">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4 spaces, not tabs</w:t>
      </w:r>
    </w:p>
    <w:p w14:paraId="0DB64769" w14:textId="0F080B7F" w:rsidR="00762205" w:rsidRPr="004C5C0D" w:rsidRDefault="00762205" w:rsidP="00762205">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Variable names – lowercase, underscore </w:t>
      </w:r>
      <w:r w:rsidRPr="004C5C0D">
        <w:rPr>
          <w:rFonts w:ascii="Cambria" w:hAnsi="Cambria" w:cs="Noteworthy Light"/>
          <w:iCs/>
        </w:rPr>
        <w:t>separators i.e. my_func not myFunc</w:t>
      </w:r>
    </w:p>
    <w:p w14:paraId="387C5CA2" w14:textId="77777777" w:rsidR="00822A42" w:rsidRPr="004C5C0D" w:rsidRDefault="00822A42" w:rsidP="00520BEE">
      <w:pPr>
        <w:widowControl w:val="0"/>
        <w:autoSpaceDE w:val="0"/>
        <w:autoSpaceDN w:val="0"/>
        <w:adjustRightInd w:val="0"/>
        <w:rPr>
          <w:rFonts w:ascii="Cambria" w:hAnsi="Cambria" w:cs="Noteworthy Light"/>
          <w:b/>
          <w:u w:val="single"/>
        </w:rPr>
      </w:pPr>
      <w:r w:rsidRPr="004C5C0D">
        <w:rPr>
          <w:rFonts w:ascii="Cambria" w:hAnsi="Cambria" w:cs="Noteworthy Light"/>
          <w:b/>
          <w:u w:val="single"/>
        </w:rPr>
        <w:t>INPUT/OUTPUT</w:t>
      </w:r>
    </w:p>
    <w:p w14:paraId="15FA79D0"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PRINT</w:t>
      </w:r>
      <w:r w:rsidRPr="004C5C0D">
        <w:rPr>
          <w:rFonts w:ascii="Cambria" w:hAnsi="Cambria" w:cs="Noteworthy Light"/>
        </w:rPr>
        <w:t xml:space="preserve"> "Welcome to Python" (or 'xx</w:t>
      </w:r>
      <w:proofErr w:type="gramStart"/>
      <w:r w:rsidRPr="004C5C0D">
        <w:rPr>
          <w:rFonts w:ascii="Cambria" w:hAnsi="Cambria" w:cs="Noteworthy Light"/>
        </w:rPr>
        <w:t>' )</w:t>
      </w:r>
      <w:proofErr w:type="gramEnd"/>
      <w:r w:rsidRPr="004C5C0D">
        <w:rPr>
          <w:rFonts w:ascii="Cambria" w:hAnsi="Cambria" w:cs="Noteworthy Light"/>
        </w:rPr>
        <w:t xml:space="preserve"> or print 3, 5**2, var1, var2</w:t>
      </w:r>
    </w:p>
    <w:p w14:paraId="451FD490"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 xml:space="preserve">To print all characters: </w:t>
      </w:r>
      <w:r w:rsidRPr="004C5C0D">
        <w:rPr>
          <w:rFonts w:ascii="Cambria" w:hAnsi="Cambria" w:cs="Noteworthy Light"/>
          <w:b/>
          <w:bCs/>
        </w:rPr>
        <w:t>for</w:t>
      </w:r>
      <w:r w:rsidRPr="004C5C0D">
        <w:rPr>
          <w:rFonts w:ascii="Cambria" w:hAnsi="Cambria" w:cs="Noteworthy Light"/>
        </w:rPr>
        <w:t xml:space="preserve"> char </w:t>
      </w:r>
      <w:r w:rsidRPr="004C5C0D">
        <w:rPr>
          <w:rFonts w:ascii="Cambria" w:hAnsi="Cambria" w:cs="Noteworthy Light"/>
          <w:b/>
          <w:bCs/>
        </w:rPr>
        <w:t>in</w:t>
      </w:r>
      <w:r w:rsidRPr="004C5C0D">
        <w:rPr>
          <w:rFonts w:ascii="Cambria" w:hAnsi="Cambria" w:cs="Noteworthy Light"/>
        </w:rPr>
        <w:t xml:space="preserve"> string1: </w:t>
      </w:r>
      <w:r w:rsidRPr="004C5C0D">
        <w:rPr>
          <w:rFonts w:ascii="Cambria" w:hAnsi="Cambria" w:cs="Noteworthy Light"/>
          <w:b/>
          <w:bCs/>
        </w:rPr>
        <w:t>print</w:t>
      </w:r>
      <w:r w:rsidRPr="004C5C0D">
        <w:rPr>
          <w:rFonts w:ascii="Cambria" w:hAnsi="Cambria" w:cs="Noteworthy Light"/>
        </w:rPr>
        <w:t xml:space="preserve"> char</w:t>
      </w:r>
      <w:r w:rsidRPr="004C5C0D">
        <w:rPr>
          <w:rFonts w:ascii="Cambria" w:hAnsi="Cambria" w:cs="Noteworthy Light"/>
          <w:b/>
          <w:bCs/>
        </w:rPr>
        <w:t>,</w:t>
      </w:r>
      <w:r w:rsidRPr="004C5C0D">
        <w:rPr>
          <w:rFonts w:ascii="Cambria" w:hAnsi="Cambria" w:cs="Noteworthy Light"/>
        </w:rPr>
        <w:t xml:space="preserve"> --</w:t>
      </w:r>
      <w:proofErr w:type="gramStart"/>
      <w:r w:rsidRPr="004C5C0D">
        <w:rPr>
          <w:rFonts w:ascii="Cambria" w:hAnsi="Cambria" w:cs="Noteworthy Light"/>
        </w:rPr>
        <w:t>&gt; ,</w:t>
      </w:r>
      <w:proofErr w:type="gramEnd"/>
      <w:r w:rsidRPr="004C5C0D">
        <w:rPr>
          <w:rFonts w:ascii="Cambria" w:hAnsi="Cambria" w:cs="Noteworthy Light"/>
        </w:rPr>
        <w:t xml:space="preserve"> prints each char on the same line</w:t>
      </w:r>
    </w:p>
    <w:p w14:paraId="52CEF18F" w14:textId="77777777" w:rsidR="00F83BFA"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name = </w:t>
      </w:r>
      <w:r w:rsidRPr="004C5C0D">
        <w:rPr>
          <w:rFonts w:ascii="Cambria" w:hAnsi="Cambria" w:cs="Noteworthy Light"/>
          <w:b/>
          <w:bCs/>
        </w:rPr>
        <w:t>RAW_INPUT</w:t>
      </w:r>
      <w:r w:rsidRPr="004C5C0D">
        <w:rPr>
          <w:rFonts w:ascii="Cambria" w:hAnsi="Cambria" w:cs="Noteworthy Light"/>
        </w:rPr>
        <w:t> ("Enter name:") --&gt; takes what user inputs and treats it as a STRING vs. </w:t>
      </w:r>
      <w:r w:rsidRPr="004C5C0D">
        <w:rPr>
          <w:rFonts w:ascii="Cambria" w:hAnsi="Cambria" w:cs="Noteworthy Light"/>
          <w:b/>
          <w:bCs/>
        </w:rPr>
        <w:t>INPUT</w:t>
      </w:r>
      <w:r w:rsidR="00F83BFA" w:rsidRPr="004C5C0D">
        <w:rPr>
          <w:rFonts w:ascii="Cambria" w:hAnsi="Cambria" w:cs="Noteworthy Light"/>
        </w:rPr>
        <w:t xml:space="preserve"> ("Enter name:") --&gt; NOT a </w:t>
      </w:r>
      <w:r w:rsidRPr="004C5C0D">
        <w:rPr>
          <w:rFonts w:ascii="Cambria" w:hAnsi="Cambria" w:cs="Noteworthy Light"/>
        </w:rPr>
        <w:t>string </w:t>
      </w:r>
    </w:p>
    <w:p w14:paraId="3A713035" w14:textId="3508D723" w:rsidR="00D64292" w:rsidRPr="004C5C0D" w:rsidRDefault="00D6429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rPr>
        <w:t xml:space="preserve">var = </w:t>
      </w:r>
      <w:r w:rsidRPr="004C5C0D">
        <w:rPr>
          <w:rFonts w:ascii="Cambria" w:hAnsi="Cambria" w:cs="Noteworthy Light"/>
          <w:b/>
        </w:rPr>
        <w:t xml:space="preserve">int(raw_input()) </w:t>
      </w:r>
      <w:r w:rsidRPr="004C5C0D">
        <w:rPr>
          <w:rFonts w:ascii="Cambria" w:hAnsi="Cambria" w:cs="Noteworthy Light"/>
        </w:rPr>
        <w:sym w:font="Wingdings" w:char="F0E0"/>
      </w:r>
      <w:r w:rsidRPr="004C5C0D">
        <w:rPr>
          <w:rFonts w:ascii="Cambria" w:hAnsi="Cambria" w:cs="Noteworthy Light"/>
        </w:rPr>
        <w:t xml:space="preserve"> converts it into an int</w:t>
      </w:r>
    </w:p>
    <w:p w14:paraId="712A7466" w14:textId="23532D3C" w:rsidR="00822A42" w:rsidRPr="004C5C0D" w:rsidRDefault="00822A4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raw_input </w:t>
      </w:r>
      <w:r w:rsidRPr="004C5C0D">
        <w:rPr>
          <w:rFonts w:ascii="Cambria" w:hAnsi="Cambria" w:cs="Noteworthy Light"/>
          <w:b/>
          <w:bCs/>
        </w:rPr>
        <w:t>("Press&lt;enter&gt;")</w:t>
      </w:r>
      <w:r w:rsidRPr="004C5C0D">
        <w:rPr>
          <w:rFonts w:ascii="Cambria" w:hAnsi="Cambria" w:cs="Noteworthy Light"/>
        </w:rPr>
        <w:t> --&gt; allows you to see the program so it doesn't exit immediately after running but waits till you press enter</w:t>
      </w:r>
    </w:p>
    <w:p w14:paraId="46FA1E4E" w14:textId="62CFA8A6" w:rsidR="00822A42" w:rsidRPr="004C5C0D" w:rsidRDefault="00520BEE" w:rsidP="00520BEE">
      <w:pPr>
        <w:widowControl w:val="0"/>
        <w:autoSpaceDE w:val="0"/>
        <w:autoSpaceDN w:val="0"/>
        <w:adjustRightInd w:val="0"/>
        <w:rPr>
          <w:rFonts w:ascii="Cambria" w:hAnsi="Cambria" w:cs="Noteworthy Light"/>
          <w:b/>
          <w:u w:val="single"/>
        </w:rPr>
      </w:pPr>
      <w:r w:rsidRPr="004C5C0D">
        <w:rPr>
          <w:rFonts w:ascii="Cambria" w:hAnsi="Cambria" w:cs="Noteworthy Light"/>
          <w:b/>
          <w:u w:val="single"/>
        </w:rPr>
        <w:t>MATH OPERATORS</w:t>
      </w:r>
      <w:r w:rsidR="00AC6A9F" w:rsidRPr="004C5C0D">
        <w:rPr>
          <w:rFonts w:ascii="Cambria" w:hAnsi="Cambria" w:cs="Noteworthy Light"/>
          <w:b/>
          <w:u w:val="single"/>
        </w:rPr>
        <w:t xml:space="preserve"> / LOGIC &amp; COMPARISONS</w:t>
      </w:r>
    </w:p>
    <w:p w14:paraId="046979B2"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 *, / --&gt; division computes floats (eg. 5/2 = 2.5) OR // --&gt; division computes ints (eg. 5//2 = 2 i.e. largest whole number less than the answer)</w:t>
      </w:r>
    </w:p>
    <w:p w14:paraId="5D6E4F98"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Precedence - PEDMAS</w:t>
      </w:r>
    </w:p>
    <w:p w14:paraId="6BF06151"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 </w:t>
      </w:r>
      <w:proofErr w:type="gramStart"/>
      <w:r w:rsidRPr="004C5C0D">
        <w:rPr>
          <w:rFonts w:ascii="Cambria" w:hAnsi="Cambria" w:cs="Noteworthy Light"/>
        </w:rPr>
        <w:t>5 ,</w:t>
      </w:r>
      <w:proofErr w:type="gramEnd"/>
      <w:r w:rsidRPr="004C5C0D">
        <w:rPr>
          <w:rFonts w:ascii="Cambria" w:hAnsi="Cambria" w:cs="Noteworthy Light"/>
        </w:rPr>
        <w:t xml:space="preserve"> -= --&gt; x = x + 5</w:t>
      </w:r>
    </w:p>
    <w:p w14:paraId="7FD25E3A"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Exponentiation ** - eg. 2 ** 3 = 2 * 2 * 2</w:t>
      </w:r>
    </w:p>
    <w:p w14:paraId="4475D660"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MODULO/us % remainder - eg. 10 % 3 = 1</w:t>
      </w:r>
    </w:p>
    <w:p w14:paraId="77ADEBBA"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ones = hour % 10; tens = hour // 10</w:t>
      </w:r>
    </w:p>
    <w:p w14:paraId="37AA30DC" w14:textId="77777777" w:rsidR="00AC6A9F" w:rsidRPr="004C5C0D" w:rsidRDefault="00AC6A9F"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COMPARATORS: </w:t>
      </w:r>
      <w:r w:rsidRPr="004C5C0D">
        <w:rPr>
          <w:rFonts w:ascii="Cambria" w:hAnsi="Cambria" w:cs="Noteworthy Light"/>
          <w:b/>
          <w:bCs/>
        </w:rPr>
        <w:t>= =</w:t>
      </w:r>
      <w:proofErr w:type="gramStart"/>
      <w:r w:rsidRPr="004C5C0D">
        <w:rPr>
          <w:rFonts w:ascii="Cambria" w:hAnsi="Cambria" w:cs="Noteworthy Light"/>
          <w:b/>
          <w:bCs/>
        </w:rPr>
        <w:t>, !</w:t>
      </w:r>
      <w:proofErr w:type="gramEnd"/>
      <w:r w:rsidRPr="004C5C0D">
        <w:rPr>
          <w:rFonts w:ascii="Cambria" w:hAnsi="Cambria" w:cs="Noteworthy Light"/>
          <w:b/>
          <w:bCs/>
        </w:rPr>
        <w:t>=, &lt; &gt;, &lt;=; </w:t>
      </w:r>
    </w:p>
    <w:p w14:paraId="17214642" w14:textId="5CD009DD" w:rsidR="00AC6A9F" w:rsidRPr="004C5C0D" w:rsidRDefault="00AC6A9F"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OPERATORS: </w:t>
      </w:r>
      <w:r w:rsidRPr="004C5C0D">
        <w:rPr>
          <w:rFonts w:ascii="Cambria" w:hAnsi="Cambria" w:cs="Noteworthy Light"/>
          <w:b/>
        </w:rPr>
        <w:t>NOT</w:t>
      </w:r>
      <w:r w:rsidRPr="004C5C0D">
        <w:rPr>
          <w:rFonts w:ascii="Cambria" w:hAnsi="Cambria" w:cs="Noteworthy Light"/>
        </w:rPr>
        <w:t xml:space="preserve">, </w:t>
      </w:r>
      <w:r w:rsidRPr="004C5C0D">
        <w:rPr>
          <w:rFonts w:ascii="Cambria" w:hAnsi="Cambria" w:cs="Noteworthy Light"/>
          <w:b/>
        </w:rPr>
        <w:t>AND, OR</w:t>
      </w:r>
      <w:r w:rsidRPr="004C5C0D">
        <w:rPr>
          <w:rFonts w:ascii="Cambria" w:hAnsi="Cambria" w:cs="Noteworthy Light"/>
        </w:rPr>
        <w:t xml:space="preserve">--&gt; evaluated </w:t>
      </w:r>
      <w:r w:rsidR="00197CFD" w:rsidRPr="004C5C0D">
        <w:rPr>
          <w:rFonts w:ascii="Cambria" w:hAnsi="Cambria" w:cs="Noteworthy Light"/>
        </w:rPr>
        <w:t>in that order</w:t>
      </w:r>
      <w:r w:rsidRPr="004C5C0D">
        <w:rPr>
          <w:rFonts w:ascii="Cambria" w:hAnsi="Cambria" w:cs="Noteworthy Light"/>
        </w:rPr>
        <w:t xml:space="preserve">; </w:t>
      </w:r>
      <w:r w:rsidR="00197CFD" w:rsidRPr="004C5C0D">
        <w:rPr>
          <w:rFonts w:ascii="Cambria" w:hAnsi="Cambria" w:cs="Noteworthy Light"/>
        </w:rPr>
        <w:t xml:space="preserve">change </w:t>
      </w:r>
      <w:r w:rsidRPr="004C5C0D">
        <w:rPr>
          <w:rFonts w:ascii="Cambria" w:hAnsi="Cambria" w:cs="Noteworthy Light"/>
        </w:rPr>
        <w:t xml:space="preserve">order using </w:t>
      </w:r>
      <w:proofErr w:type="gramStart"/>
      <w:r w:rsidRPr="004C5C0D">
        <w:rPr>
          <w:rFonts w:ascii="Cambria" w:hAnsi="Cambria" w:cs="Noteworthy Light"/>
        </w:rPr>
        <w:t>( )</w:t>
      </w:r>
      <w:proofErr w:type="gramEnd"/>
    </w:p>
    <w:p w14:paraId="0005D882" w14:textId="779275A3" w:rsidR="00AC6A9F" w:rsidRPr="004C5C0D" w:rsidRDefault="00AC6A9F"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print x = 3==3 --&gt; prints True</w:t>
      </w:r>
      <w:r w:rsidR="00F83DC2" w:rsidRPr="004C5C0D">
        <w:rPr>
          <w:rFonts w:ascii="Cambria" w:hAnsi="Cambria" w:cs="Noteworthy Light"/>
        </w:rPr>
        <w:t>s</w:t>
      </w:r>
    </w:p>
    <w:p w14:paraId="66392A04" w14:textId="77777777" w:rsidR="00822A42" w:rsidRPr="004C5C0D" w:rsidRDefault="00822A42" w:rsidP="00520BEE">
      <w:pPr>
        <w:widowControl w:val="0"/>
        <w:autoSpaceDE w:val="0"/>
        <w:autoSpaceDN w:val="0"/>
        <w:adjustRightInd w:val="0"/>
        <w:rPr>
          <w:rFonts w:ascii="Cambria" w:hAnsi="Cambria" w:cs="Noteworthy Light"/>
          <w:b/>
          <w:u w:val="single"/>
        </w:rPr>
      </w:pPr>
      <w:r w:rsidRPr="004C5C0D">
        <w:rPr>
          <w:rFonts w:ascii="Cambria" w:hAnsi="Cambria" w:cs="Noteworthy Light"/>
          <w:b/>
          <w:u w:val="single"/>
        </w:rPr>
        <w:t>DATA TYPES/VARIABLES: --&gt; n = #</w:t>
      </w:r>
    </w:p>
    <w:p w14:paraId="3A0DC793"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int</w:t>
      </w:r>
      <w:r w:rsidRPr="004C5C0D">
        <w:rPr>
          <w:rFonts w:ascii="Cambria" w:hAnsi="Cambria" w:cs="Noteworthy Light"/>
        </w:rPr>
        <w:t xml:space="preserve"> --&gt; int (3.7) outputs just the number (3), no rounding</w:t>
      </w:r>
    </w:p>
    <w:p w14:paraId="3DAE305D"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float</w:t>
      </w:r>
      <w:r w:rsidRPr="004C5C0D">
        <w:rPr>
          <w:rFonts w:ascii="Cambria" w:hAnsi="Cambria" w:cs="Noteworthy Light"/>
        </w:rPr>
        <w:t xml:space="preserve"> --&gt; stores 15 decimal digits of accuracy</w:t>
      </w:r>
    </w:p>
    <w:p w14:paraId="5E823115"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booleans</w:t>
      </w:r>
      <w:r w:rsidRPr="004C5C0D">
        <w:rPr>
          <w:rFonts w:ascii="Cambria" w:hAnsi="Cambria" w:cs="Noteworthy Light"/>
        </w:rPr>
        <w:t xml:space="preserve"> (True/False - capital T/F); if friend: --&gt; if friend == True</w:t>
      </w:r>
    </w:p>
    <w:p w14:paraId="430F8163" w14:textId="1E8EB15F" w:rsidR="00F7290E" w:rsidRPr="004C5C0D" w:rsidRDefault="00F7290E"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print “text… {} … {}</w:t>
      </w:r>
      <w:proofErr w:type="gramStart"/>
      <w:r w:rsidRPr="004C5C0D">
        <w:rPr>
          <w:rFonts w:ascii="Cambria" w:hAnsi="Cambria" w:cs="Noteworthy Light"/>
        </w:rPr>
        <w:t>”</w:t>
      </w:r>
      <w:r w:rsidRPr="004C5C0D">
        <w:rPr>
          <w:rFonts w:ascii="Cambria" w:hAnsi="Cambria" w:cs="Noteworthy Light"/>
          <w:b/>
        </w:rPr>
        <w:t>.FORMAT</w:t>
      </w:r>
      <w:proofErr w:type="gramEnd"/>
      <w:r w:rsidRPr="004C5C0D">
        <w:rPr>
          <w:rFonts w:ascii="Cambria" w:hAnsi="Cambria" w:cs="Noteworthy Light"/>
          <w:b/>
        </w:rPr>
        <w:t xml:space="preserve"> (</w:t>
      </w:r>
      <w:r w:rsidRPr="004C5C0D">
        <w:rPr>
          <w:rFonts w:ascii="Cambria" w:hAnsi="Cambria" w:cs="Noteworthy Light"/>
        </w:rPr>
        <w:t>vara, varb)</w:t>
      </w:r>
    </w:p>
    <w:p w14:paraId="1DA43157" w14:textId="7E968482" w:rsidR="001168E0" w:rsidRPr="004C5C0D" w:rsidRDefault="00696E5C" w:rsidP="00696E5C">
      <w:pPr>
        <w:pStyle w:val="ListParagraph"/>
        <w:widowControl w:val="0"/>
        <w:numPr>
          <w:ilvl w:val="1"/>
          <w:numId w:val="8"/>
        </w:numPr>
        <w:tabs>
          <w:tab w:val="left" w:pos="220"/>
          <w:tab w:val="left" w:pos="720"/>
        </w:tabs>
        <w:autoSpaceDE w:val="0"/>
        <w:autoSpaceDN w:val="0"/>
        <w:adjustRightInd w:val="0"/>
        <w:rPr>
          <w:rFonts w:ascii="Cambria" w:hAnsi="Cambria" w:cs="Noteworthy Light"/>
          <w:strike/>
        </w:rPr>
      </w:pPr>
      <w:r w:rsidRPr="004C5C0D">
        <w:rPr>
          <w:rFonts w:ascii="Cambria" w:hAnsi="Cambria" w:cs="Noteworthy Light"/>
          <w:strike/>
        </w:rPr>
        <w:t xml:space="preserve">Old way - </w:t>
      </w:r>
      <w:r w:rsidR="001168E0" w:rsidRPr="004C5C0D">
        <w:rPr>
          <w:rFonts w:ascii="Cambria" w:hAnsi="Cambria" w:cs="Noteworthy Light"/>
          <w:strike/>
        </w:rPr>
        <w:t xml:space="preserve">print “My name is </w:t>
      </w:r>
      <w:r w:rsidR="001168E0" w:rsidRPr="004C5C0D">
        <w:rPr>
          <w:rFonts w:ascii="Cambria" w:hAnsi="Cambria" w:cs="Noteworthy Light"/>
          <w:b/>
          <w:strike/>
        </w:rPr>
        <w:t>%s or %d or %i or %r</w:t>
      </w:r>
      <w:r w:rsidR="001168E0" w:rsidRPr="004C5C0D">
        <w:rPr>
          <w:rFonts w:ascii="Cambria" w:hAnsi="Cambria" w:cs="Noteworthy Light"/>
          <w:strike/>
        </w:rPr>
        <w:t>” (</w:t>
      </w:r>
      <w:r w:rsidR="001168E0" w:rsidRPr="004C5C0D">
        <w:rPr>
          <w:rFonts w:ascii="Cambria" w:hAnsi="Cambria" w:cs="Noteworthy Light"/>
          <w:b/>
          <w:strike/>
        </w:rPr>
        <w:t>%stringname</w:t>
      </w:r>
      <w:r w:rsidR="001168E0" w:rsidRPr="004C5C0D">
        <w:rPr>
          <w:rFonts w:ascii="Cambria" w:hAnsi="Cambria" w:cs="Noteworthy Light"/>
          <w:strike/>
        </w:rPr>
        <w:t>, %doublename, %int), %character no matter what</w:t>
      </w:r>
    </w:p>
    <w:p w14:paraId="43A1CF8A"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STRING</w:t>
      </w:r>
      <w:r w:rsidRPr="004C5C0D">
        <w:rPr>
          <w:rFonts w:ascii="Cambria" w:hAnsi="Cambria" w:cs="Noteworthy Light"/>
        </w:rPr>
        <w:t>: variable = "…" or '..' or str (5)</w:t>
      </w:r>
    </w:p>
    <w:p w14:paraId="6299916B" w14:textId="77777777" w:rsidR="003A23DA" w:rsidRPr="004C5C0D" w:rsidRDefault="003A23DA"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SPECIAL CHARACTERS</w:t>
      </w:r>
    </w:p>
    <w:p w14:paraId="6A380D64" w14:textId="6C512446" w:rsidR="003A23DA" w:rsidRPr="004C5C0D" w:rsidRDefault="003A23DA"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\n </w:t>
      </w:r>
      <w:r w:rsidRPr="004C5C0D">
        <w:rPr>
          <w:rFonts w:ascii="Cambria" w:hAnsi="Cambria" w:cs="Noteworthy Light"/>
        </w:rPr>
        <w:sym w:font="Wingdings" w:char="F0E0"/>
      </w:r>
      <w:r w:rsidRPr="004C5C0D">
        <w:rPr>
          <w:rFonts w:ascii="Cambria" w:hAnsi="Cambria" w:cs="Noteworthy Light"/>
        </w:rPr>
        <w:t xml:space="preserve"> new line (can be included within the “ \n string “</w:t>
      </w:r>
    </w:p>
    <w:p w14:paraId="27A77526" w14:textId="77777777" w:rsidR="003A23DA" w:rsidRPr="004C5C0D" w:rsidRDefault="003A23DA"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\t</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tabbed in </w:t>
      </w:r>
    </w:p>
    <w:p w14:paraId="31A3C3F7" w14:textId="1ABF42FB" w:rsidR="00822A42" w:rsidRPr="004C5C0D" w:rsidRDefault="003A23DA"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 </w:t>
      </w:r>
      <w:r w:rsidRPr="004C5C0D">
        <w:rPr>
          <w:rFonts w:ascii="Cambria" w:hAnsi="Cambria" w:cs="Noteworthy Light"/>
        </w:rPr>
        <w:sym w:font="Wingdings" w:char="F0E0"/>
      </w:r>
      <w:r w:rsidRPr="004C5C0D">
        <w:rPr>
          <w:rFonts w:ascii="Cambria" w:hAnsi="Cambria" w:cs="Noteworthy Light"/>
        </w:rPr>
        <w:t xml:space="preserve"> escape character </w:t>
      </w:r>
      <w:r w:rsidR="00822A42" w:rsidRPr="004C5C0D">
        <w:rPr>
          <w:rFonts w:ascii="Cambria" w:hAnsi="Cambria" w:cs="Noteworthy Light"/>
        </w:rPr>
        <w:t>eg.</w:t>
      </w:r>
      <w:r w:rsidRPr="004C5C0D">
        <w:rPr>
          <w:rFonts w:ascii="Cambria" w:hAnsi="Cambria" w:cs="Noteworthy Light"/>
        </w:rPr>
        <w:t xml:space="preserve"> var = ‘I\'m’ or \\</w:t>
      </w:r>
    </w:p>
    <w:p w14:paraId="36795C32" w14:textId="7835A952" w:rsidR="003A23DA" w:rsidRPr="004C5C0D" w:rsidRDefault="003A23DA"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print var1, var2 </w:t>
      </w:r>
      <w:r w:rsidRPr="004C5C0D">
        <w:rPr>
          <w:rFonts w:ascii="Cambria" w:hAnsi="Cambria" w:cs="Noteworthy Light"/>
        </w:rPr>
        <w:sym w:font="Wingdings" w:char="F0E0"/>
      </w:r>
      <w:r w:rsidRPr="004C5C0D">
        <w:rPr>
          <w:rFonts w:ascii="Cambria" w:hAnsi="Cambria" w:cs="Noteworthy Light"/>
        </w:rPr>
        <w:t xml:space="preserve"> w/o comma, prints var</w:t>
      </w:r>
      <w:r w:rsidR="00817940" w:rsidRPr="004C5C0D">
        <w:rPr>
          <w:rFonts w:ascii="Cambria" w:hAnsi="Cambria" w:cs="Noteworthy Light"/>
        </w:rPr>
        <w:t>2 on new line, else on same line</w:t>
      </w:r>
    </w:p>
    <w:p w14:paraId="72A1A49B"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GLOBAL</w:t>
      </w:r>
      <w:r w:rsidRPr="004C5C0D">
        <w:rPr>
          <w:rFonts w:ascii="Cambria" w:hAnsi="Cambria" w:cs="Noteworthy Light"/>
        </w:rPr>
        <w:t xml:space="preserve"> (create, modify etc. outside functions) vs.</w:t>
      </w:r>
    </w:p>
    <w:p w14:paraId="3E34D242"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LOCAL</w:t>
      </w:r>
      <w:r w:rsidRPr="004C5C0D">
        <w:rPr>
          <w:rFonts w:ascii="Cambria" w:hAnsi="Cambria" w:cs="Noteworthy Light"/>
        </w:rPr>
        <w:t xml:space="preserve"> (inside functions) variables; To update/assign global variable in a function - </w:t>
      </w:r>
      <w:r w:rsidRPr="004C5C0D">
        <w:rPr>
          <w:rFonts w:ascii="Cambria" w:hAnsi="Cambria" w:cs="Noteworthy Light"/>
        </w:rPr>
        <w:lastRenderedPageBreak/>
        <w:t>GLOBAL varx </w:t>
      </w:r>
    </w:p>
    <w:p w14:paraId="1CD589E2" w14:textId="77777777" w:rsidR="003F3904" w:rsidRPr="004C5C0D" w:rsidRDefault="003F3904" w:rsidP="003F3904">
      <w:pPr>
        <w:widowControl w:val="0"/>
        <w:autoSpaceDE w:val="0"/>
        <w:autoSpaceDN w:val="0"/>
        <w:adjustRightInd w:val="0"/>
        <w:rPr>
          <w:rFonts w:ascii="Cambria" w:hAnsi="Cambria" w:cs="Noteworthy Light"/>
          <w:u w:val="single"/>
        </w:rPr>
      </w:pPr>
      <w:r w:rsidRPr="004C5C0D">
        <w:rPr>
          <w:rFonts w:ascii="Cambria" w:hAnsi="Cambria" w:cs="Noteworthy Light"/>
          <w:b/>
          <w:bCs/>
          <w:u w:val="single"/>
        </w:rPr>
        <w:t>LOOPS</w:t>
      </w:r>
    </w:p>
    <w:p w14:paraId="47175AD9" w14:textId="77777777" w:rsidR="003F3904" w:rsidRPr="004C5C0D" w:rsidRDefault="003F3904"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WHILE</w:t>
      </w:r>
      <w:r w:rsidRPr="004C5C0D">
        <w:rPr>
          <w:rFonts w:ascii="Cambria" w:hAnsi="Cambria" w:cs="Noteworthy Light"/>
        </w:rPr>
        <w:t xml:space="preserve"> count &lt; 5</w:t>
      </w:r>
      <w:r w:rsidRPr="004C5C0D">
        <w:rPr>
          <w:rFonts w:ascii="Cambria" w:hAnsi="Cambria" w:cs="Noteworthy Light"/>
          <w:b/>
          <w:bCs/>
        </w:rPr>
        <w:t>: … </w:t>
      </w:r>
      <w:r w:rsidRPr="004C5C0D">
        <w:rPr>
          <w:rFonts w:ascii="Cambria" w:hAnsi="Cambria" w:cs="Noteworthy Light"/>
        </w:rPr>
        <w:t xml:space="preserve">count += 1   </w:t>
      </w:r>
      <w:r w:rsidRPr="004C5C0D">
        <w:rPr>
          <w:rFonts w:ascii="Cambria" w:hAnsi="Cambria" w:cs="Noteworthy Light"/>
          <w:b/>
        </w:rPr>
        <w:t>ELSE</w:t>
      </w:r>
      <w:proofErr w:type="gramStart"/>
      <w:r w:rsidRPr="004C5C0D">
        <w:rPr>
          <w:rFonts w:ascii="Cambria" w:hAnsi="Cambria" w:cs="Noteworthy Light"/>
          <w:b/>
        </w:rPr>
        <w:t xml:space="preserve"> ..</w:t>
      </w:r>
      <w:proofErr w:type="gramEnd"/>
    </w:p>
    <w:p w14:paraId="66051610" w14:textId="77777777" w:rsidR="003F3904" w:rsidRPr="004C5C0D" w:rsidRDefault="003F3904"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w:t>
      </w:r>
      <w:proofErr w:type="gramStart"/>
      <w:r w:rsidRPr="004C5C0D">
        <w:rPr>
          <w:rFonts w:ascii="Cambria" w:hAnsi="Cambria" w:cs="Noteworthy Light"/>
        </w:rPr>
        <w:t>… :</w:t>
      </w:r>
      <w:proofErr w:type="gramEnd"/>
      <w:r w:rsidRPr="004C5C0D">
        <w:rPr>
          <w:rFonts w:ascii="Cambria" w:hAnsi="Cambria" w:cs="Noteworthy Light"/>
        </w:rPr>
        <w:t xml:space="preserve"> </w:t>
      </w:r>
      <w:r w:rsidRPr="004C5C0D">
        <w:rPr>
          <w:rFonts w:ascii="Cambria" w:hAnsi="Cambria" w:cs="Noteworthy Light"/>
          <w:b/>
          <w:bCs/>
        </w:rPr>
        <w:t>BREAK</w:t>
      </w:r>
    </w:p>
    <w:p w14:paraId="6C2C5ED8" w14:textId="77777777" w:rsidR="003F3904" w:rsidRPr="004C5C0D" w:rsidRDefault="003F3904"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if…: ELIF….: else:</w:t>
      </w:r>
    </w:p>
    <w:p w14:paraId="7D3F680C" w14:textId="77777777" w:rsidR="003F3904" w:rsidRPr="004C5C0D" w:rsidRDefault="003F3904"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If/While</w:t>
      </w:r>
      <w:proofErr w:type="gramStart"/>
      <w:r w:rsidRPr="004C5C0D">
        <w:rPr>
          <w:rFonts w:ascii="Cambria" w:hAnsi="Cambria" w:cs="Noteworthy Light"/>
        </w:rPr>
        <w:t xml:space="preserve"> ..</w:t>
      </w:r>
      <w:proofErr w:type="gramEnd"/>
      <w:r w:rsidRPr="004C5C0D">
        <w:rPr>
          <w:rFonts w:ascii="Cambria" w:hAnsi="Cambria" w:cs="Noteworthy Light"/>
          <w:b/>
          <w:bCs/>
        </w:rPr>
        <w:t xml:space="preserve"> ELSE:</w:t>
      </w:r>
    </w:p>
    <w:p w14:paraId="04877DA3" w14:textId="77777777" w:rsidR="003F3904" w:rsidRPr="004C5C0D" w:rsidRDefault="003F3904"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FOR if</w:t>
      </w:r>
      <w:proofErr w:type="gramStart"/>
      <w:r w:rsidRPr="004C5C0D">
        <w:rPr>
          <w:rFonts w:ascii="Cambria" w:hAnsi="Cambria" w:cs="Noteworthy Light"/>
          <w:b/>
          <w:bCs/>
        </w:rPr>
        <w:t xml:space="preserve"> ..</w:t>
      </w:r>
      <w:proofErr w:type="gramEnd"/>
      <w:r w:rsidRPr="004C5C0D">
        <w:rPr>
          <w:rFonts w:ascii="Cambria" w:hAnsi="Cambria" w:cs="Noteworthy Light"/>
          <w:b/>
          <w:bCs/>
        </w:rPr>
        <w:t xml:space="preserve"> ELSE</w:t>
      </w:r>
    </w:p>
    <w:p w14:paraId="5CEB91A2" w14:textId="21BB4A16" w:rsidR="003F3904" w:rsidRPr="004C5C0D" w:rsidRDefault="003F3904"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rPr>
        <w:t>List elements</w:t>
      </w:r>
      <w:r w:rsidRPr="004C5C0D">
        <w:rPr>
          <w:rFonts w:ascii="Cambria" w:hAnsi="Cambria" w:cs="Noteworthy Light"/>
        </w:rPr>
        <w:t xml:space="preserve">: </w:t>
      </w:r>
      <w:r w:rsidR="00AF2BFF" w:rsidRPr="004C5C0D">
        <w:rPr>
          <w:rFonts w:ascii="Cambria" w:hAnsi="Cambria" w:cs="Noteworthy Light"/>
          <w:b/>
        </w:rPr>
        <w:t>FOR</w:t>
      </w:r>
      <w:r w:rsidRPr="004C5C0D">
        <w:rPr>
          <w:rFonts w:ascii="Cambria" w:hAnsi="Cambria" w:cs="Noteworthy Light"/>
          <w:b/>
        </w:rPr>
        <w:t xml:space="preserve"> </w:t>
      </w:r>
      <w:r w:rsidR="00AF2BFF" w:rsidRPr="004C5C0D">
        <w:rPr>
          <w:rFonts w:ascii="Cambria" w:hAnsi="Cambria" w:cs="Noteworthy Light"/>
        </w:rPr>
        <w:t>num</w:t>
      </w:r>
      <w:r w:rsidR="00AF2BFF" w:rsidRPr="004C5C0D">
        <w:rPr>
          <w:rFonts w:ascii="Cambria" w:hAnsi="Cambria" w:cs="Noteworthy Light"/>
          <w:b/>
        </w:rPr>
        <w:t xml:space="preserve"> IN</w:t>
      </w:r>
      <w:r w:rsidRPr="004C5C0D">
        <w:rPr>
          <w:rFonts w:ascii="Cambria" w:hAnsi="Cambria" w:cs="Noteworthy Light"/>
        </w:rPr>
        <w:t xml:space="preserve"> array_numbers</w:t>
      </w:r>
      <w:r w:rsidR="006A6360" w:rsidRPr="004C5C0D">
        <w:rPr>
          <w:rFonts w:ascii="Cambria" w:hAnsi="Cambria" w:cs="Noteworthy Light"/>
        </w:rPr>
        <w:t xml:space="preserve"> [:2]</w:t>
      </w:r>
      <w:r w:rsidRPr="004C5C0D">
        <w:rPr>
          <w:rFonts w:ascii="Cambria" w:hAnsi="Cambria" w:cs="Noteworthy Light"/>
        </w:rPr>
        <w:t>: --&gt; print num</w:t>
      </w:r>
    </w:p>
    <w:p w14:paraId="146B08D8" w14:textId="758ECE55" w:rsidR="00447A0A" w:rsidRPr="004C5C0D" w:rsidRDefault="00447A0A"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 xml:space="preserve">Strings: </w:t>
      </w:r>
      <w:r w:rsidRPr="004C5C0D">
        <w:rPr>
          <w:rFonts w:ascii="Cambria" w:hAnsi="Cambria" w:cs="Noteworthy Light"/>
          <w:bCs/>
        </w:rPr>
        <w:t>for char in range (</w:t>
      </w:r>
      <w:r w:rsidRPr="004C5C0D">
        <w:rPr>
          <w:rFonts w:ascii="Cambria" w:hAnsi="Cambria" w:cs="Noteworthy Light"/>
          <w:b/>
          <w:bCs/>
        </w:rPr>
        <w:t xml:space="preserve">len(string) – 1): </w:t>
      </w:r>
      <w:r w:rsidRPr="004C5C0D">
        <w:rPr>
          <w:rFonts w:ascii="Cambria" w:hAnsi="Cambria" w:cs="Noteworthy Light"/>
          <w:bCs/>
        </w:rPr>
        <w:t>…</w:t>
      </w:r>
    </w:p>
    <w:p w14:paraId="543ECF43" w14:textId="693EFAB1" w:rsidR="003F3904" w:rsidRPr="004C5C0D" w:rsidRDefault="003F3904"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Numbers</w:t>
      </w:r>
      <w:r w:rsidRPr="004C5C0D">
        <w:rPr>
          <w:rFonts w:ascii="Cambria" w:hAnsi="Cambria" w:cs="Noteworthy Light"/>
        </w:rPr>
        <w:t>: for i in</w:t>
      </w:r>
      <w:r w:rsidRPr="004C5C0D">
        <w:rPr>
          <w:rFonts w:ascii="Cambria" w:hAnsi="Cambria" w:cs="Noteworthy Light"/>
          <w:b/>
          <w:bCs/>
        </w:rPr>
        <w:t xml:space="preserve"> RANGE (10): </w:t>
      </w:r>
      <w:r w:rsidRPr="004C5C0D">
        <w:rPr>
          <w:rFonts w:ascii="Cambria" w:hAnsi="Cambria" w:cs="Noteworthy Light"/>
        </w:rPr>
        <w:t>--&gt; for i in range 0-9</w:t>
      </w:r>
    </w:p>
    <w:p w14:paraId="08A22E43" w14:textId="77777777" w:rsidR="003F3904" w:rsidRPr="004C5C0D" w:rsidRDefault="003F3904"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 xml:space="preserve">Characters - for </w:t>
      </w:r>
      <w:r w:rsidRPr="004C5C0D">
        <w:rPr>
          <w:rFonts w:ascii="Cambria" w:hAnsi="Cambria" w:cs="Noteworthy Light"/>
          <w:bCs/>
        </w:rPr>
        <w:t>char</w:t>
      </w:r>
      <w:r w:rsidRPr="004C5C0D">
        <w:rPr>
          <w:rFonts w:ascii="Cambria" w:hAnsi="Cambria" w:cs="Noteworthy Light"/>
        </w:rPr>
        <w:t> </w:t>
      </w:r>
      <w:r w:rsidRPr="004C5C0D">
        <w:rPr>
          <w:rFonts w:ascii="Cambria" w:hAnsi="Cambria" w:cs="Noteworthy Light"/>
          <w:b/>
        </w:rPr>
        <w:t>in</w:t>
      </w:r>
      <w:r w:rsidRPr="004C5C0D">
        <w:rPr>
          <w:rFonts w:ascii="Cambria" w:hAnsi="Cambria" w:cs="Noteworthy Light"/>
        </w:rPr>
        <w:t xml:space="preserve"> string1: </w:t>
      </w:r>
      <w:r w:rsidRPr="004C5C0D">
        <w:rPr>
          <w:rFonts w:ascii="Cambria" w:hAnsi="Cambria" w:cs="Noteworthy Light"/>
          <w:b/>
        </w:rPr>
        <w:t>print</w:t>
      </w:r>
      <w:r w:rsidRPr="004C5C0D">
        <w:rPr>
          <w:rFonts w:ascii="Cambria" w:hAnsi="Cambria" w:cs="Noteworthy Light"/>
        </w:rPr>
        <w:t xml:space="preserve"> char --&gt; prints each </w:t>
      </w:r>
      <w:r w:rsidRPr="004C5C0D">
        <w:rPr>
          <w:rFonts w:ascii="Cambria" w:hAnsi="Cambria" w:cs="Noteworthy Light"/>
          <w:b/>
          <w:u w:val="single"/>
        </w:rPr>
        <w:t>character</w:t>
      </w:r>
      <w:r w:rsidRPr="004C5C0D">
        <w:rPr>
          <w:rFonts w:ascii="Cambria" w:hAnsi="Cambria" w:cs="Noteworthy Light"/>
        </w:rPr>
        <w:t xml:space="preserve"> of string1</w:t>
      </w:r>
    </w:p>
    <w:p w14:paraId="028E9269" w14:textId="476B5C39" w:rsidR="00447A0A" w:rsidRPr="004C5C0D" w:rsidRDefault="00447A0A"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rPr>
        <w:t>Lists</w:t>
      </w:r>
      <w:r w:rsidRPr="004C5C0D">
        <w:rPr>
          <w:rFonts w:ascii="Cambria" w:hAnsi="Cambria" w:cs="Noteworthy Light"/>
        </w:rPr>
        <w:t xml:space="preserve">: for </w:t>
      </w:r>
      <w:r w:rsidRPr="004C5C0D">
        <w:rPr>
          <w:rFonts w:ascii="Cambria" w:hAnsi="Cambria" w:cs="Noteworthy Light"/>
          <w:b/>
          <w:u w:val="single"/>
        </w:rPr>
        <w:t>index</w:t>
      </w:r>
      <w:r w:rsidRPr="004C5C0D">
        <w:rPr>
          <w:rFonts w:ascii="Cambria" w:hAnsi="Cambria" w:cs="Noteworthy Light"/>
          <w:b/>
        </w:rPr>
        <w:t>, value</w:t>
      </w:r>
      <w:r w:rsidRPr="004C5C0D">
        <w:rPr>
          <w:rFonts w:ascii="Cambria" w:hAnsi="Cambria" w:cs="Noteworthy Light"/>
        </w:rPr>
        <w:t xml:space="preserve"> in </w:t>
      </w:r>
      <w:proofErr w:type="gramStart"/>
      <w:r w:rsidRPr="004C5C0D">
        <w:rPr>
          <w:rFonts w:ascii="Cambria" w:hAnsi="Cambria" w:cs="Noteworthy Light"/>
        </w:rPr>
        <w:t>list.</w:t>
      </w:r>
      <w:r w:rsidRPr="004C5C0D">
        <w:rPr>
          <w:rFonts w:ascii="Cambria" w:hAnsi="Cambria" w:cs="Noteworthy Light"/>
          <w:b/>
        </w:rPr>
        <w:t>ENUMERATE</w:t>
      </w:r>
      <w:proofErr w:type="gramEnd"/>
      <w:r w:rsidRPr="004C5C0D">
        <w:rPr>
          <w:rFonts w:ascii="Cambria" w:hAnsi="Cambria" w:cs="Noteworthy Light"/>
          <w:b/>
        </w:rPr>
        <w:t>()…</w:t>
      </w:r>
    </w:p>
    <w:p w14:paraId="30C610DC" w14:textId="43A19E9F" w:rsidR="00CE3D5D" w:rsidRPr="004C5C0D" w:rsidRDefault="00CE3D5D"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rPr>
        <w:t>Dictionaries</w:t>
      </w:r>
      <w:r w:rsidRPr="004C5C0D">
        <w:rPr>
          <w:rFonts w:ascii="Cambria" w:hAnsi="Cambria" w:cs="Noteworthy Light"/>
        </w:rPr>
        <w:t>: FOR key, value in dict.</w:t>
      </w:r>
      <w:r w:rsidRPr="004C5C0D">
        <w:rPr>
          <w:rFonts w:ascii="Cambria" w:hAnsi="Cambria" w:cs="Noteworthy Light"/>
          <w:b/>
        </w:rPr>
        <w:t>ITERITEMS()</w:t>
      </w:r>
      <w:r w:rsidRPr="004C5C0D">
        <w:rPr>
          <w:rFonts w:ascii="Cambria" w:hAnsi="Cambria" w:cs="Noteworthy Light"/>
        </w:rPr>
        <w:t>: print key, value</w:t>
      </w:r>
      <w:r w:rsidR="005228B4" w:rsidRPr="004C5C0D">
        <w:rPr>
          <w:rFonts w:ascii="Cambria" w:hAnsi="Cambria" w:cs="Noteworthy Light"/>
        </w:rPr>
        <w:t xml:space="preserve"> or </w:t>
      </w:r>
      <w:r w:rsidR="00EE7679" w:rsidRPr="004C5C0D">
        <w:rPr>
          <w:rFonts w:ascii="Cambria" w:hAnsi="Cambria" w:cs="Noteworthy Light"/>
          <w:b/>
        </w:rPr>
        <w:t>PRINT “{}</w:t>
      </w:r>
      <w:r w:rsidR="005228B4" w:rsidRPr="004C5C0D">
        <w:rPr>
          <w:rFonts w:ascii="Cambria" w:hAnsi="Cambria" w:cs="Noteworthy Light"/>
          <w:b/>
        </w:rPr>
        <w:t xml:space="preserve">: {}”.FORMAT(k,v) </w:t>
      </w:r>
      <w:r w:rsidR="005228B4" w:rsidRPr="004C5C0D">
        <w:rPr>
          <w:rFonts w:ascii="Cambria" w:hAnsi="Cambria" w:cs="Noteworthy Light"/>
        </w:rPr>
        <w:sym w:font="Wingdings" w:char="F0E0"/>
      </w:r>
      <w:r w:rsidR="005228B4" w:rsidRPr="004C5C0D">
        <w:rPr>
          <w:rFonts w:ascii="Cambria" w:hAnsi="Cambria" w:cs="Noteworthy Light"/>
        </w:rPr>
        <w:t xml:space="preserve"> prints out</w:t>
      </w:r>
      <w:r w:rsidR="00EE7679" w:rsidRPr="004C5C0D">
        <w:rPr>
          <w:rFonts w:ascii="Cambria" w:hAnsi="Cambria" w:cs="Noteworthy Light"/>
        </w:rPr>
        <w:t xml:space="preserve"> key: value</w:t>
      </w:r>
      <w:r w:rsidR="00826EEC" w:rsidRPr="004C5C0D">
        <w:rPr>
          <w:rFonts w:ascii="Cambria" w:hAnsi="Cambria" w:cs="Noteworthy Light"/>
        </w:rPr>
        <w:t xml:space="preserve"> i.e. 1</w:t>
      </w:r>
      <w:r w:rsidR="00826EEC" w:rsidRPr="004C5C0D">
        <w:rPr>
          <w:rFonts w:ascii="Cambria" w:hAnsi="Cambria" w:cs="Noteworthy Light"/>
          <w:vertAlign w:val="superscript"/>
        </w:rPr>
        <w:t>st</w:t>
      </w:r>
      <w:r w:rsidR="00826EEC" w:rsidRPr="004C5C0D">
        <w:rPr>
          <w:rFonts w:ascii="Cambria" w:hAnsi="Cambria" w:cs="Noteworthy Light"/>
        </w:rPr>
        <w:t xml:space="preserve">  value in first {}, 2</w:t>
      </w:r>
      <w:r w:rsidR="00826EEC" w:rsidRPr="004C5C0D">
        <w:rPr>
          <w:rFonts w:ascii="Cambria" w:hAnsi="Cambria" w:cs="Noteworthy Light"/>
          <w:vertAlign w:val="superscript"/>
        </w:rPr>
        <w:t>nd</w:t>
      </w:r>
      <w:r w:rsidR="00826EEC" w:rsidRPr="004C5C0D">
        <w:rPr>
          <w:rFonts w:ascii="Cambria" w:hAnsi="Cambria" w:cs="Noteworthy Light"/>
        </w:rPr>
        <w:t xml:space="preserve"> in 2</w:t>
      </w:r>
      <w:r w:rsidR="00826EEC" w:rsidRPr="004C5C0D">
        <w:rPr>
          <w:rFonts w:ascii="Cambria" w:hAnsi="Cambria" w:cs="Noteworthy Light"/>
          <w:vertAlign w:val="superscript"/>
        </w:rPr>
        <w:t>nd</w:t>
      </w:r>
      <w:r w:rsidR="00826EEC" w:rsidRPr="004C5C0D">
        <w:rPr>
          <w:rFonts w:ascii="Cambria" w:hAnsi="Cambria" w:cs="Noteworthy Light"/>
        </w:rPr>
        <w:t xml:space="preserve"> {} etc; can also do “{} is {} years old”.format(person[‘name’], person[‘age])</w:t>
      </w:r>
    </w:p>
    <w:p w14:paraId="50D5698D" w14:textId="77777777" w:rsidR="003F3904" w:rsidRPr="004C5C0D" w:rsidRDefault="003F3904" w:rsidP="00873A40">
      <w:pPr>
        <w:pStyle w:val="ListParagraph"/>
        <w:widowControl w:val="0"/>
        <w:numPr>
          <w:ilvl w:val="0"/>
          <w:numId w:val="8"/>
        </w:numPr>
        <w:tabs>
          <w:tab w:val="left" w:pos="940"/>
          <w:tab w:val="left" w:pos="1440"/>
        </w:tabs>
        <w:autoSpaceDE w:val="0"/>
        <w:autoSpaceDN w:val="0"/>
        <w:adjustRightInd w:val="0"/>
        <w:rPr>
          <w:rFonts w:ascii="Cambria" w:hAnsi="Cambria" w:cs="Noteworthy Light"/>
          <w:b/>
        </w:rPr>
      </w:pPr>
      <w:r w:rsidRPr="004C5C0D">
        <w:rPr>
          <w:rFonts w:ascii="Cambria" w:hAnsi="Cambria" w:cs="Noteworthy Light"/>
          <w:b/>
        </w:rPr>
        <w:t xml:space="preserve">BREAK: </w:t>
      </w:r>
      <w:r w:rsidRPr="004C5C0D">
        <w:rPr>
          <w:rFonts w:ascii="Cambria" w:hAnsi="Cambria" w:cs="Noteworthy Light"/>
        </w:rPr>
        <w:t>eg. if name = ‘x’: break</w:t>
      </w:r>
    </w:p>
    <w:p w14:paraId="02A4FF92" w14:textId="77777777" w:rsidR="00D619F7" w:rsidRPr="004C5C0D" w:rsidRDefault="00D619F7" w:rsidP="00D619F7">
      <w:pPr>
        <w:widowControl w:val="0"/>
        <w:autoSpaceDE w:val="0"/>
        <w:autoSpaceDN w:val="0"/>
        <w:adjustRightInd w:val="0"/>
        <w:rPr>
          <w:rFonts w:ascii="Cambria" w:hAnsi="Cambria" w:cs="Noteworthy Light"/>
          <w:u w:val="single"/>
        </w:rPr>
      </w:pPr>
      <w:r w:rsidRPr="004C5C0D">
        <w:rPr>
          <w:rFonts w:ascii="Cambria" w:hAnsi="Cambria" w:cs="Noteworthy Light"/>
          <w:b/>
          <w:bCs/>
          <w:u w:val="single"/>
        </w:rPr>
        <w:t>STRING METHODS</w:t>
      </w:r>
      <w:r w:rsidRPr="004C5C0D">
        <w:rPr>
          <w:rFonts w:ascii="Cambria" w:hAnsi="Cambria" w:cs="Noteworthy Light"/>
          <w:u w:val="single"/>
        </w:rPr>
        <w:t>:</w:t>
      </w:r>
    </w:p>
    <w:p w14:paraId="17089046" w14:textId="77777777" w:rsidR="00147653" w:rsidRPr="004C5C0D" w:rsidRDefault="00147653"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Note:</w:t>
      </w:r>
    </w:p>
    <w:p w14:paraId="0EED380B" w14:textId="3E938374" w:rsidR="00D619F7" w:rsidRPr="004C5C0D" w:rsidRDefault="00D619F7" w:rsidP="00147653">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STRINGS ARE IMMUTABLE! </w:t>
      </w:r>
      <w:r w:rsidRPr="004C5C0D">
        <w:rPr>
          <w:rFonts w:ascii="Cambria" w:hAnsi="Cambria" w:cs="Noteworthy Light"/>
        </w:rPr>
        <w:sym w:font="Wingdings" w:char="F0E0"/>
      </w:r>
      <w:r w:rsidRPr="004C5C0D">
        <w:rPr>
          <w:rFonts w:ascii="Cambria" w:hAnsi="Cambria" w:cs="Noteworthy Light"/>
        </w:rPr>
        <w:t xml:space="preserve"> greet = “Yo”; new_greet = “H” + </w:t>
      </w:r>
      <w:proofErr w:type="gramStart"/>
      <w:r w:rsidRPr="004C5C0D">
        <w:rPr>
          <w:rFonts w:ascii="Cambria" w:hAnsi="Cambria" w:cs="Noteworthy Light"/>
        </w:rPr>
        <w:t>greet[</w:t>
      </w:r>
      <w:proofErr w:type="gramEnd"/>
      <w:r w:rsidRPr="004C5C0D">
        <w:rPr>
          <w:rFonts w:ascii="Cambria" w:hAnsi="Cambria" w:cs="Noteworthy Light"/>
        </w:rPr>
        <w:t>1:] NOT greet[0] = “H”</w:t>
      </w:r>
    </w:p>
    <w:p w14:paraId="38421B50" w14:textId="20A7BC95" w:rsidR="00147653" w:rsidRPr="004C5C0D" w:rsidRDefault="00147653" w:rsidP="00147653">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Concatenate</w:t>
      </w:r>
      <w:r w:rsidRPr="004C5C0D">
        <w:rPr>
          <w:rFonts w:ascii="Cambria" w:hAnsi="Cambria" w:cs="Noteworthy Light"/>
          <w:b/>
          <w:bCs/>
        </w:rPr>
        <w:t>: +</w:t>
      </w:r>
      <w:r w:rsidRPr="004C5C0D">
        <w:rPr>
          <w:rFonts w:ascii="Cambria" w:hAnsi="Cambria" w:cs="Noteworthy Light"/>
        </w:rPr>
        <w:t xml:space="preserve"> only works on strings --&gt; print "U " + "rock" + str(2) --&gt; output "U rock 2" but VERY inefficient </w:t>
      </w:r>
      <w:r w:rsidRPr="004C5C0D">
        <w:rPr>
          <w:rFonts w:ascii="Cambria" w:hAnsi="Cambria" w:cs="Noteworthy Light"/>
        </w:rPr>
        <w:sym w:font="Wingdings" w:char="F0E0"/>
      </w:r>
      <w:r w:rsidRPr="004C5C0D">
        <w:rPr>
          <w:rFonts w:ascii="Cambria" w:hAnsi="Cambria" w:cs="Noteworthy Light"/>
        </w:rPr>
        <w:t xml:space="preserve"> use “{} {}”.format(w1, w2)!</w:t>
      </w:r>
    </w:p>
    <w:p w14:paraId="79B7BA69" w14:textId="77777777" w:rsidR="00AF2BFF" w:rsidRPr="004C5C0D" w:rsidRDefault="00D619F7" w:rsidP="00AF2BFF">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print </w:t>
      </w:r>
      <w:r w:rsidRPr="004C5C0D">
        <w:rPr>
          <w:rFonts w:ascii="Cambria" w:hAnsi="Cambria" w:cs="Noteworthy Light"/>
          <w:b/>
          <w:bCs/>
        </w:rPr>
        <w:t>LEN(var)</w:t>
      </w:r>
      <w:r w:rsidRPr="004C5C0D">
        <w:rPr>
          <w:rFonts w:ascii="Cambria" w:hAnsi="Cambria" w:cs="Noteworthy Light"/>
        </w:rPr>
        <w:t> - calculates length of text</w:t>
      </w:r>
    </w:p>
    <w:p w14:paraId="709D595D" w14:textId="25541B86" w:rsidR="00AF2BFF" w:rsidRPr="004C5C0D" w:rsidRDefault="00AF2BFF" w:rsidP="00AF2BFF">
      <w:pPr>
        <w:pStyle w:val="ListParagraph"/>
        <w:widowControl w:val="0"/>
        <w:numPr>
          <w:ilvl w:val="0"/>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b/>
          <w:bCs/>
        </w:rPr>
        <w:t>string[</w:t>
      </w:r>
      <w:proofErr w:type="gramEnd"/>
      <w:r w:rsidRPr="004C5C0D">
        <w:rPr>
          <w:rFonts w:ascii="Cambria" w:hAnsi="Cambria" w:cs="Noteworthy Light"/>
          <w:b/>
          <w:bCs/>
        </w:rPr>
        <w:t>-1]</w:t>
      </w:r>
      <w:r w:rsidRPr="004C5C0D">
        <w:rPr>
          <w:rFonts w:ascii="Cambria" w:hAnsi="Cambria" w:cs="Noteworthy Light"/>
        </w:rPr>
        <w:t> --&gt; prints last letter of string OR </w:t>
      </w:r>
      <w:r w:rsidRPr="004C5C0D">
        <w:rPr>
          <w:rFonts w:ascii="Cambria" w:hAnsi="Cambria" w:cs="Noteworthy Light"/>
          <w:b/>
          <w:bCs/>
        </w:rPr>
        <w:t>string[len (string)-1]</w:t>
      </w:r>
    </w:p>
    <w:p w14:paraId="337A93C1" w14:textId="77777777" w:rsidR="00D619F7" w:rsidRPr="004C5C0D" w:rsidRDefault="00D619F7" w:rsidP="00D619F7">
      <w:pPr>
        <w:pStyle w:val="ListParagraph"/>
        <w:widowControl w:val="0"/>
        <w:numPr>
          <w:ilvl w:val="0"/>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str1 = "poona", str2 = "blr" --&gt; print "Let's go to </w:t>
      </w:r>
      <w:r w:rsidRPr="004C5C0D">
        <w:rPr>
          <w:rFonts w:ascii="Cambria" w:hAnsi="Cambria" w:cs="Noteworthy Light"/>
          <w:b/>
          <w:bCs/>
        </w:rPr>
        <w:t>%s</w:t>
      </w:r>
      <w:r w:rsidRPr="004C5C0D">
        <w:rPr>
          <w:rFonts w:ascii="Cambria" w:hAnsi="Cambria" w:cs="Noteworthy Light"/>
        </w:rPr>
        <w:t> or </w:t>
      </w:r>
      <w:r w:rsidRPr="004C5C0D">
        <w:rPr>
          <w:rFonts w:ascii="Cambria" w:hAnsi="Cambria" w:cs="Noteworthy Light"/>
          <w:b/>
          <w:bCs/>
        </w:rPr>
        <w:t>%s</w:t>
      </w:r>
      <w:r w:rsidRPr="004C5C0D">
        <w:rPr>
          <w:rFonts w:ascii="Cambria" w:hAnsi="Cambria" w:cs="Noteworthy Light"/>
        </w:rPr>
        <w:t>" </w:t>
      </w:r>
      <w:r w:rsidRPr="004C5C0D">
        <w:rPr>
          <w:rFonts w:ascii="Cambria" w:hAnsi="Cambria" w:cs="Noteworthy Light"/>
          <w:b/>
          <w:bCs/>
        </w:rPr>
        <w:t>%(str1, str2)</w:t>
      </w:r>
      <w:r w:rsidRPr="004C5C0D">
        <w:rPr>
          <w:rFonts w:ascii="Cambria" w:hAnsi="Cambria" w:cs="Noteworthy Light"/>
        </w:rPr>
        <w:t> --&gt; Let's go to poona or blr</w:t>
      </w:r>
    </w:p>
    <w:p w14:paraId="67476C46" w14:textId="68AAA1C7" w:rsidR="00DB5D0D" w:rsidRPr="004C5C0D" w:rsidRDefault="00DB5D0D" w:rsidP="00D619F7">
      <w:pPr>
        <w:pStyle w:val="ListParagraph"/>
        <w:widowControl w:val="0"/>
        <w:numPr>
          <w:ilvl w:val="0"/>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 xml:space="preserve">Can </w:t>
      </w:r>
      <w:r w:rsidRPr="004C5C0D">
        <w:rPr>
          <w:rFonts w:ascii="Cambria" w:hAnsi="Cambria" w:cs="Noteworthy Light"/>
          <w:b/>
        </w:rPr>
        <w:t xml:space="preserve">SLICE </w:t>
      </w:r>
      <w:r w:rsidRPr="004C5C0D">
        <w:rPr>
          <w:rFonts w:ascii="Cambria" w:hAnsi="Cambria" w:cs="Noteworthy Light"/>
        </w:rPr>
        <w:t xml:space="preserve">strings: eg. for char </w:t>
      </w:r>
      <w:r w:rsidRPr="004C5C0D">
        <w:rPr>
          <w:rFonts w:ascii="Cambria" w:hAnsi="Cambria" w:cs="Noteworthy Light"/>
          <w:b/>
        </w:rPr>
        <w:t xml:space="preserve">in </w:t>
      </w:r>
      <w:r w:rsidRPr="004C5C0D">
        <w:rPr>
          <w:rFonts w:ascii="Cambria" w:hAnsi="Cambria" w:cs="Noteworthy Light"/>
          <w:b/>
          <w:u w:val="single"/>
        </w:rPr>
        <w:t>range (len(string)-1)</w:t>
      </w:r>
      <w:r w:rsidRPr="004C5C0D">
        <w:rPr>
          <w:rFonts w:ascii="Cambria" w:hAnsi="Cambria" w:cs="Noteworthy Light"/>
        </w:rPr>
        <w:t xml:space="preserve">: if </w:t>
      </w:r>
      <w:r w:rsidRPr="004C5C0D">
        <w:rPr>
          <w:rFonts w:ascii="Cambria" w:hAnsi="Cambria" w:cs="Noteworthy Light"/>
          <w:b/>
        </w:rPr>
        <w:t>string [</w:t>
      </w:r>
      <w:proofErr w:type="gramStart"/>
      <w:r w:rsidRPr="004C5C0D">
        <w:rPr>
          <w:rFonts w:ascii="Cambria" w:hAnsi="Cambria" w:cs="Noteworthy Light"/>
          <w:b/>
        </w:rPr>
        <w:t>char:char</w:t>
      </w:r>
      <w:proofErr w:type="gramEnd"/>
      <w:r w:rsidRPr="004C5C0D">
        <w:rPr>
          <w:rFonts w:ascii="Cambria" w:hAnsi="Cambria" w:cs="Noteworthy Light"/>
          <w:b/>
        </w:rPr>
        <w:t>+2]</w:t>
      </w:r>
      <w:r w:rsidRPr="004C5C0D">
        <w:rPr>
          <w:rFonts w:ascii="Cambria" w:hAnsi="Cambria" w:cs="Noteworthy Light"/>
        </w:rPr>
        <w:t xml:space="preserve"> == “hi”: return True</w:t>
      </w:r>
      <w:r w:rsidR="007D302F" w:rsidRPr="004C5C0D">
        <w:rPr>
          <w:rFonts w:ascii="Cambria" w:hAnsi="Cambria" w:cs="Noteworthy Light"/>
        </w:rPr>
        <w:t xml:space="preserve">; won’t work for </w:t>
      </w:r>
      <w:r w:rsidR="007D302F" w:rsidRPr="004C5C0D">
        <w:rPr>
          <w:rFonts w:ascii="Cambria" w:hAnsi="Cambria" w:cs="Noteworthy Light"/>
          <w:strike/>
        </w:rPr>
        <w:t>char in string</w:t>
      </w:r>
    </w:p>
    <w:p w14:paraId="6759E0CE" w14:textId="1C431355" w:rsidR="001254C4" w:rsidRPr="004C5C0D" w:rsidRDefault="001254C4" w:rsidP="00D619F7">
      <w:pPr>
        <w:pStyle w:val="ListParagraph"/>
        <w:widowControl w:val="0"/>
        <w:numPr>
          <w:ilvl w:val="0"/>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string.</w:t>
      </w:r>
      <w:r w:rsidRPr="004C5C0D">
        <w:rPr>
          <w:rFonts w:ascii="Cambria" w:hAnsi="Cambria" w:cs="Noteworthy Light"/>
          <w:b/>
        </w:rPr>
        <w:t>SPLIT (“</w:t>
      </w:r>
      <w:r w:rsidRPr="004C5C0D">
        <w:rPr>
          <w:rFonts w:ascii="Cambria" w:hAnsi="Cambria" w:cs="Noteworthy Light"/>
        </w:rPr>
        <w:t>x</w:t>
      </w:r>
      <w:r w:rsidRPr="004C5C0D">
        <w:rPr>
          <w:rFonts w:ascii="Cambria" w:hAnsi="Cambria" w:cs="Noteworthy Light"/>
          <w:b/>
        </w:rPr>
        <w:t>”);</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creates an </w:t>
      </w:r>
      <w:r w:rsidRPr="004C5C0D">
        <w:rPr>
          <w:rFonts w:ascii="Cambria" w:hAnsi="Cambria" w:cs="Noteworthy Light"/>
          <w:b/>
        </w:rPr>
        <w:t xml:space="preserve">ARRAY </w:t>
      </w:r>
      <w:r w:rsidRPr="004C5C0D">
        <w:rPr>
          <w:rFonts w:ascii="Cambria" w:hAnsi="Cambria" w:cs="Noteworthy Light"/>
        </w:rPr>
        <w:t>of strings split at character x</w:t>
      </w:r>
    </w:p>
    <w:p w14:paraId="40AB9D7B" w14:textId="7E12264F" w:rsidR="00D619F7" w:rsidRPr="004C5C0D" w:rsidRDefault="00D619F7" w:rsidP="00D619F7">
      <w:pPr>
        <w:pStyle w:val="ListParagraph"/>
        <w:widowControl w:val="0"/>
        <w:numPr>
          <w:ilvl w:val="0"/>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string.</w:t>
      </w:r>
      <w:r w:rsidRPr="004C5C0D">
        <w:rPr>
          <w:rFonts w:ascii="Cambria" w:hAnsi="Cambria" w:cs="Noteworthy Light"/>
          <w:b/>
          <w:bCs/>
        </w:rPr>
        <w:t>FIND</w:t>
      </w:r>
      <w:proofErr w:type="gramEnd"/>
      <w:r w:rsidRPr="004C5C0D">
        <w:rPr>
          <w:rFonts w:ascii="Cambria" w:hAnsi="Cambria" w:cs="Noteworthy Light"/>
          <w:b/>
          <w:bCs/>
        </w:rPr>
        <w:t xml:space="preserve"> (</w:t>
      </w:r>
      <w:r w:rsidRPr="004C5C0D">
        <w:rPr>
          <w:rFonts w:ascii="Cambria" w:hAnsi="Cambria" w:cs="Noteworthy Light"/>
        </w:rPr>
        <w:t>'text') --&gt; starts counting at 0, returns character at which the word starts, incl. spaces</w:t>
      </w:r>
    </w:p>
    <w:p w14:paraId="12C54CCE" w14:textId="77777777"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var</w:t>
      </w:r>
      <w:r w:rsidRPr="004C5C0D">
        <w:rPr>
          <w:rFonts w:ascii="Cambria" w:hAnsi="Cambria" w:cs="Noteworthy Light"/>
          <w:b/>
          <w:bCs/>
        </w:rPr>
        <w:t>.LOWER</w:t>
      </w:r>
      <w:proofErr w:type="gramEnd"/>
      <w:r w:rsidRPr="004C5C0D">
        <w:rPr>
          <w:rFonts w:ascii="Cambria" w:hAnsi="Cambria" w:cs="Noteworthy Light"/>
          <w:b/>
          <w:bCs/>
        </w:rPr>
        <w:t>()</w:t>
      </w:r>
      <w:r w:rsidRPr="004C5C0D">
        <w:rPr>
          <w:rFonts w:ascii="Cambria" w:hAnsi="Cambria" w:cs="Noteworthy Light"/>
        </w:rPr>
        <w:t>/.</w:t>
      </w:r>
      <w:r w:rsidRPr="004C5C0D">
        <w:rPr>
          <w:rFonts w:ascii="Cambria" w:hAnsi="Cambria" w:cs="Noteworthy Light"/>
          <w:b/>
          <w:bCs/>
        </w:rPr>
        <w:t>UPPER()./TITLE()/.SWAPCASE</w:t>
      </w:r>
      <w:r w:rsidRPr="004C5C0D">
        <w:rPr>
          <w:rFonts w:ascii="Cambria" w:hAnsi="Cambria" w:cs="Noteworthy Light"/>
        </w:rPr>
        <w:t> - makes all text lower/UPPER /Proper case/sWAPS cASE--&gt; dot notation works only on strings</w:t>
      </w:r>
    </w:p>
    <w:p w14:paraId="362046F7" w14:textId="77777777"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var1.</w:t>
      </w:r>
      <w:r w:rsidRPr="004C5C0D">
        <w:rPr>
          <w:rFonts w:ascii="Cambria" w:hAnsi="Cambria" w:cs="Noteworthy Light"/>
          <w:b/>
        </w:rPr>
        <w:t>JOIN</w:t>
      </w:r>
      <w:r w:rsidRPr="004C5C0D">
        <w:rPr>
          <w:rFonts w:ascii="Cambria" w:hAnsi="Cambria" w:cs="Noteworthy Light"/>
        </w:rPr>
        <w:t xml:space="preserve">(list) or </w:t>
      </w:r>
      <w:r w:rsidRPr="004C5C0D">
        <w:rPr>
          <w:rFonts w:ascii="Cambria" w:hAnsi="Cambria" w:cs="Noteworthy Light"/>
          <w:b/>
        </w:rPr>
        <w:t>“ “.JOIN</w:t>
      </w:r>
      <w:r w:rsidRPr="004C5C0D">
        <w:rPr>
          <w:rFonts w:ascii="Cambria" w:hAnsi="Cambria" w:cs="Noteworthy Light"/>
        </w:rPr>
        <w:t>(splitwords)</w:t>
      </w:r>
      <w:r w:rsidRPr="004C5C0D">
        <w:rPr>
          <w:rFonts w:ascii="Cambria" w:hAnsi="Cambria" w:cs="Noteworthy Light"/>
        </w:rPr>
        <w:sym w:font="Wingdings" w:char="F0E0"/>
      </w:r>
      <w:r w:rsidRPr="004C5C0D">
        <w:rPr>
          <w:rFonts w:ascii="Cambria" w:hAnsi="Cambria" w:cs="Noteworthy Light"/>
        </w:rPr>
        <w:t xml:space="preserve"> joins var1 to each of the words of the list (eg. heyvar1therevar1)</w:t>
      </w:r>
    </w:p>
    <w:p w14:paraId="0F4F3A30" w14:textId="314FE45A"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string.</w:t>
      </w:r>
      <w:r w:rsidRPr="004C5C0D">
        <w:rPr>
          <w:rFonts w:ascii="Cambria" w:hAnsi="Cambria" w:cs="Noteworthy Light"/>
          <w:b/>
        </w:rPr>
        <w:t>REPLACE(</w:t>
      </w:r>
      <w:r w:rsidRPr="004C5C0D">
        <w:rPr>
          <w:rFonts w:ascii="Cambria" w:hAnsi="Cambria" w:cs="Noteworthy Light"/>
        </w:rPr>
        <w:t xml:space="preserve">‘wordtofindinstring’, ‘wordtoreplacewith’) </w:t>
      </w:r>
      <w:r w:rsidRPr="004C5C0D">
        <w:rPr>
          <w:rFonts w:ascii="Cambria" w:hAnsi="Cambria" w:cs="Noteworthy Light"/>
        </w:rPr>
        <w:sym w:font="Wingdings" w:char="F0E0"/>
      </w:r>
      <w:r w:rsidRPr="004C5C0D">
        <w:rPr>
          <w:rFonts w:ascii="Cambria" w:hAnsi="Cambria" w:cs="Noteworthy Light"/>
        </w:rPr>
        <w:t xml:space="preserve"> for all </w:t>
      </w:r>
      <w:r w:rsidR="0076047A" w:rsidRPr="004C5C0D">
        <w:rPr>
          <w:rFonts w:ascii="Cambria" w:hAnsi="Cambria" w:cs="Noteworthy Light"/>
        </w:rPr>
        <w:t>occurrences</w:t>
      </w:r>
    </w:p>
    <w:p w14:paraId="1B4C1EC5" w14:textId="77777777" w:rsidR="002D44F8" w:rsidRPr="004C5C0D" w:rsidRDefault="00532C99" w:rsidP="002D44F8">
      <w:pPr>
        <w:pStyle w:val="ListParagraph"/>
        <w:widowControl w:val="0"/>
        <w:numPr>
          <w:ilvl w:val="0"/>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string.</w:t>
      </w:r>
      <w:r w:rsidRPr="004C5C0D">
        <w:rPr>
          <w:rFonts w:ascii="Cambria" w:hAnsi="Cambria" w:cs="Noteworthy Light"/>
          <w:b/>
        </w:rPr>
        <w:t>TRANSLATE</w:t>
      </w:r>
      <w:proofErr w:type="gramEnd"/>
      <w:r w:rsidRPr="004C5C0D">
        <w:rPr>
          <w:rFonts w:ascii="Cambria" w:hAnsi="Cambria" w:cs="Noteworthy Light"/>
          <w:b/>
        </w:rPr>
        <w:t>(</w:t>
      </w:r>
      <w:r w:rsidRPr="004C5C0D">
        <w:rPr>
          <w:rFonts w:ascii="Cambria" w:hAnsi="Cambria" w:cs="Noteworthy Light"/>
        </w:rPr>
        <w:t xml:space="preserve">whattoreplacewith, whattoreplace) -&gt; eg. replace special characters ‘!@#$%&lt;&gt;?,./;:’ </w:t>
      </w:r>
      <w:r w:rsidR="00BC117B" w:rsidRPr="004C5C0D">
        <w:rPr>
          <w:rFonts w:ascii="Cambria" w:hAnsi="Cambria" w:cs="Noteworthy Light"/>
        </w:rPr>
        <w:t xml:space="preserve">or </w:t>
      </w:r>
      <w:r w:rsidR="00BC117B" w:rsidRPr="004C5C0D">
        <w:rPr>
          <w:rFonts w:ascii="Cambria" w:hAnsi="Cambria" w:cs="Noteworthy Light"/>
          <w:b/>
        </w:rPr>
        <w:t>‘[^A-Za-z0-9]’</w:t>
      </w:r>
      <w:r w:rsidR="00BC117B" w:rsidRPr="004C5C0D">
        <w:rPr>
          <w:rFonts w:ascii="Cambria" w:hAnsi="Cambria" w:cs="Noteworthy Light"/>
        </w:rPr>
        <w:t xml:space="preserve"> </w:t>
      </w:r>
      <w:r w:rsidRPr="004C5C0D">
        <w:rPr>
          <w:rFonts w:ascii="Cambria" w:hAnsi="Cambria" w:cs="Noteworthy Light"/>
        </w:rPr>
        <w:t xml:space="preserve">with nothing </w:t>
      </w:r>
      <w:r w:rsidRPr="004C5C0D">
        <w:rPr>
          <w:rFonts w:ascii="Cambria" w:hAnsi="Cambria" w:cs="Noteworthy Light"/>
        </w:rPr>
        <w:sym w:font="Wingdings" w:char="F0E0"/>
      </w:r>
      <w:r w:rsidRPr="004C5C0D">
        <w:rPr>
          <w:rFonts w:ascii="Cambria" w:hAnsi="Cambria" w:cs="Noteworthy Light"/>
        </w:rPr>
        <w:t xml:space="preserve"> .translate (None, ‘…’)</w:t>
      </w:r>
    </w:p>
    <w:p w14:paraId="36AEA9E8" w14:textId="247DB9FE" w:rsidR="002D44F8" w:rsidRPr="004C5C0D" w:rsidRDefault="002D44F8" w:rsidP="002D44F8">
      <w:pPr>
        <w:pStyle w:val="ListParagraph"/>
        <w:widowControl w:val="0"/>
        <w:numPr>
          <w:ilvl w:val="0"/>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b/>
          <w:bCs/>
        </w:rPr>
        <w:t>SORTED(</w:t>
      </w:r>
      <w:proofErr w:type="gramEnd"/>
      <w:r w:rsidRPr="004C5C0D">
        <w:rPr>
          <w:rFonts w:ascii="Cambria" w:hAnsi="Cambria" w:cs="Noteworthy Light"/>
          <w:b/>
          <w:bCs/>
        </w:rPr>
        <w:t>'string', key =)</w:t>
      </w:r>
      <w:r w:rsidRPr="004C5C0D">
        <w:rPr>
          <w:rFonts w:ascii="Cambria" w:hAnsi="Cambria" w:cs="Noteworthy Light"/>
        </w:rPr>
        <w:t xml:space="preserve"> --&gt; returns first capitals, then lower case letters unless key is specified</w:t>
      </w:r>
    </w:p>
    <w:p w14:paraId="6D780FB6" w14:textId="77777777"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STR(var)</w:t>
      </w:r>
      <w:r w:rsidRPr="004C5C0D">
        <w:rPr>
          <w:rFonts w:ascii="Cambria" w:hAnsi="Cambria" w:cs="Noteworthy Light"/>
        </w:rPr>
        <w:t> - makes a string out of the parameter if not a string</w:t>
      </w:r>
    </w:p>
    <w:p w14:paraId="59E0128E" w14:textId="7A9C5CD1" w:rsidR="0003109C" w:rsidRPr="004C5C0D" w:rsidRDefault="0003109C"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Str1.</w:t>
      </w:r>
      <w:r w:rsidRPr="004C5C0D">
        <w:rPr>
          <w:rFonts w:ascii="Cambria" w:hAnsi="Cambria" w:cs="Noteworthy Light"/>
          <w:b/>
        </w:rPr>
        <w:t>ENDSWITH (</w:t>
      </w:r>
      <w:r w:rsidRPr="004C5C0D">
        <w:rPr>
          <w:rFonts w:ascii="Cambria" w:hAnsi="Cambria" w:cs="Noteworthy Light"/>
        </w:rPr>
        <w:t xml:space="preserve">str2) </w:t>
      </w:r>
      <w:r w:rsidRPr="004C5C0D">
        <w:rPr>
          <w:rFonts w:ascii="Cambria" w:hAnsi="Cambria" w:cs="Noteworthy Light"/>
        </w:rPr>
        <w:sym w:font="Wingdings" w:char="F0E0"/>
      </w:r>
      <w:r w:rsidRPr="004C5C0D">
        <w:rPr>
          <w:rFonts w:ascii="Cambria" w:hAnsi="Cambria" w:cs="Noteworthy Light"/>
        </w:rPr>
        <w:t xml:space="preserve"> checks if string 1 ends with string 2</w:t>
      </w:r>
    </w:p>
    <w:p w14:paraId="31FFB5E0" w14:textId="77777777"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var.</w:t>
      </w:r>
      <w:r w:rsidRPr="004C5C0D">
        <w:rPr>
          <w:rFonts w:ascii="Cambria" w:hAnsi="Cambria" w:cs="Noteworthy Light"/>
          <w:b/>
          <w:bCs/>
        </w:rPr>
        <w:t>isalpha</w:t>
      </w:r>
      <w:proofErr w:type="gramEnd"/>
      <w:r w:rsidRPr="004C5C0D">
        <w:rPr>
          <w:rFonts w:ascii="Cambria" w:hAnsi="Cambria" w:cs="Noteworthy Light"/>
          <w:b/>
          <w:bCs/>
        </w:rPr>
        <w:t>( )</w:t>
      </w:r>
      <w:r w:rsidRPr="004C5C0D">
        <w:rPr>
          <w:rFonts w:ascii="Cambria" w:hAnsi="Cambria" w:cs="Noteworthy Light"/>
        </w:rPr>
        <w:t> -&gt; checks if var contains only alphabetical characters; true/false output</w:t>
      </w:r>
    </w:p>
    <w:p w14:paraId="6A29D62E" w14:textId="77777777" w:rsidR="00C24C3E" w:rsidRPr="004C5C0D" w:rsidRDefault="00C24C3E"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lastRenderedPageBreak/>
        <w:t>To map letters to other letters:</w:t>
      </w:r>
    </w:p>
    <w:p w14:paraId="2A2FB42B" w14:textId="620AA349" w:rsidR="00C24C3E" w:rsidRPr="004C5C0D" w:rsidRDefault="00C24C3E" w:rsidP="00C24C3E">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table = string.</w:t>
      </w:r>
      <w:r w:rsidRPr="004C5C0D">
        <w:rPr>
          <w:rFonts w:ascii="Cambria" w:hAnsi="Cambria" w:cs="Noteworthy Light"/>
          <w:b/>
        </w:rPr>
        <w:t>MAKETRANS (</w:t>
      </w:r>
      <w:r w:rsidRPr="004C5C0D">
        <w:rPr>
          <w:rFonts w:ascii="Cambria" w:hAnsi="Cambria" w:cs="Noteworthy Light"/>
        </w:rPr>
        <w:t xml:space="preserve">“a,b,c….”, “c,d,e…”) </w:t>
      </w:r>
      <w:r w:rsidRPr="004C5C0D">
        <w:rPr>
          <w:rFonts w:ascii="Cambria" w:hAnsi="Cambria" w:cs="Noteworthy Light"/>
        </w:rPr>
        <w:sym w:font="Wingdings" w:char="F0E0"/>
      </w:r>
      <w:r w:rsidRPr="004C5C0D">
        <w:rPr>
          <w:rFonts w:ascii="Cambria" w:hAnsi="Cambria" w:cs="Noteworthy Light"/>
        </w:rPr>
        <w:t xml:space="preserve"> maps a to c, b to d etc.</w:t>
      </w:r>
    </w:p>
    <w:p w14:paraId="5522E43C" w14:textId="55F3AAA8" w:rsidR="00C24C3E" w:rsidRPr="004C5C0D" w:rsidRDefault="00C24C3E" w:rsidP="00C24C3E">
      <w:pPr>
        <w:pStyle w:val="ListParagraph"/>
        <w:widowControl w:val="0"/>
        <w:numPr>
          <w:ilvl w:val="1"/>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originalstring.</w:t>
      </w:r>
      <w:r w:rsidRPr="004C5C0D">
        <w:rPr>
          <w:rFonts w:ascii="Cambria" w:hAnsi="Cambria" w:cs="Noteworthy Light"/>
          <w:b/>
        </w:rPr>
        <w:t>TRANSLATE</w:t>
      </w:r>
      <w:proofErr w:type="gramEnd"/>
      <w:r w:rsidRPr="004C5C0D">
        <w:rPr>
          <w:rFonts w:ascii="Cambria" w:hAnsi="Cambria" w:cs="Noteworthy Light"/>
          <w:b/>
        </w:rPr>
        <w:t>(TABLE)</w:t>
      </w:r>
    </w:p>
    <w:p w14:paraId="39F1167C" w14:textId="77777777"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char </w:t>
      </w:r>
      <w:r w:rsidRPr="004C5C0D">
        <w:rPr>
          <w:rFonts w:ascii="Cambria" w:hAnsi="Cambria" w:cs="Noteworthy Light"/>
          <w:b/>
        </w:rPr>
        <w:t xml:space="preserve">IN “aeiouAEIOU”: </w:t>
      </w:r>
      <w:r w:rsidRPr="004C5C0D">
        <w:rPr>
          <w:rFonts w:ascii="Cambria" w:hAnsi="Cambria" w:cs="Noteworthy Light"/>
        </w:rPr>
        <w:sym w:font="Wingdings" w:char="F0E0"/>
      </w:r>
      <w:r w:rsidRPr="004C5C0D">
        <w:rPr>
          <w:rFonts w:ascii="Cambria" w:hAnsi="Cambria" w:cs="Noteworthy Light"/>
        </w:rPr>
        <w:t xml:space="preserve"> checks if char is a vowel</w:t>
      </w:r>
    </w:p>
    <w:p w14:paraId="70F87127" w14:textId="77777777" w:rsidR="00D619F7" w:rsidRPr="004C5C0D" w:rsidRDefault="00D619F7" w:rsidP="00D619F7">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To check </w:t>
      </w:r>
      <w:r w:rsidRPr="004C5C0D">
        <w:rPr>
          <w:rFonts w:ascii="Cambria" w:hAnsi="Cambria" w:cs="Noteworthy Light"/>
          <w:b/>
        </w:rPr>
        <w:t>if str is an int:</w:t>
      </w:r>
    </w:p>
    <w:p w14:paraId="0619EAC5" w14:textId="77777777" w:rsidR="00D619F7" w:rsidRPr="004C5C0D" w:rsidRDefault="00D619F7" w:rsidP="00D619F7">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String.</w:t>
      </w:r>
      <w:r w:rsidRPr="004C5C0D">
        <w:rPr>
          <w:rFonts w:ascii="Cambria" w:hAnsi="Cambria" w:cs="Noteworthy Light"/>
          <w:b/>
        </w:rPr>
        <w:t>isdigit()</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for positive #s (can do it for s[1:].isdigit() </w:t>
      </w:r>
      <w:r w:rsidRPr="004C5C0D">
        <w:rPr>
          <w:rFonts w:ascii="Cambria" w:hAnsi="Cambria" w:cs="Noteworthy Light"/>
        </w:rPr>
        <w:sym w:font="Wingdings" w:char="F0E0"/>
      </w:r>
      <w:r w:rsidRPr="004C5C0D">
        <w:rPr>
          <w:rFonts w:ascii="Cambria" w:hAnsi="Cambria" w:cs="Noteworthy Light"/>
        </w:rPr>
        <w:t xml:space="preserve"> T/F</w:t>
      </w:r>
    </w:p>
    <w:p w14:paraId="2B5035F3" w14:textId="77777777" w:rsidR="00D619F7" w:rsidRPr="004C5C0D" w:rsidRDefault="00D619F7" w:rsidP="00D619F7">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Write a helper function</w:t>
      </w:r>
      <w:r w:rsidRPr="004C5C0D">
        <w:rPr>
          <w:rFonts w:ascii="Cambria" w:hAnsi="Cambria" w:cs="Noteworthy Light"/>
          <w:b/>
        </w:rPr>
        <w:t xml:space="preserve"> - try: int(s) return True    except ValueError: return False</w:t>
      </w:r>
    </w:p>
    <w:p w14:paraId="0B7302E0" w14:textId="77777777" w:rsidR="00822A42" w:rsidRPr="004C5C0D" w:rsidRDefault="00822A42" w:rsidP="00520BEE">
      <w:pPr>
        <w:widowControl w:val="0"/>
        <w:autoSpaceDE w:val="0"/>
        <w:autoSpaceDN w:val="0"/>
        <w:adjustRightInd w:val="0"/>
        <w:rPr>
          <w:rFonts w:ascii="Cambria" w:hAnsi="Cambria" w:cs="Noteworthy Light"/>
        </w:rPr>
      </w:pPr>
      <w:r w:rsidRPr="004C5C0D">
        <w:rPr>
          <w:rFonts w:ascii="Cambria" w:hAnsi="Cambria" w:cs="Noteworthy Light"/>
          <w:b/>
          <w:bCs/>
          <w:u w:val="single"/>
        </w:rPr>
        <w:t>LISTS/SEQUENCES</w:t>
      </w:r>
      <w:r w:rsidRPr="004C5C0D">
        <w:rPr>
          <w:rFonts w:ascii="Cambria" w:hAnsi="Cambria" w:cs="Noteworthy Light"/>
        </w:rPr>
        <w:t xml:space="preserve"> (or STRINGS) (Can't use for ints): </w:t>
      </w:r>
    </w:p>
    <w:p w14:paraId="5641F722"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listx = [a, b, "c"]; </w:t>
      </w:r>
      <w:proofErr w:type="gramStart"/>
      <w:r w:rsidRPr="004C5C0D">
        <w:rPr>
          <w:rFonts w:ascii="Cambria" w:hAnsi="Cambria" w:cs="Noteworthy Light"/>
        </w:rPr>
        <w:t>listx[</w:t>
      </w:r>
      <w:proofErr w:type="gramEnd"/>
      <w:r w:rsidRPr="004C5C0D">
        <w:rPr>
          <w:rFonts w:ascii="Cambria" w:hAnsi="Cambria" w:cs="Noteworthy Light"/>
        </w:rPr>
        <w:t>0] = a, listx[-1] --&gt; last element</w:t>
      </w:r>
    </w:p>
    <w:p w14:paraId="0CEE3A29" w14:textId="4BE146D4" w:rsidR="00DC7981" w:rsidRPr="004C5C0D" w:rsidRDefault="00DC7981" w:rsidP="0070082E">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LIST COMPREHENSION:</w:t>
      </w:r>
      <w:r w:rsidR="0070082E" w:rsidRPr="004C5C0D">
        <w:rPr>
          <w:rFonts w:ascii="Cambria" w:hAnsi="Cambria" w:cs="Noteworthy Light"/>
          <w:b/>
        </w:rPr>
        <w:t xml:space="preserve"> </w:t>
      </w:r>
      <w:r w:rsidR="00461C05" w:rsidRPr="004C5C0D">
        <w:rPr>
          <w:rFonts w:ascii="Cambria" w:hAnsi="Cambria" w:cs="Noteworthy Light"/>
          <w:b/>
        </w:rPr>
        <w:t xml:space="preserve">Python syntax to create a list: </w:t>
      </w:r>
    </w:p>
    <w:p w14:paraId="0ABE91BD" w14:textId="459CDE06" w:rsidR="00DC7981" w:rsidRPr="004C5C0D" w:rsidRDefault="00DC7981" w:rsidP="00DC798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New_list = [</w:t>
      </w:r>
      <w:r w:rsidRPr="004C5C0D">
        <w:rPr>
          <w:rFonts w:ascii="Cambria" w:hAnsi="Cambria" w:cs="Noteworthy Light"/>
          <w:b/>
          <w:i/>
        </w:rPr>
        <w:t>function</w:t>
      </w:r>
      <w:r w:rsidRPr="004C5C0D">
        <w:rPr>
          <w:rFonts w:ascii="Cambria" w:hAnsi="Cambria" w:cs="Noteworthy Light"/>
          <w:b/>
        </w:rPr>
        <w:t xml:space="preserve"> for</w:t>
      </w:r>
      <w:r w:rsidR="0070082E" w:rsidRPr="004C5C0D">
        <w:rPr>
          <w:rFonts w:ascii="Cambria" w:hAnsi="Cambria" w:cs="Noteworthy Light"/>
          <w:b/>
        </w:rPr>
        <w:t xml:space="preserve"> </w:t>
      </w:r>
      <w:r w:rsidR="0070082E" w:rsidRPr="004C5C0D">
        <w:rPr>
          <w:rFonts w:ascii="Cambria" w:hAnsi="Cambria" w:cs="Noteworthy Light"/>
          <w:b/>
          <w:i/>
        </w:rPr>
        <w:t>item</w:t>
      </w:r>
      <w:r w:rsidR="0070082E" w:rsidRPr="004C5C0D">
        <w:rPr>
          <w:rFonts w:ascii="Cambria" w:hAnsi="Cambria" w:cs="Noteworthy Light"/>
          <w:b/>
        </w:rPr>
        <w:t xml:space="preserve"> in [</w:t>
      </w:r>
      <w:r w:rsidR="0070082E" w:rsidRPr="004C5C0D">
        <w:rPr>
          <w:rFonts w:ascii="Cambria" w:hAnsi="Cambria" w:cs="Noteworthy Light"/>
          <w:b/>
          <w:i/>
        </w:rPr>
        <w:t>list or range</w:t>
      </w:r>
      <w:r w:rsidR="0070082E" w:rsidRPr="004C5C0D">
        <w:rPr>
          <w:rFonts w:ascii="Cambria" w:hAnsi="Cambria" w:cs="Noteworthy Light"/>
          <w:b/>
        </w:rPr>
        <w:t xml:space="preserve">] if </w:t>
      </w:r>
      <w:r w:rsidR="0070082E" w:rsidRPr="004C5C0D">
        <w:rPr>
          <w:rFonts w:ascii="Cambria" w:hAnsi="Cambria" w:cs="Noteworthy Light"/>
          <w:b/>
          <w:i/>
        </w:rPr>
        <w:t>condition</w:t>
      </w:r>
      <w:r w:rsidR="0070082E" w:rsidRPr="004C5C0D">
        <w:rPr>
          <w:rFonts w:ascii="Cambria" w:hAnsi="Cambria" w:cs="Noteworthy Light"/>
          <w:b/>
        </w:rPr>
        <w:t>]</w:t>
      </w:r>
    </w:p>
    <w:p w14:paraId="2BFAB55F" w14:textId="48CB29C5" w:rsidR="00461C05" w:rsidRPr="004C5C0D" w:rsidRDefault="0070082E" w:rsidP="0070082E">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Eg: </w:t>
      </w:r>
      <w:r w:rsidR="00461C05" w:rsidRPr="004C5C0D">
        <w:rPr>
          <w:rFonts w:ascii="Cambria" w:hAnsi="Cambria" w:cs="Noteworthy Light"/>
        </w:rPr>
        <w:t>evens_to_50</w:t>
      </w:r>
      <w:r w:rsidRPr="004C5C0D">
        <w:rPr>
          <w:rFonts w:ascii="Cambria" w:hAnsi="Cambria" w:cs="Noteworthy Light"/>
        </w:rPr>
        <w:t>: new_list</w:t>
      </w:r>
      <w:r w:rsidR="00461C05" w:rsidRPr="004C5C0D">
        <w:rPr>
          <w:rFonts w:ascii="Cambria" w:hAnsi="Cambria" w:cs="Noteworthy Light"/>
        </w:rPr>
        <w:t xml:space="preserve"> = [i </w:t>
      </w:r>
      <w:r w:rsidR="00461C05" w:rsidRPr="004C5C0D">
        <w:rPr>
          <w:rFonts w:ascii="Cambria" w:hAnsi="Cambria" w:cs="Noteworthy Light"/>
          <w:b/>
        </w:rPr>
        <w:t xml:space="preserve">for </w:t>
      </w:r>
      <w:r w:rsidR="00461C05" w:rsidRPr="004C5C0D">
        <w:rPr>
          <w:rFonts w:ascii="Cambria" w:hAnsi="Cambria" w:cs="Noteworthy Light"/>
        </w:rPr>
        <w:t xml:space="preserve">i </w:t>
      </w:r>
      <w:r w:rsidR="00461C05" w:rsidRPr="004C5C0D">
        <w:rPr>
          <w:rFonts w:ascii="Cambria" w:hAnsi="Cambria" w:cs="Noteworthy Light"/>
          <w:b/>
        </w:rPr>
        <w:t>in</w:t>
      </w:r>
      <w:r w:rsidR="00461C05" w:rsidRPr="004C5C0D">
        <w:rPr>
          <w:rFonts w:ascii="Cambria" w:hAnsi="Cambria" w:cs="Noteworthy Light"/>
        </w:rPr>
        <w:t xml:space="preserve"> </w:t>
      </w:r>
      <w:proofErr w:type="gramStart"/>
      <w:r w:rsidR="00461C05" w:rsidRPr="004C5C0D">
        <w:rPr>
          <w:rFonts w:ascii="Cambria" w:hAnsi="Cambria" w:cs="Noteworthy Light"/>
          <w:b/>
        </w:rPr>
        <w:t>range</w:t>
      </w:r>
      <w:r w:rsidR="00461C05" w:rsidRPr="004C5C0D">
        <w:rPr>
          <w:rFonts w:ascii="Cambria" w:hAnsi="Cambria" w:cs="Noteworthy Light"/>
        </w:rPr>
        <w:t>(</w:t>
      </w:r>
      <w:proofErr w:type="gramEnd"/>
      <w:r w:rsidR="00461C05" w:rsidRPr="004C5C0D">
        <w:rPr>
          <w:rFonts w:ascii="Cambria" w:hAnsi="Cambria" w:cs="Noteworthy Light"/>
        </w:rPr>
        <w:t xml:space="preserve">51) </w:t>
      </w:r>
      <w:r w:rsidR="00461C05" w:rsidRPr="004C5C0D">
        <w:rPr>
          <w:rFonts w:ascii="Cambria" w:hAnsi="Cambria" w:cs="Noteworthy Light"/>
          <w:b/>
        </w:rPr>
        <w:t>if</w:t>
      </w:r>
      <w:r w:rsidR="00461C05" w:rsidRPr="004C5C0D">
        <w:rPr>
          <w:rFonts w:ascii="Cambria" w:hAnsi="Cambria" w:cs="Noteworthy Light"/>
        </w:rPr>
        <w:t xml:space="preserve"> i % 2 == 0]</w:t>
      </w:r>
    </w:p>
    <w:p w14:paraId="29F8E149" w14:textId="37D82591" w:rsidR="00DC7981" w:rsidRPr="004C5C0D" w:rsidRDefault="0070082E" w:rsidP="0070082E">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Eg. newwords </w:t>
      </w:r>
      <w:r w:rsidR="00DC7981" w:rsidRPr="004C5C0D">
        <w:rPr>
          <w:rFonts w:ascii="Cambria" w:hAnsi="Cambria" w:cs="Noteworthy Light"/>
        </w:rPr>
        <w:t>= [“{}!</w:t>
      </w:r>
      <w:proofErr w:type="gramStart"/>
      <w:r w:rsidR="00DC7981" w:rsidRPr="004C5C0D">
        <w:rPr>
          <w:rFonts w:ascii="Cambria" w:hAnsi="Cambria" w:cs="Noteworthy Light"/>
        </w:rPr>
        <w:t>”.format</w:t>
      </w:r>
      <w:proofErr w:type="gramEnd"/>
      <w:r w:rsidR="00DC7981" w:rsidRPr="004C5C0D">
        <w:rPr>
          <w:rFonts w:ascii="Cambria" w:hAnsi="Cambria" w:cs="Noteworthy Light"/>
        </w:rPr>
        <w:t xml:space="preserve">(word) for word in [“boom”] </w:t>
      </w:r>
      <w:r w:rsidRPr="004C5C0D">
        <w:rPr>
          <w:rFonts w:ascii="Cambria" w:hAnsi="Cambria" w:cs="Noteworthy Light"/>
        </w:rPr>
        <w:t>=</w:t>
      </w:r>
      <w:r w:rsidR="00DC7981" w:rsidRPr="004C5C0D">
        <w:rPr>
          <w:rFonts w:ascii="Cambria" w:hAnsi="Cambria" w:cs="Noteworthy Light"/>
        </w:rPr>
        <w:t xml:space="preserve"> [“boom!”]</w:t>
      </w:r>
    </w:p>
    <w:p w14:paraId="11689C95" w14:textId="7EB69476" w:rsidR="006F1E53" w:rsidRPr="004C5C0D" w:rsidRDefault="006F1E53" w:rsidP="006F1E53">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TUPLE</w:t>
      </w:r>
      <w:r w:rsidRPr="004C5C0D">
        <w:rPr>
          <w:rFonts w:ascii="Cambria" w:hAnsi="Cambria" w:cs="Noteworthy Light"/>
        </w:rPr>
        <w:t>: tuplename = (“</w:t>
      </w:r>
      <w:proofErr w:type="gramStart"/>
      <w:r w:rsidRPr="004C5C0D">
        <w:rPr>
          <w:rFonts w:ascii="Cambria" w:hAnsi="Cambria" w:cs="Noteworthy Light"/>
        </w:rPr>
        <w:t>dog”…</w:t>
      </w:r>
      <w:proofErr w:type="gramEnd"/>
      <w:r w:rsidRPr="004C5C0D">
        <w:rPr>
          <w:rFonts w:ascii="Cambria" w:hAnsi="Cambria" w:cs="Noteworthy Light"/>
        </w:rPr>
        <w:t xml:space="preserve">) i.e. </w:t>
      </w:r>
      <w:r w:rsidRPr="004C5C0D">
        <w:rPr>
          <w:rFonts w:ascii="Cambria" w:hAnsi="Cambria" w:cs="Noteworthy Light"/>
          <w:b/>
        </w:rPr>
        <w:t>( ) syntax</w:t>
      </w:r>
      <w:r w:rsidR="005F3158" w:rsidRPr="004C5C0D">
        <w:rPr>
          <w:rFonts w:ascii="Cambria" w:hAnsi="Cambria" w:cs="Noteworthy Light"/>
        </w:rPr>
        <w:t xml:space="preserve">, much </w:t>
      </w:r>
      <w:r w:rsidR="005F3158" w:rsidRPr="004C5C0D">
        <w:rPr>
          <w:rFonts w:ascii="Cambria" w:hAnsi="Cambria" w:cs="Noteworthy Light"/>
          <w:b/>
        </w:rPr>
        <w:t>faster</w:t>
      </w:r>
      <w:r w:rsidR="005F3158" w:rsidRPr="004C5C0D">
        <w:rPr>
          <w:rFonts w:ascii="Cambria" w:hAnsi="Cambria" w:cs="Noteworthy Light"/>
        </w:rPr>
        <w:t xml:space="preserve"> than lists but </w:t>
      </w:r>
      <w:r w:rsidR="005F3158" w:rsidRPr="004C5C0D">
        <w:rPr>
          <w:rFonts w:ascii="Cambria" w:hAnsi="Cambria" w:cs="Noteworthy Light"/>
          <w:b/>
        </w:rPr>
        <w:t xml:space="preserve">CAN’T MODIFY </w:t>
      </w:r>
      <w:r w:rsidR="005F3158" w:rsidRPr="004C5C0D">
        <w:rPr>
          <w:rFonts w:ascii="Cambria" w:hAnsi="Cambria" w:cs="Noteworthy Light"/>
        </w:rPr>
        <w:t>the tuple!</w:t>
      </w:r>
    </w:p>
    <w:p w14:paraId="3BB2B030" w14:textId="1756F947" w:rsidR="00822A42" w:rsidRPr="004C5C0D" w:rsidRDefault="00933E51"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BASIC</w:t>
      </w:r>
      <w:r w:rsidR="00822A42" w:rsidRPr="004C5C0D">
        <w:rPr>
          <w:rFonts w:ascii="Cambria" w:hAnsi="Cambria" w:cs="Noteworthy Light"/>
          <w:b/>
          <w:bCs/>
        </w:rPr>
        <w:t>:</w:t>
      </w:r>
    </w:p>
    <w:p w14:paraId="511DFD4D" w14:textId="336F61AE"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LEN</w:t>
      </w:r>
      <w:r w:rsidRPr="004C5C0D">
        <w:rPr>
          <w:rFonts w:ascii="Cambria" w:hAnsi="Cambria" w:cs="Noteworthy Light"/>
        </w:rPr>
        <w:t xml:space="preserve"> (lists) = 3</w:t>
      </w:r>
    </w:p>
    <w:p w14:paraId="068B40FA"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MAX/MIN (</w:t>
      </w:r>
      <w:r w:rsidRPr="004C5C0D">
        <w:rPr>
          <w:rFonts w:ascii="Cambria" w:hAnsi="Cambria" w:cs="Noteworthy Light"/>
        </w:rPr>
        <w:t>list) --&gt; returns max/min value</w:t>
      </w:r>
    </w:p>
    <w:p w14:paraId="27486DAB"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LIST</w:t>
      </w:r>
      <w:r w:rsidRPr="004C5C0D">
        <w:rPr>
          <w:rFonts w:ascii="Cambria" w:hAnsi="Cambria" w:cs="Noteworthy Light"/>
        </w:rPr>
        <w:t xml:space="preserve">('string') --&gt; makes string into a list/array of its characters; To COPY a list without mutating: a = [1,2,3]; b=a; </w:t>
      </w:r>
      <w:proofErr w:type="gramStart"/>
      <w:r w:rsidRPr="004C5C0D">
        <w:rPr>
          <w:rFonts w:ascii="Cambria" w:hAnsi="Cambria" w:cs="Noteworthy Light"/>
        </w:rPr>
        <w:t>a[</w:t>
      </w:r>
      <w:proofErr w:type="gramEnd"/>
      <w:r w:rsidRPr="004C5C0D">
        <w:rPr>
          <w:rFonts w:ascii="Cambria" w:hAnsi="Cambria" w:cs="Noteworthy Light"/>
        </w:rPr>
        <w:t>0] = 5 --&gt; a = b = [5,2,3] vs. not mutating </w:t>
      </w:r>
      <w:r w:rsidRPr="004C5C0D">
        <w:rPr>
          <w:rFonts w:ascii="Cambria" w:hAnsi="Cambria" w:cs="Noteworthy Light"/>
          <w:b/>
          <w:bCs/>
        </w:rPr>
        <w:t>b = LIST(a)</w:t>
      </w:r>
      <w:r w:rsidRPr="004C5C0D">
        <w:rPr>
          <w:rFonts w:ascii="Cambria" w:hAnsi="Cambria" w:cs="Noteworthy Light"/>
        </w:rPr>
        <w:t>; a[0] =5 --&gt; a = [5,2,3], b = [1,2,3]</w:t>
      </w:r>
    </w:p>
    <w:p w14:paraId="20A41177"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listx</w:t>
      </w:r>
      <w:r w:rsidRPr="004C5C0D">
        <w:rPr>
          <w:rFonts w:ascii="Cambria" w:hAnsi="Cambria" w:cs="Noteworthy Light"/>
          <w:b/>
          <w:bCs/>
        </w:rPr>
        <w:t>.INDEX</w:t>
      </w:r>
      <w:proofErr w:type="gramEnd"/>
      <w:r w:rsidRPr="004C5C0D">
        <w:rPr>
          <w:rFonts w:ascii="Cambria" w:hAnsi="Cambria" w:cs="Noteworthy Light"/>
        </w:rPr>
        <w:t>("c") - returns FIRST index in which "c" is --&gt; 2</w:t>
      </w:r>
    </w:p>
    <w:p w14:paraId="513EBBA0"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"Multiplying"</w:t>
      </w:r>
      <w:r w:rsidRPr="004C5C0D">
        <w:rPr>
          <w:rFonts w:ascii="Cambria" w:hAnsi="Cambria" w:cs="Noteworthy Light"/>
        </w:rPr>
        <w:t>: string * 10 --&gt; stringstringstring or [int] * 10 --&gt; [int int int] (vs. 2 * 10 --&gt; 20)</w:t>
      </w:r>
    </w:p>
    <w:p w14:paraId="6EB0C835"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Element </w:t>
      </w:r>
      <w:r w:rsidRPr="004C5C0D">
        <w:rPr>
          <w:rFonts w:ascii="Cambria" w:hAnsi="Cambria" w:cs="Noteworthy Light"/>
          <w:b/>
          <w:bCs/>
        </w:rPr>
        <w:t>IN </w:t>
      </w:r>
      <w:r w:rsidRPr="004C5C0D">
        <w:rPr>
          <w:rFonts w:ascii="Cambria" w:hAnsi="Cambria" w:cs="Noteworthy Light"/>
        </w:rPr>
        <w:t>a sequence? </w:t>
      </w:r>
      <w:r w:rsidRPr="004C5C0D">
        <w:rPr>
          <w:rFonts w:ascii="Cambria" w:hAnsi="Cambria" w:cs="Noteworthy Light"/>
          <w:b/>
          <w:bCs/>
        </w:rPr>
        <w:t>Boolean </w:t>
      </w:r>
      <w:r w:rsidRPr="004C5C0D">
        <w:rPr>
          <w:rFonts w:ascii="Cambria" w:hAnsi="Cambria" w:cs="Noteworthy Light"/>
        </w:rPr>
        <w:t>value --&gt; 'x' (letter) </w:t>
      </w:r>
      <w:r w:rsidRPr="004C5C0D">
        <w:rPr>
          <w:rFonts w:ascii="Cambria" w:hAnsi="Cambria" w:cs="Noteworthy Light"/>
          <w:b/>
          <w:bCs/>
        </w:rPr>
        <w:t>IN </w:t>
      </w:r>
      <w:r w:rsidRPr="004C5C0D">
        <w:rPr>
          <w:rFonts w:ascii="Cambria" w:hAnsi="Cambria" w:cs="Noteworthy Light"/>
        </w:rPr>
        <w:t>word or 'word' in list etc.</w:t>
      </w:r>
    </w:p>
    <w:p w14:paraId="5FB2B4C6" w14:textId="6830AC19" w:rsidR="008638B3" w:rsidRPr="004C5C0D" w:rsidRDefault="008638B3"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rPr>
        <w:t xml:space="preserve">JOIN </w:t>
      </w:r>
      <w:r w:rsidRPr="004C5C0D">
        <w:rPr>
          <w:rFonts w:ascii="Cambria" w:hAnsi="Cambria" w:cs="Noteworthy Light"/>
        </w:rPr>
        <w:t>(“ “</w:t>
      </w:r>
      <w:r w:rsidRPr="004C5C0D">
        <w:rPr>
          <w:rFonts w:ascii="Cambria" w:hAnsi="Cambria" w:cs="Noteworthy Light"/>
          <w:b/>
        </w:rPr>
        <w:t xml:space="preserve">, </w:t>
      </w:r>
      <w:r w:rsidRPr="004C5C0D">
        <w:rPr>
          <w:rFonts w:ascii="Cambria" w:hAnsi="Cambria" w:cs="Noteworthy Light"/>
        </w:rPr>
        <w:t xml:space="preserve">listname) or (“#”, list [3:6]) </w:t>
      </w:r>
      <w:r w:rsidRPr="004C5C0D">
        <w:rPr>
          <w:rFonts w:ascii="Cambria" w:hAnsi="Cambria" w:cs="Noteworthy Light"/>
        </w:rPr>
        <w:sym w:font="Wingdings" w:char="F0E0"/>
      </w:r>
      <w:r w:rsidRPr="004C5C0D">
        <w:rPr>
          <w:rFonts w:ascii="Cambria" w:hAnsi="Cambria" w:cs="Noteworthy Light"/>
        </w:rPr>
        <w:t xml:space="preserve"> joins the list with the “character” (either entire list of from 3 to 6-1 = 5</w:t>
      </w:r>
      <w:r w:rsidRPr="004C5C0D">
        <w:rPr>
          <w:rFonts w:ascii="Cambria" w:hAnsi="Cambria" w:cs="Noteworthy Light"/>
          <w:vertAlign w:val="superscript"/>
        </w:rPr>
        <w:t>th</w:t>
      </w:r>
      <w:r w:rsidRPr="004C5C0D">
        <w:rPr>
          <w:rFonts w:ascii="Cambria" w:hAnsi="Cambria" w:cs="Noteworthy Light"/>
        </w:rPr>
        <w:t xml:space="preserve"> index)</w:t>
      </w:r>
    </w:p>
    <w:p w14:paraId="53031392" w14:textId="696EE2C1" w:rsidR="00E4423C" w:rsidRPr="004C5C0D" w:rsidRDefault="00E4423C"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rPr>
        <w:t xml:space="preserve">ANY </w:t>
      </w:r>
      <w:r w:rsidRPr="004C5C0D">
        <w:rPr>
          <w:rFonts w:ascii="Cambria" w:hAnsi="Cambria" w:cs="Noteworthy Light"/>
        </w:rPr>
        <w:t xml:space="preserve">([I % 3 </w:t>
      </w:r>
      <w:r w:rsidRPr="004C5C0D">
        <w:rPr>
          <w:rFonts w:ascii="Cambria" w:hAnsi="Cambria" w:cs="Noteworthy Light"/>
          <w:b/>
        </w:rPr>
        <w:t xml:space="preserve">for </w:t>
      </w:r>
      <w:r w:rsidRPr="004C5C0D">
        <w:rPr>
          <w:rFonts w:ascii="Cambria" w:hAnsi="Cambria" w:cs="Noteworthy Light"/>
        </w:rPr>
        <w:t xml:space="preserve">i </w:t>
      </w:r>
      <w:r w:rsidRPr="004C5C0D">
        <w:rPr>
          <w:rFonts w:ascii="Cambria" w:hAnsi="Cambria" w:cs="Noteworthy Light"/>
          <w:b/>
        </w:rPr>
        <w:t xml:space="preserve">in </w:t>
      </w:r>
      <w:r w:rsidRPr="004C5C0D">
        <w:rPr>
          <w:rFonts w:ascii="Cambria" w:hAnsi="Cambria" w:cs="Noteworthy Light"/>
        </w:rPr>
        <w:t xml:space="preserve">[3, 4, 5])) </w:t>
      </w:r>
      <w:r w:rsidRPr="004C5C0D">
        <w:rPr>
          <w:rFonts w:ascii="Cambria" w:hAnsi="Cambria" w:cs="Noteworthy Light"/>
        </w:rPr>
        <w:sym w:font="Wingdings" w:char="F0E0"/>
      </w:r>
      <w:r w:rsidRPr="004C5C0D">
        <w:rPr>
          <w:rFonts w:ascii="Cambria" w:hAnsi="Cambria" w:cs="Noteworthy Light"/>
        </w:rPr>
        <w:t xml:space="preserve"> returns true if condition is true for ANY item in the list</w:t>
      </w:r>
      <w:r w:rsidR="00F60FC7" w:rsidRPr="004C5C0D">
        <w:rPr>
          <w:rFonts w:ascii="Cambria" w:hAnsi="Cambria" w:cs="Noteworthy Light"/>
        </w:rPr>
        <w:t>; here 4 &amp; 5 % 3 == 1, which is true</w:t>
      </w:r>
    </w:p>
    <w:p w14:paraId="5DFDEB44" w14:textId="1309E0B8" w:rsidR="00F60FC7" w:rsidRPr="004C5C0D" w:rsidRDefault="00F60FC7"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rPr>
        <w:t xml:space="preserve">SUM </w:t>
      </w:r>
      <w:r w:rsidRPr="004C5C0D">
        <w:rPr>
          <w:rFonts w:ascii="Cambria" w:hAnsi="Cambria" w:cs="Noteworthy Light"/>
        </w:rPr>
        <w:t xml:space="preserve">(1 for i in [3,4,4] if i == 4) </w:t>
      </w:r>
      <w:r w:rsidRPr="004C5C0D">
        <w:rPr>
          <w:rFonts w:ascii="Cambria" w:hAnsi="Cambria" w:cs="Noteworthy Light"/>
        </w:rPr>
        <w:sym w:font="Wingdings" w:char="F0E0"/>
      </w:r>
      <w:r w:rsidRPr="004C5C0D">
        <w:rPr>
          <w:rFonts w:ascii="Cambria" w:hAnsi="Cambria" w:cs="Noteworthy Light"/>
        </w:rPr>
        <w:t xml:space="preserve"> returns 2; checks for how many items a condition is true and since it’s 2 4s and it’s “summing” 1s, that =s 2</w:t>
      </w:r>
    </w:p>
    <w:p w14:paraId="2AC52BE2" w14:textId="6928A69F" w:rsidR="00BD5B3B"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SLICING</w:t>
      </w:r>
      <w:r w:rsidRPr="004C5C0D">
        <w:rPr>
          <w:rFonts w:ascii="Cambria" w:hAnsi="Cambria" w:cs="Noteworthy Light"/>
        </w:rPr>
        <w:t> </w:t>
      </w:r>
      <w:r w:rsidR="003625F2" w:rsidRPr="004C5C0D">
        <w:rPr>
          <w:rFonts w:ascii="Cambria" w:hAnsi="Cambria" w:cs="Noteworthy Light"/>
        </w:rPr>
        <w:br/>
      </w:r>
      <w:r w:rsidR="00BD5B3B" w:rsidRPr="004C5C0D">
        <w:rPr>
          <w:rFonts w:ascii="Cambria" w:hAnsi="Cambria" w:cs="Noteworthy Light"/>
          <w:b/>
          <w:bCs/>
        </w:rPr>
        <w:t xml:space="preserve">[start:end:stride] </w:t>
      </w:r>
      <w:r w:rsidR="00BD5B3B" w:rsidRPr="004C5C0D">
        <w:rPr>
          <w:rFonts w:ascii="Cambria" w:hAnsi="Cambria" w:cs="Noteworthy Light"/>
          <w:bCs/>
        </w:rPr>
        <w:t>where stride is space between items in the sliced list (eg. stride = 2 would be every other item)</w:t>
      </w:r>
    </w:p>
    <w:p w14:paraId="41BE8354" w14:textId="77777777" w:rsidR="003625F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b/>
          <w:bCs/>
        </w:rPr>
        <w:t>listx[</w:t>
      </w:r>
      <w:proofErr w:type="gramEnd"/>
      <w:r w:rsidRPr="004C5C0D">
        <w:rPr>
          <w:rFonts w:ascii="Cambria" w:hAnsi="Cambria" w:cs="Noteworthy Light"/>
          <w:b/>
          <w:bCs/>
        </w:rPr>
        <w:t>0:2]</w:t>
      </w:r>
      <w:r w:rsidRPr="004C5C0D">
        <w:rPr>
          <w:rFonts w:ascii="Cambria" w:hAnsi="Cambria" w:cs="Noteworthy Light"/>
        </w:rPr>
        <w:t xml:space="preserve"> - starting at element 0 ending at element 2 (excl.) i.e. 0 &amp; 1</w:t>
      </w:r>
    </w:p>
    <w:p w14:paraId="4464F09E" w14:textId="44C10E9F"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listx [:5]</w:t>
      </w:r>
      <w:r w:rsidRPr="004C5C0D">
        <w:rPr>
          <w:rFonts w:ascii="Cambria" w:hAnsi="Cambria" w:cs="Noteworthy Light"/>
        </w:rPr>
        <w:t xml:space="preserve"> - first through 6th element or </w:t>
      </w:r>
      <w:proofErr w:type="gramStart"/>
      <w:r w:rsidRPr="004C5C0D">
        <w:rPr>
          <w:rFonts w:ascii="Cambria" w:hAnsi="Cambria" w:cs="Noteworthy Light"/>
          <w:b/>
          <w:bCs/>
        </w:rPr>
        <w:t>listx[</w:t>
      </w:r>
      <w:proofErr w:type="gramEnd"/>
      <w:r w:rsidRPr="004C5C0D">
        <w:rPr>
          <w:rFonts w:ascii="Cambria" w:hAnsi="Cambria" w:cs="Noteworthy Light"/>
          <w:b/>
          <w:bCs/>
        </w:rPr>
        <w:t>5:]</w:t>
      </w:r>
      <w:r w:rsidRPr="004C5C0D">
        <w:rPr>
          <w:rFonts w:ascii="Cambria" w:hAnsi="Cambria" w:cs="Noteworthy Light"/>
        </w:rPr>
        <w:t xml:space="preserve"> - 6th through last element</w:t>
      </w:r>
    </w:p>
    <w:p w14:paraId="6F6FBF2D" w14:textId="69251519"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b/>
          <w:bCs/>
        </w:rPr>
        <w:t>list[</w:t>
      </w:r>
      <w:proofErr w:type="gramEnd"/>
      <w:r w:rsidRPr="004C5C0D">
        <w:rPr>
          <w:rFonts w:ascii="Cambria" w:hAnsi="Cambria" w:cs="Noteworthy Light"/>
          <w:b/>
          <w:bCs/>
        </w:rPr>
        <w:t>-1]:</w:t>
      </w:r>
      <w:r w:rsidRPr="004C5C0D">
        <w:rPr>
          <w:rFonts w:ascii="Cambria" w:hAnsi="Cambria" w:cs="Noteworthy Light"/>
        </w:rPr>
        <w:t xml:space="preserve"> last element --&gt; indexing from back starts at -1, -2...</w:t>
      </w:r>
    </w:p>
    <w:p w14:paraId="2D062320"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b/>
          <w:bCs/>
        </w:rPr>
        <w:t>listx[</w:t>
      </w:r>
      <w:proofErr w:type="gramEnd"/>
      <w:r w:rsidRPr="004C5C0D">
        <w:rPr>
          <w:rFonts w:ascii="Cambria" w:hAnsi="Cambria" w:cs="Noteworthy Light"/>
          <w:b/>
          <w:bCs/>
        </w:rPr>
        <w:t xml:space="preserve"> : ]</w:t>
      </w:r>
      <w:r w:rsidRPr="004C5C0D">
        <w:rPr>
          <w:rFonts w:ascii="Cambria" w:hAnsi="Cambria" w:cs="Noteworthy Light"/>
        </w:rPr>
        <w:t xml:space="preserve"> - entire list</w:t>
      </w:r>
    </w:p>
    <w:p w14:paraId="48B1E694" w14:textId="32FB5373" w:rsidR="00A66A06" w:rsidRPr="004C5C0D" w:rsidRDefault="00A66A06"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 xml:space="preserve">listx </w:t>
      </w:r>
      <w:proofErr w:type="gramStart"/>
      <w:r w:rsidRPr="004C5C0D">
        <w:rPr>
          <w:rFonts w:ascii="Cambria" w:hAnsi="Cambria" w:cs="Noteworthy Light"/>
        </w:rPr>
        <w:t>[::</w:t>
      </w:r>
      <w:proofErr w:type="gramEnd"/>
      <w:r w:rsidRPr="004C5C0D">
        <w:rPr>
          <w:rFonts w:ascii="Cambria" w:hAnsi="Cambria" w:cs="Noteworthy Light"/>
        </w:rPr>
        <w:t>2] – entire list but every other element (stride = 2)</w:t>
      </w:r>
    </w:p>
    <w:p w14:paraId="4EA75C8A" w14:textId="20D1D451" w:rsidR="00A66A06" w:rsidRPr="004C5C0D" w:rsidRDefault="00A66A06"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list</w:t>
      </w:r>
      <w:proofErr w:type="gramStart"/>
      <w:r w:rsidRPr="004C5C0D">
        <w:rPr>
          <w:rFonts w:ascii="Cambria" w:hAnsi="Cambria" w:cs="Noteworthy Light"/>
        </w:rPr>
        <w:t>[::</w:t>
      </w:r>
      <w:proofErr w:type="gramEnd"/>
      <w:r w:rsidRPr="004C5C0D">
        <w:rPr>
          <w:rFonts w:ascii="Cambria" w:hAnsi="Cambria" w:cs="Noteworthy Light"/>
        </w:rPr>
        <w:t xml:space="preserve">-1] – entire list backwards! </w:t>
      </w:r>
      <w:r w:rsidRPr="004C5C0D">
        <w:rPr>
          <w:rFonts w:ascii="Cambria" w:hAnsi="Cambria" w:cs="Noteworthy Light"/>
          <w:b/>
        </w:rPr>
        <w:t>Reverses the list</w:t>
      </w:r>
    </w:p>
    <w:p w14:paraId="5F7E4D2D"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listx [ 1:5] =</w:t>
      </w:r>
      <w:r w:rsidRPr="004C5C0D">
        <w:rPr>
          <w:rFonts w:ascii="Cambria" w:hAnsi="Cambria" w:cs="Noteworthy Light"/>
          <w:b/>
          <w:bCs/>
        </w:rPr>
        <w:t xml:space="preserve"> </w:t>
      </w:r>
      <w:proofErr w:type="gramStart"/>
      <w:r w:rsidRPr="004C5C0D">
        <w:rPr>
          <w:rFonts w:ascii="Cambria" w:hAnsi="Cambria" w:cs="Noteworthy Light"/>
          <w:b/>
          <w:bCs/>
        </w:rPr>
        <w:t>[ ]</w:t>
      </w:r>
      <w:proofErr w:type="gramEnd"/>
      <w:r w:rsidRPr="004C5C0D">
        <w:rPr>
          <w:rFonts w:ascii="Cambria" w:hAnsi="Cambria" w:cs="Noteworthy Light"/>
        </w:rPr>
        <w:t xml:space="preserve"> --&gt; </w:t>
      </w:r>
      <w:r w:rsidRPr="004C5C0D">
        <w:rPr>
          <w:rFonts w:ascii="Cambria" w:hAnsi="Cambria" w:cs="Noteworthy Light"/>
          <w:b/>
          <w:bCs/>
        </w:rPr>
        <w:t>deletes</w:t>
      </w:r>
      <w:r w:rsidRPr="004C5C0D">
        <w:rPr>
          <w:rFonts w:ascii="Cambria" w:hAnsi="Cambria" w:cs="Noteworthy Light"/>
        </w:rPr>
        <w:t xml:space="preserve"> elements 1 through 4 from the list</w:t>
      </w:r>
    </w:p>
    <w:p w14:paraId="53D2EB97" w14:textId="77777777" w:rsidR="00585119" w:rsidRPr="004C5C0D" w:rsidRDefault="00585119"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b/>
          <w:bCs/>
        </w:rPr>
        <w:t>listx[</w:t>
      </w:r>
      <w:proofErr w:type="gramEnd"/>
      <w:r w:rsidRPr="004C5C0D">
        <w:rPr>
          <w:rFonts w:ascii="Cambria" w:hAnsi="Cambria" w:cs="Noteworthy Light"/>
          <w:b/>
          <w:bCs/>
        </w:rPr>
        <w:t>1:1]</w:t>
      </w:r>
      <w:r w:rsidRPr="004C5C0D">
        <w:rPr>
          <w:rFonts w:ascii="Cambria" w:hAnsi="Cambria" w:cs="Noteworthy Light"/>
        </w:rPr>
        <w:t xml:space="preserve"> = [3,3,3] --&gt; inserts new array in the middle of listx, after 1st element (0th index)</w:t>
      </w:r>
    </w:p>
    <w:p w14:paraId="0B63AD4A" w14:textId="5DA4D86B"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lastRenderedPageBreak/>
        <w:t xml:space="preserve">listx [ </w:t>
      </w:r>
      <w:proofErr w:type="gramStart"/>
      <w:r w:rsidRPr="004C5C0D">
        <w:rPr>
          <w:rFonts w:ascii="Cambria" w:hAnsi="Cambria" w:cs="Noteworthy Light"/>
        </w:rPr>
        <w:t>1 :</w:t>
      </w:r>
      <w:proofErr w:type="gramEnd"/>
      <w:r w:rsidRPr="004C5C0D">
        <w:rPr>
          <w:rFonts w:ascii="Cambria" w:hAnsi="Cambria" w:cs="Noteworthy Light"/>
        </w:rPr>
        <w:t xml:space="preserve"> 8 : 2] --&gt; element 1 through 8 skipping by 2</w:t>
      </w:r>
    </w:p>
    <w:p w14:paraId="09FB9F9E"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 xml:space="preserve">listx [ 10: </w:t>
      </w:r>
      <w:proofErr w:type="gramStart"/>
      <w:r w:rsidRPr="004C5C0D">
        <w:rPr>
          <w:rFonts w:ascii="Cambria" w:hAnsi="Cambria" w:cs="Noteworthy Light"/>
        </w:rPr>
        <w:t>0 :</w:t>
      </w:r>
      <w:proofErr w:type="gramEnd"/>
      <w:r w:rsidRPr="004C5C0D">
        <w:rPr>
          <w:rFonts w:ascii="Cambria" w:hAnsi="Cambria" w:cs="Noteworthy Light"/>
        </w:rPr>
        <w:t xml:space="preserve"> -2] or list [: : -2]--&gt; </w:t>
      </w:r>
      <w:r w:rsidRPr="004C5C0D">
        <w:rPr>
          <w:rFonts w:ascii="Cambria" w:hAnsi="Cambria" w:cs="Noteworthy Light"/>
          <w:b/>
          <w:bCs/>
        </w:rPr>
        <w:t xml:space="preserve">counting backwards by 2 </w:t>
      </w:r>
      <w:r w:rsidRPr="004C5C0D">
        <w:rPr>
          <w:rFonts w:ascii="Cambria" w:hAnsi="Cambria" w:cs="Noteworthy Light"/>
        </w:rPr>
        <w:t>for part of list or whole list</w:t>
      </w:r>
    </w:p>
    <w:p w14:paraId="17E60D94" w14:textId="73DB312E"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MODIFYING LISTS</w:t>
      </w:r>
      <w:r w:rsidR="00B168D1" w:rsidRPr="004C5C0D">
        <w:rPr>
          <w:rFonts w:ascii="Cambria" w:hAnsi="Cambria" w:cs="Noteworthy Light"/>
          <w:bCs/>
        </w:rPr>
        <w:t xml:space="preserve"> –</w:t>
      </w:r>
      <w:r w:rsidR="00B168D1" w:rsidRPr="004C5C0D">
        <w:rPr>
          <w:rFonts w:ascii="Cambria" w:hAnsi="Cambria" w:cs="Noteworthy Light"/>
          <w:bCs/>
          <w:i/>
        </w:rPr>
        <w:t xml:space="preserve"> lists modified in place, vs. strings (creates new string)</w:t>
      </w:r>
    </w:p>
    <w:p w14:paraId="6FA3A242"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CONCATENATE</w:t>
      </w:r>
      <w:r w:rsidRPr="004C5C0D">
        <w:rPr>
          <w:rFonts w:ascii="Cambria" w:hAnsi="Cambria" w:cs="Noteworthy Light"/>
        </w:rPr>
        <w:t> - list1 </w:t>
      </w:r>
      <w:r w:rsidRPr="004C5C0D">
        <w:rPr>
          <w:rFonts w:ascii="Cambria" w:hAnsi="Cambria" w:cs="Noteworthy Light"/>
          <w:b/>
          <w:bCs/>
        </w:rPr>
        <w:t>+</w:t>
      </w:r>
      <w:r w:rsidRPr="004C5C0D">
        <w:rPr>
          <w:rFonts w:ascii="Cambria" w:hAnsi="Cambria" w:cs="Noteworthy Light"/>
        </w:rPr>
        <w:t> list2 or string1 </w:t>
      </w:r>
      <w:r w:rsidRPr="004C5C0D">
        <w:rPr>
          <w:rFonts w:ascii="Cambria" w:hAnsi="Cambria" w:cs="Noteworthy Light"/>
          <w:b/>
          <w:bCs/>
        </w:rPr>
        <w:t>+</w:t>
      </w:r>
      <w:r w:rsidRPr="004C5C0D">
        <w:rPr>
          <w:rFonts w:ascii="Cambria" w:hAnsi="Cambria" w:cs="Noteworthy Light"/>
        </w:rPr>
        <w:t> string 2--&gt; combination of the two, but can't join 2 diff data types</w:t>
      </w:r>
    </w:p>
    <w:p w14:paraId="7394A05B" w14:textId="25A2494F"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listx</w:t>
      </w:r>
      <w:r w:rsidRPr="004C5C0D">
        <w:rPr>
          <w:rFonts w:ascii="Cambria" w:hAnsi="Cambria" w:cs="Noteworthy Light"/>
          <w:b/>
          <w:bCs/>
        </w:rPr>
        <w:t>.APPEND</w:t>
      </w:r>
      <w:proofErr w:type="gramEnd"/>
      <w:r w:rsidRPr="004C5C0D">
        <w:rPr>
          <w:rFonts w:ascii="Cambria" w:hAnsi="Cambria" w:cs="Noteworthy Light"/>
        </w:rPr>
        <w:t>("d"); - adds d at the end of the list</w:t>
      </w:r>
      <w:r w:rsidR="000B52C6" w:rsidRPr="004C5C0D">
        <w:rPr>
          <w:rFonts w:ascii="Cambria" w:hAnsi="Cambria" w:cs="Noteworthy Light"/>
        </w:rPr>
        <w:t>; doesn't work for strings?</w:t>
      </w:r>
    </w:p>
    <w:p w14:paraId="2F5DC3D5" w14:textId="6020367D" w:rsidR="0003268A" w:rsidRPr="004C5C0D" w:rsidRDefault="0003268A"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 xml:space="preserve">Listx.SHIFT(“x”) </w:t>
      </w:r>
      <w:r w:rsidRPr="004C5C0D">
        <w:rPr>
          <w:rFonts w:ascii="Cambria" w:hAnsi="Cambria" w:cs="Noteworthy Light"/>
        </w:rPr>
        <w:sym w:font="Wingdings" w:char="F0E0"/>
      </w:r>
      <w:r w:rsidRPr="004C5C0D">
        <w:rPr>
          <w:rFonts w:ascii="Cambria" w:hAnsi="Cambria" w:cs="Noteworthy Light"/>
        </w:rPr>
        <w:t xml:space="preserve"> adds x at the FRONT of the list (to confirm)</w:t>
      </w:r>
    </w:p>
    <w:p w14:paraId="27D8AFEE" w14:textId="6EA1C94C"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listx</w:t>
      </w:r>
      <w:r w:rsidRPr="004C5C0D">
        <w:rPr>
          <w:rFonts w:ascii="Cambria" w:hAnsi="Cambria" w:cs="Noteworthy Light"/>
          <w:b/>
          <w:bCs/>
        </w:rPr>
        <w:t>.INSERT</w:t>
      </w:r>
      <w:proofErr w:type="gramEnd"/>
      <w:r w:rsidRPr="004C5C0D">
        <w:rPr>
          <w:rFonts w:ascii="Cambria" w:hAnsi="Cambria" w:cs="Noteworthy Light"/>
        </w:rPr>
        <w:t xml:space="preserve"> (3, "d") --&gt; inserts d at 3rd index and moves the rest down 1 or </w:t>
      </w:r>
    </w:p>
    <w:p w14:paraId="3EE21474"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list1.</w:t>
      </w:r>
      <w:r w:rsidRPr="004C5C0D">
        <w:rPr>
          <w:rFonts w:ascii="Cambria" w:hAnsi="Cambria" w:cs="Noteworthy Light"/>
          <w:b/>
          <w:bCs/>
        </w:rPr>
        <w:t>EXTEND</w:t>
      </w:r>
      <w:r w:rsidRPr="004C5C0D">
        <w:rPr>
          <w:rFonts w:ascii="Cambria" w:hAnsi="Cambria" w:cs="Noteworthy Light"/>
        </w:rPr>
        <w:t xml:space="preserve"> (list2) --&gt; modifies list1 with list2 added on at the end</w:t>
      </w:r>
    </w:p>
    <w:p w14:paraId="02377B90"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listx.</w:t>
      </w:r>
      <w:r w:rsidRPr="004C5C0D">
        <w:rPr>
          <w:rFonts w:ascii="Cambria" w:hAnsi="Cambria" w:cs="Noteworthy Light"/>
          <w:b/>
          <w:bCs/>
        </w:rPr>
        <w:t>REMOVE</w:t>
      </w:r>
      <w:proofErr w:type="gramEnd"/>
      <w:r w:rsidRPr="004C5C0D">
        <w:rPr>
          <w:rFonts w:ascii="Cambria" w:hAnsi="Cambria" w:cs="Noteworthy Light"/>
        </w:rPr>
        <w:t xml:space="preserve"> ("d") --&gt; removes the FIRST occurrence of value, not the index; modifies the list</w:t>
      </w:r>
    </w:p>
    <w:p w14:paraId="258BF97D" w14:textId="7E70FB8F"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list.</w:t>
      </w:r>
      <w:r w:rsidRPr="004C5C0D">
        <w:rPr>
          <w:rFonts w:ascii="Cambria" w:hAnsi="Cambria" w:cs="Noteworthy Light"/>
          <w:b/>
          <w:bCs/>
        </w:rPr>
        <w:t>POP</w:t>
      </w:r>
      <w:r w:rsidRPr="004C5C0D">
        <w:rPr>
          <w:rFonts w:ascii="Cambria" w:hAnsi="Cambria" w:cs="Noteworthy Light"/>
        </w:rPr>
        <w:t xml:space="preserve"> - </w:t>
      </w:r>
      <w:proofErr w:type="gramStart"/>
      <w:r w:rsidRPr="004C5C0D">
        <w:rPr>
          <w:rFonts w:ascii="Cambria" w:hAnsi="Cambria" w:cs="Noteworthy Light"/>
        </w:rPr>
        <w:t>list.pop(</w:t>
      </w:r>
      <w:proofErr w:type="gramEnd"/>
      <w:r w:rsidRPr="004C5C0D">
        <w:rPr>
          <w:rFonts w:ascii="Cambria" w:hAnsi="Cambria" w:cs="Noteworthy Light"/>
        </w:rPr>
        <w:t xml:space="preserve">4) --&gt; returns element at INDEX 4 that was "popped" i.e. kills the element </w:t>
      </w:r>
      <w:r w:rsidR="000B478F" w:rsidRPr="004C5C0D">
        <w:rPr>
          <w:rFonts w:ascii="Cambria" w:hAnsi="Cambria" w:cs="Noteworthy Light"/>
        </w:rPr>
        <w:t>&amp;</w:t>
      </w:r>
      <w:r w:rsidRPr="004C5C0D">
        <w:rPr>
          <w:rFonts w:ascii="Cambria" w:hAnsi="Cambria" w:cs="Noteworthy Light"/>
        </w:rPr>
        <w:t xml:space="preserve"> returns it (if list.</w:t>
      </w:r>
      <w:r w:rsidRPr="004C5C0D">
        <w:rPr>
          <w:rFonts w:ascii="Cambria" w:hAnsi="Cambria" w:cs="Noteworthy Light"/>
          <w:b/>
          <w:bCs/>
        </w:rPr>
        <w:t>pop()</w:t>
      </w:r>
      <w:r w:rsidRPr="004C5C0D">
        <w:rPr>
          <w:rFonts w:ascii="Cambria" w:hAnsi="Cambria" w:cs="Noteworthy Light"/>
        </w:rPr>
        <w:t xml:space="preserve"> --&gt; pops last element by default)</w:t>
      </w:r>
    </w:p>
    <w:p w14:paraId="05EEF068"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list.</w:t>
      </w:r>
      <w:r w:rsidRPr="004C5C0D">
        <w:rPr>
          <w:rFonts w:ascii="Cambria" w:hAnsi="Cambria" w:cs="Noteworthy Light"/>
          <w:b/>
          <w:bCs/>
        </w:rPr>
        <w:t>DEL(</w:t>
      </w:r>
      <w:proofErr w:type="gramStart"/>
      <w:r w:rsidRPr="004C5C0D">
        <w:rPr>
          <w:rFonts w:ascii="Cambria" w:hAnsi="Cambria" w:cs="Noteworthy Light"/>
        </w:rPr>
        <w:t>array[</w:t>
      </w:r>
      <w:proofErr w:type="gramEnd"/>
      <w:r w:rsidRPr="004C5C0D">
        <w:rPr>
          <w:rFonts w:ascii="Cambria" w:hAnsi="Cambria" w:cs="Noteworthy Light"/>
        </w:rPr>
        <w:t>1]) --&gt; like pop, deletes the element at INDEX 1, but doesn't return the element</w:t>
      </w:r>
    </w:p>
    <w:p w14:paraId="3A896E8B" w14:textId="2A0C89E6"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w:t>
      </w:r>
      <w:r w:rsidRPr="004C5C0D">
        <w:rPr>
          <w:rFonts w:ascii="Cambria" w:hAnsi="Cambria" w:cs="Noteworthy Light"/>
          <w:b/>
          <w:bCs/>
        </w:rPr>
        <w:t>SORT</w:t>
      </w:r>
      <w:proofErr w:type="gramEnd"/>
      <w:r w:rsidRPr="004C5C0D">
        <w:rPr>
          <w:rFonts w:ascii="Cambria" w:hAnsi="Cambria" w:cs="Noteworthy Light"/>
          <w:b/>
          <w:bCs/>
        </w:rPr>
        <w:t>(</w:t>
      </w:r>
      <w:r w:rsidR="00933E51" w:rsidRPr="004C5C0D">
        <w:rPr>
          <w:rFonts w:ascii="Cambria" w:hAnsi="Cambria" w:cs="Noteworthy Light"/>
          <w:b/>
          <w:bCs/>
        </w:rPr>
        <w:t xml:space="preserve">key </w:t>
      </w:r>
      <w:r w:rsidR="00933E51" w:rsidRPr="004C5C0D">
        <w:rPr>
          <w:rFonts w:ascii="Cambria" w:hAnsi="Cambria" w:cs="Noteworthy Light"/>
          <w:bCs/>
        </w:rPr>
        <w:t>= str.lower()</w:t>
      </w:r>
      <w:r w:rsidRPr="004C5C0D">
        <w:rPr>
          <w:rFonts w:ascii="Cambria" w:hAnsi="Cambria" w:cs="Noteworthy Light"/>
          <w:b/>
          <w:bCs/>
        </w:rPr>
        <w:t>)</w:t>
      </w:r>
      <w:r w:rsidRPr="004C5C0D">
        <w:rPr>
          <w:rFonts w:ascii="Cambria" w:hAnsi="Cambria" w:cs="Noteworthy Light"/>
        </w:rPr>
        <w:t> --&gt; sorts the list alphabetically</w:t>
      </w:r>
      <w:r w:rsidR="00933E51" w:rsidRPr="004C5C0D">
        <w:rPr>
          <w:rFonts w:ascii="Cambria" w:hAnsi="Cambria" w:cs="Noteworthy Light"/>
        </w:rPr>
        <w:t>, based on the key (here by alphabet)</w:t>
      </w:r>
      <w:r w:rsidRPr="004C5C0D">
        <w:rPr>
          <w:rFonts w:ascii="Cambria" w:hAnsi="Cambria" w:cs="Noteworthy Light"/>
        </w:rPr>
        <w:t xml:space="preserve">; doesn't return the list until you call it; </w:t>
      </w:r>
      <w:r w:rsidRPr="004C5C0D">
        <w:rPr>
          <w:rFonts w:ascii="Cambria" w:hAnsi="Cambria" w:cs="Noteworthy Light"/>
          <w:u w:val="single"/>
        </w:rPr>
        <w:t>MODIFIES</w:t>
      </w:r>
      <w:r w:rsidRPr="004C5C0D">
        <w:rPr>
          <w:rFonts w:ascii="Cambria" w:hAnsi="Cambria" w:cs="Noteworthy Light"/>
        </w:rPr>
        <w:t xml:space="preserve"> list!</w:t>
      </w:r>
    </w:p>
    <w:p w14:paraId="45629D24" w14:textId="5F767EA0"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b/>
          <w:bCs/>
        </w:rPr>
        <w:t>SORTED('string'</w:t>
      </w:r>
      <w:r w:rsidR="002D44F8" w:rsidRPr="004C5C0D">
        <w:rPr>
          <w:rFonts w:ascii="Cambria" w:hAnsi="Cambria" w:cs="Noteworthy Light"/>
          <w:b/>
          <w:bCs/>
        </w:rPr>
        <w:t xml:space="preserve"> or list</w:t>
      </w:r>
      <w:r w:rsidR="007A1265" w:rsidRPr="004C5C0D">
        <w:rPr>
          <w:rFonts w:ascii="Cambria" w:hAnsi="Cambria" w:cs="Noteworthy Light"/>
          <w:b/>
          <w:bCs/>
        </w:rPr>
        <w:t xml:space="preserve"> or dict</w:t>
      </w:r>
      <w:r w:rsidR="002D44F8" w:rsidRPr="004C5C0D">
        <w:rPr>
          <w:rFonts w:ascii="Cambria" w:hAnsi="Cambria" w:cs="Noteworthy Light"/>
          <w:b/>
          <w:bCs/>
        </w:rPr>
        <w:t xml:space="preserve">, </w:t>
      </w:r>
      <w:r w:rsidR="00F83355" w:rsidRPr="004C5C0D">
        <w:rPr>
          <w:rFonts w:ascii="Cambria" w:hAnsi="Cambria" w:cs="Noteworthy Light"/>
          <w:b/>
          <w:bCs/>
        </w:rPr>
        <w:t>[</w:t>
      </w:r>
      <w:r w:rsidR="002D44F8" w:rsidRPr="004C5C0D">
        <w:rPr>
          <w:rFonts w:ascii="Cambria" w:hAnsi="Cambria" w:cs="Noteworthy Light"/>
          <w:b/>
          <w:bCs/>
        </w:rPr>
        <w:t>key =</w:t>
      </w:r>
      <w:r w:rsidR="00F83355" w:rsidRPr="004C5C0D">
        <w:rPr>
          <w:rFonts w:ascii="Cambria" w:hAnsi="Cambria" w:cs="Noteworthy Light"/>
          <w:b/>
          <w:bCs/>
        </w:rPr>
        <w:t>,] [reverse=True]</w:t>
      </w:r>
      <w:r w:rsidRPr="004C5C0D">
        <w:rPr>
          <w:rFonts w:ascii="Cambria" w:hAnsi="Cambria" w:cs="Noteworthy Light"/>
          <w:b/>
          <w:bCs/>
        </w:rPr>
        <w:t>)</w:t>
      </w:r>
      <w:r w:rsidRPr="004C5C0D">
        <w:rPr>
          <w:rFonts w:ascii="Cambria" w:hAnsi="Cambria" w:cs="Noteworthy Light"/>
        </w:rPr>
        <w:t xml:space="preserve"> --&gt; </w:t>
      </w:r>
      <w:r w:rsidR="00231C2A" w:rsidRPr="004C5C0D">
        <w:rPr>
          <w:rFonts w:ascii="Cambria" w:hAnsi="Cambria" w:cs="Noteworthy Light"/>
        </w:rPr>
        <w:t xml:space="preserve">returns a </w:t>
      </w:r>
      <w:r w:rsidR="00231C2A" w:rsidRPr="004C5C0D">
        <w:rPr>
          <w:rFonts w:ascii="Cambria" w:hAnsi="Cambria" w:cs="Noteworthy Light"/>
          <w:u w:val="single"/>
        </w:rPr>
        <w:t>new</w:t>
      </w:r>
      <w:r w:rsidR="00231C2A" w:rsidRPr="004C5C0D">
        <w:rPr>
          <w:rFonts w:ascii="Cambria" w:hAnsi="Cambria" w:cs="Noteworthy Light"/>
        </w:rPr>
        <w:t xml:space="preserve"> sorted list based on keys</w:t>
      </w:r>
      <w:r w:rsidR="00F83355" w:rsidRPr="004C5C0D">
        <w:rPr>
          <w:rFonts w:ascii="Cambria" w:hAnsi="Cambria" w:cs="Noteworthy Light"/>
        </w:rPr>
        <w:t xml:space="preserve"> in reverse direction</w:t>
      </w:r>
      <w:r w:rsidR="000A5E93" w:rsidRPr="004C5C0D">
        <w:rPr>
          <w:rFonts w:ascii="Cambria" w:hAnsi="Cambria" w:cs="Noteworthy Light"/>
        </w:rPr>
        <w:t xml:space="preserve">; can have </w:t>
      </w:r>
      <w:r w:rsidR="000A5E93" w:rsidRPr="004C5C0D">
        <w:rPr>
          <w:rFonts w:ascii="Cambria" w:hAnsi="Cambria" w:cs="Noteworthy Light"/>
          <w:b/>
        </w:rPr>
        <w:t>key = lambda</w:t>
      </w:r>
      <w:r w:rsidR="000A5E93" w:rsidRPr="004C5C0D">
        <w:rPr>
          <w:rFonts w:ascii="Cambria" w:hAnsi="Cambria" w:cs="Noteworthy Light"/>
        </w:rPr>
        <w:t xml:space="preserve"> x: </w:t>
      </w:r>
      <w:r w:rsidR="00F83355" w:rsidRPr="004C5C0D">
        <w:rPr>
          <w:rFonts w:ascii="Cambria" w:hAnsi="Cambria" w:cs="Noteworthy Light"/>
        </w:rPr>
        <w:t>len(</w:t>
      </w:r>
      <w:r w:rsidR="000A5E93" w:rsidRPr="004C5C0D">
        <w:rPr>
          <w:rFonts w:ascii="Cambria" w:hAnsi="Cambria" w:cs="Noteworthy Light"/>
        </w:rPr>
        <w:t>x[1]</w:t>
      </w:r>
      <w:r w:rsidR="00F83355" w:rsidRPr="004C5C0D">
        <w:rPr>
          <w:rFonts w:ascii="Cambria" w:hAnsi="Cambria" w:cs="Noteworthy Light"/>
        </w:rPr>
        <w:t>)</w:t>
      </w:r>
      <w:r w:rsidR="000A5E93" w:rsidRPr="004C5C0D">
        <w:rPr>
          <w:rFonts w:ascii="Cambria" w:hAnsi="Cambria" w:cs="Noteworthy Light"/>
        </w:rPr>
        <w:t xml:space="preserve"> </w:t>
      </w:r>
      <w:r w:rsidR="000A5E93" w:rsidRPr="004C5C0D">
        <w:rPr>
          <w:rFonts w:ascii="Cambria" w:hAnsi="Cambria" w:cs="Noteworthy Light"/>
        </w:rPr>
        <w:sym w:font="Wingdings" w:char="F0E0"/>
      </w:r>
      <w:r w:rsidR="000A5E93" w:rsidRPr="004C5C0D">
        <w:rPr>
          <w:rFonts w:ascii="Cambria" w:hAnsi="Cambria" w:cs="Noteworthy Light"/>
        </w:rPr>
        <w:t xml:space="preserve"> sorts by </w:t>
      </w:r>
      <w:r w:rsidR="00F83355" w:rsidRPr="004C5C0D">
        <w:rPr>
          <w:rFonts w:ascii="Cambria" w:hAnsi="Cambria" w:cs="Noteworthy Light"/>
        </w:rPr>
        <w:t xml:space="preserve">LENGTH of </w:t>
      </w:r>
      <w:r w:rsidR="000A5E93" w:rsidRPr="004C5C0D">
        <w:rPr>
          <w:rFonts w:ascii="Cambria" w:hAnsi="Cambria" w:cs="Noteworthy Light"/>
        </w:rPr>
        <w:t>1</w:t>
      </w:r>
      <w:r w:rsidR="000A5E93" w:rsidRPr="004C5C0D">
        <w:rPr>
          <w:rFonts w:ascii="Cambria" w:hAnsi="Cambria" w:cs="Noteworthy Light"/>
          <w:vertAlign w:val="superscript"/>
        </w:rPr>
        <w:t>st</w:t>
      </w:r>
      <w:r w:rsidR="000A5E93" w:rsidRPr="004C5C0D">
        <w:rPr>
          <w:rFonts w:ascii="Cambria" w:hAnsi="Cambria" w:cs="Noteworthy Light"/>
        </w:rPr>
        <w:t xml:space="preserve"> index of array!</w:t>
      </w:r>
    </w:p>
    <w:p w14:paraId="73335554"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w:t>
      </w:r>
      <w:r w:rsidRPr="004C5C0D">
        <w:rPr>
          <w:rFonts w:ascii="Cambria" w:hAnsi="Cambria" w:cs="Noteworthy Light"/>
          <w:b/>
          <w:bCs/>
        </w:rPr>
        <w:t>REVERSE</w:t>
      </w:r>
      <w:proofErr w:type="gramEnd"/>
      <w:r w:rsidRPr="004C5C0D">
        <w:rPr>
          <w:rFonts w:ascii="Cambria" w:hAnsi="Cambria" w:cs="Noteworthy Light"/>
          <w:b/>
          <w:bCs/>
        </w:rPr>
        <w:t>()</w:t>
      </w:r>
      <w:r w:rsidRPr="004C5C0D">
        <w:rPr>
          <w:rFonts w:ascii="Cambria" w:hAnsi="Cambria" w:cs="Noteworthy Light"/>
        </w:rPr>
        <w:t> --&gt; reverses the list</w:t>
      </w:r>
    </w:p>
    <w:p w14:paraId="135D5CE6" w14:textId="77777777" w:rsidR="00822A42" w:rsidRPr="004C5C0D" w:rsidRDefault="00822A42" w:rsidP="00873A40">
      <w:pPr>
        <w:pStyle w:val="ListParagraph"/>
        <w:widowControl w:val="0"/>
        <w:numPr>
          <w:ilvl w:val="1"/>
          <w:numId w:val="8"/>
        </w:numPr>
        <w:tabs>
          <w:tab w:val="left" w:pos="940"/>
          <w:tab w:val="left" w:pos="1440"/>
        </w:tabs>
        <w:autoSpaceDE w:val="0"/>
        <w:autoSpaceDN w:val="0"/>
        <w:adjustRightInd w:val="0"/>
        <w:rPr>
          <w:rFonts w:ascii="Cambria" w:hAnsi="Cambria" w:cs="Noteworthy Light"/>
        </w:rPr>
      </w:pPr>
      <w:proofErr w:type="gramStart"/>
      <w:r w:rsidRPr="004C5C0D">
        <w:rPr>
          <w:rFonts w:ascii="Cambria" w:hAnsi="Cambria" w:cs="Noteworthy Light"/>
        </w:rPr>
        <w:t>list.</w:t>
      </w:r>
      <w:r w:rsidRPr="004C5C0D">
        <w:rPr>
          <w:rFonts w:ascii="Cambria" w:hAnsi="Cambria" w:cs="Noteworthy Light"/>
          <w:b/>
          <w:bCs/>
        </w:rPr>
        <w:t>COUNT</w:t>
      </w:r>
      <w:proofErr w:type="gramEnd"/>
      <w:r w:rsidRPr="004C5C0D">
        <w:rPr>
          <w:rFonts w:ascii="Cambria" w:hAnsi="Cambria" w:cs="Noteworthy Light"/>
          <w:b/>
          <w:bCs/>
        </w:rPr>
        <w:t xml:space="preserve"> </w:t>
      </w:r>
      <w:r w:rsidRPr="004C5C0D">
        <w:rPr>
          <w:rFonts w:ascii="Cambria" w:hAnsi="Cambria" w:cs="Noteworthy Light"/>
        </w:rPr>
        <w:t>('word') --&gt; returns # of occurrences of word in the list</w:t>
      </w:r>
    </w:p>
    <w:p w14:paraId="6A865938" w14:textId="77777777" w:rsidR="0091542E" w:rsidRPr="004C5C0D" w:rsidRDefault="0091542E" w:rsidP="0091542E">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b/>
        </w:rPr>
        <w:t xml:space="preserve">ENUMERATE (dict, start = 0) </w:t>
      </w:r>
      <w:r w:rsidRPr="004C5C0D">
        <w:rPr>
          <w:rFonts w:ascii="Cambria" w:hAnsi="Cambria" w:cs="Noteworthy Light"/>
        </w:rPr>
        <w:sym w:font="Wingdings" w:char="F0E0"/>
      </w:r>
      <w:r w:rsidRPr="004C5C0D">
        <w:rPr>
          <w:rFonts w:ascii="Cambria" w:hAnsi="Cambria" w:cs="Noteworthy Light"/>
        </w:rPr>
        <w:t xml:space="preserve"> lists out the dictionary values and keys, starting at index specified and counting indices; </w:t>
      </w:r>
    </w:p>
    <w:p w14:paraId="3F19A6AA" w14:textId="77777777" w:rsidR="0091542E" w:rsidRPr="004C5C0D" w:rsidRDefault="0091542E" w:rsidP="0091542E">
      <w:pPr>
        <w:pStyle w:val="ListParagraph"/>
        <w:widowControl w:val="0"/>
        <w:numPr>
          <w:ilvl w:val="2"/>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 xml:space="preserve">To get index: </w:t>
      </w:r>
      <w:r w:rsidRPr="004C5C0D">
        <w:rPr>
          <w:rFonts w:ascii="Cambria" w:hAnsi="Cambria" w:cs="Noteworthy Light"/>
          <w:b/>
        </w:rPr>
        <w:t xml:space="preserve">for index, item in enumerate (dict): print index, item </w:t>
      </w:r>
    </w:p>
    <w:p w14:paraId="561BA21F" w14:textId="77777777" w:rsidR="0091542E" w:rsidRPr="004C5C0D" w:rsidRDefault="0091542E" w:rsidP="0091542E">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b/>
        </w:rPr>
        <w:t xml:space="preserve">ZIP (lista, listb, </w:t>
      </w:r>
      <w:proofErr w:type="gramStart"/>
      <w:r w:rsidRPr="004C5C0D">
        <w:rPr>
          <w:rFonts w:ascii="Cambria" w:hAnsi="Cambria" w:cs="Noteworthy Light"/>
          <w:b/>
        </w:rPr>
        <w:t>listc..</w:t>
      </w:r>
      <w:proofErr w:type="gramEnd"/>
      <w:r w:rsidRPr="004C5C0D">
        <w:rPr>
          <w:rFonts w:ascii="Cambria" w:hAnsi="Cambria" w:cs="Noteworthy Light"/>
          <w:b/>
        </w:rPr>
        <w:t>)</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iterates over multiple lists at once; creates pairs/triplets.. of elements and will stop at the end of shortest list; eg. </w:t>
      </w:r>
      <w:r w:rsidRPr="004C5C0D">
        <w:rPr>
          <w:rFonts w:ascii="Cambria" w:hAnsi="Cambria" w:cs="Noteworthy Light"/>
          <w:i/>
        </w:rPr>
        <w:t xml:space="preserve">for </w:t>
      </w:r>
      <w:proofErr w:type="gramStart"/>
      <w:r w:rsidRPr="004C5C0D">
        <w:rPr>
          <w:rFonts w:ascii="Cambria" w:hAnsi="Cambria" w:cs="Noteworthy Light"/>
          <w:i/>
        </w:rPr>
        <w:t>a,b</w:t>
      </w:r>
      <w:proofErr w:type="gramEnd"/>
      <w:r w:rsidRPr="004C5C0D">
        <w:rPr>
          <w:rFonts w:ascii="Cambria" w:hAnsi="Cambria" w:cs="Noteworthy Light"/>
          <w:i/>
        </w:rPr>
        <w:t xml:space="preserve"> in zip (lista, listb): print max(a,b)</w:t>
      </w:r>
    </w:p>
    <w:p w14:paraId="08F2ED4D" w14:textId="3E4109A1" w:rsidR="0091542E" w:rsidRPr="004C5C0D" w:rsidRDefault="0091542E" w:rsidP="0091542E">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b/>
        </w:rPr>
        <w:t>HASH (</w:t>
      </w:r>
      <w:r w:rsidRPr="004C5C0D">
        <w:rPr>
          <w:rFonts w:ascii="Cambria" w:hAnsi="Cambria" w:cs="Noteworthy Light"/>
        </w:rPr>
        <w:t xml:space="preserve">key) </w:t>
      </w:r>
      <w:r w:rsidRPr="004C5C0D">
        <w:rPr>
          <w:rFonts w:ascii="Cambria" w:hAnsi="Cambria" w:cs="Noteworthy Light"/>
        </w:rPr>
        <w:sym w:font="Wingdings" w:char="F0E0"/>
      </w:r>
      <w:r w:rsidRPr="004C5C0D">
        <w:rPr>
          <w:rFonts w:ascii="Cambria" w:hAnsi="Cambria" w:cs="Noteworthy Light"/>
        </w:rPr>
        <w:t xml:space="preserve"> returns hash value i.e. integer of index of the key/object; if used in a for loop, run it for as many indices there are i.e. </w:t>
      </w:r>
      <w:r w:rsidRPr="004C5C0D">
        <w:rPr>
          <w:rFonts w:ascii="Cambria" w:hAnsi="Cambria" w:cs="Noteworthy Light"/>
          <w:b/>
        </w:rPr>
        <w:t>LEN (</w:t>
      </w:r>
      <w:r w:rsidRPr="004C5C0D">
        <w:rPr>
          <w:rFonts w:ascii="Cambria" w:hAnsi="Cambria" w:cs="Noteworthy Light"/>
        </w:rPr>
        <w:t>dict)</w:t>
      </w:r>
    </w:p>
    <w:p w14:paraId="0666DB65" w14:textId="7D8D7C0A" w:rsidR="00807BBE" w:rsidRPr="004C5C0D" w:rsidRDefault="00807BBE" w:rsidP="00873A40">
      <w:pPr>
        <w:pStyle w:val="ListParagraph"/>
        <w:widowControl w:val="0"/>
        <w:numPr>
          <w:ilvl w:val="0"/>
          <w:numId w:val="8"/>
        </w:numPr>
        <w:autoSpaceDE w:val="0"/>
        <w:autoSpaceDN w:val="0"/>
        <w:adjustRightInd w:val="0"/>
        <w:spacing w:line="300" w:lineRule="atLeast"/>
        <w:rPr>
          <w:rFonts w:ascii="Cambria" w:hAnsi="Cambria" w:cs="Noteworthy Light"/>
        </w:rPr>
      </w:pPr>
      <w:r w:rsidRPr="004C5C0D">
        <w:rPr>
          <w:rFonts w:ascii="Cambria" w:hAnsi="Cambria" w:cs="Noteworthy Light"/>
          <w:b/>
          <w:bCs/>
        </w:rPr>
        <w:t>DICTIONARY</w:t>
      </w:r>
      <w:r w:rsidR="001C0753" w:rsidRPr="004C5C0D">
        <w:rPr>
          <w:rFonts w:ascii="Cambria" w:hAnsi="Cambria" w:cs="Noteworthy Light"/>
          <w:b/>
          <w:bCs/>
        </w:rPr>
        <w:t xml:space="preserve"> / HASHES</w:t>
      </w:r>
      <w:r w:rsidRPr="004C5C0D">
        <w:rPr>
          <w:rFonts w:ascii="Cambria" w:hAnsi="Cambria" w:cs="Noteworthy Light"/>
          <w:b/>
          <w:bCs/>
        </w:rPr>
        <w:t xml:space="preserve"> {</w:t>
      </w:r>
      <w:r w:rsidR="00CC2940" w:rsidRPr="004C5C0D">
        <w:rPr>
          <w:rFonts w:ascii="Cambria" w:hAnsi="Cambria" w:cs="Noteworthy Light"/>
          <w:b/>
          <w:bCs/>
        </w:rPr>
        <w:t>‘</w:t>
      </w:r>
      <w:r w:rsidR="002B2966" w:rsidRPr="004C5C0D">
        <w:rPr>
          <w:rFonts w:ascii="Cambria" w:hAnsi="Cambria" w:cs="Noteworthy Light"/>
          <w:b/>
          <w:bCs/>
        </w:rPr>
        <w:t>key’</w:t>
      </w:r>
      <w:r w:rsidR="001C0753" w:rsidRPr="004C5C0D">
        <w:rPr>
          <w:rFonts w:ascii="Cambria" w:hAnsi="Cambria" w:cs="Noteworthy Light"/>
          <w:b/>
          <w:bCs/>
        </w:rPr>
        <w:t xml:space="preserve">: </w:t>
      </w:r>
      <w:r w:rsidR="003C3875" w:rsidRPr="004C5C0D">
        <w:rPr>
          <w:rFonts w:ascii="Cambria" w:hAnsi="Cambria" w:cs="Noteworthy Light"/>
          <w:b/>
          <w:bCs/>
        </w:rPr>
        <w:t>value</w:t>
      </w:r>
      <w:r w:rsidRPr="004C5C0D">
        <w:rPr>
          <w:rFonts w:ascii="Cambria" w:hAnsi="Cambria" w:cs="Noteworthy Light"/>
          <w:b/>
          <w:bCs/>
        </w:rPr>
        <w:t>}</w:t>
      </w:r>
      <w:r w:rsidRPr="004C5C0D">
        <w:rPr>
          <w:rFonts w:ascii="Cambria" w:hAnsi="Cambria" w:cs="Noteworthy Light"/>
        </w:rPr>
        <w:t>:</w:t>
      </w:r>
      <w:r w:rsidR="00A4087E" w:rsidRPr="004C5C0D">
        <w:rPr>
          <w:rFonts w:ascii="Cambria" w:hAnsi="Cambria" w:cs="Noteworthy Light"/>
        </w:rPr>
        <w:t xml:space="preserve"> but call using dict </w:t>
      </w:r>
      <w:proofErr w:type="gramStart"/>
      <w:r w:rsidR="00A4087E" w:rsidRPr="004C5C0D">
        <w:rPr>
          <w:rFonts w:ascii="Cambria" w:hAnsi="Cambria" w:cs="Noteworthy Light"/>
        </w:rPr>
        <w:t>[ ]</w:t>
      </w:r>
      <w:proofErr w:type="gramEnd"/>
      <w:r w:rsidRPr="004C5C0D">
        <w:rPr>
          <w:rFonts w:ascii="Cambria" w:hAnsi="Cambria" w:cs="Noteworthy Light"/>
        </w:rPr>
        <w:t> </w:t>
      </w:r>
    </w:p>
    <w:p w14:paraId="32FB7235" w14:textId="4524839A"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d = {'key1</w:t>
      </w:r>
      <w:proofErr w:type="gramStart"/>
      <w:r w:rsidRPr="004C5C0D">
        <w:rPr>
          <w:rFonts w:ascii="Cambria" w:hAnsi="Cambria" w:cs="Noteworthy Light"/>
        </w:rPr>
        <w:t xml:space="preserve">' </w:t>
      </w:r>
      <w:r w:rsidRPr="004C5C0D">
        <w:rPr>
          <w:rFonts w:ascii="Cambria" w:hAnsi="Cambria" w:cs="Noteworthy Light"/>
          <w:b/>
        </w:rPr>
        <w:t>:</w:t>
      </w:r>
      <w:proofErr w:type="gramEnd"/>
      <w:r w:rsidRPr="004C5C0D">
        <w:rPr>
          <w:rFonts w:ascii="Cambria" w:hAnsi="Cambria" w:cs="Noteworthy Light"/>
        </w:rPr>
        <w:t xml:space="preserve"> 9, 'key2' : </w:t>
      </w:r>
      <w:r w:rsidR="00EE7569" w:rsidRPr="004C5C0D">
        <w:rPr>
          <w:rFonts w:ascii="Cambria" w:hAnsi="Cambria" w:cs="Noteworthy Light"/>
          <w:u w:val="single"/>
        </w:rPr>
        <w:t>my_func</w:t>
      </w:r>
      <w:r w:rsidRPr="004C5C0D">
        <w:rPr>
          <w:rFonts w:ascii="Cambria" w:hAnsi="Cambria" w:cs="Noteworthy Light"/>
        </w:rPr>
        <w:t>} where 'x' is the </w:t>
      </w:r>
      <w:r w:rsidRPr="004C5C0D">
        <w:rPr>
          <w:rFonts w:ascii="Cambria" w:hAnsi="Cambria" w:cs="Noteworthy Light"/>
          <w:b/>
          <w:bCs/>
        </w:rPr>
        <w:t>KEY </w:t>
      </w:r>
      <w:r w:rsidRPr="004C5C0D">
        <w:rPr>
          <w:rFonts w:ascii="Cambria" w:hAnsi="Cambria" w:cs="Noteworthy Light"/>
        </w:rPr>
        <w:t>and 9 is the </w:t>
      </w:r>
      <w:r w:rsidRPr="004C5C0D">
        <w:rPr>
          <w:rFonts w:ascii="Cambria" w:hAnsi="Cambria" w:cs="Noteworthy Light"/>
          <w:b/>
          <w:bCs/>
        </w:rPr>
        <w:t>VALUE</w:t>
      </w:r>
      <w:r w:rsidRPr="004C5C0D">
        <w:rPr>
          <w:rFonts w:ascii="Cambria" w:hAnsi="Cambria" w:cs="Noteworthy Light"/>
        </w:rPr>
        <w:t>; </w:t>
      </w:r>
    </w:p>
    <w:p w14:paraId="73591DCA" w14:textId="7C6B98E3" w:rsidR="00807BBE" w:rsidRPr="004C5C0D" w:rsidRDefault="00807BBE" w:rsidP="00873A40">
      <w:pPr>
        <w:pStyle w:val="ListParagraph"/>
        <w:widowControl w:val="0"/>
        <w:numPr>
          <w:ilvl w:val="2"/>
          <w:numId w:val="8"/>
        </w:numPr>
        <w:tabs>
          <w:tab w:val="left" w:pos="940"/>
          <w:tab w:val="left" w:pos="1440"/>
        </w:tabs>
        <w:autoSpaceDE w:val="0"/>
        <w:autoSpaceDN w:val="0"/>
        <w:adjustRightInd w:val="0"/>
        <w:spacing w:line="300" w:lineRule="atLeast"/>
        <w:rPr>
          <w:rFonts w:ascii="Cambria" w:hAnsi="Cambria" w:cs="Noteworthy Light"/>
        </w:rPr>
      </w:pPr>
      <w:r w:rsidRPr="004C5C0D">
        <w:rPr>
          <w:rFonts w:ascii="Cambria" w:hAnsi="Cambria" w:cs="Noteworthy Light"/>
        </w:rPr>
        <w:t xml:space="preserve">eg. for key </w:t>
      </w:r>
      <w:r w:rsidR="00B944C9" w:rsidRPr="004C5C0D">
        <w:rPr>
          <w:rFonts w:ascii="Cambria" w:hAnsi="Cambria" w:cs="Noteworthy Light"/>
        </w:rPr>
        <w:t>in d: if d[key] == 9, print key; key can be a FUNCTION!</w:t>
      </w:r>
    </w:p>
    <w:p w14:paraId="3CD8B39D" w14:textId="77777777"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proofErr w:type="gramStart"/>
      <w:r w:rsidRPr="004C5C0D">
        <w:rPr>
          <w:rFonts w:ascii="Cambria" w:hAnsi="Cambria" w:cs="Noteworthy Light"/>
        </w:rPr>
        <w:t>dict.</w:t>
      </w:r>
      <w:r w:rsidRPr="004C5C0D">
        <w:rPr>
          <w:rFonts w:ascii="Cambria" w:hAnsi="Cambria" w:cs="Noteworthy Light"/>
          <w:b/>
          <w:bCs/>
        </w:rPr>
        <w:t>LEN(</w:t>
      </w:r>
      <w:proofErr w:type="gramEnd"/>
      <w:r w:rsidRPr="004C5C0D">
        <w:rPr>
          <w:rFonts w:ascii="Cambria" w:hAnsi="Cambria" w:cs="Noteworthy Light"/>
          <w:b/>
          <w:bCs/>
        </w:rPr>
        <w:t>)</w:t>
      </w:r>
      <w:r w:rsidRPr="004C5C0D">
        <w:rPr>
          <w:rFonts w:ascii="Cambria" w:hAnsi="Cambria" w:cs="Noteworthy Light"/>
        </w:rPr>
        <w:t xml:space="preserve"> --&gt; gives the number of PAIRS</w:t>
      </w:r>
    </w:p>
    <w:p w14:paraId="606F50CB" w14:textId="77777777"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dict.</w:t>
      </w:r>
      <w:r w:rsidRPr="004C5C0D">
        <w:rPr>
          <w:rFonts w:ascii="Cambria" w:hAnsi="Cambria" w:cs="Noteworthy Light"/>
          <w:b/>
        </w:rPr>
        <w:t xml:space="preserve">ITEMS ( ) </w:t>
      </w:r>
      <w:r w:rsidRPr="004C5C0D">
        <w:rPr>
          <w:rFonts w:ascii="Cambria" w:hAnsi="Cambria" w:cs="Noteworthy Light"/>
        </w:rPr>
        <w:sym w:font="Wingdings" w:char="F0E0"/>
      </w:r>
      <w:r w:rsidRPr="004C5C0D">
        <w:rPr>
          <w:rFonts w:ascii="Cambria" w:hAnsi="Cambria" w:cs="Noteworthy Light"/>
        </w:rPr>
        <w:t xml:space="preserve"> prints tuple of items (pairs)</w:t>
      </w:r>
    </w:p>
    <w:p w14:paraId="297B75E2" w14:textId="7543454A"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dict.</w:t>
      </w:r>
      <w:r w:rsidRPr="004C5C0D">
        <w:rPr>
          <w:rFonts w:ascii="Cambria" w:hAnsi="Cambria" w:cs="Noteworthy Light"/>
          <w:b/>
        </w:rPr>
        <w:t>VALUES</w:t>
      </w:r>
      <w:r w:rsidRPr="004C5C0D">
        <w:rPr>
          <w:rFonts w:ascii="Cambria" w:hAnsi="Cambria" w:cs="Noteworthy Light"/>
        </w:rPr>
        <w:t xml:space="preserve"> ( ) or dict.</w:t>
      </w:r>
      <w:r w:rsidRPr="004C5C0D">
        <w:rPr>
          <w:rFonts w:ascii="Cambria" w:hAnsi="Cambria" w:cs="Noteworthy Light"/>
          <w:b/>
        </w:rPr>
        <w:t>KEYS</w:t>
      </w:r>
      <w:r w:rsidRPr="004C5C0D">
        <w:rPr>
          <w:rFonts w:ascii="Cambria" w:hAnsi="Cambria" w:cs="Noteworthy Light"/>
        </w:rPr>
        <w:t xml:space="preserve"> ( ) </w:t>
      </w:r>
      <w:r w:rsidRPr="004C5C0D">
        <w:rPr>
          <w:rFonts w:ascii="Cambria" w:hAnsi="Cambria" w:cs="Noteworthy Light"/>
        </w:rPr>
        <w:sym w:font="Wingdings" w:char="F0E0"/>
      </w:r>
      <w:r w:rsidRPr="004C5C0D">
        <w:rPr>
          <w:rFonts w:ascii="Cambria" w:hAnsi="Cambria" w:cs="Noteworthy Light"/>
        </w:rPr>
        <w:t xml:space="preserve"> returns array of dictionary’s values or keys</w:t>
      </w:r>
    </w:p>
    <w:p w14:paraId="396A83A3" w14:textId="410FB024" w:rsidR="00C70F39" w:rsidRPr="004C5C0D" w:rsidRDefault="00C70F39"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 xml:space="preserve">for k, v </w:t>
      </w:r>
      <w:r w:rsidR="00A06C25" w:rsidRPr="004C5C0D">
        <w:rPr>
          <w:rFonts w:ascii="Cambria" w:hAnsi="Cambria" w:cs="Noteworthy Light"/>
          <w:b/>
        </w:rPr>
        <w:t>IN</w:t>
      </w:r>
      <w:r w:rsidRPr="004C5C0D">
        <w:rPr>
          <w:rFonts w:ascii="Cambria" w:hAnsi="Cambria" w:cs="Noteworthy Light"/>
        </w:rPr>
        <w:t xml:space="preserve"> </w:t>
      </w:r>
      <w:proofErr w:type="gramStart"/>
      <w:r w:rsidRPr="004C5C0D">
        <w:rPr>
          <w:rFonts w:ascii="Cambria" w:hAnsi="Cambria" w:cs="Noteworthy Light"/>
        </w:rPr>
        <w:t>dict.</w:t>
      </w:r>
      <w:r w:rsidRPr="004C5C0D">
        <w:rPr>
          <w:rFonts w:ascii="Cambria" w:hAnsi="Cambria" w:cs="Noteworthy Light"/>
          <w:b/>
        </w:rPr>
        <w:t>ITERITEMS</w:t>
      </w:r>
      <w:proofErr w:type="gramEnd"/>
      <w:r w:rsidRPr="004C5C0D">
        <w:rPr>
          <w:rFonts w:ascii="Cambria" w:hAnsi="Cambria" w:cs="Noteworthy Light"/>
          <w:b/>
        </w:rPr>
        <w:t xml:space="preserve">(): </w:t>
      </w:r>
      <w:r w:rsidRPr="004C5C0D">
        <w:rPr>
          <w:rFonts w:ascii="Cambria" w:hAnsi="Cambria" w:cs="Noteworthy Light"/>
        </w:rPr>
        <w:t>to loop over the items of a dictionary</w:t>
      </w:r>
    </w:p>
    <w:p w14:paraId="39C11251" w14:textId="4648C793" w:rsidR="002F4270" w:rsidRPr="004C5C0D" w:rsidRDefault="002F4270"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 xml:space="preserve">To </w:t>
      </w:r>
      <w:r w:rsidRPr="004C5C0D">
        <w:rPr>
          <w:rFonts w:ascii="Cambria" w:hAnsi="Cambria" w:cs="Noteworthy Light"/>
          <w:b/>
        </w:rPr>
        <w:t xml:space="preserve">FORMAT </w:t>
      </w:r>
      <w:r w:rsidRPr="004C5C0D">
        <w:rPr>
          <w:rFonts w:ascii="Cambria" w:hAnsi="Cambria" w:cs="Noteworthy Light"/>
        </w:rPr>
        <w:t>output</w:t>
      </w:r>
      <w:r w:rsidRPr="004C5C0D">
        <w:rPr>
          <w:rFonts w:ascii="Cambria" w:hAnsi="Cambria" w:cs="Noteworthy Light"/>
          <w:b/>
        </w:rPr>
        <w:t xml:space="preserve">: “{} : {}”FORMAT(k,v) </w:t>
      </w:r>
      <w:r w:rsidRPr="004C5C0D">
        <w:rPr>
          <w:rFonts w:ascii="Cambria" w:hAnsi="Cambria" w:cs="Noteworthy Light"/>
        </w:rPr>
        <w:sym w:font="Wingdings" w:char="F0E0"/>
      </w:r>
      <w:r w:rsidRPr="004C5C0D">
        <w:rPr>
          <w:rFonts w:ascii="Cambria" w:hAnsi="Cambria" w:cs="Noteworthy Light"/>
        </w:rPr>
        <w:t xml:space="preserve"> prints out 1</w:t>
      </w:r>
      <w:r w:rsidRPr="004C5C0D">
        <w:rPr>
          <w:rFonts w:ascii="Cambria" w:hAnsi="Cambria" w:cs="Noteworthy Light"/>
          <w:vertAlign w:val="superscript"/>
        </w:rPr>
        <w:t>st</w:t>
      </w:r>
      <w:r w:rsidRPr="004C5C0D">
        <w:rPr>
          <w:rFonts w:ascii="Cambria" w:hAnsi="Cambria" w:cs="Noteworthy Light"/>
        </w:rPr>
        <w:t xml:space="preserve">  value in first {}, 2</w:t>
      </w:r>
      <w:r w:rsidRPr="004C5C0D">
        <w:rPr>
          <w:rFonts w:ascii="Cambria" w:hAnsi="Cambria" w:cs="Noteworthy Light"/>
          <w:vertAlign w:val="superscript"/>
        </w:rPr>
        <w:t>nd</w:t>
      </w:r>
      <w:r w:rsidRPr="004C5C0D">
        <w:rPr>
          <w:rFonts w:ascii="Cambria" w:hAnsi="Cambria" w:cs="Noteworthy Light"/>
        </w:rPr>
        <w:t xml:space="preserve"> in 2</w:t>
      </w:r>
      <w:r w:rsidRPr="004C5C0D">
        <w:rPr>
          <w:rFonts w:ascii="Cambria" w:hAnsi="Cambria" w:cs="Noteworthy Light"/>
          <w:vertAlign w:val="superscript"/>
        </w:rPr>
        <w:t>nd</w:t>
      </w:r>
      <w:r w:rsidRPr="004C5C0D">
        <w:rPr>
          <w:rFonts w:ascii="Cambria" w:hAnsi="Cambria" w:cs="Noteworthy Light"/>
        </w:rPr>
        <w:t xml:space="preserve"> {}; eg. “{} is {} years old</w:t>
      </w:r>
      <w:proofErr w:type="gramStart"/>
      <w:r w:rsidRPr="004C5C0D">
        <w:rPr>
          <w:rFonts w:ascii="Cambria" w:hAnsi="Cambria" w:cs="Noteworthy Light"/>
        </w:rPr>
        <w:t>”.format</w:t>
      </w:r>
      <w:proofErr w:type="gramEnd"/>
      <w:r w:rsidRPr="004C5C0D">
        <w:rPr>
          <w:rFonts w:ascii="Cambria" w:hAnsi="Cambria" w:cs="Noteworthy Light"/>
        </w:rPr>
        <w:t>(person[‘name’], person[‘age])</w:t>
      </w:r>
    </w:p>
    <w:p w14:paraId="0066156E" w14:textId="77777777"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b/>
          <w:bCs/>
        </w:rPr>
        <w:t>DEL</w:t>
      </w:r>
      <w:r w:rsidRPr="004C5C0D">
        <w:rPr>
          <w:rFonts w:ascii="Cambria" w:hAnsi="Cambria" w:cs="Noteworthy Light"/>
        </w:rPr>
        <w:t> dictname [keyname]</w:t>
      </w:r>
    </w:p>
    <w:p w14:paraId="6750C485" w14:textId="77777777"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dict.</w:t>
      </w:r>
      <w:r w:rsidRPr="004C5C0D">
        <w:rPr>
          <w:rFonts w:ascii="Cambria" w:hAnsi="Cambria" w:cs="Noteworthy Light"/>
          <w:b/>
        </w:rPr>
        <w:t xml:space="preserve">CLEAR() </w:t>
      </w:r>
      <w:r w:rsidRPr="004C5C0D">
        <w:rPr>
          <w:rFonts w:ascii="Cambria" w:hAnsi="Cambria" w:cs="Noteworthy Light"/>
        </w:rPr>
        <w:sym w:font="Wingdings" w:char="F0E0"/>
      </w:r>
      <w:r w:rsidRPr="004C5C0D">
        <w:rPr>
          <w:rFonts w:ascii="Cambria" w:hAnsi="Cambria" w:cs="Noteworthy Light"/>
        </w:rPr>
        <w:t xml:space="preserve"> removes all the keys and values</w:t>
      </w:r>
    </w:p>
    <w:p w14:paraId="41025186" w14:textId="56953C7B" w:rsidR="007014B6" w:rsidRPr="004C5C0D" w:rsidRDefault="007014B6"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 xml:space="preserve">To </w:t>
      </w:r>
      <w:r w:rsidRPr="004C5C0D">
        <w:rPr>
          <w:rFonts w:ascii="Cambria" w:hAnsi="Cambria" w:cs="Noteworthy Light"/>
          <w:b/>
        </w:rPr>
        <w:t xml:space="preserve">COPY </w:t>
      </w:r>
      <w:r w:rsidRPr="004C5C0D">
        <w:rPr>
          <w:rFonts w:ascii="Cambria" w:hAnsi="Cambria" w:cs="Noteworthy Light"/>
        </w:rPr>
        <w:t xml:space="preserve">a list, don't just say lista = listb but instead listnew = </w:t>
      </w:r>
      <w:r w:rsidRPr="004C5C0D">
        <w:rPr>
          <w:rFonts w:ascii="Cambria" w:hAnsi="Cambria" w:cs="Noteworthy Light"/>
          <w:b/>
        </w:rPr>
        <w:t>LIST(</w:t>
      </w:r>
      <w:r w:rsidRPr="004C5C0D">
        <w:rPr>
          <w:rFonts w:ascii="Cambria" w:hAnsi="Cambria" w:cs="Noteworthy Light"/>
        </w:rPr>
        <w:t xml:space="preserve">oldlist) </w:t>
      </w:r>
      <w:r w:rsidRPr="004C5C0D">
        <w:rPr>
          <w:rFonts w:ascii="Cambria" w:hAnsi="Cambria" w:cs="Noteworthy Light"/>
        </w:rPr>
        <w:lastRenderedPageBreak/>
        <w:t xml:space="preserve">or </w:t>
      </w:r>
      <w:r w:rsidRPr="004C5C0D">
        <w:rPr>
          <w:rFonts w:ascii="Cambria" w:hAnsi="Cambria" w:cs="Noteworthy Light"/>
          <w:b/>
        </w:rPr>
        <w:t xml:space="preserve">import copy </w:t>
      </w:r>
      <w:r w:rsidRPr="004C5C0D">
        <w:rPr>
          <w:rFonts w:ascii="Cambria" w:hAnsi="Cambria" w:cs="Noteworthy Light"/>
        </w:rPr>
        <w:t xml:space="preserve">newlist = </w:t>
      </w:r>
      <w:proofErr w:type="gramStart"/>
      <w:r w:rsidRPr="004C5C0D">
        <w:rPr>
          <w:rFonts w:ascii="Cambria" w:hAnsi="Cambria" w:cs="Noteworthy Light"/>
          <w:b/>
        </w:rPr>
        <w:t>copy.copy</w:t>
      </w:r>
      <w:proofErr w:type="gramEnd"/>
      <w:r w:rsidRPr="004C5C0D">
        <w:rPr>
          <w:rFonts w:ascii="Cambria" w:hAnsi="Cambria" w:cs="Noteworthy Light"/>
        </w:rPr>
        <w:t>(old_list)</w:t>
      </w:r>
    </w:p>
    <w:p w14:paraId="20901EED" w14:textId="77777777"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dic2 = dict1.</w:t>
      </w:r>
      <w:r w:rsidRPr="004C5C0D">
        <w:rPr>
          <w:rFonts w:ascii="Cambria" w:hAnsi="Cambria" w:cs="Noteworthy Light"/>
          <w:b/>
        </w:rPr>
        <w:t xml:space="preserve">COPY () </w:t>
      </w:r>
      <w:r w:rsidRPr="004C5C0D">
        <w:rPr>
          <w:rFonts w:ascii="Cambria" w:hAnsi="Cambria" w:cs="Noteworthy Light"/>
        </w:rPr>
        <w:sym w:font="Wingdings" w:char="F0E0"/>
      </w:r>
      <w:r w:rsidRPr="004C5C0D">
        <w:rPr>
          <w:rFonts w:ascii="Cambria" w:hAnsi="Cambria" w:cs="Noteworthy Light"/>
        </w:rPr>
        <w:t xml:space="preserve"> makes a new copy of old dict</w:t>
      </w:r>
    </w:p>
    <w:p w14:paraId="53FF2E95" w14:textId="77777777" w:rsidR="00807BBE" w:rsidRPr="004C5C0D" w:rsidRDefault="00807BBE"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dict.</w:t>
      </w:r>
      <w:r w:rsidRPr="004C5C0D">
        <w:rPr>
          <w:rFonts w:ascii="Cambria" w:hAnsi="Cambria" w:cs="Noteworthy Light"/>
          <w:b/>
        </w:rPr>
        <w:t xml:space="preserve">HAS_KEY (‘key’) </w:t>
      </w:r>
      <w:r w:rsidRPr="004C5C0D">
        <w:rPr>
          <w:rFonts w:ascii="Cambria" w:hAnsi="Cambria" w:cs="Noteworthy Light"/>
        </w:rPr>
        <w:sym w:font="Wingdings" w:char="F0E0"/>
      </w:r>
      <w:r w:rsidRPr="004C5C0D">
        <w:rPr>
          <w:rFonts w:ascii="Cambria" w:hAnsi="Cambria" w:cs="Noteworthy Light"/>
        </w:rPr>
        <w:t xml:space="preserve"> returns true/false</w:t>
      </w:r>
    </w:p>
    <w:p w14:paraId="77963EB4" w14:textId="5665AA12" w:rsidR="00C93643" w:rsidRPr="004C5C0D" w:rsidRDefault="00C93643"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b/>
        </w:rPr>
        <w:t>FOR</w:t>
      </w:r>
      <w:r w:rsidRPr="004C5C0D">
        <w:rPr>
          <w:rFonts w:ascii="Cambria" w:hAnsi="Cambria" w:cs="Noteworthy Light"/>
        </w:rPr>
        <w:t xml:space="preserve"> keyname, valuename </w:t>
      </w:r>
      <w:r w:rsidRPr="004C5C0D">
        <w:rPr>
          <w:rFonts w:ascii="Cambria" w:hAnsi="Cambria" w:cs="Noteworthy Light"/>
          <w:b/>
        </w:rPr>
        <w:t xml:space="preserve">IN </w:t>
      </w:r>
      <w:r w:rsidRPr="004C5C0D">
        <w:rPr>
          <w:rFonts w:ascii="Cambria" w:hAnsi="Cambria" w:cs="Noteworthy Light"/>
        </w:rPr>
        <w:t>dictionary name: print keyname, valuename</w:t>
      </w:r>
    </w:p>
    <w:p w14:paraId="59624AAA" w14:textId="0C902410" w:rsidR="00F8210B" w:rsidRPr="004C5C0D" w:rsidRDefault="00F8210B" w:rsidP="00873A40">
      <w:pPr>
        <w:pStyle w:val="ListParagraph"/>
        <w:widowControl w:val="0"/>
        <w:numPr>
          <w:ilvl w:val="1"/>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b/>
        </w:rPr>
        <w:t xml:space="preserve">If not sure if the value exists: </w:t>
      </w:r>
      <w:r w:rsidRPr="004C5C0D">
        <w:rPr>
          <w:rFonts w:ascii="Cambria" w:hAnsi="Cambria" w:cs="Noteworthy Light"/>
        </w:rPr>
        <w:t>value = dictname.</w:t>
      </w:r>
      <w:r w:rsidRPr="004C5C0D">
        <w:rPr>
          <w:rFonts w:ascii="Cambria" w:hAnsi="Cambria" w:cs="Noteworthy Light"/>
          <w:b/>
        </w:rPr>
        <w:t>GET</w:t>
      </w:r>
      <w:r w:rsidRPr="004C5C0D">
        <w:rPr>
          <w:rFonts w:ascii="Cambria" w:hAnsi="Cambria" w:cs="Noteworthy Light"/>
        </w:rPr>
        <w:t xml:space="preserve"> (“keyname”, “Doesn’t exist”) </w:t>
      </w:r>
      <w:r w:rsidRPr="004C5C0D">
        <w:rPr>
          <w:rFonts w:ascii="Cambria" w:hAnsi="Cambria" w:cs="Noteworthy Light"/>
        </w:rPr>
        <w:sym w:font="Wingdings" w:char="F0E0"/>
      </w:r>
      <w:r w:rsidRPr="004C5C0D">
        <w:rPr>
          <w:rFonts w:ascii="Cambria" w:hAnsi="Cambria" w:cs="Noteworthy Light"/>
        </w:rPr>
        <w:t xml:space="preserve"> returns the second if keyname isn’t there</w:t>
      </w:r>
    </w:p>
    <w:p w14:paraId="7A87EC68" w14:textId="52BB7855" w:rsidR="007273C6" w:rsidRPr="004C5C0D" w:rsidRDefault="007273C6" w:rsidP="007273C6">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Notes</w:t>
      </w:r>
      <w:r w:rsidRPr="004C5C0D">
        <w:rPr>
          <w:rFonts w:ascii="Cambria" w:hAnsi="Cambria" w:cs="Noteworthy Light"/>
        </w:rPr>
        <w:t>:</w:t>
      </w:r>
    </w:p>
    <w:p w14:paraId="43FA75D9" w14:textId="4B85452C" w:rsidR="007273C6" w:rsidRPr="004C5C0D" w:rsidRDefault="007273C6" w:rsidP="007273C6">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Can only have immutable values as keys e.g.. tuple (a, b, c) but can't have a mutable element (lists, empty dicts) as keys</w:t>
      </w:r>
    </w:p>
    <w:p w14:paraId="618B9C5D" w14:textId="22853EFA" w:rsidR="007273C6" w:rsidRPr="004C5C0D" w:rsidRDefault="007273C6" w:rsidP="007273C6">
      <w:pPr>
        <w:pStyle w:val="ListParagraph"/>
        <w:widowControl w:val="0"/>
        <w:numPr>
          <w:ilvl w:val="2"/>
          <w:numId w:val="8"/>
        </w:numPr>
        <w:tabs>
          <w:tab w:val="left" w:pos="220"/>
          <w:tab w:val="left" w:pos="720"/>
        </w:tabs>
        <w:autoSpaceDE w:val="0"/>
        <w:autoSpaceDN w:val="0"/>
        <w:adjustRightInd w:val="0"/>
        <w:spacing w:line="300" w:lineRule="atLeast"/>
        <w:rPr>
          <w:rFonts w:ascii="Cambria" w:hAnsi="Cambria" w:cs="Noteworthy Light"/>
        </w:rPr>
      </w:pPr>
      <w:r w:rsidRPr="004C5C0D">
        <w:rPr>
          <w:rFonts w:ascii="Cambria" w:hAnsi="Cambria" w:cs="Noteworthy Light"/>
        </w:rPr>
        <w:t xml:space="preserve">Dictionaries aren’t ordered in a specific way </w:t>
      </w:r>
      <w:r w:rsidRPr="004C5C0D">
        <w:rPr>
          <w:rFonts w:ascii="Cambria" w:hAnsi="Cambria" w:cs="Noteworthy Light"/>
        </w:rPr>
        <w:sym w:font="Wingdings" w:char="F0E0"/>
      </w:r>
      <w:r w:rsidRPr="004C5C0D">
        <w:rPr>
          <w:rFonts w:ascii="Cambria" w:hAnsi="Cambria" w:cs="Noteworthy Light"/>
        </w:rPr>
        <w:t xml:space="preserve"> can’t do dict[0]</w:t>
      </w:r>
    </w:p>
    <w:p w14:paraId="1A060323" w14:textId="7B87C9D1" w:rsidR="00593835" w:rsidRPr="004C5C0D" w:rsidRDefault="00593835"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MORE</w:t>
      </w:r>
    </w:p>
    <w:p w14:paraId="067DFC9E" w14:textId="7F2C6B1D" w:rsidR="00AC2F3A" w:rsidRPr="004C5C0D" w:rsidRDefault="00DC7981" w:rsidP="00AC2F3A">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u w:val="single"/>
        </w:rPr>
        <w:t>LAMBDA</w:t>
      </w:r>
      <w:r w:rsidRPr="004C5C0D">
        <w:rPr>
          <w:rFonts w:ascii="Cambria" w:hAnsi="Cambria" w:cs="Noteworthy Light"/>
          <w:b/>
        </w:rPr>
        <w:t xml:space="preserve"> </w:t>
      </w:r>
      <w:r w:rsidRPr="004C5C0D">
        <w:rPr>
          <w:rFonts w:ascii="Cambria" w:hAnsi="Cambria" w:cs="Noteworthy Light"/>
        </w:rPr>
        <w:sym w:font="Wingdings" w:char="F0E0"/>
      </w:r>
      <w:r w:rsidRPr="004C5C0D">
        <w:rPr>
          <w:rFonts w:ascii="Cambria" w:hAnsi="Cambria" w:cs="Noteworthy Light"/>
        </w:rPr>
        <w:t xml:space="preserve"> </w:t>
      </w:r>
      <w:r w:rsidRPr="004C5C0D">
        <w:rPr>
          <w:rFonts w:ascii="Cambria" w:hAnsi="Cambria" w:cs="Noteworthy Light"/>
          <w:b/>
        </w:rPr>
        <w:t xml:space="preserve">Anonymous function, </w:t>
      </w:r>
      <w:r w:rsidRPr="004C5C0D">
        <w:rPr>
          <w:rFonts w:ascii="Cambria" w:hAnsi="Cambria" w:cs="Noteworthy Light"/>
        </w:rPr>
        <w:t>can pass it like a variable in a function</w:t>
      </w:r>
      <w:r w:rsidR="00AC2F3A" w:rsidRPr="004C5C0D">
        <w:rPr>
          <w:rFonts w:ascii="Cambria" w:hAnsi="Cambria" w:cs="Noteworthy Light"/>
        </w:rPr>
        <w:t xml:space="preserve">, usually used for SORTING functions; </w:t>
      </w:r>
      <w:r w:rsidR="00AC2F3A" w:rsidRPr="004C5C0D">
        <w:rPr>
          <w:rFonts w:ascii="Cambria" w:hAnsi="Cambria" w:cs="Noteworthy Light"/>
          <w:i/>
        </w:rPr>
        <w:t xml:space="preserve">In all of these, “FUNCTION” can be defined as “lambda x : x**2” </w:t>
      </w:r>
    </w:p>
    <w:p w14:paraId="6616236E" w14:textId="2312E571" w:rsidR="00AC2F3A" w:rsidRPr="004C5C0D" w:rsidRDefault="00AC2F3A" w:rsidP="00AC2F3A">
      <w:pPr>
        <w:pStyle w:val="ListParagraph"/>
        <w:widowControl w:val="0"/>
        <w:numPr>
          <w:ilvl w:val="2"/>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rPr>
        <w:t>Eg. people = [(‘Jack’, 35), (‘Jill’, 23)];</w:t>
      </w:r>
      <w:r w:rsidR="000A5E93" w:rsidRPr="004C5C0D">
        <w:rPr>
          <w:rFonts w:ascii="Cambria" w:hAnsi="Cambria" w:cs="Noteworthy Light"/>
        </w:rPr>
        <w:br/>
      </w:r>
      <w:r w:rsidRPr="004C5C0D">
        <w:rPr>
          <w:rFonts w:ascii="Cambria" w:hAnsi="Cambria" w:cs="Noteworthy Light"/>
          <w:i/>
        </w:rPr>
        <w:t xml:space="preserve"> </w:t>
      </w:r>
      <w:r w:rsidRPr="004C5C0D">
        <w:rPr>
          <w:rFonts w:ascii="Cambria" w:hAnsi="Cambria" w:cs="Noteworthy Light"/>
          <w:b/>
        </w:rPr>
        <w:t>SORTED (</w:t>
      </w:r>
      <w:r w:rsidRPr="004C5C0D">
        <w:rPr>
          <w:rFonts w:ascii="Cambria" w:hAnsi="Cambria" w:cs="Noteworthy Light"/>
        </w:rPr>
        <w:t>people</w:t>
      </w:r>
      <w:r w:rsidR="000A5E93" w:rsidRPr="004C5C0D">
        <w:rPr>
          <w:rFonts w:ascii="Cambria" w:hAnsi="Cambria" w:cs="Noteworthy Light"/>
        </w:rPr>
        <w:t xml:space="preserve">, key = lambda person: person[1])) </w:t>
      </w:r>
      <w:r w:rsidR="000A5E93" w:rsidRPr="004C5C0D">
        <w:rPr>
          <w:rFonts w:ascii="Cambria" w:hAnsi="Cambria" w:cs="Noteworthy Light"/>
        </w:rPr>
        <w:sym w:font="Wingdings" w:char="F0E0"/>
      </w:r>
      <w:r w:rsidR="000A5E93" w:rsidRPr="004C5C0D">
        <w:rPr>
          <w:rFonts w:ascii="Cambria" w:hAnsi="Cambria" w:cs="Noteworthy Light"/>
        </w:rPr>
        <w:t xml:space="preserve"> sorts by age</w:t>
      </w:r>
    </w:p>
    <w:p w14:paraId="73B3170D" w14:textId="626796B8" w:rsidR="00593835" w:rsidRPr="004C5C0D" w:rsidRDefault="00593835"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u w:val="single"/>
        </w:rPr>
        <w:t>FILTER</w:t>
      </w:r>
      <w:r w:rsidRPr="004C5C0D">
        <w:rPr>
          <w:rFonts w:ascii="Cambria" w:hAnsi="Cambria" w:cs="Noteworthy Light"/>
          <w:b/>
        </w:rPr>
        <w:t xml:space="preserve"> (FUNCTION, SEQUENCE) </w:t>
      </w:r>
      <w:r w:rsidRPr="004C5C0D">
        <w:rPr>
          <w:rFonts w:ascii="Cambria" w:hAnsi="Cambria" w:cs="Noteworthy Light"/>
        </w:rPr>
        <w:sym w:font="Wingdings" w:char="F0E0"/>
      </w:r>
      <w:r w:rsidRPr="004C5C0D">
        <w:rPr>
          <w:rFonts w:ascii="Cambria" w:hAnsi="Cambria" w:cs="Noteworthy Light"/>
        </w:rPr>
        <w:t xml:space="preserve"> returns set of items (string, tuple or list) from the sequence for which the function (item) is true; eg. func – def f(x): return x*x</w:t>
      </w:r>
    </w:p>
    <w:p w14:paraId="565B149F" w14:textId="7D0B9974" w:rsidR="00AC2F3A" w:rsidRPr="004C5C0D" w:rsidRDefault="00AC2F3A" w:rsidP="00AC2F3A">
      <w:pPr>
        <w:pStyle w:val="ListParagraph"/>
        <w:widowControl w:val="0"/>
        <w:numPr>
          <w:ilvl w:val="2"/>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rPr>
        <w:t>Eg. print FILTER</w:t>
      </w:r>
      <w:r w:rsidRPr="004C5C0D">
        <w:rPr>
          <w:rFonts w:ascii="Cambria" w:hAnsi="Cambria" w:cs="Noteworthy Light"/>
          <w:b/>
        </w:rPr>
        <w:t xml:space="preserve"> (LAMBDA </w:t>
      </w:r>
      <w:proofErr w:type="gramStart"/>
      <w:r w:rsidRPr="004C5C0D">
        <w:rPr>
          <w:rFonts w:ascii="Cambria" w:hAnsi="Cambria" w:cs="Noteworthy Light"/>
          <w:b/>
        </w:rPr>
        <w:t>x :</w:t>
      </w:r>
      <w:proofErr w:type="gramEnd"/>
      <w:r w:rsidRPr="004C5C0D">
        <w:rPr>
          <w:rFonts w:ascii="Cambria" w:hAnsi="Cambria" w:cs="Noteworthy Light"/>
          <w:b/>
        </w:rPr>
        <w:t xml:space="preserve"> x % 3 ==0</w:t>
      </w:r>
      <w:r w:rsidRPr="004C5C0D">
        <w:rPr>
          <w:rFonts w:ascii="Cambria" w:hAnsi="Cambria" w:cs="Noteworthy Light"/>
        </w:rPr>
        <w:t>, mylist)</w:t>
      </w:r>
      <w:r w:rsidRPr="004C5C0D">
        <w:rPr>
          <w:rFonts w:ascii="Cambria" w:hAnsi="Cambria" w:cs="Noteworthy Light"/>
          <w:i/>
        </w:rPr>
        <w:t xml:space="preserve"> </w:t>
      </w:r>
    </w:p>
    <w:p w14:paraId="3FC978F3" w14:textId="1D581742" w:rsidR="00593835" w:rsidRPr="004C5C0D" w:rsidRDefault="00593835"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MAP (FUNCTION, SEQ1, SEQ2,…) </w:t>
      </w:r>
      <w:r w:rsidRPr="004C5C0D">
        <w:rPr>
          <w:rFonts w:ascii="Cambria" w:hAnsi="Cambria" w:cs="Noteworthy Light"/>
        </w:rPr>
        <w:sym w:font="Wingdings" w:char="F0E0"/>
      </w:r>
      <w:r w:rsidRPr="004C5C0D">
        <w:rPr>
          <w:rFonts w:ascii="Cambria" w:hAnsi="Cambria" w:cs="Noteworthy Light"/>
        </w:rPr>
        <w:t xml:space="preserve"> calls function for each sequence (# of Seq arguments is based on # of args in the function) </w:t>
      </w:r>
      <w:r w:rsidR="00606956" w:rsidRPr="004C5C0D">
        <w:rPr>
          <w:rFonts w:ascii="Cambria" w:hAnsi="Cambria" w:cs="Noteworthy Light"/>
        </w:rPr>
        <w:t xml:space="preserve">&amp; </w:t>
      </w:r>
      <w:r w:rsidRPr="004C5C0D">
        <w:rPr>
          <w:rFonts w:ascii="Cambria" w:hAnsi="Cambria" w:cs="Noteworthy Light"/>
        </w:rPr>
        <w:t>returns a list of values</w:t>
      </w:r>
    </w:p>
    <w:p w14:paraId="5780F2D3" w14:textId="522C6CD1" w:rsidR="00606956" w:rsidRPr="004C5C0D" w:rsidRDefault="00606956" w:rsidP="00606956">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Eg. map (lambda x, y : x+y, seq1, seq2) </w:t>
      </w:r>
      <w:r w:rsidRPr="004C5C0D">
        <w:rPr>
          <w:rFonts w:ascii="Cambria" w:hAnsi="Cambria" w:cs="Noteworthy Light"/>
        </w:rPr>
        <w:sym w:font="Wingdings" w:char="F0E0"/>
      </w:r>
      <w:r w:rsidRPr="004C5C0D">
        <w:rPr>
          <w:rFonts w:ascii="Cambria" w:hAnsi="Cambria" w:cs="Noteworthy Light"/>
        </w:rPr>
        <w:t xml:space="preserve"> returns x+y for each element of seq 1 and seq2</w:t>
      </w:r>
    </w:p>
    <w:p w14:paraId="56284D7F" w14:textId="1E175636" w:rsidR="00593835" w:rsidRPr="004C5C0D" w:rsidRDefault="00593835"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REDUCE (FUNC, SEQ) </w:t>
      </w:r>
      <w:r w:rsidRPr="004C5C0D">
        <w:rPr>
          <w:rFonts w:ascii="Cambria" w:hAnsi="Cambria" w:cs="Noteworthy Light"/>
        </w:rPr>
        <w:sym w:font="Wingdings" w:char="F0E0"/>
      </w:r>
      <w:r w:rsidRPr="004C5C0D">
        <w:rPr>
          <w:rFonts w:ascii="Cambria" w:hAnsi="Cambria" w:cs="Noteworthy Light"/>
        </w:rPr>
        <w:t xml:space="preserve"> returns a single value constructed by calling the function on first 2 items of the sequence, then the result on the next item </w:t>
      </w:r>
      <w:r w:rsidR="004011D1" w:rsidRPr="004C5C0D">
        <w:rPr>
          <w:rFonts w:ascii="Cambria" w:hAnsi="Cambria" w:cs="Noteworthy Light"/>
        </w:rPr>
        <w:t>etc:</w:t>
      </w:r>
    </w:p>
    <w:p w14:paraId="756E2892" w14:textId="16B5D2FF" w:rsidR="004011D1" w:rsidRPr="004C5C0D" w:rsidRDefault="004011D1" w:rsidP="004011D1">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Eg. f = [1,2,3,4]   print </w:t>
      </w:r>
      <w:r w:rsidRPr="004C5C0D">
        <w:rPr>
          <w:rFonts w:ascii="Cambria" w:hAnsi="Cambria" w:cs="Noteworthy Light"/>
          <w:b/>
        </w:rPr>
        <w:t xml:space="preserve">REDUCE (LAMBDA x,y : x+y, f) </w:t>
      </w:r>
      <w:r w:rsidRPr="004C5C0D">
        <w:rPr>
          <w:rFonts w:ascii="Cambria" w:hAnsi="Cambria" w:cs="Noteworthy Light"/>
          <w:b/>
        </w:rPr>
        <w:sym w:font="Wingdings" w:char="F0E0"/>
      </w:r>
      <w:r w:rsidRPr="004C5C0D">
        <w:rPr>
          <w:rFonts w:ascii="Cambria" w:hAnsi="Cambria" w:cs="Noteworthy Light"/>
          <w:b/>
        </w:rPr>
        <w:t xml:space="preserve"> </w:t>
      </w:r>
      <w:r w:rsidRPr="004C5C0D">
        <w:rPr>
          <w:rFonts w:ascii="Cambria" w:hAnsi="Cambria" w:cs="Noteworthy Light"/>
        </w:rPr>
        <w:t>takes the first 2 elements (x, y and adds them x+y) and then takes that sum and adds it to the 3</w:t>
      </w:r>
      <w:r w:rsidRPr="004C5C0D">
        <w:rPr>
          <w:rFonts w:ascii="Cambria" w:hAnsi="Cambria" w:cs="Noteworthy Light"/>
          <w:vertAlign w:val="superscript"/>
        </w:rPr>
        <w:t>rd</w:t>
      </w:r>
      <w:r w:rsidRPr="004C5C0D">
        <w:rPr>
          <w:rFonts w:ascii="Cambria" w:hAnsi="Cambria" w:cs="Noteworthy Light"/>
        </w:rPr>
        <w:t xml:space="preserve"> element…</w:t>
      </w:r>
    </w:p>
    <w:p w14:paraId="09519E3B" w14:textId="77777777" w:rsidR="00593835" w:rsidRPr="004C5C0D" w:rsidRDefault="00593835"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OTHER</w:t>
      </w:r>
    </w:p>
    <w:p w14:paraId="7FC18DE3" w14:textId="1B2FF63B" w:rsidR="00822A42" w:rsidRPr="004C5C0D" w:rsidRDefault="00822A4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CHR</w:t>
      </w:r>
      <w:r w:rsidRPr="004C5C0D">
        <w:rPr>
          <w:rFonts w:ascii="Cambria" w:hAnsi="Cambria" w:cs="Noteworthy Light"/>
        </w:rPr>
        <w:t>(key) --&gt; converts key into a string (character)</w:t>
      </w:r>
    </w:p>
    <w:p w14:paraId="3F6D2F5B" w14:textId="77777777" w:rsidR="00822A42" w:rsidRPr="004C5C0D" w:rsidRDefault="00822A4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TUPLE</w:t>
      </w:r>
      <w:r w:rsidRPr="004C5C0D">
        <w:rPr>
          <w:rFonts w:ascii="Cambria" w:hAnsi="Cambria" w:cs="Noteworthy Light"/>
        </w:rPr>
        <w:t> </w:t>
      </w:r>
    </w:p>
    <w:p w14:paraId="5ABE937E" w14:textId="77777777" w:rsidR="00822A42" w:rsidRPr="004C5C0D" w:rsidRDefault="00822A42" w:rsidP="00873A40">
      <w:pPr>
        <w:pStyle w:val="ListParagraph"/>
        <w:widowControl w:val="0"/>
        <w:numPr>
          <w:ilvl w:val="2"/>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List that can't be changed; check - print tuple1(a)</w:t>
      </w:r>
    </w:p>
    <w:p w14:paraId="5C2D3604" w14:textId="77777777" w:rsidR="00822A42" w:rsidRPr="004C5C0D" w:rsidRDefault="00822A42" w:rsidP="00873A40">
      <w:pPr>
        <w:pStyle w:val="ListParagraph"/>
        <w:widowControl w:val="0"/>
        <w:numPr>
          <w:ilvl w:val="2"/>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 xml:space="preserve">tuple1 = </w:t>
      </w:r>
      <w:r w:rsidRPr="004C5C0D">
        <w:rPr>
          <w:rFonts w:ascii="Cambria" w:hAnsi="Cambria" w:cs="Noteworthy Light"/>
          <w:b/>
          <w:bCs/>
        </w:rPr>
        <w:t>(</w:t>
      </w:r>
      <w:proofErr w:type="gramStart"/>
      <w:r w:rsidRPr="004C5C0D">
        <w:rPr>
          <w:rFonts w:ascii="Cambria" w:hAnsi="Cambria" w:cs="Noteworthy Light"/>
        </w:rPr>
        <w:t>x,y</w:t>
      </w:r>
      <w:proofErr w:type="gramEnd"/>
      <w:r w:rsidRPr="004C5C0D">
        <w:rPr>
          <w:rFonts w:ascii="Cambria" w:hAnsi="Cambria" w:cs="Noteworthy Light"/>
        </w:rPr>
        <w:t>,z</w:t>
      </w:r>
      <w:r w:rsidRPr="004C5C0D">
        <w:rPr>
          <w:rFonts w:ascii="Cambria" w:hAnsi="Cambria" w:cs="Noteworthy Light"/>
          <w:b/>
          <w:bCs/>
        </w:rPr>
        <w:t>)</w:t>
      </w:r>
      <w:r w:rsidRPr="004C5C0D">
        <w:rPr>
          <w:rFonts w:ascii="Cambria" w:hAnsi="Cambria" w:cs="Noteworthy Light"/>
        </w:rPr>
        <w:t> </w:t>
      </w:r>
    </w:p>
    <w:p w14:paraId="6D1511D9" w14:textId="77777777" w:rsidR="00822A42" w:rsidRPr="004C5C0D" w:rsidRDefault="00822A42" w:rsidP="0037082C">
      <w:pPr>
        <w:widowControl w:val="0"/>
        <w:autoSpaceDE w:val="0"/>
        <w:autoSpaceDN w:val="0"/>
        <w:adjustRightInd w:val="0"/>
        <w:rPr>
          <w:rFonts w:ascii="Cambria" w:hAnsi="Cambria" w:cs="Noteworthy Light"/>
        </w:rPr>
      </w:pPr>
      <w:r w:rsidRPr="004C5C0D">
        <w:rPr>
          <w:rFonts w:ascii="Cambria" w:hAnsi="Cambria" w:cs="Noteworthy Light"/>
          <w:b/>
          <w:u w:val="single"/>
        </w:rPr>
        <w:t>FUNCTIONS</w:t>
      </w:r>
      <w:r w:rsidRPr="004C5C0D">
        <w:rPr>
          <w:rFonts w:ascii="Cambria" w:hAnsi="Cambria" w:cs="Noteworthy Light"/>
        </w:rPr>
        <w:t>:</w:t>
      </w:r>
    </w:p>
    <w:p w14:paraId="79D4CA92" w14:textId="660BDDC1" w:rsidR="00AB1A09" w:rsidRPr="004C5C0D" w:rsidRDefault="00AB1A09"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When have ( ) </w:t>
      </w:r>
      <w:r w:rsidRPr="004C5C0D">
        <w:rPr>
          <w:rFonts w:ascii="Cambria" w:hAnsi="Cambria" w:cs="Noteworthy Light"/>
        </w:rPr>
        <w:sym w:font="Wingdings" w:char="F0E0"/>
      </w:r>
      <w:r w:rsidRPr="004C5C0D">
        <w:rPr>
          <w:rFonts w:ascii="Cambria" w:hAnsi="Cambria" w:cs="Noteworthy Light"/>
        </w:rPr>
        <w:t xml:space="preserve"> RUNS/EXECUTES the function!</w:t>
      </w:r>
    </w:p>
    <w:p w14:paraId="5C5A958F" w14:textId="2E4AD02B"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 xml:space="preserve">def </w:t>
      </w:r>
      <w:r w:rsidR="00762205" w:rsidRPr="004C5C0D">
        <w:rPr>
          <w:rFonts w:ascii="Cambria" w:hAnsi="Cambria" w:cs="Noteworthy Light"/>
          <w:bCs/>
        </w:rPr>
        <w:t xml:space="preserve">my_function </w:t>
      </w:r>
      <w:r w:rsidRPr="004C5C0D">
        <w:rPr>
          <w:rFonts w:ascii="Cambria" w:hAnsi="Cambria" w:cs="Noteworthy Light"/>
          <w:b/>
          <w:bCs/>
        </w:rPr>
        <w:t>(parameter1, parameter 2)</w:t>
      </w:r>
      <w:r w:rsidRPr="004C5C0D">
        <w:rPr>
          <w:rFonts w:ascii="Cambria" w:hAnsi="Cambria" w:cs="Noteworthy Light"/>
        </w:rPr>
        <w:t>:</w:t>
      </w:r>
      <w:r w:rsidRPr="004C5C0D">
        <w:rPr>
          <w:rFonts w:ascii="Cambria" w:hAnsi="Cambria" w:cs="Noteworthy Light"/>
        </w:rPr>
        <w:tab/>
      </w:r>
    </w:p>
    <w:p w14:paraId="1A28862A" w14:textId="55D5B1F7" w:rsidR="00822A42" w:rsidRPr="004C5C0D" w:rsidRDefault="00A661E7"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RETURN</w:t>
      </w:r>
      <w:r w:rsidR="00AA70BB" w:rsidRPr="004C5C0D">
        <w:rPr>
          <w:rFonts w:ascii="Cambria" w:hAnsi="Cambria" w:cs="Noteworthy Light"/>
        </w:rPr>
        <w:t xml:space="preserve">- what function </w:t>
      </w:r>
      <w:r w:rsidRPr="004C5C0D">
        <w:rPr>
          <w:rFonts w:ascii="Cambria" w:hAnsi="Cambria" w:cs="Noteworthy Light"/>
        </w:rPr>
        <w:t xml:space="preserve">outputs; </w:t>
      </w:r>
      <w:r w:rsidR="00822A42" w:rsidRPr="004C5C0D">
        <w:rPr>
          <w:rFonts w:ascii="Cambria" w:hAnsi="Cambria" w:cs="Noteworthy Light"/>
        </w:rPr>
        <w:t>If no "</w:t>
      </w:r>
      <w:r w:rsidR="00822A42" w:rsidRPr="004C5C0D">
        <w:rPr>
          <w:rFonts w:ascii="Cambria" w:hAnsi="Cambria" w:cs="Noteworthy Light"/>
          <w:b/>
          <w:bCs/>
        </w:rPr>
        <w:t>return</w:t>
      </w:r>
      <w:r w:rsidR="00822A42" w:rsidRPr="004C5C0D">
        <w:rPr>
          <w:rFonts w:ascii="Cambria" w:hAnsi="Cambria" w:cs="Noteworthy Light"/>
        </w:rPr>
        <w:t> xxx", then the function returns "none")</w:t>
      </w:r>
    </w:p>
    <w:p w14:paraId="2F8C3364" w14:textId="34C06A1A" w:rsidR="00545A05" w:rsidRPr="004C5C0D" w:rsidRDefault="00545A05"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w:t>
      </w:r>
      <w:r w:rsidRPr="004C5C0D">
        <w:rPr>
          <w:rFonts w:ascii="Cambria" w:hAnsi="Cambria" w:cs="Noteworthy Light"/>
          <w:b/>
        </w:rPr>
        <w:t xml:space="preserve">RECURSIVE </w:t>
      </w:r>
      <w:r w:rsidRPr="004C5C0D">
        <w:rPr>
          <w:rFonts w:ascii="Cambria" w:hAnsi="Cambria" w:cs="Noteworthy Light"/>
        </w:rPr>
        <w:t>function i.e. call the function within itself, make sure to “</w:t>
      </w:r>
      <w:r w:rsidRPr="004C5C0D">
        <w:rPr>
          <w:rFonts w:ascii="Cambria" w:hAnsi="Cambria" w:cs="Noteworthy Light"/>
          <w:b/>
          <w:u w:val="single"/>
        </w:rPr>
        <w:t>RETURN</w:t>
      </w:r>
      <w:r w:rsidRPr="004C5C0D">
        <w:rPr>
          <w:rFonts w:ascii="Cambria" w:hAnsi="Cambria" w:cs="Noteworthy Light"/>
          <w:b/>
        </w:rPr>
        <w:t xml:space="preserve">” </w:t>
      </w:r>
      <w:r w:rsidRPr="004C5C0D">
        <w:rPr>
          <w:rFonts w:ascii="Cambria" w:hAnsi="Cambria" w:cs="Noteworthy Light"/>
        </w:rPr>
        <w:t>after calling the function again</w:t>
      </w:r>
    </w:p>
    <w:p w14:paraId="73BB682A" w14:textId="77777777" w:rsidR="00F15353" w:rsidRPr="004C5C0D" w:rsidRDefault="00F15353"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For </w:t>
      </w:r>
      <w:r w:rsidRPr="004C5C0D">
        <w:rPr>
          <w:rFonts w:ascii="Cambria" w:hAnsi="Cambria" w:cs="Noteworthy Light"/>
          <w:b/>
        </w:rPr>
        <w:t>default values of parameters</w:t>
      </w:r>
      <w:r w:rsidRPr="004C5C0D">
        <w:rPr>
          <w:rFonts w:ascii="Cambria" w:hAnsi="Cambria" w:cs="Noteworthy Light"/>
        </w:rPr>
        <w:t>, def funcname (para1 = “x”, para2 = “y”):</w:t>
      </w:r>
    </w:p>
    <w:p w14:paraId="7797F868" w14:textId="77777777" w:rsidR="00F15353" w:rsidRPr="004C5C0D" w:rsidRDefault="00F15353"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call funcname () </w:t>
      </w:r>
      <w:r w:rsidRPr="004C5C0D">
        <w:rPr>
          <w:rFonts w:ascii="Cambria" w:hAnsi="Cambria" w:cs="Noteworthy Light"/>
        </w:rPr>
        <w:sym w:font="Wingdings" w:char="F0E0"/>
      </w:r>
      <w:r w:rsidRPr="004C5C0D">
        <w:rPr>
          <w:rFonts w:ascii="Cambria" w:hAnsi="Cambria" w:cs="Noteworthy Light"/>
        </w:rPr>
        <w:t xml:space="preserve"> returns x, y</w:t>
      </w:r>
    </w:p>
    <w:p w14:paraId="1C21B661" w14:textId="77777777" w:rsidR="00F15353" w:rsidRPr="004C5C0D" w:rsidRDefault="00F15353"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user calls funcname (a, b) </w:t>
      </w:r>
      <w:r w:rsidRPr="004C5C0D">
        <w:rPr>
          <w:rFonts w:ascii="Cambria" w:hAnsi="Cambria" w:cs="Noteworthy Light"/>
        </w:rPr>
        <w:sym w:font="Wingdings" w:char="F0E0"/>
      </w:r>
      <w:r w:rsidRPr="004C5C0D">
        <w:rPr>
          <w:rFonts w:ascii="Cambria" w:hAnsi="Cambria" w:cs="Noteworthy Light"/>
        </w:rPr>
        <w:t xml:space="preserve"> returns a, b or funcname (para2 = b) </w:t>
      </w:r>
      <w:r w:rsidRPr="004C5C0D">
        <w:rPr>
          <w:rFonts w:ascii="Cambria" w:hAnsi="Cambria" w:cs="Noteworthy Light"/>
        </w:rPr>
        <w:sym w:font="Wingdings" w:char="F0E0"/>
      </w:r>
      <w:r w:rsidRPr="004C5C0D">
        <w:rPr>
          <w:rFonts w:ascii="Cambria" w:hAnsi="Cambria" w:cs="Noteworthy Light"/>
        </w:rPr>
        <w:t xml:space="preserve"> returns (x, b)</w:t>
      </w:r>
    </w:p>
    <w:p w14:paraId="524191CD" w14:textId="42C351F2" w:rsidR="00145324" w:rsidRPr="004C5C0D" w:rsidRDefault="00F15353"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lastRenderedPageBreak/>
        <w:t xml:space="preserve">Multiple unknown parameters </w:t>
      </w:r>
      <w:r w:rsidR="00145324" w:rsidRPr="004C5C0D">
        <w:rPr>
          <w:rFonts w:ascii="Cambria" w:hAnsi="Cambria" w:cs="Noteworthy Light"/>
          <w:b/>
        </w:rPr>
        <w:t>(</w:t>
      </w:r>
      <w:r w:rsidR="00145324" w:rsidRPr="004C5C0D">
        <w:rPr>
          <w:rFonts w:ascii="Cambria" w:hAnsi="Cambria" w:cs="Noteworthy Light"/>
        </w:rPr>
        <w:t>don't how many arguments</w:t>
      </w:r>
      <w:proofErr w:type="gramStart"/>
      <w:r w:rsidR="00145324" w:rsidRPr="004C5C0D">
        <w:rPr>
          <w:rFonts w:ascii="Cambria" w:hAnsi="Cambria" w:cs="Noteworthy Light"/>
        </w:rPr>
        <w:t>) :</w:t>
      </w:r>
      <w:proofErr w:type="gramEnd"/>
    </w:p>
    <w:p w14:paraId="1FAFAC5C" w14:textId="1AACDABE" w:rsidR="00822A42" w:rsidRPr="004C5C0D" w:rsidRDefault="00145324"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parameters </w:t>
      </w:r>
      <w:r w:rsidR="00A9232F" w:rsidRPr="004C5C0D">
        <w:rPr>
          <w:rFonts w:ascii="Cambria" w:hAnsi="Cambria" w:cs="Noteworthy Light"/>
        </w:rPr>
        <w:t xml:space="preserve">is a </w:t>
      </w:r>
      <w:r w:rsidRPr="004C5C0D">
        <w:rPr>
          <w:rFonts w:ascii="Cambria" w:hAnsi="Cambria" w:cs="Noteworthy Light"/>
          <w:b/>
        </w:rPr>
        <w:t>tuple</w:t>
      </w:r>
      <w:r w:rsidRPr="004C5C0D">
        <w:rPr>
          <w:rFonts w:ascii="Cambria" w:hAnsi="Cambria" w:cs="Noteworthy Light"/>
        </w:rPr>
        <w:t xml:space="preserve"> *: </w:t>
      </w:r>
      <w:r w:rsidR="00822A42" w:rsidRPr="004C5C0D">
        <w:rPr>
          <w:rFonts w:ascii="Cambria" w:hAnsi="Cambria" w:cs="Noteworthy Light"/>
        </w:rPr>
        <w:t xml:space="preserve">def function X </w:t>
      </w:r>
      <w:r w:rsidR="00822A42" w:rsidRPr="004C5C0D">
        <w:rPr>
          <w:rFonts w:ascii="Cambria" w:hAnsi="Cambria" w:cs="Noteworthy Light"/>
          <w:b/>
        </w:rPr>
        <w:t>(</w:t>
      </w:r>
      <w:r w:rsidR="00822A42" w:rsidRPr="004C5C0D">
        <w:rPr>
          <w:rFonts w:ascii="Cambria" w:hAnsi="Cambria" w:cs="Noteworthy Light"/>
          <w:b/>
          <w:bCs/>
        </w:rPr>
        <w:t>*</w:t>
      </w:r>
      <w:r w:rsidR="00822A42" w:rsidRPr="004C5C0D">
        <w:rPr>
          <w:rFonts w:ascii="Cambria" w:hAnsi="Cambria" w:cs="Noteworthy Light"/>
          <w:b/>
        </w:rPr>
        <w:t>args)</w:t>
      </w:r>
      <w:r w:rsidR="00822A42" w:rsidRPr="004C5C0D">
        <w:rPr>
          <w:rFonts w:ascii="Cambria" w:hAnsi="Cambria" w:cs="Noteworthy Light"/>
        </w:rPr>
        <w:t>:</w:t>
      </w:r>
      <w:r w:rsidR="004857BC" w:rsidRPr="004C5C0D">
        <w:rPr>
          <w:rFonts w:ascii="Cambria" w:hAnsi="Cambria" w:cs="Noteworthy Light"/>
        </w:rPr>
        <w:t xml:space="preserve"> print </w:t>
      </w:r>
      <w:r w:rsidR="004857BC" w:rsidRPr="004C5C0D">
        <w:rPr>
          <w:rFonts w:ascii="Cambria" w:hAnsi="Cambria" w:cs="Noteworthy Light"/>
          <w:b/>
        </w:rPr>
        <w:t>args</w:t>
      </w:r>
    </w:p>
    <w:p w14:paraId="545E5FCF" w14:textId="65F762B3" w:rsidR="00F15353" w:rsidRPr="004C5C0D" w:rsidRDefault="008D491F"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parameters </w:t>
      </w:r>
      <w:r w:rsidR="00A9232F" w:rsidRPr="004C5C0D">
        <w:rPr>
          <w:rFonts w:ascii="Cambria" w:hAnsi="Cambria" w:cs="Noteworthy Light"/>
        </w:rPr>
        <w:t>is a</w:t>
      </w:r>
      <w:r w:rsidRPr="004C5C0D">
        <w:rPr>
          <w:rFonts w:ascii="Cambria" w:hAnsi="Cambria" w:cs="Noteworthy Light"/>
        </w:rPr>
        <w:t xml:space="preserve"> </w:t>
      </w:r>
      <w:r w:rsidRPr="004C5C0D">
        <w:rPr>
          <w:rFonts w:ascii="Cambria" w:hAnsi="Cambria" w:cs="Noteworthy Light"/>
          <w:b/>
        </w:rPr>
        <w:t>dictionary</w:t>
      </w:r>
      <w:r w:rsidRPr="004C5C0D">
        <w:rPr>
          <w:rFonts w:ascii="Cambria" w:hAnsi="Cambria" w:cs="Noteworthy Light"/>
        </w:rPr>
        <w:t xml:space="preserve"> **: def funcname (</w:t>
      </w:r>
      <w:r w:rsidRPr="004C5C0D">
        <w:rPr>
          <w:rFonts w:ascii="Cambria" w:hAnsi="Cambria" w:cs="Noteworthy Light"/>
          <w:b/>
        </w:rPr>
        <w:t>**dictname</w:t>
      </w:r>
      <w:r w:rsidRPr="004C5C0D">
        <w:rPr>
          <w:rFonts w:ascii="Cambria" w:hAnsi="Cambria" w:cs="Noteworthy Light"/>
        </w:rPr>
        <w:t>); when call it, say funcname (key1 = val1, key2 = val2)</w:t>
      </w:r>
    </w:p>
    <w:p w14:paraId="4A264BAC" w14:textId="008C2881" w:rsidR="00145324" w:rsidRPr="004C5C0D" w:rsidRDefault="00145324"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For combo: def funcname (var1, var2, *tuple, **</w:t>
      </w:r>
      <w:r w:rsidR="00A414C4" w:rsidRPr="004C5C0D">
        <w:rPr>
          <w:rFonts w:ascii="Cambria" w:hAnsi="Cambria" w:cs="Noteworthy Light"/>
        </w:rPr>
        <w:t>dict):</w:t>
      </w:r>
      <w:r w:rsidR="009D7937" w:rsidRPr="004C5C0D">
        <w:rPr>
          <w:rFonts w:ascii="Cambria" w:hAnsi="Cambria" w:cs="Noteworthy Light"/>
        </w:rPr>
        <w:t xml:space="preserve"> when call it, say funcname (name, age, 32, 43, bacon =3)</w:t>
      </w:r>
      <w:r w:rsidR="0098510D" w:rsidRPr="004C5C0D">
        <w:rPr>
          <w:rFonts w:ascii="Cambria" w:hAnsi="Cambria" w:cs="Noteworthy Light"/>
        </w:rPr>
        <w:t xml:space="preserve"> or funcname (name, age, *tuplename, *</w:t>
      </w:r>
      <w:r w:rsidR="009B7889" w:rsidRPr="004C5C0D">
        <w:rPr>
          <w:rFonts w:ascii="Cambria" w:hAnsi="Cambria" w:cs="Noteworthy Light"/>
        </w:rPr>
        <w:t>*</w:t>
      </w:r>
      <w:r w:rsidR="0098510D" w:rsidRPr="004C5C0D">
        <w:rPr>
          <w:rFonts w:ascii="Cambria" w:hAnsi="Cambria" w:cs="Noteworthy Light"/>
        </w:rPr>
        <w:t>dictname)</w:t>
      </w:r>
    </w:p>
    <w:p w14:paraId="27A3AD0A" w14:textId="471F1906" w:rsidR="00AD0EF8" w:rsidRPr="004C5C0D" w:rsidRDefault="00AD0EF8"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To ensure # args &gt; 1: within the func, </w:t>
      </w:r>
      <w:r w:rsidRPr="004C5C0D">
        <w:rPr>
          <w:rFonts w:ascii="Cambria" w:hAnsi="Cambria" w:cs="Noteworthy Light"/>
          <w:b/>
        </w:rPr>
        <w:t>IF args/dictname is NOT NONE:</w:t>
      </w:r>
      <w:r w:rsidR="00A41B71" w:rsidRPr="004C5C0D">
        <w:rPr>
          <w:rFonts w:ascii="Cambria" w:hAnsi="Cambria" w:cs="Noteworthy Light"/>
          <w:b/>
        </w:rPr>
        <w:t xml:space="preserve"> </w:t>
      </w:r>
      <w:r w:rsidR="00A41B71" w:rsidRPr="004C5C0D">
        <w:rPr>
          <w:rFonts w:ascii="Cambria" w:hAnsi="Cambria" w:cs="Noteworthy Light"/>
        </w:rPr>
        <w:t>…</w:t>
      </w:r>
    </w:p>
    <w:p w14:paraId="5616DFA9" w14:textId="77777777" w:rsidR="0056151B"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Can call a function within another function</w:t>
      </w:r>
    </w:p>
    <w:p w14:paraId="75B61253" w14:textId="7AADBA72" w:rsidR="00622066" w:rsidRPr="004C5C0D" w:rsidRDefault="00511897" w:rsidP="0056151B">
      <w:pPr>
        <w:widowControl w:val="0"/>
        <w:tabs>
          <w:tab w:val="left" w:pos="220"/>
          <w:tab w:val="left" w:pos="720"/>
        </w:tabs>
        <w:autoSpaceDE w:val="0"/>
        <w:autoSpaceDN w:val="0"/>
        <w:adjustRightInd w:val="0"/>
        <w:rPr>
          <w:rFonts w:ascii="Cambria" w:hAnsi="Cambria" w:cs="Noteworthy Light"/>
          <w:u w:val="single"/>
        </w:rPr>
      </w:pPr>
      <w:r w:rsidRPr="004C5C0D">
        <w:rPr>
          <w:rFonts w:ascii="Cambria" w:hAnsi="Cambria" w:cs="Noteworthy Light"/>
          <w:b/>
          <w:u w:val="single"/>
        </w:rPr>
        <w:t>CLASSES (OOP)</w:t>
      </w:r>
    </w:p>
    <w:p w14:paraId="6BF50F7E" w14:textId="77777777" w:rsidR="0056151B" w:rsidRPr="004C5C0D" w:rsidRDefault="0056151B" w:rsidP="00873A40">
      <w:pPr>
        <w:pStyle w:val="ListParagraph"/>
        <w:widowControl w:val="0"/>
        <w:numPr>
          <w:ilvl w:val="0"/>
          <w:numId w:val="10"/>
        </w:numPr>
        <w:autoSpaceDE w:val="0"/>
        <w:autoSpaceDN w:val="0"/>
        <w:adjustRightInd w:val="0"/>
        <w:rPr>
          <w:rFonts w:ascii="Cambria" w:hAnsi="Cambria" w:cs="Noteworthy Light"/>
        </w:rPr>
      </w:pPr>
      <w:r w:rsidRPr="004C5C0D">
        <w:rPr>
          <w:rFonts w:ascii="Cambria" w:hAnsi="Cambria" w:cs="Noteworthy Light"/>
          <w:b/>
        </w:rPr>
        <w:t>CREATING A CLASS AND OBJECT</w:t>
      </w:r>
    </w:p>
    <w:p w14:paraId="4BB0E5AB" w14:textId="77777777" w:rsidR="00A137ED" w:rsidRPr="004C5C0D" w:rsidRDefault="000C5AA9" w:rsidP="00873A40">
      <w:pPr>
        <w:pStyle w:val="ListParagraph"/>
        <w:widowControl w:val="0"/>
        <w:numPr>
          <w:ilvl w:val="1"/>
          <w:numId w:val="10"/>
        </w:numPr>
        <w:autoSpaceDE w:val="0"/>
        <w:autoSpaceDN w:val="0"/>
        <w:adjustRightInd w:val="0"/>
        <w:rPr>
          <w:rFonts w:ascii="Cambria" w:hAnsi="Cambria" w:cs="Noteworthy Light"/>
        </w:rPr>
      </w:pPr>
      <w:r w:rsidRPr="004C5C0D">
        <w:rPr>
          <w:rFonts w:ascii="Cambria" w:hAnsi="Cambria" w:cs="Noteworthy Light"/>
          <w:b/>
        </w:rPr>
        <w:t xml:space="preserve">CLASS </w:t>
      </w:r>
      <w:r w:rsidR="00F80FC6" w:rsidRPr="004C5C0D">
        <w:rPr>
          <w:rFonts w:ascii="Cambria" w:hAnsi="Cambria" w:cs="Noteworthy Light"/>
          <w:u w:val="single"/>
        </w:rPr>
        <w:t>C</w:t>
      </w:r>
      <w:r w:rsidR="008B7D51" w:rsidRPr="004C5C0D">
        <w:rPr>
          <w:rFonts w:ascii="Cambria" w:hAnsi="Cambria" w:cs="Noteworthy Light"/>
        </w:rPr>
        <w:t>lass</w:t>
      </w:r>
      <w:r w:rsidR="008B7D51" w:rsidRPr="004C5C0D">
        <w:rPr>
          <w:rFonts w:ascii="Cambria" w:hAnsi="Cambria" w:cs="Noteworthy Light"/>
          <w:u w:val="single"/>
        </w:rPr>
        <w:t>N</w:t>
      </w:r>
      <w:r w:rsidRPr="004C5C0D">
        <w:rPr>
          <w:rFonts w:ascii="Cambria" w:hAnsi="Cambria" w:cs="Noteworthy Light"/>
        </w:rPr>
        <w:t>ame</w:t>
      </w:r>
      <w:r w:rsidR="00C35F87" w:rsidRPr="004C5C0D">
        <w:rPr>
          <w:rFonts w:ascii="Cambria" w:hAnsi="Cambria" w:cs="Noteworthy Light"/>
        </w:rPr>
        <w:t xml:space="preserve"> (</w:t>
      </w:r>
      <w:r w:rsidR="00C35F87" w:rsidRPr="004C5C0D">
        <w:rPr>
          <w:rFonts w:ascii="Cambria" w:hAnsi="Cambria" w:cs="Noteworthy Light"/>
          <w:b/>
        </w:rPr>
        <w:t>OBJECT)</w:t>
      </w:r>
      <w:r w:rsidRPr="004C5C0D">
        <w:rPr>
          <w:rFonts w:ascii="Cambria" w:hAnsi="Cambria" w:cs="Noteworthy Light"/>
          <w:b/>
        </w:rPr>
        <w:t xml:space="preserve">: </w:t>
      </w:r>
      <w:r w:rsidR="00A06514" w:rsidRPr="004C5C0D">
        <w:rPr>
          <w:rFonts w:ascii="Cambria" w:hAnsi="Cambria" w:cs="Noteworthy Light"/>
          <w:b/>
        </w:rPr>
        <w:t xml:space="preserve">    </w:t>
      </w:r>
      <w:r w:rsidR="00A06514" w:rsidRPr="004C5C0D">
        <w:rPr>
          <w:rFonts w:ascii="Cambria" w:hAnsi="Cambria" w:cs="Noteworthy Light"/>
        </w:rPr>
        <w:t xml:space="preserve">// </w:t>
      </w:r>
      <w:r w:rsidR="00A06514" w:rsidRPr="004C5C0D">
        <w:rPr>
          <w:rFonts w:ascii="Cambria" w:hAnsi="Cambria" w:cs="Noteworthy Light"/>
          <w:u w:val="single"/>
        </w:rPr>
        <w:t>creating a class</w:t>
      </w:r>
    </w:p>
    <w:p w14:paraId="6BB6A273" w14:textId="5EBD1D1D" w:rsidR="00A137ED" w:rsidRPr="004C5C0D" w:rsidRDefault="00C35F87" w:rsidP="00A137ED">
      <w:pPr>
        <w:pStyle w:val="ListParagraph"/>
        <w:widowControl w:val="0"/>
        <w:numPr>
          <w:ilvl w:val="2"/>
          <w:numId w:val="10"/>
        </w:numPr>
        <w:autoSpaceDE w:val="0"/>
        <w:autoSpaceDN w:val="0"/>
        <w:adjustRightInd w:val="0"/>
        <w:rPr>
          <w:rFonts w:ascii="Cambria" w:hAnsi="Cambria" w:cs="Noteworthy Light"/>
        </w:rPr>
      </w:pPr>
      <w:r w:rsidRPr="004C5C0D">
        <w:rPr>
          <w:rFonts w:ascii="Cambria" w:hAnsi="Cambria" w:cs="Noteworthy Light"/>
          <w:b/>
        </w:rPr>
        <w:t xml:space="preserve">def </w:t>
      </w:r>
      <w:r w:rsidRPr="004C5C0D">
        <w:rPr>
          <w:rFonts w:ascii="Cambria" w:hAnsi="Cambria" w:cs="Noteworthy Light"/>
        </w:rPr>
        <w:t>__</w:t>
      </w:r>
      <w:r w:rsidRPr="004C5C0D">
        <w:rPr>
          <w:rFonts w:ascii="Cambria" w:hAnsi="Cambria" w:cs="Noteworthy Light"/>
          <w:b/>
        </w:rPr>
        <w:t xml:space="preserve">INIT__ (SELF, </w:t>
      </w:r>
      <w:r w:rsidR="0056151B" w:rsidRPr="004C5C0D">
        <w:rPr>
          <w:rFonts w:ascii="Cambria" w:hAnsi="Cambria" w:cs="Noteworthy Light"/>
        </w:rPr>
        <w:t>param2</w:t>
      </w:r>
      <w:r w:rsidR="00ED6C83" w:rsidRPr="004C5C0D">
        <w:rPr>
          <w:rFonts w:ascii="Cambria" w:hAnsi="Cambria" w:cs="Noteworthy Light"/>
        </w:rPr>
        <w:t xml:space="preserve"> = </w:t>
      </w:r>
      <w:r w:rsidR="00ED6C83" w:rsidRPr="004C5C0D">
        <w:rPr>
          <w:rFonts w:ascii="Cambria" w:hAnsi="Cambria" w:cs="Noteworthy Light"/>
          <w:b/>
          <w:u w:val="single"/>
        </w:rPr>
        <w:t>“default”</w:t>
      </w:r>
      <w:r w:rsidR="0056151B" w:rsidRPr="004C5C0D">
        <w:rPr>
          <w:rFonts w:ascii="Cambria" w:hAnsi="Cambria" w:cs="Noteworthy Light"/>
        </w:rPr>
        <w:t xml:space="preserve">, …): </w:t>
      </w:r>
      <w:proofErr w:type="gramStart"/>
      <w:r w:rsidR="0056151B" w:rsidRPr="004C5C0D">
        <w:rPr>
          <w:rFonts w:ascii="Cambria" w:hAnsi="Cambria" w:cs="Noteworthy Light"/>
        </w:rPr>
        <w:t>self.param</w:t>
      </w:r>
      <w:proofErr w:type="gramEnd"/>
      <w:r w:rsidR="0056151B" w:rsidRPr="004C5C0D">
        <w:rPr>
          <w:rFonts w:ascii="Cambria" w:hAnsi="Cambria" w:cs="Noteworthy Light"/>
        </w:rPr>
        <w:t>2</w:t>
      </w:r>
      <w:r w:rsidRPr="004C5C0D">
        <w:rPr>
          <w:rFonts w:ascii="Cambria" w:hAnsi="Cambria" w:cs="Noteworthy Light"/>
        </w:rPr>
        <w:t xml:space="preserve"> = </w:t>
      </w:r>
      <w:r w:rsidR="0056151B" w:rsidRPr="004C5C0D">
        <w:rPr>
          <w:rFonts w:ascii="Cambria" w:hAnsi="Cambria" w:cs="Noteworthy Light"/>
        </w:rPr>
        <w:t>param2</w:t>
      </w:r>
      <w:r w:rsidR="00315321" w:rsidRPr="004C5C0D">
        <w:rPr>
          <w:rFonts w:ascii="Cambria" w:hAnsi="Cambria" w:cs="Noteworthy Light"/>
        </w:rPr>
        <w:t>;</w:t>
      </w:r>
      <w:r w:rsidR="00D37FE2" w:rsidRPr="004C5C0D">
        <w:rPr>
          <w:rFonts w:ascii="Cambria" w:hAnsi="Cambria" w:cs="Noteworthy Light"/>
        </w:rPr>
        <w:t xml:space="preserve"> self.color = “red” </w:t>
      </w:r>
      <w:r w:rsidR="00C80290" w:rsidRPr="004C5C0D">
        <w:rPr>
          <w:rFonts w:ascii="Cambria" w:hAnsi="Cambria" w:cs="Noteworthy Light"/>
        </w:rPr>
        <w:t xml:space="preserve">  </w:t>
      </w:r>
      <w:r w:rsidR="00D37FE2" w:rsidRPr="004C5C0D">
        <w:rPr>
          <w:rFonts w:ascii="Cambria" w:hAnsi="Cambria" w:cs="Noteworthy Light"/>
        </w:rPr>
        <w:t xml:space="preserve">etc. </w:t>
      </w:r>
      <w:r w:rsidR="00315321" w:rsidRPr="004C5C0D">
        <w:rPr>
          <w:rFonts w:ascii="Cambria" w:hAnsi="Cambria" w:cs="Noteworthy Light"/>
        </w:rPr>
        <w:t xml:space="preserve"> 1</w:t>
      </w:r>
      <w:r w:rsidR="00315321" w:rsidRPr="004C5C0D">
        <w:rPr>
          <w:rFonts w:ascii="Cambria" w:hAnsi="Cambria" w:cs="Noteworthy Light"/>
          <w:vertAlign w:val="superscript"/>
        </w:rPr>
        <w:t>st</w:t>
      </w:r>
      <w:r w:rsidR="00315321" w:rsidRPr="004C5C0D">
        <w:rPr>
          <w:rFonts w:ascii="Cambria" w:hAnsi="Cambria" w:cs="Noteworthy Light"/>
        </w:rPr>
        <w:t xml:space="preserve"> param has to be SELF</w:t>
      </w:r>
      <w:r w:rsidR="00ED6C83" w:rsidRPr="004C5C0D">
        <w:rPr>
          <w:rFonts w:ascii="Cambria" w:hAnsi="Cambria" w:cs="Noteworthy Light"/>
        </w:rPr>
        <w:t xml:space="preserve">, default if </w:t>
      </w:r>
      <w:r w:rsidR="0067793F" w:rsidRPr="004C5C0D">
        <w:rPr>
          <w:rFonts w:ascii="Cambria" w:hAnsi="Cambria" w:cs="Noteworthy Light"/>
        </w:rPr>
        <w:t xml:space="preserve">no </w:t>
      </w:r>
      <w:r w:rsidR="00ED6C83" w:rsidRPr="004C5C0D">
        <w:rPr>
          <w:rFonts w:ascii="Cambria" w:hAnsi="Cambria" w:cs="Noteworthy Light"/>
        </w:rPr>
        <w:t xml:space="preserve">param </w:t>
      </w:r>
    </w:p>
    <w:p w14:paraId="4BC2B801" w14:textId="77777777" w:rsidR="00A137ED" w:rsidRPr="004C5C0D" w:rsidRDefault="0035412C" w:rsidP="00A137ED">
      <w:pPr>
        <w:pStyle w:val="ListParagraph"/>
        <w:widowControl w:val="0"/>
        <w:numPr>
          <w:ilvl w:val="2"/>
          <w:numId w:val="10"/>
        </w:numPr>
        <w:autoSpaceDE w:val="0"/>
        <w:autoSpaceDN w:val="0"/>
        <w:adjustRightInd w:val="0"/>
        <w:rPr>
          <w:rFonts w:ascii="Cambria" w:hAnsi="Cambria" w:cs="Noteworthy Light"/>
        </w:rPr>
      </w:pPr>
      <w:r w:rsidRPr="004C5C0D">
        <w:rPr>
          <w:rFonts w:ascii="Cambria" w:hAnsi="Cambria" w:cs="Noteworthy Light"/>
          <w:b/>
        </w:rPr>
        <w:t>def __REPR__(SELF</w:t>
      </w:r>
      <w:proofErr w:type="gramStart"/>
      <w:r w:rsidRPr="004C5C0D">
        <w:rPr>
          <w:rFonts w:ascii="Cambria" w:hAnsi="Cambria" w:cs="Noteworthy Light"/>
          <w:b/>
        </w:rPr>
        <w:t>) :</w:t>
      </w:r>
      <w:proofErr w:type="gramEnd"/>
      <w:r w:rsidRPr="004C5C0D">
        <w:rPr>
          <w:rFonts w:ascii="Cambria" w:hAnsi="Cambria" w:cs="Noteworthy Light"/>
          <w:b/>
        </w:rPr>
        <w:t xml:space="preserve"> </w:t>
      </w:r>
      <w:r w:rsidRPr="004C5C0D">
        <w:rPr>
          <w:rFonts w:ascii="Cambria" w:hAnsi="Cambria" w:cs="Noteworthy Light"/>
          <w:b/>
          <w:u w:val="single"/>
        </w:rPr>
        <w:t>return</w:t>
      </w:r>
      <w:r w:rsidRPr="004C5C0D">
        <w:rPr>
          <w:rFonts w:ascii="Cambria" w:hAnsi="Cambria" w:cs="Noteworthy Light"/>
          <w:b/>
        </w:rPr>
        <w:t xml:space="preserve"> </w:t>
      </w:r>
      <w:r w:rsidR="004C0CFE" w:rsidRPr="004C5C0D">
        <w:rPr>
          <w:rFonts w:ascii="Cambria" w:hAnsi="Cambria" w:cs="Noteworthy Light"/>
        </w:rPr>
        <w:t>“{} {}”.format(</w:t>
      </w:r>
      <w:r w:rsidRPr="004C5C0D">
        <w:rPr>
          <w:rFonts w:ascii="Cambria" w:hAnsi="Cambria" w:cs="Noteworthy Light"/>
        </w:rPr>
        <w:t>self.param1</w:t>
      </w:r>
      <w:r w:rsidR="002C373A" w:rsidRPr="004C5C0D">
        <w:rPr>
          <w:rFonts w:ascii="Cambria" w:hAnsi="Cambria" w:cs="Noteworthy Light"/>
        </w:rPr>
        <w:t>, self.param2…</w:t>
      </w:r>
      <w:r w:rsidR="004C0CFE" w:rsidRPr="004C5C0D">
        <w:rPr>
          <w:rFonts w:ascii="Cambria" w:hAnsi="Cambria" w:cs="Noteworthy Light"/>
        </w:rPr>
        <w:t xml:space="preserve">) i.e. </w:t>
      </w:r>
      <w:r w:rsidR="00B35DEB" w:rsidRPr="004C5C0D">
        <w:rPr>
          <w:rFonts w:ascii="Cambria" w:hAnsi="Cambria" w:cs="Noteworthy Light"/>
        </w:rPr>
        <w:t xml:space="preserve">// </w:t>
      </w:r>
      <w:r w:rsidR="00A464FE" w:rsidRPr="004C5C0D">
        <w:rPr>
          <w:rFonts w:ascii="Cambria" w:hAnsi="Cambria" w:cs="Noteworthy Light"/>
        </w:rPr>
        <w:t xml:space="preserve">representation i.e. </w:t>
      </w:r>
      <w:r w:rsidR="004C0CFE" w:rsidRPr="004C5C0D">
        <w:rPr>
          <w:rFonts w:ascii="Cambria" w:hAnsi="Cambria" w:cs="Noteworthy Light"/>
        </w:rPr>
        <w:t xml:space="preserve">prints out the care </w:t>
      </w:r>
      <w:r w:rsidR="00FB5D96" w:rsidRPr="004C5C0D">
        <w:rPr>
          <w:rFonts w:ascii="Cambria" w:hAnsi="Cambria" w:cs="Noteworthy Light"/>
        </w:rPr>
        <w:t xml:space="preserve">object </w:t>
      </w:r>
      <w:r w:rsidR="004C0CFE" w:rsidRPr="004C5C0D">
        <w:rPr>
          <w:rFonts w:ascii="Cambria" w:hAnsi="Cambria" w:cs="Noteworthy Light"/>
        </w:rPr>
        <w:t>details defined in init</w:t>
      </w:r>
    </w:p>
    <w:p w14:paraId="20181853" w14:textId="77777777" w:rsidR="00A137ED" w:rsidRPr="004C5C0D" w:rsidRDefault="000C5AA9" w:rsidP="00A137ED">
      <w:pPr>
        <w:pStyle w:val="ListParagraph"/>
        <w:widowControl w:val="0"/>
        <w:numPr>
          <w:ilvl w:val="2"/>
          <w:numId w:val="10"/>
        </w:numPr>
        <w:autoSpaceDE w:val="0"/>
        <w:autoSpaceDN w:val="0"/>
        <w:adjustRightInd w:val="0"/>
        <w:rPr>
          <w:rFonts w:ascii="Cambria" w:hAnsi="Cambria" w:cs="Noteworthy Light"/>
        </w:rPr>
      </w:pPr>
      <w:r w:rsidRPr="004C5C0D">
        <w:rPr>
          <w:rFonts w:ascii="Cambria" w:hAnsi="Cambria" w:cs="Noteworthy Light"/>
          <w:b/>
        </w:rPr>
        <w:t xml:space="preserve">def </w:t>
      </w:r>
      <w:r w:rsidR="00C35F87" w:rsidRPr="004C5C0D">
        <w:rPr>
          <w:rFonts w:ascii="Cambria" w:hAnsi="Cambria" w:cs="Noteworthy Light"/>
        </w:rPr>
        <w:t>method</w:t>
      </w:r>
      <w:r w:rsidR="00A137ED" w:rsidRPr="004C5C0D">
        <w:rPr>
          <w:rFonts w:ascii="Cambria" w:hAnsi="Cambria" w:cs="Noteworthy Light"/>
        </w:rPr>
        <w:t xml:space="preserve">1 </w:t>
      </w:r>
      <w:r w:rsidR="00A06514" w:rsidRPr="004C5C0D">
        <w:rPr>
          <w:rFonts w:ascii="Cambria" w:hAnsi="Cambria" w:cs="Noteworthy Light"/>
        </w:rPr>
        <w:t>(</w:t>
      </w:r>
      <w:r w:rsidR="00A06514" w:rsidRPr="004C5C0D">
        <w:rPr>
          <w:rFonts w:ascii="Cambria" w:hAnsi="Cambria" w:cs="Noteworthy Light"/>
          <w:b/>
        </w:rPr>
        <w:t>SELF</w:t>
      </w:r>
      <w:r w:rsidR="002270B5" w:rsidRPr="004C5C0D">
        <w:rPr>
          <w:rFonts w:ascii="Cambria" w:hAnsi="Cambria" w:cs="Noteworthy Light"/>
          <w:b/>
        </w:rPr>
        <w:t>, param1, param2…</w:t>
      </w:r>
      <w:r w:rsidR="00A06514" w:rsidRPr="004C5C0D">
        <w:rPr>
          <w:rFonts w:ascii="Cambria" w:hAnsi="Cambria" w:cs="Noteworthy Light"/>
          <w:b/>
        </w:rPr>
        <w:t xml:space="preserve">):   </w:t>
      </w:r>
      <w:r w:rsidR="00A137ED" w:rsidRPr="004C5C0D">
        <w:rPr>
          <w:rFonts w:ascii="Cambria" w:hAnsi="Cambria" w:cs="Noteworthy Light"/>
        </w:rPr>
        <w:t>self.name = name</w:t>
      </w:r>
    </w:p>
    <w:p w14:paraId="3D6FBBE3" w14:textId="5769E465" w:rsidR="000C5AA9" w:rsidRPr="004C5C0D" w:rsidRDefault="0056151B" w:rsidP="00A137ED">
      <w:pPr>
        <w:pStyle w:val="ListParagraph"/>
        <w:widowControl w:val="0"/>
        <w:numPr>
          <w:ilvl w:val="2"/>
          <w:numId w:val="10"/>
        </w:numPr>
        <w:autoSpaceDE w:val="0"/>
        <w:autoSpaceDN w:val="0"/>
        <w:adjustRightInd w:val="0"/>
        <w:rPr>
          <w:rFonts w:ascii="Cambria" w:hAnsi="Cambria" w:cs="Noteworthy Light"/>
        </w:rPr>
      </w:pPr>
      <w:r w:rsidRPr="004C5C0D">
        <w:rPr>
          <w:rFonts w:ascii="Cambria" w:hAnsi="Cambria" w:cs="Noteworthy Light"/>
          <w:b/>
        </w:rPr>
        <w:t>variable1</w:t>
      </w:r>
      <w:r w:rsidRPr="004C5C0D">
        <w:rPr>
          <w:rFonts w:ascii="Cambria" w:hAnsi="Cambria" w:cs="Noteworthy Light"/>
        </w:rPr>
        <w:t xml:space="preserve"> =</w:t>
      </w:r>
      <w:r w:rsidR="005202AF" w:rsidRPr="004C5C0D">
        <w:rPr>
          <w:rFonts w:ascii="Cambria" w:hAnsi="Cambria" w:cs="Noteworthy Light"/>
        </w:rPr>
        <w:t xml:space="preserve"> string/int/Boolean…</w:t>
      </w:r>
      <w:r w:rsidR="00E37210" w:rsidRPr="004C5C0D">
        <w:rPr>
          <w:rFonts w:ascii="Cambria" w:hAnsi="Cambria" w:cs="Noteworthy Light"/>
        </w:rPr>
        <w:t xml:space="preserve"> //attributes of the class!</w:t>
      </w:r>
    </w:p>
    <w:p w14:paraId="233C9C29" w14:textId="72C9457D" w:rsidR="000C5AA9" w:rsidRPr="004C5C0D" w:rsidRDefault="00301EBA" w:rsidP="00873A40">
      <w:pPr>
        <w:pStyle w:val="ListParagraph"/>
        <w:widowControl w:val="0"/>
        <w:numPr>
          <w:ilvl w:val="1"/>
          <w:numId w:val="10"/>
        </w:numPr>
        <w:autoSpaceDE w:val="0"/>
        <w:autoSpaceDN w:val="0"/>
        <w:adjustRightInd w:val="0"/>
        <w:rPr>
          <w:rFonts w:ascii="Cambria" w:hAnsi="Cambria" w:cs="Noteworthy Light"/>
        </w:rPr>
      </w:pPr>
      <w:r w:rsidRPr="004C5C0D">
        <w:rPr>
          <w:rFonts w:ascii="Cambria" w:hAnsi="Cambria" w:cs="Noteworthy Light"/>
          <w:b/>
        </w:rPr>
        <w:t>Objectname = C</w:t>
      </w:r>
      <w:r w:rsidR="00A06514" w:rsidRPr="004C5C0D">
        <w:rPr>
          <w:rFonts w:ascii="Cambria" w:hAnsi="Cambria" w:cs="Noteworthy Light"/>
          <w:b/>
        </w:rPr>
        <w:t>lass</w:t>
      </w:r>
      <w:r w:rsidRPr="004C5C0D">
        <w:rPr>
          <w:rFonts w:ascii="Cambria" w:hAnsi="Cambria" w:cs="Noteworthy Light"/>
          <w:b/>
        </w:rPr>
        <w:t>N</w:t>
      </w:r>
      <w:r w:rsidR="00A06514" w:rsidRPr="004C5C0D">
        <w:rPr>
          <w:rFonts w:ascii="Cambria" w:hAnsi="Cambria" w:cs="Noteworthy Light"/>
          <w:b/>
        </w:rPr>
        <w:t xml:space="preserve">ame </w:t>
      </w:r>
      <w:proofErr w:type="gramStart"/>
      <w:r w:rsidR="00A06514" w:rsidRPr="004C5C0D">
        <w:rPr>
          <w:rFonts w:ascii="Cambria" w:hAnsi="Cambria" w:cs="Noteworthy Light"/>
          <w:b/>
        </w:rPr>
        <w:t>( )</w:t>
      </w:r>
      <w:proofErr w:type="gramEnd"/>
      <w:r w:rsidR="00A06514" w:rsidRPr="004C5C0D">
        <w:rPr>
          <w:rFonts w:ascii="Cambria" w:hAnsi="Cambria" w:cs="Noteworthy Light"/>
        </w:rPr>
        <w:t xml:space="preserve">   // </w:t>
      </w:r>
      <w:r w:rsidR="00A06514" w:rsidRPr="004C5C0D">
        <w:rPr>
          <w:rFonts w:ascii="Cambria" w:hAnsi="Cambria" w:cs="Noteworthy Light"/>
          <w:u w:val="single"/>
        </w:rPr>
        <w:t>creating an objec</w:t>
      </w:r>
      <w:r w:rsidR="0056151B" w:rsidRPr="004C5C0D">
        <w:rPr>
          <w:rFonts w:ascii="Cambria" w:hAnsi="Cambria" w:cs="Noteworthy Light"/>
          <w:u w:val="single"/>
        </w:rPr>
        <w:t>t</w:t>
      </w:r>
      <w:r w:rsidR="00670CD5" w:rsidRPr="004C5C0D">
        <w:rPr>
          <w:rFonts w:ascii="Cambria" w:hAnsi="Cambria" w:cs="Noteworthy Light"/>
          <w:u w:val="single"/>
        </w:rPr>
        <w:t xml:space="preserve"> instance</w:t>
      </w:r>
      <w:r w:rsidR="0056151B" w:rsidRPr="004C5C0D">
        <w:rPr>
          <w:rFonts w:ascii="Cambria" w:hAnsi="Cambria" w:cs="Noteworthy Light"/>
          <w:u w:val="single"/>
        </w:rPr>
        <w:t xml:space="preserve"> of the class</w:t>
      </w:r>
      <w:r w:rsidR="00A06514" w:rsidRPr="004C5C0D">
        <w:rPr>
          <w:rFonts w:ascii="Cambria" w:hAnsi="Cambria" w:cs="Noteworthy Light"/>
        </w:rPr>
        <w:t xml:space="preserve"> </w:t>
      </w:r>
    </w:p>
    <w:p w14:paraId="50AD810B" w14:textId="77777777" w:rsidR="005202AF" w:rsidRPr="004C5C0D" w:rsidRDefault="00A06514" w:rsidP="00873A40">
      <w:pPr>
        <w:pStyle w:val="ListParagraph"/>
        <w:widowControl w:val="0"/>
        <w:numPr>
          <w:ilvl w:val="1"/>
          <w:numId w:val="10"/>
        </w:numPr>
        <w:autoSpaceDE w:val="0"/>
        <w:autoSpaceDN w:val="0"/>
        <w:adjustRightInd w:val="0"/>
        <w:rPr>
          <w:rFonts w:ascii="Cambria" w:hAnsi="Cambria" w:cs="Noteworthy Light"/>
        </w:rPr>
      </w:pPr>
      <w:r w:rsidRPr="004C5C0D">
        <w:rPr>
          <w:rFonts w:ascii="Cambria" w:hAnsi="Cambria" w:cs="Noteworthy Light"/>
        </w:rPr>
        <w:t>Objectname.variable1</w:t>
      </w:r>
      <w:r w:rsidR="008D3606" w:rsidRPr="004C5C0D">
        <w:rPr>
          <w:rFonts w:ascii="Cambria" w:hAnsi="Cambria" w:cs="Noteworthy Light"/>
        </w:rPr>
        <w:t xml:space="preserve"> or </w:t>
      </w:r>
      <w:proofErr w:type="gramStart"/>
      <w:r w:rsidR="008D3606" w:rsidRPr="004C5C0D">
        <w:rPr>
          <w:rFonts w:ascii="Cambria" w:hAnsi="Cambria" w:cs="Noteworthy Light"/>
        </w:rPr>
        <w:t>objectname.methodnam</w:t>
      </w:r>
      <w:r w:rsidR="00AF19C8" w:rsidRPr="004C5C0D">
        <w:rPr>
          <w:rFonts w:ascii="Cambria" w:hAnsi="Cambria" w:cs="Noteworthy Light"/>
        </w:rPr>
        <w:t>e</w:t>
      </w:r>
      <w:proofErr w:type="gramEnd"/>
      <w:r w:rsidR="008D3606" w:rsidRPr="004C5C0D">
        <w:rPr>
          <w:rFonts w:ascii="Cambria" w:hAnsi="Cambria" w:cs="Noteworthy Light"/>
        </w:rPr>
        <w:t xml:space="preserve"> (</w:t>
      </w:r>
      <w:r w:rsidR="00625825" w:rsidRPr="004C5C0D">
        <w:rPr>
          <w:rFonts w:ascii="Cambria" w:hAnsi="Cambria" w:cs="Noteworthy Light"/>
        </w:rPr>
        <w:t>param1, param2,..</w:t>
      </w:r>
      <w:r w:rsidR="008D3606" w:rsidRPr="004C5C0D">
        <w:rPr>
          <w:rFonts w:ascii="Cambria" w:hAnsi="Cambria" w:cs="Noteworthy Light"/>
        </w:rPr>
        <w:t>)</w:t>
      </w:r>
    </w:p>
    <w:p w14:paraId="644D81EA" w14:textId="07A5C6B9" w:rsidR="005202AF" w:rsidRPr="004C5C0D" w:rsidRDefault="005202AF" w:rsidP="00873A40">
      <w:pPr>
        <w:pStyle w:val="ListParagraph"/>
        <w:widowControl w:val="0"/>
        <w:numPr>
          <w:ilvl w:val="2"/>
          <w:numId w:val="10"/>
        </w:numPr>
        <w:autoSpaceDE w:val="0"/>
        <w:autoSpaceDN w:val="0"/>
        <w:adjustRightInd w:val="0"/>
        <w:rPr>
          <w:rFonts w:ascii="Cambria" w:hAnsi="Cambria" w:cs="Noteworthy Light"/>
        </w:rPr>
      </w:pPr>
      <w:r w:rsidRPr="004C5C0D">
        <w:rPr>
          <w:rFonts w:ascii="Cambria" w:hAnsi="Cambria" w:cs="Noteworthy Light"/>
        </w:rPr>
        <w:t>A</w:t>
      </w:r>
      <w:r w:rsidR="00A06514" w:rsidRPr="004C5C0D">
        <w:rPr>
          <w:rFonts w:ascii="Cambria" w:hAnsi="Cambria" w:cs="Noteworthy Light"/>
        </w:rPr>
        <w:t xml:space="preserve">ccess </w:t>
      </w:r>
      <w:r w:rsidR="00D50AED" w:rsidRPr="004C5C0D">
        <w:rPr>
          <w:rFonts w:ascii="Cambria" w:hAnsi="Cambria" w:cs="Noteworthy Light"/>
        </w:rPr>
        <w:t xml:space="preserve">info </w:t>
      </w:r>
      <w:r w:rsidR="00A06514" w:rsidRPr="004C5C0D">
        <w:rPr>
          <w:rFonts w:ascii="Cambria" w:hAnsi="Cambria" w:cs="Noteworthy Light"/>
        </w:rPr>
        <w:t>of the class</w:t>
      </w:r>
      <w:r w:rsidR="00625825" w:rsidRPr="004C5C0D">
        <w:rPr>
          <w:rFonts w:ascii="Cambria" w:hAnsi="Cambria" w:cs="Noteworthy Light"/>
        </w:rPr>
        <w:t>; don’t need SEL</w:t>
      </w:r>
      <w:r w:rsidR="00D50AED" w:rsidRPr="004C5C0D">
        <w:rPr>
          <w:rFonts w:ascii="Cambria" w:hAnsi="Cambria" w:cs="Noteworthy Light"/>
        </w:rPr>
        <w:t>F as a param</w:t>
      </w:r>
      <w:r w:rsidR="00625825" w:rsidRPr="004C5C0D">
        <w:rPr>
          <w:rFonts w:ascii="Cambria" w:hAnsi="Cambria" w:cs="Noteworthy Light"/>
        </w:rPr>
        <w:t xml:space="preserve"> when call method</w:t>
      </w:r>
    </w:p>
    <w:p w14:paraId="07B1C200" w14:textId="523D2C6C" w:rsidR="0056151B" w:rsidRPr="004C5C0D" w:rsidRDefault="005202AF" w:rsidP="00873A40">
      <w:pPr>
        <w:pStyle w:val="ListParagraph"/>
        <w:widowControl w:val="0"/>
        <w:numPr>
          <w:ilvl w:val="2"/>
          <w:numId w:val="10"/>
        </w:numPr>
        <w:autoSpaceDE w:val="0"/>
        <w:autoSpaceDN w:val="0"/>
        <w:adjustRightInd w:val="0"/>
        <w:rPr>
          <w:rFonts w:ascii="Cambria" w:hAnsi="Cambria" w:cs="Noteworthy Light"/>
          <w:b/>
        </w:rPr>
      </w:pPr>
      <w:r w:rsidRPr="004C5C0D">
        <w:rPr>
          <w:rFonts w:ascii="Cambria" w:hAnsi="Cambria" w:cs="Noteworthy Light"/>
          <w:b/>
        </w:rPr>
        <w:t>Don’t need () for variables, only for functions!</w:t>
      </w:r>
    </w:p>
    <w:p w14:paraId="428A29AA" w14:textId="496C3C9C" w:rsidR="00D63E43" w:rsidRPr="004C5C0D" w:rsidRDefault="00D63E43" w:rsidP="00873A40">
      <w:pPr>
        <w:pStyle w:val="ListParagraph"/>
        <w:widowControl w:val="0"/>
        <w:numPr>
          <w:ilvl w:val="0"/>
          <w:numId w:val="10"/>
        </w:numPr>
        <w:autoSpaceDE w:val="0"/>
        <w:autoSpaceDN w:val="0"/>
        <w:adjustRightInd w:val="0"/>
        <w:rPr>
          <w:rFonts w:ascii="Cambria" w:hAnsi="Cambria" w:cs="Noteworthy Light"/>
        </w:rPr>
      </w:pPr>
      <w:r w:rsidRPr="004C5C0D">
        <w:rPr>
          <w:rFonts w:ascii="Cambria" w:hAnsi="Cambria" w:cs="Noteworthy Light"/>
          <w:b/>
        </w:rPr>
        <w:t>SUBCLASS and SUPERCLASS</w:t>
      </w:r>
    </w:p>
    <w:p w14:paraId="75605A20" w14:textId="1696B7F2" w:rsidR="00290363" w:rsidRPr="004C5C0D" w:rsidRDefault="00290363" w:rsidP="0056151B">
      <w:pPr>
        <w:widowControl w:val="0"/>
        <w:autoSpaceDE w:val="0"/>
        <w:autoSpaceDN w:val="0"/>
        <w:adjustRightInd w:val="0"/>
        <w:ind w:firstLine="720"/>
        <w:rPr>
          <w:rFonts w:ascii="Cambria" w:hAnsi="Cambria" w:cs="Noteworthy Light"/>
        </w:rPr>
      </w:pPr>
      <w:r w:rsidRPr="004C5C0D">
        <w:rPr>
          <w:rFonts w:ascii="Cambria" w:hAnsi="Cambria" w:cs="Noteworthy Light"/>
        </w:rPr>
        <w:t xml:space="preserve">CHILD class </w:t>
      </w:r>
      <w:r w:rsidRPr="004C5C0D">
        <w:rPr>
          <w:rFonts w:ascii="Cambria" w:hAnsi="Cambria" w:cs="Noteworthy Light"/>
          <w:u w:val="single"/>
        </w:rPr>
        <w:t xml:space="preserve">inherits ALL characteristics </w:t>
      </w:r>
      <w:r w:rsidRPr="004C5C0D">
        <w:rPr>
          <w:rFonts w:ascii="Cambria" w:hAnsi="Cambria" w:cs="Noteworthy Light"/>
        </w:rPr>
        <w:t>of parent class</w:t>
      </w:r>
      <w:r w:rsidR="0056151B" w:rsidRPr="004C5C0D">
        <w:rPr>
          <w:rFonts w:ascii="Cambria" w:hAnsi="Cambria" w:cs="Noteworthy Light"/>
        </w:rPr>
        <w:t>(es)</w:t>
      </w:r>
      <w:r w:rsidRPr="004C5C0D">
        <w:rPr>
          <w:rFonts w:ascii="Cambria" w:hAnsi="Cambria" w:cs="Noteworthy Light"/>
        </w:rPr>
        <w:t>!</w:t>
      </w:r>
    </w:p>
    <w:p w14:paraId="496D3573" w14:textId="427F7405" w:rsidR="00D63E43" w:rsidRPr="004C5C0D" w:rsidRDefault="00F07716" w:rsidP="00873A40">
      <w:pPr>
        <w:pStyle w:val="ListParagraph"/>
        <w:widowControl w:val="0"/>
        <w:numPr>
          <w:ilvl w:val="0"/>
          <w:numId w:val="11"/>
        </w:numPr>
        <w:autoSpaceDE w:val="0"/>
        <w:autoSpaceDN w:val="0"/>
        <w:adjustRightInd w:val="0"/>
        <w:rPr>
          <w:rFonts w:ascii="Cambria" w:hAnsi="Cambria" w:cs="Noteworthy Light"/>
        </w:rPr>
      </w:pPr>
      <w:r w:rsidRPr="004C5C0D">
        <w:rPr>
          <w:rFonts w:ascii="Cambria" w:hAnsi="Cambria" w:cs="Noteworthy Light"/>
          <w:b/>
        </w:rPr>
        <w:t xml:space="preserve">IMPLICIT: </w:t>
      </w:r>
      <w:r w:rsidR="00E607C1" w:rsidRPr="004C5C0D">
        <w:rPr>
          <w:rFonts w:ascii="Cambria" w:hAnsi="Cambria" w:cs="Noteworthy Light"/>
          <w:b/>
        </w:rPr>
        <w:t xml:space="preserve">class </w:t>
      </w:r>
      <w:r w:rsidR="007F4BC9" w:rsidRPr="004C5C0D">
        <w:rPr>
          <w:rFonts w:ascii="Cambria" w:hAnsi="Cambria" w:cs="Noteworthy Light"/>
          <w:b/>
        </w:rPr>
        <w:t>C</w:t>
      </w:r>
      <w:r w:rsidR="00290363" w:rsidRPr="004C5C0D">
        <w:rPr>
          <w:rFonts w:ascii="Cambria" w:hAnsi="Cambria" w:cs="Noteworthy Light"/>
          <w:b/>
        </w:rPr>
        <w:t xml:space="preserve">hildClass </w:t>
      </w:r>
      <w:r w:rsidR="00290363" w:rsidRPr="004C5C0D">
        <w:rPr>
          <w:rFonts w:ascii="Cambria" w:hAnsi="Cambria" w:cs="Noteworthy Light"/>
        </w:rPr>
        <w:t>(</w:t>
      </w:r>
      <w:r w:rsidR="00290363" w:rsidRPr="004C5C0D">
        <w:rPr>
          <w:rFonts w:ascii="Cambria" w:hAnsi="Cambria" w:cs="Noteworthy Light"/>
          <w:b/>
        </w:rPr>
        <w:t>parentClass</w:t>
      </w:r>
      <w:r w:rsidR="0056151B" w:rsidRPr="004C5C0D">
        <w:rPr>
          <w:rFonts w:ascii="Cambria" w:hAnsi="Cambria" w:cs="Noteworthy Light"/>
          <w:b/>
        </w:rPr>
        <w:t>1, parentClass2…</w:t>
      </w:r>
      <w:r w:rsidR="00290363" w:rsidRPr="004C5C0D">
        <w:rPr>
          <w:rFonts w:ascii="Cambria" w:hAnsi="Cambria" w:cs="Noteworthy Light"/>
        </w:rPr>
        <w:t xml:space="preserve">) </w:t>
      </w:r>
    </w:p>
    <w:p w14:paraId="2E1FC720" w14:textId="307A29BB" w:rsidR="00334D96" w:rsidRPr="004C5C0D" w:rsidRDefault="00334D96" w:rsidP="00334D96">
      <w:pPr>
        <w:pStyle w:val="ListParagraph"/>
        <w:widowControl w:val="0"/>
        <w:numPr>
          <w:ilvl w:val="1"/>
          <w:numId w:val="11"/>
        </w:numPr>
        <w:autoSpaceDE w:val="0"/>
        <w:autoSpaceDN w:val="0"/>
        <w:adjustRightInd w:val="0"/>
        <w:rPr>
          <w:rFonts w:ascii="Cambria" w:hAnsi="Cambria" w:cs="Noteworthy Light"/>
        </w:rPr>
      </w:pPr>
      <w:r w:rsidRPr="004C5C0D">
        <w:rPr>
          <w:rFonts w:ascii="Cambria" w:hAnsi="Cambria" w:cs="Noteworthy Light"/>
        </w:rPr>
        <w:t xml:space="preserve">ParentClass2 is usually a </w:t>
      </w:r>
      <w:r w:rsidRPr="004C5C0D">
        <w:rPr>
          <w:rFonts w:ascii="Cambria" w:hAnsi="Cambria" w:cs="Noteworthy Light"/>
          <w:b/>
        </w:rPr>
        <w:t xml:space="preserve">MIXIN class, </w:t>
      </w:r>
      <w:r w:rsidRPr="004C5C0D">
        <w:rPr>
          <w:rFonts w:ascii="Cambria" w:hAnsi="Cambria" w:cs="Noteworthy Light"/>
        </w:rPr>
        <w:t xml:space="preserve">which should </w:t>
      </w:r>
      <w:r w:rsidRPr="004C5C0D">
        <w:rPr>
          <w:rFonts w:ascii="Cambria" w:hAnsi="Cambria" w:cs="Noteworthy Light"/>
          <w:b/>
        </w:rPr>
        <w:t>NOT have __init__ functions!</w:t>
      </w:r>
    </w:p>
    <w:p w14:paraId="3540EEF4" w14:textId="3E27B0F7" w:rsidR="00666312" w:rsidRPr="004C5C0D" w:rsidRDefault="00666312" w:rsidP="00666312">
      <w:pPr>
        <w:pStyle w:val="ListParagraph"/>
        <w:widowControl w:val="0"/>
        <w:numPr>
          <w:ilvl w:val="1"/>
          <w:numId w:val="11"/>
        </w:numPr>
        <w:autoSpaceDE w:val="0"/>
        <w:autoSpaceDN w:val="0"/>
        <w:adjustRightInd w:val="0"/>
        <w:rPr>
          <w:rFonts w:ascii="Cambria" w:hAnsi="Cambria" w:cs="Noteworthy Light"/>
        </w:rPr>
      </w:pPr>
      <w:r w:rsidRPr="004C5C0D">
        <w:rPr>
          <w:rFonts w:ascii="Cambria" w:hAnsi="Cambria" w:cs="Noteworthy Light"/>
        </w:rPr>
        <w:t>Def __ init</w:t>
      </w:r>
      <w:r w:rsidR="007408E1" w:rsidRPr="004C5C0D">
        <w:rPr>
          <w:rFonts w:ascii="Cambria" w:hAnsi="Cambria" w:cs="Noteworthy Light"/>
        </w:rPr>
        <w:t>__</w:t>
      </w:r>
      <w:r w:rsidRPr="004C5C0D">
        <w:rPr>
          <w:rFonts w:ascii="Cambria" w:hAnsi="Cambria" w:cs="Noteworthy Light"/>
        </w:rPr>
        <w:t xml:space="preserve"> (self, param1, param2):</w:t>
      </w:r>
    </w:p>
    <w:p w14:paraId="1C9B32B9" w14:textId="55537133" w:rsidR="00666312" w:rsidRPr="004C5C0D" w:rsidRDefault="00666312" w:rsidP="00666312">
      <w:pPr>
        <w:pStyle w:val="ListParagraph"/>
        <w:widowControl w:val="0"/>
        <w:numPr>
          <w:ilvl w:val="2"/>
          <w:numId w:val="11"/>
        </w:numPr>
        <w:autoSpaceDE w:val="0"/>
        <w:autoSpaceDN w:val="0"/>
        <w:adjustRightInd w:val="0"/>
        <w:rPr>
          <w:rFonts w:ascii="Cambria" w:hAnsi="Cambria" w:cs="Noteworthy Light"/>
        </w:rPr>
      </w:pPr>
      <w:proofErr w:type="gramStart"/>
      <w:r w:rsidRPr="004C5C0D">
        <w:rPr>
          <w:rFonts w:ascii="Cambria" w:hAnsi="Cambria" w:cs="Noteworthy Light"/>
        </w:rPr>
        <w:t>parentClass._</w:t>
      </w:r>
      <w:proofErr w:type="gramEnd"/>
      <w:r w:rsidRPr="004C5C0D">
        <w:rPr>
          <w:rFonts w:ascii="Cambria" w:hAnsi="Cambria" w:cs="Noteworthy Light"/>
        </w:rPr>
        <w:t>_init__ (self, parentparam1val, parentparam2val)</w:t>
      </w:r>
      <w:r w:rsidR="00AA1D1B" w:rsidRPr="004C5C0D">
        <w:rPr>
          <w:rFonts w:ascii="Cambria" w:hAnsi="Cambria" w:cs="Noteworthy Light"/>
        </w:rPr>
        <w:t xml:space="preserve"> or</w:t>
      </w:r>
    </w:p>
    <w:p w14:paraId="7431FDCD" w14:textId="66667870" w:rsidR="007408E1" w:rsidRPr="004C5C0D" w:rsidRDefault="007408E1" w:rsidP="00666312">
      <w:pPr>
        <w:pStyle w:val="ListParagraph"/>
        <w:widowControl w:val="0"/>
        <w:numPr>
          <w:ilvl w:val="2"/>
          <w:numId w:val="11"/>
        </w:numPr>
        <w:autoSpaceDE w:val="0"/>
        <w:autoSpaceDN w:val="0"/>
        <w:adjustRightInd w:val="0"/>
        <w:rPr>
          <w:rFonts w:ascii="Cambria" w:hAnsi="Cambria" w:cs="Noteworthy Light"/>
          <w:u w:val="single"/>
        </w:rPr>
      </w:pPr>
      <w:proofErr w:type="gramStart"/>
      <w:r w:rsidRPr="004C5C0D">
        <w:rPr>
          <w:rFonts w:ascii="Cambria" w:hAnsi="Cambria" w:cs="Noteworthy Light"/>
          <w:b/>
          <w:u w:val="single"/>
        </w:rPr>
        <w:t>super(</w:t>
      </w:r>
      <w:proofErr w:type="gramEnd"/>
      <w:r w:rsidRPr="004C5C0D">
        <w:rPr>
          <w:rFonts w:ascii="Cambria" w:hAnsi="Cambria" w:cs="Noteworthy Light"/>
          <w:b/>
          <w:u w:val="single"/>
        </w:rPr>
        <w:t xml:space="preserve">ChildCass, </w:t>
      </w:r>
      <w:r w:rsidR="00C84B28" w:rsidRPr="004C5C0D">
        <w:rPr>
          <w:rFonts w:ascii="Cambria" w:hAnsi="Cambria" w:cs="Noteworthy Light"/>
          <w:b/>
          <w:u w:val="single"/>
        </w:rPr>
        <w:t>self).__init__(param1)</w:t>
      </w:r>
    </w:p>
    <w:p w14:paraId="69DB37B1" w14:textId="7E9B810A" w:rsidR="00666312" w:rsidRPr="004C5C0D" w:rsidRDefault="00666312" w:rsidP="00666312">
      <w:pPr>
        <w:pStyle w:val="ListParagraph"/>
        <w:widowControl w:val="0"/>
        <w:numPr>
          <w:ilvl w:val="2"/>
          <w:numId w:val="11"/>
        </w:numPr>
        <w:autoSpaceDE w:val="0"/>
        <w:autoSpaceDN w:val="0"/>
        <w:adjustRightInd w:val="0"/>
        <w:rPr>
          <w:rFonts w:ascii="Cambria" w:hAnsi="Cambria" w:cs="Noteworthy Light"/>
        </w:rPr>
      </w:pPr>
      <w:proofErr w:type="gramStart"/>
      <w:r w:rsidRPr="004C5C0D">
        <w:rPr>
          <w:rFonts w:ascii="Cambria" w:hAnsi="Cambria" w:cs="Noteworthy Light"/>
        </w:rPr>
        <w:t>self.param</w:t>
      </w:r>
      <w:proofErr w:type="gramEnd"/>
      <w:r w:rsidRPr="004C5C0D">
        <w:rPr>
          <w:rFonts w:ascii="Cambria" w:hAnsi="Cambria" w:cs="Noteworthy Light"/>
        </w:rPr>
        <w:t>2 = param2</w:t>
      </w:r>
      <w:r w:rsidR="00704D40" w:rsidRPr="004C5C0D">
        <w:rPr>
          <w:rFonts w:ascii="Cambria" w:hAnsi="Cambria" w:cs="Noteworthy Light"/>
        </w:rPr>
        <w:t xml:space="preserve"> (to override after initiatilizing….)</w:t>
      </w:r>
    </w:p>
    <w:p w14:paraId="46D3B9D2" w14:textId="357FF77F" w:rsidR="00C830D6" w:rsidRPr="004C5C0D" w:rsidRDefault="00F07716" w:rsidP="00873A40">
      <w:pPr>
        <w:pStyle w:val="ListParagraph"/>
        <w:widowControl w:val="0"/>
        <w:numPr>
          <w:ilvl w:val="0"/>
          <w:numId w:val="11"/>
        </w:numPr>
        <w:autoSpaceDE w:val="0"/>
        <w:autoSpaceDN w:val="0"/>
        <w:adjustRightInd w:val="0"/>
        <w:rPr>
          <w:rFonts w:ascii="Cambria" w:hAnsi="Cambria" w:cs="Noteworthy Light"/>
        </w:rPr>
      </w:pPr>
      <w:r w:rsidRPr="004C5C0D">
        <w:rPr>
          <w:rFonts w:ascii="Cambria" w:hAnsi="Cambria" w:cs="Noteworthy Light"/>
          <w:b/>
        </w:rPr>
        <w:t xml:space="preserve">OVERRIDE: </w:t>
      </w:r>
      <w:r w:rsidR="00C830D6" w:rsidRPr="004C5C0D">
        <w:rPr>
          <w:rFonts w:ascii="Cambria" w:hAnsi="Cambria" w:cs="Noteworthy Light"/>
        </w:rPr>
        <w:t xml:space="preserve">For </w:t>
      </w:r>
      <w:r w:rsidR="009A1B90" w:rsidRPr="004C5C0D">
        <w:rPr>
          <w:rFonts w:ascii="Cambria" w:hAnsi="Cambria" w:cs="Noteworthy Light"/>
        </w:rPr>
        <w:t>C</w:t>
      </w:r>
      <w:r w:rsidR="00C830D6" w:rsidRPr="004C5C0D">
        <w:rPr>
          <w:rFonts w:ascii="Cambria" w:hAnsi="Cambria" w:cs="Noteworthy Light"/>
        </w:rPr>
        <w:t>hild</w:t>
      </w:r>
      <w:r w:rsidR="009A1B90" w:rsidRPr="004C5C0D">
        <w:rPr>
          <w:rFonts w:ascii="Cambria" w:hAnsi="Cambria" w:cs="Noteworthy Light"/>
        </w:rPr>
        <w:t>Class</w:t>
      </w:r>
      <w:r w:rsidR="00C830D6" w:rsidRPr="004C5C0D">
        <w:rPr>
          <w:rFonts w:ascii="Cambria" w:hAnsi="Cambria" w:cs="Noteworthy Light"/>
        </w:rPr>
        <w:t xml:space="preserve"> to </w:t>
      </w:r>
      <w:r w:rsidR="00C830D6" w:rsidRPr="004C5C0D">
        <w:rPr>
          <w:rFonts w:ascii="Cambria" w:hAnsi="Cambria" w:cs="Noteworthy Light"/>
          <w:u w:val="single"/>
        </w:rPr>
        <w:t>inherit only SOME characteristics</w:t>
      </w:r>
      <w:r w:rsidR="0075542B" w:rsidRPr="004C5C0D">
        <w:rPr>
          <w:rFonts w:ascii="Cambria" w:hAnsi="Cambria" w:cs="Noteworthy Light"/>
        </w:rPr>
        <w:t xml:space="preserve"> and overrid</w:t>
      </w:r>
      <w:r w:rsidR="009A1B90" w:rsidRPr="004C5C0D">
        <w:rPr>
          <w:rFonts w:ascii="Cambria" w:hAnsi="Cambria" w:cs="Noteworthy Light"/>
        </w:rPr>
        <w:t>e rest of variables/funcs</w:t>
      </w:r>
      <w:r w:rsidR="00DB4F40" w:rsidRPr="004C5C0D">
        <w:rPr>
          <w:rFonts w:ascii="Cambria" w:hAnsi="Cambria" w:cs="Noteworthy Light"/>
        </w:rPr>
        <w:t xml:space="preserve">– instead of pass, </w:t>
      </w:r>
      <w:r w:rsidR="00DB4F40" w:rsidRPr="004C5C0D">
        <w:rPr>
          <w:rFonts w:ascii="Cambria" w:hAnsi="Cambria" w:cs="Noteworthy Light"/>
          <w:b/>
        </w:rPr>
        <w:t xml:space="preserve">explicitly rewrite relevant </w:t>
      </w:r>
      <w:r w:rsidR="007652F5" w:rsidRPr="004C5C0D">
        <w:rPr>
          <w:rFonts w:ascii="Cambria" w:hAnsi="Cambria" w:cs="Noteworthy Light"/>
          <w:b/>
        </w:rPr>
        <w:t xml:space="preserve">functions / </w:t>
      </w:r>
      <w:r w:rsidR="00DB4F40" w:rsidRPr="004C5C0D">
        <w:rPr>
          <w:rFonts w:ascii="Cambria" w:hAnsi="Cambria" w:cs="Noteworthy Light"/>
          <w:b/>
        </w:rPr>
        <w:t>variable</w:t>
      </w:r>
      <w:r w:rsidR="007652F5" w:rsidRPr="004C5C0D">
        <w:rPr>
          <w:rFonts w:ascii="Cambria" w:hAnsi="Cambria" w:cs="Noteworthy Light"/>
          <w:b/>
        </w:rPr>
        <w:t>s with same names</w:t>
      </w:r>
      <w:r w:rsidR="00DB4F40" w:rsidRPr="004C5C0D">
        <w:rPr>
          <w:rFonts w:ascii="Cambria" w:hAnsi="Cambria" w:cs="Noteworthy Light"/>
        </w:rPr>
        <w:t xml:space="preserve"> of parentclass in childclass</w:t>
      </w:r>
      <w:r w:rsidR="007408E1" w:rsidRPr="004C5C0D">
        <w:rPr>
          <w:rFonts w:ascii="Cambria" w:hAnsi="Cambria" w:cs="Noteworthy Light"/>
        </w:rPr>
        <w:t xml:space="preserve"> as what you want it</w:t>
      </w:r>
    </w:p>
    <w:p w14:paraId="09469796" w14:textId="2965EA45" w:rsidR="007408E1" w:rsidRPr="004C5C0D" w:rsidRDefault="00F07716" w:rsidP="00C84B28">
      <w:pPr>
        <w:pStyle w:val="ListParagraph"/>
        <w:widowControl w:val="0"/>
        <w:numPr>
          <w:ilvl w:val="1"/>
          <w:numId w:val="11"/>
        </w:numPr>
        <w:autoSpaceDE w:val="0"/>
        <w:autoSpaceDN w:val="0"/>
        <w:adjustRightInd w:val="0"/>
        <w:rPr>
          <w:rFonts w:ascii="Cambria" w:hAnsi="Cambria" w:cs="Noteworthy Light"/>
        </w:rPr>
      </w:pPr>
      <w:r w:rsidRPr="004C5C0D">
        <w:rPr>
          <w:rFonts w:ascii="Cambria" w:hAnsi="Cambria" w:cs="Noteworthy Light"/>
        </w:rPr>
        <w:t xml:space="preserve">Eg. </w:t>
      </w:r>
      <w:r w:rsidR="003364FC" w:rsidRPr="004C5C0D">
        <w:rPr>
          <w:rFonts w:ascii="Cambria" w:hAnsi="Cambria" w:cs="Noteworthy Light"/>
        </w:rPr>
        <w:t xml:space="preserve">Class </w:t>
      </w:r>
      <w:r w:rsidR="007652F5" w:rsidRPr="004C5C0D">
        <w:rPr>
          <w:rFonts w:ascii="Cambria" w:hAnsi="Cambria" w:cs="Noteworthy Light"/>
        </w:rPr>
        <w:t>child</w:t>
      </w:r>
      <w:r w:rsidR="003364FC" w:rsidRPr="004C5C0D">
        <w:rPr>
          <w:rFonts w:ascii="Cambria" w:hAnsi="Cambria" w:cs="Noteworthy Light"/>
        </w:rPr>
        <w:t xml:space="preserve"> (parentClass</w:t>
      </w:r>
      <w:proofErr w:type="gramStart"/>
      <w:r w:rsidR="003364FC" w:rsidRPr="004C5C0D">
        <w:rPr>
          <w:rFonts w:ascii="Cambria" w:hAnsi="Cambria" w:cs="Noteworthy Light"/>
        </w:rPr>
        <w:t>) :</w:t>
      </w:r>
      <w:proofErr w:type="gramEnd"/>
      <w:r w:rsidR="003364FC" w:rsidRPr="004C5C0D">
        <w:rPr>
          <w:rFonts w:ascii="Cambria" w:hAnsi="Cambria" w:cs="Noteworthy Light"/>
        </w:rPr>
        <w:t xml:space="preserve"> var2 = “toast” (vs. “bacon” in parent class)</w:t>
      </w:r>
    </w:p>
    <w:p w14:paraId="010D5B52" w14:textId="77777777" w:rsidR="007652F5" w:rsidRPr="004C5C0D" w:rsidRDefault="00F07716" w:rsidP="00873A40">
      <w:pPr>
        <w:pStyle w:val="ListParagraph"/>
        <w:widowControl w:val="0"/>
        <w:numPr>
          <w:ilvl w:val="0"/>
          <w:numId w:val="11"/>
        </w:numPr>
        <w:autoSpaceDE w:val="0"/>
        <w:autoSpaceDN w:val="0"/>
        <w:adjustRightInd w:val="0"/>
        <w:rPr>
          <w:rFonts w:ascii="Cambria" w:hAnsi="Cambria" w:cs="Noteworthy Light"/>
        </w:rPr>
      </w:pPr>
      <w:r w:rsidRPr="004C5C0D">
        <w:rPr>
          <w:rFonts w:ascii="Cambria" w:hAnsi="Cambria" w:cs="Noteworthy Light"/>
          <w:b/>
        </w:rPr>
        <w:t xml:space="preserve">ALTER: </w:t>
      </w:r>
    </w:p>
    <w:p w14:paraId="09A40877" w14:textId="78750658" w:rsidR="003A56BB" w:rsidRPr="004C5C0D" w:rsidRDefault="003A56BB" w:rsidP="00873A40">
      <w:pPr>
        <w:pStyle w:val="ListParagraph"/>
        <w:widowControl w:val="0"/>
        <w:numPr>
          <w:ilvl w:val="1"/>
          <w:numId w:val="11"/>
        </w:numPr>
        <w:autoSpaceDE w:val="0"/>
        <w:autoSpaceDN w:val="0"/>
        <w:adjustRightInd w:val="0"/>
        <w:rPr>
          <w:rFonts w:ascii="Cambria" w:hAnsi="Cambria" w:cs="Noteworthy Light"/>
        </w:rPr>
      </w:pPr>
      <w:r w:rsidRPr="004C5C0D">
        <w:rPr>
          <w:rFonts w:ascii="Cambria" w:hAnsi="Cambria" w:cs="Noteworthy Light"/>
        </w:rPr>
        <w:t xml:space="preserve">To make a child have a subset of characteristics, under def __ init __ </w:t>
      </w:r>
      <w:r w:rsidRPr="004C5C0D">
        <w:rPr>
          <w:rFonts w:ascii="Cambria" w:hAnsi="Cambria" w:cs="Noteworthy Light"/>
          <w:b/>
        </w:rPr>
        <w:t>SUPER (</w:t>
      </w:r>
      <w:r w:rsidR="00F07716" w:rsidRPr="004C5C0D">
        <w:rPr>
          <w:rFonts w:ascii="Cambria" w:hAnsi="Cambria" w:cs="Noteworthy Light"/>
          <w:b/>
        </w:rPr>
        <w:t>CHILDCLASS, self</w:t>
      </w:r>
      <w:proofErr w:type="gramStart"/>
      <w:r w:rsidRPr="004C5C0D">
        <w:rPr>
          <w:rFonts w:ascii="Cambria" w:hAnsi="Cambria" w:cs="Noteworthy Light"/>
          <w:b/>
        </w:rPr>
        <w:t>) .</w:t>
      </w:r>
      <w:proofErr w:type="gramEnd"/>
      <w:r w:rsidRPr="004C5C0D">
        <w:rPr>
          <w:rFonts w:ascii="Cambria" w:hAnsi="Cambria" w:cs="Noteworthy Light"/>
          <w:b/>
        </w:rPr>
        <w:t xml:space="preserve"> __INIT __ (parentparam1, parentparam2)</w:t>
      </w:r>
    </w:p>
    <w:p w14:paraId="491E4365" w14:textId="6B4864DD" w:rsidR="00F07716" w:rsidRPr="004C5C0D" w:rsidRDefault="00F07716" w:rsidP="00873A40">
      <w:pPr>
        <w:pStyle w:val="ListParagraph"/>
        <w:widowControl w:val="0"/>
        <w:numPr>
          <w:ilvl w:val="1"/>
          <w:numId w:val="11"/>
        </w:numPr>
        <w:autoSpaceDE w:val="0"/>
        <w:autoSpaceDN w:val="0"/>
        <w:adjustRightInd w:val="0"/>
        <w:rPr>
          <w:rFonts w:ascii="Cambria" w:hAnsi="Cambria" w:cs="Noteworthy Light"/>
        </w:rPr>
      </w:pPr>
      <w:r w:rsidRPr="004C5C0D">
        <w:rPr>
          <w:rFonts w:ascii="Cambria" w:hAnsi="Cambria" w:cs="Noteworthy Light"/>
        </w:rPr>
        <w:t xml:space="preserve">To </w:t>
      </w:r>
      <w:r w:rsidR="007652F5" w:rsidRPr="004C5C0D">
        <w:rPr>
          <w:rFonts w:ascii="Cambria" w:hAnsi="Cambria" w:cs="Noteworthy Light"/>
        </w:rPr>
        <w:t xml:space="preserve">use/alter </w:t>
      </w:r>
      <w:r w:rsidRPr="004C5C0D">
        <w:rPr>
          <w:rFonts w:ascii="Cambria" w:hAnsi="Cambria" w:cs="Noteworthy Light"/>
        </w:rPr>
        <w:t>parent commands in the child, def function (self</w:t>
      </w:r>
      <w:r w:rsidR="007652F5" w:rsidRPr="004C5C0D">
        <w:rPr>
          <w:rFonts w:ascii="Cambria" w:hAnsi="Cambria" w:cs="Noteworthy Light"/>
        </w:rPr>
        <w:t>, param</w:t>
      </w:r>
      <w:proofErr w:type="gramStart"/>
      <w:r w:rsidR="007652F5" w:rsidRPr="004C5C0D">
        <w:rPr>
          <w:rFonts w:ascii="Cambria" w:hAnsi="Cambria" w:cs="Noteworthy Light"/>
        </w:rPr>
        <w:t>1..</w:t>
      </w:r>
      <w:proofErr w:type="gramEnd"/>
      <w:r w:rsidRPr="004C5C0D">
        <w:rPr>
          <w:rFonts w:ascii="Cambria" w:hAnsi="Cambria" w:cs="Noteworthy Light"/>
        </w:rPr>
        <w:t xml:space="preserve">): </w:t>
      </w:r>
      <w:r w:rsidRPr="004C5C0D">
        <w:rPr>
          <w:rFonts w:ascii="Cambria" w:hAnsi="Cambria" w:cs="Noteworthy Light"/>
          <w:b/>
        </w:rPr>
        <w:t>SUPER (CHILDCLASS, self).</w:t>
      </w:r>
      <w:r w:rsidR="007652F5" w:rsidRPr="004C5C0D">
        <w:rPr>
          <w:rFonts w:ascii="Cambria" w:hAnsi="Cambria" w:cs="Noteworthy Light"/>
          <w:b/>
        </w:rPr>
        <w:t>parentClassF</w:t>
      </w:r>
      <w:r w:rsidRPr="004C5C0D">
        <w:rPr>
          <w:rFonts w:ascii="Cambria" w:hAnsi="Cambria" w:cs="Noteworthy Light"/>
          <w:b/>
        </w:rPr>
        <w:t>unction(</w:t>
      </w:r>
      <w:r w:rsidR="007652F5" w:rsidRPr="004C5C0D">
        <w:rPr>
          <w:rFonts w:ascii="Cambria" w:hAnsi="Cambria" w:cs="Noteworthy Light"/>
          <w:b/>
        </w:rPr>
        <w:t>self, param1…</w:t>
      </w:r>
      <w:r w:rsidRPr="004C5C0D">
        <w:rPr>
          <w:rFonts w:ascii="Cambria" w:hAnsi="Cambria" w:cs="Noteworthy Light"/>
          <w:b/>
        </w:rPr>
        <w:t>)</w:t>
      </w:r>
    </w:p>
    <w:p w14:paraId="15F9372B" w14:textId="7847214A" w:rsidR="005320E4" w:rsidRPr="004C5C0D" w:rsidRDefault="00F13B04" w:rsidP="00873A40">
      <w:pPr>
        <w:pStyle w:val="ListParagraph"/>
        <w:widowControl w:val="0"/>
        <w:numPr>
          <w:ilvl w:val="0"/>
          <w:numId w:val="12"/>
        </w:numPr>
        <w:autoSpaceDE w:val="0"/>
        <w:autoSpaceDN w:val="0"/>
        <w:adjustRightInd w:val="0"/>
        <w:rPr>
          <w:rFonts w:ascii="Cambria" w:hAnsi="Cambria" w:cs="Noteworthy Light"/>
          <w:b/>
        </w:rPr>
      </w:pPr>
      <w:r w:rsidRPr="004C5C0D">
        <w:rPr>
          <w:rFonts w:ascii="Cambria" w:hAnsi="Cambria" w:cs="Noteworthy Light"/>
          <w:b/>
        </w:rPr>
        <w:t>TYPES OF</w:t>
      </w:r>
      <w:r w:rsidR="005320E4" w:rsidRPr="004C5C0D">
        <w:rPr>
          <w:rFonts w:ascii="Cambria" w:hAnsi="Cambria" w:cs="Noteworthy Light"/>
          <w:b/>
        </w:rPr>
        <w:t xml:space="preserve"> METHODS:</w:t>
      </w:r>
    </w:p>
    <w:p w14:paraId="6D3CC61C" w14:textId="77777777" w:rsidR="00F13B04" w:rsidRPr="004C5C0D" w:rsidRDefault="00F13B04" w:rsidP="005320E4">
      <w:pPr>
        <w:pStyle w:val="ListParagraph"/>
        <w:widowControl w:val="0"/>
        <w:numPr>
          <w:ilvl w:val="1"/>
          <w:numId w:val="12"/>
        </w:numPr>
        <w:autoSpaceDE w:val="0"/>
        <w:autoSpaceDN w:val="0"/>
        <w:adjustRightInd w:val="0"/>
        <w:rPr>
          <w:rFonts w:ascii="Cambria" w:hAnsi="Cambria" w:cs="Noteworthy Light"/>
          <w:u w:val="single"/>
        </w:rPr>
      </w:pPr>
      <w:r w:rsidRPr="004C5C0D">
        <w:rPr>
          <w:rFonts w:ascii="Cambria" w:hAnsi="Cambria" w:cs="Noteworthy Light"/>
          <w:b/>
          <w:u w:val="single"/>
        </w:rPr>
        <w:t>INSTANCE METHOD:</w:t>
      </w:r>
    </w:p>
    <w:p w14:paraId="5B584CDC" w14:textId="6632EC22" w:rsidR="00F13B04" w:rsidRPr="004C5C0D" w:rsidRDefault="00F13B04" w:rsidP="00F13B04">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rPr>
        <w:t xml:space="preserve">Needs </w:t>
      </w:r>
      <w:r w:rsidRPr="004C5C0D">
        <w:rPr>
          <w:rFonts w:ascii="Cambria" w:hAnsi="Cambria" w:cs="Noteworthy Light"/>
          <w:b/>
        </w:rPr>
        <w:t>self</w:t>
      </w:r>
      <w:r w:rsidRPr="004C5C0D">
        <w:rPr>
          <w:rFonts w:ascii="Cambria" w:hAnsi="Cambria" w:cs="Noteworthy Light"/>
        </w:rPr>
        <w:t xml:space="preserve"> as parameter, eg. def func(x): </w:t>
      </w:r>
      <w:r w:rsidRPr="004C5C0D">
        <w:rPr>
          <w:rFonts w:ascii="Cambria" w:hAnsi="Cambria" w:cs="Noteworthy Light"/>
          <w:b/>
        </w:rPr>
        <w:t>self</w:t>
      </w:r>
      <w:r w:rsidRPr="004C5C0D">
        <w:rPr>
          <w:rFonts w:ascii="Cambria" w:hAnsi="Cambria" w:cs="Noteworthy Light"/>
        </w:rPr>
        <w:t>.x = x</w:t>
      </w:r>
    </w:p>
    <w:p w14:paraId="2BA1E81F" w14:textId="5313DA5A" w:rsidR="005320E4" w:rsidRPr="004C5C0D" w:rsidRDefault="00F13B04" w:rsidP="00990629">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b/>
          <w:u w:val="single"/>
        </w:rPr>
        <w:t>STATIC METHODS</w:t>
      </w:r>
      <w:r w:rsidRPr="004C5C0D">
        <w:rPr>
          <w:rFonts w:ascii="Cambria" w:hAnsi="Cambria" w:cs="Noteworthy Light"/>
        </w:rPr>
        <w:t xml:space="preserve">: </w:t>
      </w:r>
      <w:r w:rsidR="004431E0" w:rsidRPr="004C5C0D">
        <w:rPr>
          <w:rFonts w:ascii="Cambria" w:hAnsi="Cambria" w:cs="Noteworthy Light"/>
        </w:rPr>
        <w:br/>
      </w:r>
      <w:r w:rsidRPr="004C5C0D">
        <w:rPr>
          <w:rFonts w:ascii="Cambria" w:hAnsi="Cambria" w:cs="Noteworthy Light"/>
        </w:rPr>
        <w:lastRenderedPageBreak/>
        <w:t>Doesn’t edit/manipulate any instance of an object</w:t>
      </w:r>
      <w:r w:rsidR="001D68AD" w:rsidRPr="004C5C0D">
        <w:rPr>
          <w:rFonts w:ascii="Cambria" w:hAnsi="Cambria" w:cs="Noteworthy Light"/>
        </w:rPr>
        <w:t xml:space="preserve"> </w:t>
      </w:r>
      <w:r w:rsidR="001D68AD" w:rsidRPr="004C5C0D">
        <w:rPr>
          <w:rFonts w:ascii="Cambria" w:hAnsi="Cambria" w:cs="Noteworthy Light"/>
          <w:u w:val="single"/>
        </w:rPr>
        <w:t xml:space="preserve">or any class </w:t>
      </w:r>
      <w:r w:rsidR="001D68AD" w:rsidRPr="004C5C0D">
        <w:rPr>
          <w:rFonts w:ascii="Cambria" w:hAnsi="Cambria" w:cs="Noteworthy Light"/>
        </w:rPr>
        <w:t>– has nothing to do with the specific class (but are housed in classes)</w:t>
      </w:r>
      <w:r w:rsidRPr="004C5C0D">
        <w:rPr>
          <w:rFonts w:ascii="Cambria" w:hAnsi="Cambria" w:cs="Noteworthy Light"/>
          <w:b/>
        </w:rPr>
        <w:br/>
      </w:r>
      <w:r w:rsidR="005320E4" w:rsidRPr="004C5C0D">
        <w:rPr>
          <w:rFonts w:ascii="Cambria" w:hAnsi="Cambria" w:cs="Noteworthy Light"/>
        </w:rPr>
        <w:t>Class Vehicle(object):</w:t>
      </w:r>
      <w:r w:rsidR="005320E4" w:rsidRPr="004C5C0D">
        <w:rPr>
          <w:rFonts w:ascii="Cambria" w:hAnsi="Cambria" w:cs="Noteworthy Light"/>
        </w:rPr>
        <w:br/>
      </w:r>
      <w:r w:rsidR="005320E4" w:rsidRPr="004C5C0D">
        <w:rPr>
          <w:rFonts w:ascii="Cambria" w:hAnsi="Cambria" w:cs="Noteworthy Light"/>
          <w:b/>
        </w:rPr>
        <w:t>@staticmethod</w:t>
      </w:r>
      <w:r w:rsidRPr="004C5C0D">
        <w:rPr>
          <w:rFonts w:ascii="Cambria" w:hAnsi="Cambria" w:cs="Noteworthy Light"/>
          <w:b/>
        </w:rPr>
        <w:t xml:space="preserve"> </w:t>
      </w:r>
      <w:r w:rsidRPr="004C5C0D">
        <w:rPr>
          <w:rFonts w:ascii="Cambria" w:hAnsi="Cambria" w:cs="Noteworthy Light"/>
        </w:rPr>
        <w:t>//decorator</w:t>
      </w:r>
      <w:r w:rsidR="005320E4" w:rsidRPr="004C5C0D">
        <w:rPr>
          <w:rFonts w:ascii="Cambria" w:hAnsi="Cambria" w:cs="Noteworthy Light"/>
          <w:b/>
        </w:rPr>
        <w:br/>
      </w:r>
      <w:r w:rsidR="005320E4" w:rsidRPr="004C5C0D">
        <w:rPr>
          <w:rFonts w:ascii="Cambria" w:hAnsi="Cambria" w:cs="Noteworthy Light"/>
        </w:rPr>
        <w:t>def random_color():</w:t>
      </w:r>
      <w:r w:rsidR="005320E4" w:rsidRPr="004C5C0D">
        <w:rPr>
          <w:rFonts w:ascii="Cambria" w:hAnsi="Cambria" w:cs="Noteworthy Light"/>
        </w:rPr>
        <w:br/>
        <w:t xml:space="preserve">     colors = [“red”, “blue”, “green”]</w:t>
      </w:r>
      <w:r w:rsidR="005320E4" w:rsidRPr="004C5C0D">
        <w:rPr>
          <w:rFonts w:ascii="Cambria" w:hAnsi="Cambria" w:cs="Noteworthy Light"/>
        </w:rPr>
        <w:br/>
        <w:t xml:space="preserve">     return random.choice(colors)</w:t>
      </w:r>
      <w:r w:rsidRPr="004C5C0D">
        <w:rPr>
          <w:rFonts w:ascii="Cambria" w:hAnsi="Cambria" w:cs="Noteworthy Light"/>
        </w:rPr>
        <w:t xml:space="preserve"> // no SELF!</w:t>
      </w:r>
      <w:r w:rsidR="00990629" w:rsidRPr="004C5C0D">
        <w:rPr>
          <w:rFonts w:ascii="Cambria" w:hAnsi="Cambria" w:cs="Noteworthy Light"/>
        </w:rPr>
        <w:br/>
      </w:r>
      <w:r w:rsidR="00990629" w:rsidRPr="004C5C0D">
        <w:rPr>
          <w:rFonts w:ascii="Cambria" w:hAnsi="Cambria" w:cs="Noteworthy Light"/>
          <w:i/>
        </w:rPr>
        <w:t>When calling:</w:t>
      </w:r>
      <w:r w:rsidR="00990629" w:rsidRPr="004C5C0D">
        <w:rPr>
          <w:rFonts w:ascii="Cambria" w:hAnsi="Cambria" w:cs="Noteworthy Light"/>
        </w:rPr>
        <w:t xml:space="preserve"> </w:t>
      </w:r>
      <w:r w:rsidR="005320E4" w:rsidRPr="004C5C0D">
        <w:rPr>
          <w:rFonts w:ascii="Cambria" w:hAnsi="Cambria" w:cs="Noteworthy Light"/>
        </w:rPr>
        <w:t>color = Vehicl</w:t>
      </w:r>
      <w:r w:rsidR="00990629" w:rsidRPr="004C5C0D">
        <w:rPr>
          <w:rFonts w:ascii="Cambria" w:hAnsi="Cambria" w:cs="Noteworthy Light"/>
        </w:rPr>
        <w:t>e.random_color(), don’t need object instance</w:t>
      </w:r>
    </w:p>
    <w:p w14:paraId="253800FC" w14:textId="70219311" w:rsidR="00990629" w:rsidRPr="004C5C0D" w:rsidRDefault="00990629" w:rsidP="00990629">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b/>
          <w:u w:val="single"/>
        </w:rPr>
        <w:t>CLASS METHODS</w:t>
      </w:r>
      <w:r w:rsidRPr="004C5C0D">
        <w:rPr>
          <w:rFonts w:ascii="Cambria" w:hAnsi="Cambria" w:cs="Noteworthy Light"/>
          <w:b/>
        </w:rPr>
        <w:t xml:space="preserve">: </w:t>
      </w:r>
      <w:r w:rsidR="004431E0" w:rsidRPr="004C5C0D">
        <w:rPr>
          <w:rFonts w:ascii="Cambria" w:hAnsi="Cambria" w:cs="Noteworthy Light"/>
          <w:b/>
        </w:rPr>
        <w:br/>
      </w:r>
      <w:r w:rsidRPr="004C5C0D">
        <w:rPr>
          <w:rFonts w:ascii="Cambria" w:hAnsi="Cambria" w:cs="Noteworthy Light"/>
        </w:rPr>
        <w:t>Related to Class, not specific object, so need to ref Class</w:t>
      </w:r>
      <w:r w:rsidR="00EA5B54" w:rsidRPr="004C5C0D">
        <w:rPr>
          <w:rFonts w:ascii="Cambria" w:hAnsi="Cambria" w:cs="Noteworthy Light"/>
        </w:rPr>
        <w:t xml:space="preserve">; Almost always used for </w:t>
      </w:r>
      <w:r w:rsidR="00EA5B54" w:rsidRPr="004C5C0D">
        <w:rPr>
          <w:rFonts w:ascii="Cambria" w:hAnsi="Cambria" w:cs="Noteworthy Light"/>
          <w:b/>
        </w:rPr>
        <w:t>CREATING A NEW OBJECT</w:t>
      </w:r>
      <w:r w:rsidR="00EA5B54" w:rsidRPr="004C5C0D">
        <w:rPr>
          <w:rFonts w:ascii="Cambria" w:hAnsi="Cambria" w:cs="Noteworthy Light"/>
        </w:rPr>
        <w:t xml:space="preserve"> of any class you input</w:t>
      </w:r>
      <w:r w:rsidRPr="004C5C0D">
        <w:rPr>
          <w:rFonts w:ascii="Cambria" w:hAnsi="Cambria" w:cs="Noteworthy Light"/>
        </w:rPr>
        <w:br/>
        <w:t>Class Vehicle (object):</w:t>
      </w:r>
      <w:r w:rsidRPr="004C5C0D">
        <w:rPr>
          <w:rFonts w:ascii="Cambria" w:hAnsi="Cambria" w:cs="Noteworthy Light"/>
        </w:rPr>
        <w:br/>
        <w:t xml:space="preserve">    max_speed = 100</w:t>
      </w:r>
      <w:r w:rsidRPr="004C5C0D">
        <w:rPr>
          <w:rFonts w:ascii="Cambria" w:hAnsi="Cambria" w:cs="Noteworthy Light"/>
        </w:rPr>
        <w:br/>
      </w:r>
      <w:r w:rsidRPr="004C5C0D">
        <w:rPr>
          <w:rFonts w:ascii="Cambria" w:hAnsi="Cambria" w:cs="Noteworthy Light"/>
          <w:b/>
        </w:rPr>
        <w:t>@classmethod</w:t>
      </w:r>
      <w:r w:rsidRPr="004C5C0D">
        <w:rPr>
          <w:rFonts w:ascii="Cambria" w:hAnsi="Cambria" w:cs="Noteworthy Light"/>
        </w:rPr>
        <w:br/>
        <w:t>def get_max_speed(</w:t>
      </w:r>
      <w:r w:rsidRPr="004C5C0D">
        <w:rPr>
          <w:rFonts w:ascii="Cambria" w:hAnsi="Cambria" w:cs="Noteworthy Light"/>
          <w:b/>
        </w:rPr>
        <w:t>CLS):</w:t>
      </w:r>
      <w:r w:rsidRPr="004C5C0D">
        <w:rPr>
          <w:rFonts w:ascii="Cambria" w:hAnsi="Cambria" w:cs="Noteworthy Light"/>
          <w:b/>
        </w:rPr>
        <w:br/>
      </w:r>
      <w:r w:rsidRPr="004C5C0D">
        <w:rPr>
          <w:rFonts w:ascii="Cambria" w:hAnsi="Cambria" w:cs="Noteworthy Light"/>
        </w:rPr>
        <w:t xml:space="preserve">   </w:t>
      </w:r>
      <w:r w:rsidR="0020494C" w:rsidRPr="004C5C0D">
        <w:rPr>
          <w:rFonts w:ascii="Cambria" w:hAnsi="Cambria" w:cs="Noteworthy Light"/>
        </w:rPr>
        <w:t xml:space="preserve">  random_color =</w:t>
      </w:r>
      <w:r w:rsidRPr="004C5C0D">
        <w:rPr>
          <w:rFonts w:ascii="Cambria" w:hAnsi="Cambria" w:cs="Noteworthy Light"/>
        </w:rPr>
        <w:t xml:space="preserve"> </w:t>
      </w:r>
      <w:r w:rsidRPr="004C5C0D">
        <w:rPr>
          <w:rFonts w:ascii="Cambria" w:hAnsi="Cambria" w:cs="Noteworthy Light"/>
          <w:b/>
        </w:rPr>
        <w:t>cls.</w:t>
      </w:r>
      <w:r w:rsidR="0020494C" w:rsidRPr="004C5C0D">
        <w:rPr>
          <w:rFonts w:ascii="Cambria" w:hAnsi="Cambria" w:cs="Noteworthy Light"/>
        </w:rPr>
        <w:t>random_color()</w:t>
      </w:r>
      <w:r w:rsidR="0020494C" w:rsidRPr="004C5C0D">
        <w:rPr>
          <w:rFonts w:ascii="Cambria" w:hAnsi="Cambria" w:cs="Noteworthy Light"/>
        </w:rPr>
        <w:br/>
        <w:t xml:space="preserve">     return newobj = cls(random_color) //creates obj of class cls w/ rand color</w:t>
      </w:r>
    </w:p>
    <w:p w14:paraId="1AE440CC" w14:textId="5C36C2D8" w:rsidR="007355EC" w:rsidRPr="004C5C0D" w:rsidRDefault="007355EC" w:rsidP="004431E0">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u w:val="single"/>
        </w:rPr>
        <w:t>DECORATORS</w:t>
      </w:r>
      <w:r w:rsidRPr="004C5C0D">
        <w:rPr>
          <w:rFonts w:ascii="Cambria" w:hAnsi="Cambria" w:cs="Noteworthy Light"/>
          <w:b/>
        </w:rPr>
        <w:t>:</w:t>
      </w:r>
      <w:r w:rsidR="005F640D" w:rsidRPr="004C5C0D">
        <w:rPr>
          <w:rFonts w:ascii="Cambria" w:hAnsi="Cambria" w:cs="Noteworthy Light"/>
          <w:b/>
        </w:rPr>
        <w:t xml:space="preserve"> </w:t>
      </w:r>
      <w:r w:rsidR="005F640D" w:rsidRPr="004C5C0D">
        <w:rPr>
          <w:rFonts w:ascii="Cambria" w:hAnsi="Cambria" w:cs="Noteworthy Light"/>
          <w:b/>
        </w:rPr>
        <w:sym w:font="Wingdings" w:char="F0E0"/>
      </w:r>
      <w:r w:rsidR="005F640D" w:rsidRPr="004C5C0D">
        <w:rPr>
          <w:rFonts w:ascii="Cambria" w:hAnsi="Cambria" w:cs="Noteworthy Light"/>
          <w:b/>
        </w:rPr>
        <w:t xml:space="preserve"> MUST RETURN </w:t>
      </w:r>
      <w:r w:rsidR="005F640D" w:rsidRPr="004C5C0D">
        <w:rPr>
          <w:rFonts w:ascii="Cambria" w:hAnsi="Cambria" w:cs="Noteworthy Light"/>
          <w:b/>
          <w:u w:val="single"/>
        </w:rPr>
        <w:t>FUNCTIONS!</w:t>
      </w:r>
      <w:r w:rsidR="00CC1069" w:rsidRPr="004C5C0D">
        <w:rPr>
          <w:rFonts w:ascii="Cambria" w:hAnsi="Cambria" w:cs="Noteworthy Light"/>
          <w:b/>
        </w:rPr>
        <w:t xml:space="preserve"> </w:t>
      </w:r>
      <w:r w:rsidR="00CC1069" w:rsidRPr="004C5C0D">
        <w:rPr>
          <w:rFonts w:ascii="Cambria" w:hAnsi="Cambria" w:cs="Noteworthy Light"/>
        </w:rPr>
        <w:t>(not int/value etc.)</w:t>
      </w:r>
      <w:r w:rsidR="004431E0" w:rsidRPr="004C5C0D">
        <w:rPr>
          <w:rFonts w:ascii="Cambria" w:hAnsi="Cambria" w:cs="Noteworthy Light"/>
        </w:rPr>
        <w:br/>
        <w:t xml:space="preserve">Wrap functions to “augment”/give another ability; eg: </w:t>
      </w:r>
      <w:r w:rsidR="004431E0" w:rsidRPr="004C5C0D">
        <w:rPr>
          <w:rFonts w:ascii="Cambria" w:hAnsi="Cambria" w:cs="Noteworthy Light"/>
          <w:b/>
        </w:rPr>
        <w:t>@log_in_required</w:t>
      </w:r>
      <w:r w:rsidR="00B467F1" w:rsidRPr="004C5C0D">
        <w:rPr>
          <w:rFonts w:ascii="Cambria" w:hAnsi="Cambria" w:cs="Noteworthy Light"/>
          <w:b/>
        </w:rPr>
        <w:br/>
        <w:t xml:space="preserve">def </w:t>
      </w:r>
      <w:r w:rsidR="00B467F1" w:rsidRPr="004C5C0D">
        <w:rPr>
          <w:rFonts w:ascii="Cambria" w:hAnsi="Cambria" w:cs="Noteworthy Light"/>
        </w:rPr>
        <w:t>calm_down</w:t>
      </w:r>
      <w:r w:rsidR="00B467F1" w:rsidRPr="004C5C0D">
        <w:rPr>
          <w:rFonts w:ascii="Cambria" w:hAnsi="Cambria" w:cs="Noteworthy Light"/>
          <w:b/>
        </w:rPr>
        <w:t>(function):</w:t>
      </w:r>
      <w:r w:rsidR="00B467F1" w:rsidRPr="004C5C0D">
        <w:rPr>
          <w:rFonts w:ascii="Cambria" w:hAnsi="Cambria" w:cs="Noteworthy Light"/>
          <w:b/>
        </w:rPr>
        <w:br/>
        <w:t xml:space="preserve">   def inner():</w:t>
      </w:r>
      <w:r w:rsidR="00B467F1" w:rsidRPr="004C5C0D">
        <w:rPr>
          <w:rFonts w:ascii="Cambria" w:hAnsi="Cambria" w:cs="Noteworthy Light"/>
          <w:b/>
        </w:rPr>
        <w:br/>
        <w:t xml:space="preserve">        return function().</w:t>
      </w:r>
      <w:r w:rsidR="00B467F1" w:rsidRPr="004C5C0D">
        <w:rPr>
          <w:rFonts w:ascii="Cambria" w:hAnsi="Cambria" w:cs="Noteworthy Light"/>
        </w:rPr>
        <w:t>replace(“!”, “.”)</w:t>
      </w:r>
      <w:r w:rsidR="00B467F1" w:rsidRPr="004C5C0D">
        <w:rPr>
          <w:rFonts w:ascii="Cambria" w:hAnsi="Cambria" w:cs="Noteworthy Light"/>
        </w:rPr>
        <w:br/>
      </w:r>
      <w:r w:rsidR="00B467F1" w:rsidRPr="004C5C0D">
        <w:rPr>
          <w:rFonts w:ascii="Cambria" w:hAnsi="Cambria" w:cs="Noteworthy Light"/>
          <w:b/>
        </w:rPr>
        <w:t xml:space="preserve">    return inner</w:t>
      </w:r>
      <w:r w:rsidR="00F01E3B" w:rsidRPr="004C5C0D">
        <w:rPr>
          <w:rFonts w:ascii="Cambria" w:hAnsi="Cambria" w:cs="Noteworthy Light"/>
          <w:b/>
        </w:rPr>
        <w:t xml:space="preserve"> </w:t>
      </w:r>
      <w:r w:rsidR="00F01E3B" w:rsidRPr="004C5C0D">
        <w:rPr>
          <w:rFonts w:ascii="Cambria" w:hAnsi="Cambria" w:cs="Noteworthy Light"/>
        </w:rPr>
        <w:t>//decorators return a function!</w:t>
      </w:r>
      <w:r w:rsidR="00F01E3B" w:rsidRPr="004C5C0D">
        <w:rPr>
          <w:rFonts w:ascii="Cambria" w:hAnsi="Cambria" w:cs="Noteworthy Light"/>
        </w:rPr>
        <w:br/>
        <w:t xml:space="preserve">   To use: @calm_down right before the func. Being called</w:t>
      </w:r>
    </w:p>
    <w:p w14:paraId="6F1FA6F1" w14:textId="2637A2DC" w:rsidR="00B00DED" w:rsidRPr="004C5C0D" w:rsidRDefault="00B00DED" w:rsidP="004431E0">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u w:val="single"/>
        </w:rPr>
        <w:t>GENERATORS</w:t>
      </w:r>
      <w:r w:rsidRPr="004C5C0D">
        <w:rPr>
          <w:rFonts w:ascii="Cambria" w:hAnsi="Cambria" w:cs="Noteworthy Light"/>
        </w:rPr>
        <w:t xml:space="preserve">: </w:t>
      </w:r>
      <w:r w:rsidR="001019B7" w:rsidRPr="004C5C0D">
        <w:rPr>
          <w:rFonts w:ascii="Cambria" w:hAnsi="Cambria" w:cs="Noteworthy Light"/>
        </w:rPr>
        <w:t>Generates a</w:t>
      </w:r>
      <w:r w:rsidR="00481AB6" w:rsidRPr="004C5C0D">
        <w:rPr>
          <w:rFonts w:ascii="Cambria" w:hAnsi="Cambria" w:cs="Noteworthy Light"/>
        </w:rPr>
        <w:t>n interable list to infinity, y</w:t>
      </w:r>
      <w:r w:rsidR="001019B7" w:rsidRPr="004C5C0D">
        <w:rPr>
          <w:rFonts w:ascii="Cambria" w:hAnsi="Cambria" w:cs="Noteworthy Light"/>
        </w:rPr>
        <w:t>ields another value</w:t>
      </w:r>
      <w:r w:rsidR="00481AB6" w:rsidRPr="004C5C0D">
        <w:rPr>
          <w:rFonts w:ascii="Cambria" w:hAnsi="Cambria" w:cs="Noteworthy Light"/>
        </w:rPr>
        <w:t xml:space="preserve"> every time you call </w:t>
      </w:r>
      <w:r w:rsidR="00481AB6" w:rsidRPr="004C5C0D">
        <w:rPr>
          <w:rFonts w:ascii="Cambria" w:hAnsi="Cambria" w:cs="Noteworthy Light"/>
          <w:b/>
        </w:rPr>
        <w:t xml:space="preserve">NEXT, </w:t>
      </w:r>
      <w:r w:rsidR="00481AB6" w:rsidRPr="004C5C0D">
        <w:rPr>
          <w:rFonts w:ascii="Cambria" w:hAnsi="Cambria" w:cs="Noteworthy Light"/>
        </w:rPr>
        <w:t>then stops until you call it again</w:t>
      </w:r>
      <w:r w:rsidR="00481AB6" w:rsidRPr="004C5C0D">
        <w:rPr>
          <w:rFonts w:ascii="Cambria" w:hAnsi="Cambria" w:cs="Noteworthy Light"/>
        </w:rPr>
        <w:br/>
      </w:r>
      <w:r w:rsidR="00EA0C6B" w:rsidRPr="004C5C0D">
        <w:rPr>
          <w:rFonts w:ascii="Cambria" w:hAnsi="Cambria" w:cs="Noteworthy Light"/>
          <w:b/>
        </w:rPr>
        <w:t>To create</w:t>
      </w:r>
      <w:r w:rsidR="00EA0C6B" w:rsidRPr="004C5C0D">
        <w:rPr>
          <w:rFonts w:ascii="Cambria" w:hAnsi="Cambria" w:cs="Noteworthy Light"/>
        </w:rPr>
        <w:t xml:space="preserve">: </w:t>
      </w:r>
      <w:r w:rsidR="00481AB6" w:rsidRPr="004C5C0D">
        <w:rPr>
          <w:rFonts w:ascii="Cambria" w:hAnsi="Cambria" w:cs="Noteworthy Light"/>
        </w:rPr>
        <w:t xml:space="preserve">def integers():  i = 1 while True: </w:t>
      </w:r>
      <w:r w:rsidR="00481AB6" w:rsidRPr="004C5C0D">
        <w:rPr>
          <w:rFonts w:ascii="Cambria" w:hAnsi="Cambria" w:cs="Noteworthy Light"/>
          <w:b/>
        </w:rPr>
        <w:t xml:space="preserve">YIELD i , </w:t>
      </w:r>
      <w:r w:rsidR="00481AB6" w:rsidRPr="004C5C0D">
        <w:rPr>
          <w:rFonts w:ascii="Cambria" w:hAnsi="Cambria" w:cs="Noteworthy Light"/>
        </w:rPr>
        <w:t>i+= 1</w:t>
      </w:r>
      <w:r w:rsidR="00481AB6" w:rsidRPr="004C5C0D">
        <w:rPr>
          <w:rFonts w:ascii="Cambria" w:hAnsi="Cambria" w:cs="Noteworthy Light"/>
        </w:rPr>
        <w:br/>
      </w:r>
      <w:r w:rsidR="00481AB6" w:rsidRPr="004C5C0D">
        <w:rPr>
          <w:rFonts w:ascii="Cambria" w:hAnsi="Cambria" w:cs="Noteworthy Light"/>
          <w:b/>
        </w:rPr>
        <w:t xml:space="preserve">To call: </w:t>
      </w:r>
      <w:r w:rsidR="00481AB6" w:rsidRPr="004C5C0D">
        <w:rPr>
          <w:rFonts w:ascii="Cambria" w:hAnsi="Cambria" w:cs="Noteworthy Light"/>
        </w:rPr>
        <w:t xml:space="preserve">ints = integers() </w:t>
      </w:r>
      <w:r w:rsidR="00481AB6" w:rsidRPr="004C5C0D">
        <w:rPr>
          <w:rFonts w:ascii="Cambria" w:hAnsi="Cambria" w:cs="Noteworthy Light"/>
        </w:rPr>
        <w:sym w:font="Wingdings" w:char="F0E0"/>
      </w:r>
      <w:r w:rsidR="00481AB6" w:rsidRPr="004C5C0D">
        <w:rPr>
          <w:rFonts w:ascii="Cambria" w:hAnsi="Cambria" w:cs="Noteworthy Light"/>
        </w:rPr>
        <w:t xml:space="preserve"> ints.</w:t>
      </w:r>
      <w:r w:rsidR="00481AB6" w:rsidRPr="004C5C0D">
        <w:rPr>
          <w:rFonts w:ascii="Cambria" w:hAnsi="Cambria" w:cs="Noteworthy Light"/>
          <w:b/>
        </w:rPr>
        <w:t xml:space="preserve">NEXT() </w:t>
      </w:r>
      <w:r w:rsidR="00481AB6" w:rsidRPr="004C5C0D">
        <w:rPr>
          <w:rFonts w:ascii="Cambria" w:hAnsi="Cambria" w:cs="Noteworthy Light"/>
        </w:rPr>
        <w:sym w:font="Wingdings" w:char="F0E0"/>
      </w:r>
      <w:r w:rsidR="00481AB6" w:rsidRPr="004C5C0D">
        <w:rPr>
          <w:rFonts w:ascii="Cambria" w:hAnsi="Cambria" w:cs="Noteworthy Light"/>
        </w:rPr>
        <w:t xml:space="preserve"> 1, ints.NEXT() = 2 etc.</w:t>
      </w:r>
      <w:r w:rsidR="000B2C31" w:rsidRPr="004C5C0D">
        <w:rPr>
          <w:rFonts w:ascii="Cambria" w:hAnsi="Cambria" w:cs="Noteworthy Light"/>
        </w:rPr>
        <w:t xml:space="preserve"> OR </w:t>
      </w:r>
      <w:r w:rsidR="000B2C31" w:rsidRPr="004C5C0D">
        <w:rPr>
          <w:rFonts w:ascii="Cambria" w:hAnsi="Cambria" w:cs="Noteworthy Light"/>
        </w:rPr>
        <w:br/>
        <w:t xml:space="preserve">                for num in integers(): print num</w:t>
      </w:r>
      <w:r w:rsidRPr="004C5C0D">
        <w:rPr>
          <w:rFonts w:ascii="Cambria" w:hAnsi="Cambria" w:cs="Noteworthy Light"/>
        </w:rPr>
        <w:br/>
      </w:r>
    </w:p>
    <w:p w14:paraId="6533E5A4" w14:textId="378DE6C9" w:rsidR="00BE4CF0" w:rsidRPr="004C5C0D" w:rsidRDefault="00BE4CF0" w:rsidP="00873A40">
      <w:pPr>
        <w:pStyle w:val="ListParagraph"/>
        <w:widowControl w:val="0"/>
        <w:numPr>
          <w:ilvl w:val="0"/>
          <w:numId w:val="12"/>
        </w:numPr>
        <w:autoSpaceDE w:val="0"/>
        <w:autoSpaceDN w:val="0"/>
        <w:adjustRightInd w:val="0"/>
        <w:rPr>
          <w:rFonts w:ascii="Cambria" w:hAnsi="Cambria" w:cs="Noteworthy Light"/>
        </w:rPr>
      </w:pPr>
      <w:r w:rsidRPr="004C5C0D">
        <w:rPr>
          <w:rFonts w:ascii="Cambria" w:hAnsi="Cambria" w:cs="Noteworthy Light"/>
          <w:b/>
        </w:rPr>
        <w:t>COMPOSITION:</w:t>
      </w:r>
    </w:p>
    <w:p w14:paraId="2942A30F" w14:textId="625DF4C1" w:rsidR="00BE4CF0" w:rsidRPr="004C5C0D" w:rsidRDefault="00BE4CF0" w:rsidP="00BE4CF0">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rPr>
        <w:t>One class: class Other (object): def func(self): print “Other’s func”)</w:t>
      </w:r>
    </w:p>
    <w:p w14:paraId="714AB21C" w14:textId="77777777" w:rsidR="00BE4CF0" w:rsidRPr="004C5C0D" w:rsidRDefault="00BE4CF0" w:rsidP="00BE4CF0">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rPr>
        <w:t xml:space="preserve">Another class: class Another(object): </w:t>
      </w:r>
    </w:p>
    <w:p w14:paraId="498370B2" w14:textId="599FC179" w:rsidR="00BE4CF0" w:rsidRPr="004C5C0D" w:rsidRDefault="00BE4CF0" w:rsidP="00BE4CF0">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 xml:space="preserve">def __init__(self): </w:t>
      </w:r>
      <w:proofErr w:type="gramStart"/>
      <w:r w:rsidRPr="004C5C0D">
        <w:rPr>
          <w:rFonts w:ascii="Cambria" w:hAnsi="Cambria" w:cs="Noteworthy Light"/>
          <w:b/>
        </w:rPr>
        <w:t>self.other</w:t>
      </w:r>
      <w:proofErr w:type="gramEnd"/>
      <w:r w:rsidRPr="004C5C0D">
        <w:rPr>
          <w:rFonts w:ascii="Cambria" w:hAnsi="Cambria" w:cs="Noteworthy Light"/>
          <w:b/>
        </w:rPr>
        <w:t xml:space="preserve"> = Other()</w:t>
      </w:r>
    </w:p>
    <w:p w14:paraId="60CE2EF9" w14:textId="0DF3D39B" w:rsidR="00BE4CF0" w:rsidRPr="004C5C0D" w:rsidRDefault="00BE4CF0" w:rsidP="00BE4CF0">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rPr>
        <w:t xml:space="preserve">def func(self): </w:t>
      </w:r>
      <w:proofErr w:type="gramStart"/>
      <w:r w:rsidRPr="004C5C0D">
        <w:rPr>
          <w:rFonts w:ascii="Cambria" w:hAnsi="Cambria" w:cs="Noteworthy Light"/>
          <w:b/>
        </w:rPr>
        <w:t>self.other</w:t>
      </w:r>
      <w:proofErr w:type="gramEnd"/>
      <w:r w:rsidRPr="004C5C0D">
        <w:rPr>
          <w:rFonts w:ascii="Cambria" w:hAnsi="Cambria" w:cs="Noteworthy Light"/>
        </w:rPr>
        <w:t>.func()</w:t>
      </w:r>
    </w:p>
    <w:p w14:paraId="78476003" w14:textId="12FDAF81" w:rsidR="0056151B" w:rsidRPr="004C5C0D" w:rsidRDefault="0056151B" w:rsidP="00873A40">
      <w:pPr>
        <w:pStyle w:val="ListParagraph"/>
        <w:widowControl w:val="0"/>
        <w:numPr>
          <w:ilvl w:val="0"/>
          <w:numId w:val="12"/>
        </w:numPr>
        <w:autoSpaceDE w:val="0"/>
        <w:autoSpaceDN w:val="0"/>
        <w:adjustRightInd w:val="0"/>
        <w:rPr>
          <w:rFonts w:ascii="Cambria" w:hAnsi="Cambria" w:cs="Noteworthy Light"/>
        </w:rPr>
      </w:pPr>
      <w:r w:rsidRPr="004C5C0D">
        <w:rPr>
          <w:rFonts w:ascii="Cambria" w:hAnsi="Cambria" w:cs="Noteworthy Light"/>
          <w:b/>
        </w:rPr>
        <w:t>VARIABLES</w:t>
      </w:r>
    </w:p>
    <w:p w14:paraId="2F142023" w14:textId="601D6906" w:rsidR="0056151B" w:rsidRPr="004C5C0D" w:rsidRDefault="0056151B" w:rsidP="00873A40">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b/>
        </w:rPr>
        <w:t xml:space="preserve">GLOBAL / MEMBER / INSTANCE </w:t>
      </w:r>
      <w:r w:rsidRPr="004C5C0D">
        <w:rPr>
          <w:rFonts w:ascii="Cambria" w:hAnsi="Cambria" w:cs="Noteworthy Light"/>
        </w:rPr>
        <w:sym w:font="Wingdings" w:char="F0E0"/>
      </w:r>
      <w:r w:rsidRPr="004C5C0D">
        <w:rPr>
          <w:rFonts w:ascii="Cambria" w:hAnsi="Cambria" w:cs="Noteworthy Light"/>
        </w:rPr>
        <w:t xml:space="preserve"> variables (and/or functions) available everywhere / only to members of a certain class / only to particular instances of a class</w:t>
      </w:r>
    </w:p>
    <w:p w14:paraId="71BCEA49" w14:textId="77777777" w:rsidR="001B223D" w:rsidRPr="004C5C0D" w:rsidRDefault="003517E6" w:rsidP="00873A40">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rPr>
        <w:t xml:space="preserve">Can </w:t>
      </w:r>
      <w:r w:rsidRPr="004C5C0D">
        <w:rPr>
          <w:rFonts w:ascii="Cambria" w:hAnsi="Cambria" w:cs="Noteworthy Light"/>
          <w:b/>
        </w:rPr>
        <w:t>REFERENCE a global variable</w:t>
      </w:r>
      <w:r w:rsidRPr="004C5C0D">
        <w:rPr>
          <w:rFonts w:ascii="Cambria" w:hAnsi="Cambria" w:cs="Noteworthy Light"/>
        </w:rPr>
        <w:t xml:space="preserve"> w/in a function but </w:t>
      </w:r>
      <w:r w:rsidRPr="004C5C0D">
        <w:rPr>
          <w:rFonts w:ascii="Cambria" w:hAnsi="Cambria" w:cs="Noteworthy Light"/>
          <w:b/>
        </w:rPr>
        <w:t xml:space="preserve">CANNOT ASSIGN/MODIFY the global variable </w:t>
      </w:r>
      <w:r w:rsidRPr="004C5C0D">
        <w:rPr>
          <w:rFonts w:ascii="Cambria" w:hAnsi="Cambria" w:cs="Noteworthy Light"/>
        </w:rPr>
        <w:t>w/in a func</w:t>
      </w:r>
      <w:r w:rsidR="001B223D" w:rsidRPr="004C5C0D">
        <w:rPr>
          <w:rFonts w:ascii="Cambria" w:hAnsi="Cambria" w:cs="Noteworthy Light"/>
        </w:rPr>
        <w:t xml:space="preserve">; </w:t>
      </w:r>
      <w:r w:rsidR="001B223D" w:rsidRPr="004C5C0D">
        <w:rPr>
          <w:rFonts w:ascii="Cambria" w:hAnsi="Cambria" w:cs="Noteworthy Light"/>
          <w:u w:val="single"/>
        </w:rPr>
        <w:t>if you plan to modify</w:t>
      </w:r>
      <w:r w:rsidR="001B223D" w:rsidRPr="004C5C0D">
        <w:rPr>
          <w:rFonts w:ascii="Cambria" w:hAnsi="Cambria" w:cs="Noteworthy Light"/>
        </w:rPr>
        <w:t>:</w:t>
      </w:r>
    </w:p>
    <w:p w14:paraId="5CEF509C" w14:textId="5CD1B659" w:rsidR="001B223D" w:rsidRPr="004C5C0D" w:rsidRDefault="001B223D" w:rsidP="001B223D">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rPr>
        <w:t>M</w:t>
      </w:r>
      <w:r w:rsidR="003517E6" w:rsidRPr="004C5C0D">
        <w:rPr>
          <w:rFonts w:ascii="Cambria" w:hAnsi="Cambria" w:cs="Noteworthy Light"/>
        </w:rPr>
        <w:t>ust declare a LOCAL variable of the same name</w:t>
      </w:r>
      <w:r w:rsidRPr="004C5C0D">
        <w:rPr>
          <w:rFonts w:ascii="Cambria" w:hAnsi="Cambria" w:cs="Noteworthy Light"/>
        </w:rPr>
        <w:t xml:space="preserve"> or</w:t>
      </w:r>
    </w:p>
    <w:p w14:paraId="39BAF2CC" w14:textId="22197664" w:rsidR="003517E6" w:rsidRPr="004C5C0D" w:rsidRDefault="001B223D" w:rsidP="001B223D">
      <w:pPr>
        <w:pStyle w:val="ListParagraph"/>
        <w:widowControl w:val="0"/>
        <w:numPr>
          <w:ilvl w:val="2"/>
          <w:numId w:val="12"/>
        </w:numPr>
        <w:autoSpaceDE w:val="0"/>
        <w:autoSpaceDN w:val="0"/>
        <w:adjustRightInd w:val="0"/>
        <w:rPr>
          <w:rFonts w:ascii="Cambria" w:hAnsi="Cambria" w:cs="Noteworthy Light"/>
          <w:b/>
          <w:u w:val="single"/>
        </w:rPr>
      </w:pPr>
      <w:r w:rsidRPr="004C5C0D">
        <w:rPr>
          <w:rFonts w:ascii="Cambria" w:hAnsi="Cambria" w:cs="Noteworthy Light"/>
          <w:b/>
          <w:u w:val="single"/>
        </w:rPr>
        <w:t>Pass in the global variable as an argument in the function</w:t>
      </w:r>
    </w:p>
    <w:p w14:paraId="5729A3B9" w14:textId="3468EDE5" w:rsidR="008945E9" w:rsidRPr="004C5C0D" w:rsidRDefault="008945E9" w:rsidP="008945E9">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rPr>
        <w:t xml:space="preserve">Declare the variable as </w:t>
      </w:r>
      <w:r w:rsidRPr="004C5C0D">
        <w:rPr>
          <w:rFonts w:ascii="Cambria" w:hAnsi="Cambria" w:cs="Noteworthy Light"/>
          <w:b/>
        </w:rPr>
        <w:t>GLOBAL</w:t>
      </w:r>
      <w:r w:rsidRPr="004C5C0D">
        <w:rPr>
          <w:rFonts w:ascii="Cambria" w:hAnsi="Cambria" w:cs="Noteworthy Light"/>
        </w:rPr>
        <w:t xml:space="preserve"> in the function (last option)</w:t>
      </w:r>
    </w:p>
    <w:p w14:paraId="1B8AE27D" w14:textId="653B4D5F" w:rsidR="002B4507" w:rsidRPr="004C5C0D" w:rsidRDefault="002B4507" w:rsidP="00873A40">
      <w:pPr>
        <w:pStyle w:val="ListParagraph"/>
        <w:widowControl w:val="0"/>
        <w:numPr>
          <w:ilvl w:val="0"/>
          <w:numId w:val="12"/>
        </w:numPr>
        <w:autoSpaceDE w:val="0"/>
        <w:autoSpaceDN w:val="0"/>
        <w:adjustRightInd w:val="0"/>
        <w:rPr>
          <w:rFonts w:ascii="Cambria" w:hAnsi="Cambria" w:cs="Noteworthy Light"/>
        </w:rPr>
      </w:pPr>
      <w:r w:rsidRPr="004C5C0D">
        <w:rPr>
          <w:rFonts w:ascii="Cambria" w:hAnsi="Cambria" w:cs="Noteworthy Light"/>
          <w:b/>
        </w:rPr>
        <w:t>CONSTRUCTORS</w:t>
      </w:r>
    </w:p>
    <w:p w14:paraId="5985A5EF" w14:textId="24CB5186" w:rsidR="000C4DA0" w:rsidRPr="004C5C0D" w:rsidRDefault="007C2210" w:rsidP="00873A40">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rPr>
        <w:lastRenderedPageBreak/>
        <w:t>Initializes</w:t>
      </w:r>
      <w:r w:rsidR="000C4DA0" w:rsidRPr="004C5C0D">
        <w:rPr>
          <w:rFonts w:ascii="Cambria" w:hAnsi="Cambria" w:cs="Noteworthy Light"/>
        </w:rPr>
        <w:t xml:space="preserve"> the object and runs the methods immediately (rather than having to explicitly call the methods of the class after you create the object)</w:t>
      </w:r>
    </w:p>
    <w:p w14:paraId="41C01DBD" w14:textId="477805D3" w:rsidR="00541588" w:rsidRPr="004C5C0D" w:rsidRDefault="00541588" w:rsidP="00873A40">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rPr>
        <w:t xml:space="preserve">Instead of objname = </w:t>
      </w:r>
      <w:proofErr w:type="gramStart"/>
      <w:r w:rsidRPr="004C5C0D">
        <w:rPr>
          <w:rFonts w:ascii="Cambria" w:hAnsi="Cambria" w:cs="Noteworthy Light"/>
        </w:rPr>
        <w:t>classname  (</w:t>
      </w:r>
      <w:proofErr w:type="gramEnd"/>
      <w:r w:rsidRPr="004C5C0D">
        <w:rPr>
          <w:rFonts w:ascii="Cambria" w:hAnsi="Cambria" w:cs="Noteworthy Light"/>
        </w:rPr>
        <w:t xml:space="preserve"> ) and then objectname.methodname ( )</w:t>
      </w:r>
      <w:r w:rsidR="009B6EF4" w:rsidRPr="004C5C0D">
        <w:rPr>
          <w:rFonts w:ascii="Cambria" w:hAnsi="Cambria" w:cs="Noteworthy Light"/>
        </w:rPr>
        <w:t xml:space="preserve"> to run each individual method, just objectname = classname ( ) and it automatically runs the methods of the class</w:t>
      </w:r>
    </w:p>
    <w:p w14:paraId="394DA62E" w14:textId="0A6EF5C1" w:rsidR="00516FFC" w:rsidRPr="004C5C0D" w:rsidRDefault="00516FFC" w:rsidP="00516FFC">
      <w:pPr>
        <w:pStyle w:val="ListParagraph"/>
        <w:widowControl w:val="0"/>
        <w:numPr>
          <w:ilvl w:val="0"/>
          <w:numId w:val="12"/>
        </w:numPr>
        <w:autoSpaceDE w:val="0"/>
        <w:autoSpaceDN w:val="0"/>
        <w:adjustRightInd w:val="0"/>
        <w:rPr>
          <w:rFonts w:ascii="Cambria" w:hAnsi="Cambria" w:cs="Noteworthy Light"/>
          <w:b/>
        </w:rPr>
      </w:pPr>
      <w:r w:rsidRPr="004C5C0D">
        <w:rPr>
          <w:rFonts w:ascii="Cambria" w:hAnsi="Cambria" w:cs="Noteworthy Light"/>
          <w:b/>
        </w:rPr>
        <w:t>APIs</w:t>
      </w:r>
    </w:p>
    <w:p w14:paraId="69112AC7" w14:textId="77777777" w:rsidR="006419EA" w:rsidRPr="004C5C0D" w:rsidRDefault="006419EA" w:rsidP="00516FFC">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HTTP REQUEST:</w:t>
      </w:r>
    </w:p>
    <w:p w14:paraId="32F33BF8" w14:textId="77777777" w:rsidR="005D49C8" w:rsidRPr="004C5C0D" w:rsidRDefault="005D49C8" w:rsidP="00314B79">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b/>
        </w:rPr>
        <w:t xml:space="preserve">GET – </w:t>
      </w:r>
      <w:r w:rsidRPr="004C5C0D">
        <w:rPr>
          <w:rFonts w:ascii="Cambria" w:hAnsi="Cambria" w:cs="Noteworthy Light"/>
        </w:rPr>
        <w:t>retrieves information from specified source</w:t>
      </w:r>
    </w:p>
    <w:p w14:paraId="38507688" w14:textId="77777777" w:rsidR="005D49C8" w:rsidRPr="004C5C0D" w:rsidRDefault="005D49C8" w:rsidP="00314B79">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b/>
        </w:rPr>
        <w:t xml:space="preserve">POST – </w:t>
      </w:r>
      <w:r w:rsidRPr="004C5C0D">
        <w:rPr>
          <w:rFonts w:ascii="Cambria" w:hAnsi="Cambria" w:cs="Noteworthy Light"/>
        </w:rPr>
        <w:t>sends new information to the specified source</w:t>
      </w:r>
    </w:p>
    <w:p w14:paraId="01E0064B" w14:textId="049FB0A8" w:rsidR="005D49C8" w:rsidRPr="004C5C0D" w:rsidRDefault="005D49C8" w:rsidP="00314B79">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b/>
        </w:rPr>
        <w:t xml:space="preserve">PUT/PATCH </w:t>
      </w:r>
      <w:r w:rsidRPr="004C5C0D">
        <w:rPr>
          <w:rFonts w:ascii="Cambria" w:hAnsi="Cambria" w:cs="Noteworthy Light"/>
        </w:rPr>
        <w:t>– updates existing information of the source</w:t>
      </w:r>
    </w:p>
    <w:p w14:paraId="5464A8AC" w14:textId="1D4F41E5" w:rsidR="006419EA" w:rsidRPr="004C5C0D" w:rsidRDefault="005D49C8" w:rsidP="00314B79">
      <w:pPr>
        <w:pStyle w:val="ListParagraph"/>
        <w:widowControl w:val="0"/>
        <w:numPr>
          <w:ilvl w:val="2"/>
          <w:numId w:val="12"/>
        </w:numPr>
        <w:autoSpaceDE w:val="0"/>
        <w:autoSpaceDN w:val="0"/>
        <w:adjustRightInd w:val="0"/>
        <w:rPr>
          <w:rFonts w:ascii="Cambria" w:hAnsi="Cambria" w:cs="Noteworthy Light"/>
        </w:rPr>
      </w:pPr>
      <w:r w:rsidRPr="004C5C0D">
        <w:rPr>
          <w:rFonts w:ascii="Cambria" w:hAnsi="Cambria" w:cs="Noteworthy Light"/>
          <w:b/>
        </w:rPr>
        <w:t xml:space="preserve">DELETE – </w:t>
      </w:r>
      <w:r w:rsidRPr="004C5C0D">
        <w:rPr>
          <w:rFonts w:ascii="Cambria" w:hAnsi="Cambria" w:cs="Noteworthy Light"/>
        </w:rPr>
        <w:t>removes existing info from source</w:t>
      </w:r>
    </w:p>
    <w:p w14:paraId="5873E661" w14:textId="5175DAFE" w:rsidR="007B7864" w:rsidRPr="004C5C0D" w:rsidRDefault="00314B79" w:rsidP="00314B79">
      <w:pPr>
        <w:pStyle w:val="ListParagraph"/>
        <w:widowControl w:val="0"/>
        <w:numPr>
          <w:ilvl w:val="1"/>
          <w:numId w:val="12"/>
        </w:numPr>
        <w:autoSpaceDE w:val="0"/>
        <w:autoSpaceDN w:val="0"/>
        <w:adjustRightInd w:val="0"/>
        <w:rPr>
          <w:rFonts w:ascii="Cambria" w:hAnsi="Cambria" w:cs="Noteworthy Light"/>
        </w:rPr>
      </w:pPr>
      <w:r w:rsidRPr="004C5C0D">
        <w:rPr>
          <w:rFonts w:ascii="Cambria" w:hAnsi="Cambria" w:cs="Noteworthy Light"/>
          <w:b/>
        </w:rPr>
        <w:t>REQUEST</w:t>
      </w:r>
      <w:r w:rsidRPr="004C5C0D">
        <w:rPr>
          <w:rFonts w:ascii="Cambria" w:hAnsi="Cambria" w:cs="Noteworthy Light"/>
        </w:rPr>
        <w:t xml:space="preserve"> </w:t>
      </w:r>
      <w:r w:rsidR="007B7864" w:rsidRPr="004C5C0D">
        <w:rPr>
          <w:rFonts w:ascii="Cambria" w:hAnsi="Cambria" w:cs="Noteworthy Light"/>
        </w:rPr>
        <w:t>c</w:t>
      </w:r>
      <w:r w:rsidRPr="004C5C0D">
        <w:rPr>
          <w:rFonts w:ascii="Cambria" w:hAnsi="Cambria" w:cs="Noteworthy Light"/>
        </w:rPr>
        <w:t xml:space="preserve">onsists </w:t>
      </w:r>
      <w:proofErr w:type="gramStart"/>
      <w:r w:rsidRPr="004C5C0D">
        <w:rPr>
          <w:rFonts w:ascii="Cambria" w:hAnsi="Cambria" w:cs="Noteworthy Light"/>
        </w:rPr>
        <w:t xml:space="preserve">of </w:t>
      </w:r>
      <w:r w:rsidR="007B7864" w:rsidRPr="004C5C0D">
        <w:rPr>
          <w:rFonts w:ascii="Cambria" w:hAnsi="Cambria" w:cs="Noteworthy Light"/>
        </w:rPr>
        <w:t>:</w:t>
      </w:r>
      <w:proofErr w:type="gramEnd"/>
    </w:p>
    <w:p w14:paraId="29A7906B" w14:textId="77777777" w:rsidR="007B7864" w:rsidRPr="004C5C0D" w:rsidRDefault="00314B79" w:rsidP="007B7864">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b/>
        </w:rPr>
        <w:t xml:space="preserve">Request LINE - </w:t>
      </w:r>
      <w:r w:rsidRPr="004C5C0D">
        <w:rPr>
          <w:rFonts w:ascii="Cambria" w:hAnsi="Cambria" w:cs="Noteworthy Light"/>
        </w:rPr>
        <w:t>tells server what kind of request is being sent</w:t>
      </w:r>
    </w:p>
    <w:p w14:paraId="35A697CE" w14:textId="77777777" w:rsidR="007B7864" w:rsidRPr="004C5C0D" w:rsidRDefault="00314B79" w:rsidP="007B7864">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b/>
        </w:rPr>
        <w:t>HEADER</w:t>
      </w:r>
      <w:r w:rsidR="006419EA" w:rsidRPr="004C5C0D">
        <w:rPr>
          <w:rFonts w:ascii="Cambria" w:hAnsi="Cambria" w:cs="Noteworthy Light"/>
        </w:rPr>
        <w:t>– sends the server additional info</w:t>
      </w:r>
      <w:r w:rsidRPr="004C5C0D">
        <w:rPr>
          <w:rFonts w:ascii="Cambria" w:hAnsi="Cambria" w:cs="Noteworthy Light"/>
        </w:rPr>
        <w:t xml:space="preserve"> </w:t>
      </w:r>
    </w:p>
    <w:p w14:paraId="258A0B6A" w14:textId="531A83CA" w:rsidR="006419EA" w:rsidRPr="004C5C0D" w:rsidRDefault="006419EA" w:rsidP="007B7864">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b/>
        </w:rPr>
        <w:t>BODY</w:t>
      </w:r>
      <w:r w:rsidRPr="004C5C0D">
        <w:rPr>
          <w:rFonts w:ascii="Cambria" w:hAnsi="Cambria" w:cs="Noteworthy Light"/>
        </w:rPr>
        <w:t xml:space="preserve"> – empty or contains data if you’re POST/putting info</w:t>
      </w:r>
    </w:p>
    <w:p w14:paraId="5091E958" w14:textId="77777777" w:rsidR="0034533E" w:rsidRPr="004C5C0D" w:rsidRDefault="0034533E" w:rsidP="0034533E">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MAKE REQUEST:</w:t>
      </w:r>
    </w:p>
    <w:p w14:paraId="53DF86D2" w14:textId="7DFC9DDA" w:rsidR="0032298B" w:rsidRPr="004C5C0D" w:rsidRDefault="0034533E" w:rsidP="0034533E">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 xml:space="preserve">From </w:t>
      </w:r>
      <w:r w:rsidRPr="004C5C0D">
        <w:rPr>
          <w:rFonts w:ascii="Cambria" w:hAnsi="Cambria" w:cs="Noteworthy Light"/>
          <w:b/>
        </w:rPr>
        <w:t xml:space="preserve">urllib2 </w:t>
      </w:r>
      <w:r w:rsidRPr="004C5C0D">
        <w:rPr>
          <w:rFonts w:ascii="Cambria" w:hAnsi="Cambria" w:cs="Noteworthy Light"/>
        </w:rPr>
        <w:t xml:space="preserve">import </w:t>
      </w:r>
      <w:r w:rsidRPr="004C5C0D">
        <w:rPr>
          <w:rFonts w:ascii="Cambria" w:hAnsi="Cambria" w:cs="Noteworthy Light"/>
          <w:b/>
        </w:rPr>
        <w:t>urlopen</w:t>
      </w:r>
      <w:r w:rsidR="0032298B" w:rsidRPr="004C5C0D">
        <w:rPr>
          <w:rFonts w:ascii="Cambria" w:hAnsi="Cambria" w:cs="Noteworthy Light"/>
          <w:b/>
        </w:rPr>
        <w:t xml:space="preserve"> </w:t>
      </w:r>
      <w:r w:rsidR="0032298B" w:rsidRPr="004C5C0D">
        <w:rPr>
          <w:rFonts w:ascii="Cambria" w:hAnsi="Cambria" w:cs="Noteworthy Light"/>
          <w:i/>
        </w:rPr>
        <w:t>and</w:t>
      </w:r>
      <w:r w:rsidR="0032298B" w:rsidRPr="004C5C0D">
        <w:rPr>
          <w:rFonts w:ascii="Cambria" w:hAnsi="Cambria" w:cs="Noteworthy Light"/>
          <w:i/>
        </w:rPr>
        <w:br/>
      </w:r>
      <w:r w:rsidR="0032298B" w:rsidRPr="004C5C0D">
        <w:rPr>
          <w:rFonts w:ascii="Cambria" w:hAnsi="Cambria" w:cs="Noteworthy Light"/>
        </w:rPr>
        <w:t xml:space="preserve">From </w:t>
      </w:r>
      <w:r w:rsidR="0032298B" w:rsidRPr="004C5C0D">
        <w:rPr>
          <w:rFonts w:ascii="Cambria" w:hAnsi="Cambria" w:cs="Noteworthy Light"/>
          <w:b/>
        </w:rPr>
        <w:t xml:space="preserve">json </w:t>
      </w:r>
      <w:r w:rsidR="0032298B" w:rsidRPr="004C5C0D">
        <w:rPr>
          <w:rFonts w:ascii="Cambria" w:hAnsi="Cambria" w:cs="Noteworthy Light"/>
        </w:rPr>
        <w:t xml:space="preserve">import </w:t>
      </w:r>
      <w:r w:rsidR="0032298B" w:rsidRPr="004C5C0D">
        <w:rPr>
          <w:rFonts w:ascii="Cambria" w:hAnsi="Cambria" w:cs="Noteworthy Light"/>
          <w:b/>
        </w:rPr>
        <w:t>load</w:t>
      </w:r>
    </w:p>
    <w:p w14:paraId="08B1A4D9" w14:textId="41440719" w:rsidR="0034533E" w:rsidRPr="004C5C0D" w:rsidRDefault="0034533E" w:rsidP="0034533E">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 xml:space="preserve">kitten </w:t>
      </w:r>
      <w:r w:rsidRPr="004C5C0D">
        <w:rPr>
          <w:rFonts w:ascii="Cambria" w:hAnsi="Cambria" w:cs="Noteworthy Light"/>
          <w:b/>
        </w:rPr>
        <w:t>= urlopen(‘</w:t>
      </w:r>
      <w:r w:rsidRPr="004C5C0D">
        <w:rPr>
          <w:rFonts w:ascii="Cambria" w:hAnsi="Cambria" w:cs="Noteworthy Light"/>
        </w:rPr>
        <w:t>http://placekitten.com’)</w:t>
      </w:r>
      <w:r w:rsidRPr="004C5C0D">
        <w:rPr>
          <w:rFonts w:ascii="Cambria" w:hAnsi="Cambria" w:cs="Noteworthy Light"/>
        </w:rPr>
        <w:br/>
        <w:t>response = kitten.</w:t>
      </w:r>
      <w:r w:rsidRPr="004C5C0D">
        <w:rPr>
          <w:rFonts w:ascii="Cambria" w:hAnsi="Cambria" w:cs="Noteworthy Light"/>
          <w:b/>
        </w:rPr>
        <w:t xml:space="preserve">READ() </w:t>
      </w:r>
      <w:r w:rsidRPr="004C5C0D">
        <w:rPr>
          <w:rFonts w:ascii="Cambria" w:hAnsi="Cambria" w:cs="Noteworthy Light"/>
        </w:rPr>
        <w:sym w:font="Wingdings" w:char="F0E0"/>
      </w:r>
      <w:r w:rsidRPr="004C5C0D">
        <w:rPr>
          <w:rFonts w:ascii="Cambria" w:hAnsi="Cambria" w:cs="Noteworthy Light"/>
        </w:rPr>
        <w:t xml:space="preserve"> GET request</w:t>
      </w:r>
      <w:r w:rsidRPr="004C5C0D">
        <w:rPr>
          <w:rFonts w:ascii="Cambria" w:hAnsi="Cambria" w:cs="Noteworthy Light"/>
        </w:rPr>
        <w:br/>
      </w:r>
      <w:r w:rsidRPr="004C5C0D">
        <w:rPr>
          <w:rFonts w:ascii="Cambria" w:hAnsi="Cambria" w:cs="Noteworthy Light"/>
          <w:i/>
        </w:rPr>
        <w:t>or</w:t>
      </w:r>
    </w:p>
    <w:p w14:paraId="220DBE13" w14:textId="77777777" w:rsidR="0034533E" w:rsidRPr="004C5C0D" w:rsidRDefault="0034533E" w:rsidP="0032298B">
      <w:pPr>
        <w:pStyle w:val="ListParagraph"/>
        <w:widowControl w:val="0"/>
        <w:autoSpaceDE w:val="0"/>
        <w:autoSpaceDN w:val="0"/>
        <w:adjustRightInd w:val="0"/>
        <w:ind w:left="2160"/>
        <w:rPr>
          <w:rFonts w:ascii="Cambria" w:hAnsi="Cambria" w:cs="Noteworthy Light"/>
          <w:b/>
        </w:rPr>
      </w:pPr>
      <w:r w:rsidRPr="004C5C0D">
        <w:rPr>
          <w:rFonts w:ascii="Cambria" w:hAnsi="Cambria" w:cs="Noteworthy Light"/>
        </w:rPr>
        <w:t xml:space="preserve">Import </w:t>
      </w:r>
      <w:r w:rsidRPr="004C5C0D">
        <w:rPr>
          <w:rFonts w:ascii="Cambria" w:hAnsi="Cambria" w:cs="Noteworthy Light"/>
          <w:b/>
        </w:rPr>
        <w:t>requests</w:t>
      </w:r>
      <w:r w:rsidRPr="004C5C0D">
        <w:rPr>
          <w:rFonts w:ascii="Cambria" w:hAnsi="Cambria" w:cs="Noteworthy Light"/>
          <w:b/>
        </w:rPr>
        <w:br/>
      </w:r>
      <w:r w:rsidRPr="004C5C0D">
        <w:rPr>
          <w:rFonts w:ascii="Cambria" w:hAnsi="Cambria" w:cs="Noteworthy Light"/>
        </w:rPr>
        <w:t xml:space="preserve">kitten = </w:t>
      </w:r>
      <w:r w:rsidRPr="004C5C0D">
        <w:rPr>
          <w:rFonts w:ascii="Cambria" w:hAnsi="Cambria" w:cs="Noteworthy Light"/>
          <w:b/>
        </w:rPr>
        <w:t>requests.get(</w:t>
      </w:r>
      <w:r w:rsidRPr="004C5C0D">
        <w:rPr>
          <w:rFonts w:ascii="Cambria" w:hAnsi="Cambria" w:cs="Noteworthy Light"/>
        </w:rPr>
        <w:t xml:space="preserve">‘http://placekitten.com’) </w:t>
      </w:r>
      <w:r w:rsidRPr="004C5C0D">
        <w:sym w:font="Wingdings" w:char="F0E0"/>
      </w:r>
      <w:r w:rsidRPr="004C5C0D">
        <w:rPr>
          <w:rFonts w:ascii="Cambria" w:hAnsi="Cambria" w:cs="Noteworthy Light"/>
        </w:rPr>
        <w:t xml:space="preserve"> GET request</w:t>
      </w:r>
    </w:p>
    <w:p w14:paraId="04419CF2" w14:textId="77777777" w:rsidR="0034533E" w:rsidRPr="004C5C0D" w:rsidRDefault="0034533E" w:rsidP="0034533E">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print kitten.</w:t>
      </w:r>
      <w:r w:rsidRPr="004C5C0D">
        <w:rPr>
          <w:rFonts w:ascii="Cambria" w:hAnsi="Cambria" w:cs="Noteworthy Light"/>
          <w:b/>
        </w:rPr>
        <w:t>text[</w:t>
      </w:r>
      <w:r w:rsidRPr="004C5C0D">
        <w:rPr>
          <w:rFonts w:ascii="Cambria" w:hAnsi="Cambria" w:cs="Noteworthy Light"/>
        </w:rPr>
        <w:t xml:space="preserve">559:1000] </w:t>
      </w:r>
      <w:r w:rsidRPr="004C5C0D">
        <w:sym w:font="Wingdings" w:char="F0E0"/>
      </w:r>
      <w:r w:rsidRPr="004C5C0D">
        <w:rPr>
          <w:rFonts w:ascii="Cambria" w:hAnsi="Cambria" w:cs="Noteworthy Light"/>
        </w:rPr>
        <w:t xml:space="preserve"> displays portion of text string</w:t>
      </w:r>
    </w:p>
    <w:p w14:paraId="66DAE8FF" w14:textId="46FD915F" w:rsidR="00570AEA" w:rsidRPr="004C5C0D" w:rsidRDefault="00570AEA" w:rsidP="00570AEA">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Server RESPONSE</w:t>
      </w:r>
    </w:p>
    <w:p w14:paraId="68F7D6C7" w14:textId="77777777" w:rsidR="00570AEA" w:rsidRPr="004C5C0D" w:rsidRDefault="00570AEA" w:rsidP="00570AEA">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 xml:space="preserve">Response = </w:t>
      </w:r>
      <w:r w:rsidRPr="004C5C0D">
        <w:rPr>
          <w:rFonts w:ascii="Cambria" w:hAnsi="Cambria" w:cs="Noteworthy Light"/>
          <w:b/>
        </w:rPr>
        <w:t>requests.get</w:t>
      </w:r>
      <w:r w:rsidRPr="004C5C0D">
        <w:rPr>
          <w:rFonts w:ascii="Cambria" w:hAnsi="Cambria" w:cs="Noteworthy Light"/>
        </w:rPr>
        <w:t xml:space="preserve"> (“www.xx.com”)) </w:t>
      </w:r>
    </w:p>
    <w:p w14:paraId="2BA3148B" w14:textId="18C3AC18" w:rsidR="00202F4A" w:rsidRPr="004C5C0D" w:rsidRDefault="00570AEA" w:rsidP="00570AEA">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 xml:space="preserve">Consists of 3# </w:t>
      </w:r>
      <w:r w:rsidRPr="004C5C0D">
        <w:rPr>
          <w:rFonts w:ascii="Cambria" w:hAnsi="Cambria" w:cs="Noteworthy Light"/>
          <w:b/>
        </w:rPr>
        <w:t>status code</w:t>
      </w:r>
      <w:r w:rsidRPr="004C5C0D">
        <w:rPr>
          <w:rFonts w:ascii="Cambria" w:hAnsi="Cambria" w:cs="Noteworthy Light"/>
        </w:rPr>
        <w:t xml:space="preserve"> (response.</w:t>
      </w:r>
      <w:r w:rsidRPr="004C5C0D">
        <w:rPr>
          <w:rFonts w:ascii="Cambria" w:hAnsi="Cambria" w:cs="Noteworthy Light"/>
          <w:b/>
        </w:rPr>
        <w:t>status_code</w:t>
      </w:r>
      <w:r w:rsidRPr="004C5C0D">
        <w:rPr>
          <w:rFonts w:ascii="Cambria" w:hAnsi="Cambria" w:cs="Noteworthy Light"/>
        </w:rPr>
        <w:t>) starting w/ 1-5:</w:t>
      </w:r>
    </w:p>
    <w:p w14:paraId="1B3E0817" w14:textId="4D405527" w:rsidR="00570AEA" w:rsidRPr="004C5C0D" w:rsidRDefault="00570AEA" w:rsidP="00570AEA">
      <w:pPr>
        <w:pStyle w:val="ListParagraph"/>
        <w:widowControl w:val="0"/>
        <w:numPr>
          <w:ilvl w:val="3"/>
          <w:numId w:val="12"/>
        </w:numPr>
        <w:autoSpaceDE w:val="0"/>
        <w:autoSpaceDN w:val="0"/>
        <w:adjustRightInd w:val="0"/>
        <w:rPr>
          <w:rFonts w:ascii="Cambria" w:hAnsi="Cambria" w:cs="Noteworthy Light"/>
          <w:b/>
        </w:rPr>
      </w:pPr>
      <w:r w:rsidRPr="004C5C0D">
        <w:rPr>
          <w:rFonts w:ascii="Cambria" w:hAnsi="Cambria" w:cs="Noteworthy Light"/>
        </w:rPr>
        <w:t>1xx – got it, working on your request</w:t>
      </w:r>
    </w:p>
    <w:p w14:paraId="2BDCB60A" w14:textId="5D73845E" w:rsidR="00570AEA" w:rsidRPr="004C5C0D" w:rsidRDefault="00570AEA" w:rsidP="00570AEA">
      <w:pPr>
        <w:pStyle w:val="ListParagraph"/>
        <w:widowControl w:val="0"/>
        <w:numPr>
          <w:ilvl w:val="3"/>
          <w:numId w:val="12"/>
        </w:numPr>
        <w:autoSpaceDE w:val="0"/>
        <w:autoSpaceDN w:val="0"/>
        <w:adjustRightInd w:val="0"/>
        <w:rPr>
          <w:rFonts w:ascii="Cambria" w:hAnsi="Cambria" w:cs="Noteworthy Light"/>
          <w:b/>
        </w:rPr>
      </w:pPr>
      <w:r w:rsidRPr="004C5C0D">
        <w:rPr>
          <w:rFonts w:ascii="Cambria" w:hAnsi="Cambria" w:cs="Noteworthy Light"/>
        </w:rPr>
        <w:t>2xx – okay! Successfully responding (eg. 200 – ok!)</w:t>
      </w:r>
    </w:p>
    <w:p w14:paraId="3AE08864" w14:textId="506F7503" w:rsidR="00570AEA" w:rsidRPr="004C5C0D" w:rsidRDefault="00570AEA" w:rsidP="00570AEA">
      <w:pPr>
        <w:pStyle w:val="ListParagraph"/>
        <w:widowControl w:val="0"/>
        <w:numPr>
          <w:ilvl w:val="3"/>
          <w:numId w:val="12"/>
        </w:numPr>
        <w:autoSpaceDE w:val="0"/>
        <w:autoSpaceDN w:val="0"/>
        <w:adjustRightInd w:val="0"/>
        <w:rPr>
          <w:rFonts w:ascii="Cambria" w:hAnsi="Cambria" w:cs="Noteworthy Light"/>
          <w:b/>
        </w:rPr>
      </w:pPr>
      <w:r w:rsidRPr="004C5C0D">
        <w:rPr>
          <w:rFonts w:ascii="Cambria" w:hAnsi="Cambria" w:cs="Noteworthy Light"/>
        </w:rPr>
        <w:t>3xx – I can do what you want, but working on smtn else first</w:t>
      </w:r>
    </w:p>
    <w:p w14:paraId="2C4F32FB" w14:textId="69C4E520" w:rsidR="00570AEA" w:rsidRPr="004C5C0D" w:rsidRDefault="00570AEA" w:rsidP="00570AEA">
      <w:pPr>
        <w:pStyle w:val="ListParagraph"/>
        <w:widowControl w:val="0"/>
        <w:numPr>
          <w:ilvl w:val="3"/>
          <w:numId w:val="12"/>
        </w:numPr>
        <w:autoSpaceDE w:val="0"/>
        <w:autoSpaceDN w:val="0"/>
        <w:adjustRightInd w:val="0"/>
        <w:rPr>
          <w:rFonts w:ascii="Cambria" w:hAnsi="Cambria" w:cs="Noteworthy Light"/>
          <w:b/>
        </w:rPr>
      </w:pPr>
      <w:r w:rsidRPr="004C5C0D">
        <w:rPr>
          <w:rFonts w:ascii="Cambria" w:hAnsi="Cambria" w:cs="Noteworthy Light"/>
        </w:rPr>
        <w:t>4xx – mistake (eg. 404 – page not found)</w:t>
      </w:r>
    </w:p>
    <w:p w14:paraId="10FA9736" w14:textId="179B0413" w:rsidR="00570AEA" w:rsidRPr="004C5C0D" w:rsidRDefault="00570AEA" w:rsidP="00570AEA">
      <w:pPr>
        <w:pStyle w:val="ListParagraph"/>
        <w:widowControl w:val="0"/>
        <w:numPr>
          <w:ilvl w:val="3"/>
          <w:numId w:val="12"/>
        </w:numPr>
        <w:autoSpaceDE w:val="0"/>
        <w:autoSpaceDN w:val="0"/>
        <w:adjustRightInd w:val="0"/>
        <w:rPr>
          <w:rFonts w:ascii="Cambria" w:hAnsi="Cambria" w:cs="Noteworthy Light"/>
          <w:b/>
        </w:rPr>
      </w:pPr>
      <w:r w:rsidRPr="004C5C0D">
        <w:rPr>
          <w:rFonts w:ascii="Cambria" w:hAnsi="Cambria" w:cs="Noteworthy Light"/>
        </w:rPr>
        <w:t>5xx – server goofed up and can’t respond to your request</w:t>
      </w:r>
    </w:p>
    <w:p w14:paraId="642EB2AC" w14:textId="77777777" w:rsidR="0034533E" w:rsidRPr="004C5C0D" w:rsidRDefault="00202F4A" w:rsidP="00516FFC">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API</w:t>
      </w:r>
      <w:r w:rsidR="0034533E" w:rsidRPr="004C5C0D">
        <w:rPr>
          <w:rFonts w:ascii="Cambria" w:hAnsi="Cambria" w:cs="Noteworthy Light"/>
          <w:b/>
        </w:rPr>
        <w:t>s:</w:t>
      </w:r>
    </w:p>
    <w:p w14:paraId="769294BA" w14:textId="28CC0C16" w:rsidR="00202F4A" w:rsidRPr="004C5C0D" w:rsidRDefault="0034533E" w:rsidP="0034533E">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b/>
        </w:rPr>
        <w:t>API</w:t>
      </w:r>
      <w:r w:rsidR="00202F4A" w:rsidRPr="004C5C0D">
        <w:rPr>
          <w:rFonts w:ascii="Cambria" w:hAnsi="Cambria" w:cs="Noteworthy Light"/>
          <w:b/>
        </w:rPr>
        <w:t xml:space="preserve"> KEY – </w:t>
      </w:r>
      <w:r w:rsidR="00202F4A" w:rsidRPr="004C5C0D">
        <w:rPr>
          <w:rFonts w:ascii="Cambria" w:hAnsi="Cambria" w:cs="Noteworthy Light"/>
        </w:rPr>
        <w:t xml:space="preserve">long alphanumeric combination; goes through </w:t>
      </w:r>
      <w:r w:rsidR="00202F4A" w:rsidRPr="004C5C0D">
        <w:rPr>
          <w:rFonts w:ascii="Cambria" w:hAnsi="Cambria" w:cs="Noteworthy Light"/>
          <w:b/>
        </w:rPr>
        <w:t>OAuth</w:t>
      </w:r>
    </w:p>
    <w:p w14:paraId="74D36E7B" w14:textId="12F77AE8" w:rsidR="0034533E" w:rsidRPr="004C5C0D" w:rsidRDefault="0034533E" w:rsidP="0034533E">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 xml:space="preserve">APIs respond with either </w:t>
      </w:r>
      <w:r w:rsidRPr="004C5C0D">
        <w:rPr>
          <w:rFonts w:ascii="Cambria" w:hAnsi="Cambria" w:cs="Noteworthy Light"/>
          <w:b/>
        </w:rPr>
        <w:t>XML</w:t>
      </w:r>
      <w:r w:rsidRPr="004C5C0D">
        <w:rPr>
          <w:rFonts w:ascii="Cambria" w:hAnsi="Cambria" w:cs="Noteworthy Light"/>
        </w:rPr>
        <w:t xml:space="preserve"> (~HTML but self-defined tags eg. &lt;name&gt; vs. &lt;p&gt;) or </w:t>
      </w:r>
      <w:r w:rsidRPr="004C5C0D">
        <w:rPr>
          <w:rFonts w:ascii="Cambria" w:hAnsi="Cambria" w:cs="Noteworthy Light"/>
          <w:b/>
        </w:rPr>
        <w:t>JSON</w:t>
      </w:r>
      <w:r w:rsidRPr="004C5C0D">
        <w:rPr>
          <w:rFonts w:ascii="Cambria" w:hAnsi="Cambria" w:cs="Noteworthy Light"/>
        </w:rPr>
        <w:t xml:space="preserve"> (~javascript); read documentation to know which language response is in!</w:t>
      </w:r>
    </w:p>
    <w:p w14:paraId="5575E21E" w14:textId="4BE45070" w:rsidR="00D918E9" w:rsidRPr="004C5C0D" w:rsidRDefault="00D918E9" w:rsidP="00873A40">
      <w:pPr>
        <w:pStyle w:val="ListParagraph"/>
        <w:widowControl w:val="0"/>
        <w:numPr>
          <w:ilvl w:val="0"/>
          <w:numId w:val="12"/>
        </w:numPr>
        <w:autoSpaceDE w:val="0"/>
        <w:autoSpaceDN w:val="0"/>
        <w:adjustRightInd w:val="0"/>
        <w:rPr>
          <w:rFonts w:ascii="Cambria" w:hAnsi="Cambria" w:cs="Noteworthy Light"/>
          <w:b/>
        </w:rPr>
      </w:pPr>
      <w:r w:rsidRPr="004C5C0D">
        <w:rPr>
          <w:rFonts w:ascii="Cambria" w:hAnsi="Cambria" w:cs="Noteworthy Light"/>
          <w:b/>
        </w:rPr>
        <w:t>OTHER</w:t>
      </w:r>
      <w:r w:rsidR="00126198" w:rsidRPr="004C5C0D">
        <w:rPr>
          <w:rFonts w:ascii="Cambria" w:hAnsi="Cambria" w:cs="Noteworthy Light"/>
          <w:b/>
        </w:rPr>
        <w:t xml:space="preserve"> FUNCTIONS</w:t>
      </w:r>
    </w:p>
    <w:p w14:paraId="26707BE1" w14:textId="0EB577AE" w:rsidR="00D918E9" w:rsidRPr="004C5C0D" w:rsidRDefault="00D918E9" w:rsidP="00873A40">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 xml:space="preserve">IS-A: </w:t>
      </w:r>
      <w:r w:rsidRPr="004C5C0D">
        <w:rPr>
          <w:rFonts w:ascii="Cambria" w:hAnsi="Cambria" w:cs="Noteworthy Light"/>
        </w:rPr>
        <w:t>something inherits from another (eg. salmon is a fish)</w:t>
      </w:r>
      <w:r w:rsidR="00E267FC" w:rsidRPr="004C5C0D">
        <w:rPr>
          <w:rFonts w:ascii="Cambria" w:hAnsi="Cambria" w:cs="Noteworthy Light"/>
        </w:rPr>
        <w:t>; talk about objects related to classes</w:t>
      </w:r>
    </w:p>
    <w:p w14:paraId="70285A07" w14:textId="62BCFD6A" w:rsidR="00D918E9" w:rsidRPr="004C5C0D" w:rsidRDefault="00D918E9" w:rsidP="00873A40">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 xml:space="preserve">HAS-A: </w:t>
      </w:r>
      <w:r w:rsidRPr="004C5C0D">
        <w:rPr>
          <w:rFonts w:ascii="Cambria" w:hAnsi="Cambria" w:cs="Noteworthy Light"/>
        </w:rPr>
        <w:t>something has something (eg. salmon has a mouth)</w:t>
      </w:r>
      <w:r w:rsidR="00E267FC" w:rsidRPr="004C5C0D">
        <w:rPr>
          <w:rFonts w:ascii="Cambria" w:hAnsi="Cambria" w:cs="Noteworthy Light"/>
        </w:rPr>
        <w:t>; objects reference classes</w:t>
      </w:r>
    </w:p>
    <w:p w14:paraId="2ABA90AA" w14:textId="77777777" w:rsidR="00126198" w:rsidRPr="004C5C0D" w:rsidRDefault="00126198" w:rsidP="00126198">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ISINSTANCE(</w:t>
      </w:r>
      <w:r w:rsidRPr="004C5C0D">
        <w:rPr>
          <w:rFonts w:ascii="Cambria" w:hAnsi="Cambria" w:cs="Noteworthy Light"/>
        </w:rPr>
        <w:t xml:space="preserve">object, Class) </w:t>
      </w:r>
      <w:r w:rsidRPr="004C5C0D">
        <w:rPr>
          <w:rFonts w:ascii="Cambria" w:hAnsi="Cambria" w:cs="Noteworthy Light"/>
        </w:rPr>
        <w:sym w:font="Wingdings" w:char="F0E0"/>
      </w:r>
      <w:r w:rsidRPr="004C5C0D">
        <w:rPr>
          <w:rFonts w:ascii="Cambria" w:hAnsi="Cambria" w:cs="Noteworthy Light"/>
        </w:rPr>
        <w:t xml:space="preserve"> To check is the object is an instance of a class</w:t>
      </w:r>
    </w:p>
    <w:p w14:paraId="524C84CD" w14:textId="77777777" w:rsidR="00126198" w:rsidRPr="004C5C0D" w:rsidRDefault="00126198" w:rsidP="00126198">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HASATTR</w:t>
      </w:r>
      <w:r w:rsidRPr="004C5C0D">
        <w:rPr>
          <w:rFonts w:ascii="Cambria" w:hAnsi="Cambria" w:cs="Noteworthy Light"/>
        </w:rPr>
        <w:t xml:space="preserve">(object, name) </w:t>
      </w:r>
      <w:r w:rsidRPr="004C5C0D">
        <w:rPr>
          <w:rFonts w:ascii="Cambria" w:hAnsi="Cambria" w:cs="Noteworthy Light"/>
        </w:rPr>
        <w:sym w:font="Wingdings" w:char="F0E0"/>
      </w:r>
      <w:r w:rsidRPr="004C5C0D">
        <w:rPr>
          <w:rFonts w:ascii="Cambria" w:hAnsi="Cambria" w:cs="Noteworthy Light"/>
        </w:rPr>
        <w:t xml:space="preserve"> returns True is object has an attribute “name”</w:t>
      </w:r>
    </w:p>
    <w:p w14:paraId="150CE504" w14:textId="1F3C5ABB" w:rsidR="00126198" w:rsidRPr="004C5C0D" w:rsidRDefault="00126198" w:rsidP="00126198">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 xml:space="preserve">Def __EQ__(self, OTHER): </w:t>
      </w:r>
      <w:r w:rsidRPr="004C5C0D">
        <w:rPr>
          <w:rFonts w:ascii="Cambria" w:hAnsi="Cambria" w:cs="Noteworthy Light"/>
        </w:rPr>
        <w:t>return self.name = other.name and …</w:t>
      </w:r>
      <w:r w:rsidR="00227D45" w:rsidRPr="004C5C0D">
        <w:rPr>
          <w:rFonts w:ascii="Cambria" w:hAnsi="Cambria" w:cs="Noteworthy Light"/>
        </w:rPr>
        <w:t xml:space="preserve">// to test </w:t>
      </w:r>
      <w:r w:rsidR="00227D45" w:rsidRPr="004C5C0D">
        <w:rPr>
          <w:rFonts w:ascii="Cambria" w:hAnsi="Cambria" w:cs="Noteworthy Light"/>
        </w:rPr>
        <w:lastRenderedPageBreak/>
        <w:t xml:space="preserve">equality of objects </w:t>
      </w:r>
    </w:p>
    <w:p w14:paraId="3A131C50" w14:textId="37EBD487" w:rsidR="00F47B05" w:rsidRPr="004C5C0D" w:rsidRDefault="00F47B05" w:rsidP="00F47B05">
      <w:pPr>
        <w:pStyle w:val="ListParagraph"/>
        <w:widowControl w:val="0"/>
        <w:numPr>
          <w:ilvl w:val="0"/>
          <w:numId w:val="12"/>
        </w:numPr>
        <w:autoSpaceDE w:val="0"/>
        <w:autoSpaceDN w:val="0"/>
        <w:adjustRightInd w:val="0"/>
        <w:rPr>
          <w:rFonts w:ascii="Cambria" w:hAnsi="Cambria" w:cs="Noteworthy Light"/>
          <w:b/>
        </w:rPr>
      </w:pPr>
      <w:r w:rsidRPr="004C5C0D">
        <w:rPr>
          <w:rFonts w:ascii="Cambria" w:hAnsi="Cambria" w:cs="Noteworthy Light"/>
          <w:b/>
        </w:rPr>
        <w:t>TIPS</w:t>
      </w:r>
      <w:r w:rsidRPr="004C5C0D">
        <w:rPr>
          <w:rFonts w:ascii="Cambria" w:hAnsi="Cambria" w:cs="Noteworthy Light"/>
        </w:rPr>
        <w:t>:</w:t>
      </w:r>
    </w:p>
    <w:p w14:paraId="0A31EA07" w14:textId="223001AF" w:rsidR="00F47B05" w:rsidRPr="004C5C0D" w:rsidRDefault="00F47B05" w:rsidP="00F47B05">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rPr>
        <w:t>Put details/definitions of each individual class in a diff .py fi</w:t>
      </w:r>
      <w:r w:rsidR="00F56502" w:rsidRPr="004C5C0D">
        <w:rPr>
          <w:rFonts w:ascii="Cambria" w:hAnsi="Cambria" w:cs="Noteworthy Light"/>
        </w:rPr>
        <w:t>le</w:t>
      </w:r>
    </w:p>
    <w:p w14:paraId="704217B2" w14:textId="6B992088" w:rsidR="00670EBF" w:rsidRPr="004C5C0D" w:rsidRDefault="00670EBF" w:rsidP="00670EBF">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Link files with “from filename import ClassName”</w:t>
      </w:r>
    </w:p>
    <w:p w14:paraId="5D938E7B" w14:textId="20D5D82F" w:rsidR="00CF2ABA" w:rsidRPr="004C5C0D" w:rsidRDefault="00CF2ABA" w:rsidP="00CF2ABA">
      <w:pPr>
        <w:pStyle w:val="ListParagraph"/>
        <w:widowControl w:val="0"/>
        <w:numPr>
          <w:ilvl w:val="2"/>
          <w:numId w:val="12"/>
        </w:numPr>
        <w:autoSpaceDE w:val="0"/>
        <w:autoSpaceDN w:val="0"/>
        <w:adjustRightInd w:val="0"/>
        <w:rPr>
          <w:rFonts w:ascii="Cambria" w:hAnsi="Cambria" w:cs="Noteworthy Light"/>
          <w:b/>
        </w:rPr>
      </w:pPr>
      <w:r w:rsidRPr="004C5C0D">
        <w:rPr>
          <w:rFonts w:ascii="Cambria" w:hAnsi="Cambria" w:cs="Noteworthy Light"/>
        </w:rPr>
        <w:t>Only need to import at the top of the file if a new object of that class is created</w:t>
      </w:r>
    </w:p>
    <w:p w14:paraId="6A78F35A" w14:textId="38ED575A" w:rsidR="00557713" w:rsidRPr="004C5C0D" w:rsidRDefault="00557713" w:rsidP="00F47B05">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rPr>
        <w:t xml:space="preserve">If pycharm has </w:t>
      </w:r>
      <w:r w:rsidR="006046BB" w:rsidRPr="004C5C0D">
        <w:rPr>
          <w:rFonts w:ascii="Cambria" w:hAnsi="Cambria" w:cs="Noteworthy Light"/>
        </w:rPr>
        <w:t xml:space="preserve">red squiggly line under a </w:t>
      </w:r>
      <w:proofErr w:type="gramStart"/>
      <w:r w:rsidR="006046BB" w:rsidRPr="004C5C0D">
        <w:rPr>
          <w:rFonts w:ascii="Cambria" w:hAnsi="Cambria" w:cs="Noteworthy Light"/>
        </w:rPr>
        <w:t xml:space="preserve">word,  </w:t>
      </w:r>
      <w:r w:rsidR="006046BB" w:rsidRPr="004C5C0D">
        <w:rPr>
          <w:rFonts w:ascii="Cambria" w:hAnsi="Cambria" w:cs="Noteworthy Light"/>
          <w:b/>
        </w:rPr>
        <w:t>alt</w:t>
      </w:r>
      <w:proofErr w:type="gramEnd"/>
      <w:r w:rsidR="006046BB" w:rsidRPr="004C5C0D">
        <w:rPr>
          <w:rFonts w:ascii="Cambria" w:hAnsi="Cambria" w:cs="Noteworthy Light"/>
          <w:b/>
        </w:rPr>
        <w:t xml:space="preserve">+enter </w:t>
      </w:r>
      <w:r w:rsidR="006046BB" w:rsidRPr="004C5C0D">
        <w:rPr>
          <w:rFonts w:ascii="Cambria" w:hAnsi="Cambria" w:cs="Noteworthy Light"/>
        </w:rPr>
        <w:t>to debug</w:t>
      </w:r>
    </w:p>
    <w:p w14:paraId="05209B49" w14:textId="1C275984" w:rsidR="00576F5D" w:rsidRPr="004C5C0D" w:rsidRDefault="00576F5D" w:rsidP="00F47B05">
      <w:pPr>
        <w:pStyle w:val="ListParagraph"/>
        <w:widowControl w:val="0"/>
        <w:numPr>
          <w:ilvl w:val="1"/>
          <w:numId w:val="12"/>
        </w:numPr>
        <w:autoSpaceDE w:val="0"/>
        <w:autoSpaceDN w:val="0"/>
        <w:adjustRightInd w:val="0"/>
        <w:rPr>
          <w:rFonts w:ascii="Cambria" w:hAnsi="Cambria" w:cs="Noteworthy Light"/>
          <w:b/>
        </w:rPr>
      </w:pPr>
      <w:r w:rsidRPr="004C5C0D">
        <w:rPr>
          <w:rFonts w:ascii="Cambria" w:hAnsi="Cambria" w:cs="Noteworthy Light"/>
          <w:b/>
        </w:rPr>
        <w:t xml:space="preserve">Return x </w:t>
      </w:r>
      <w:r w:rsidRPr="004C5C0D">
        <w:rPr>
          <w:rFonts w:ascii="Cambria" w:hAnsi="Cambria" w:cs="Noteworthy Light"/>
          <w:b/>
          <w:u w:val="single"/>
        </w:rPr>
        <w:t>OR NONE</w:t>
      </w:r>
      <w:r w:rsidRPr="004C5C0D">
        <w:rPr>
          <w:rFonts w:ascii="Cambria" w:hAnsi="Cambria" w:cs="Noteworthy Light"/>
          <w:u w:val="single"/>
        </w:rPr>
        <w:t xml:space="preserve"> </w:t>
      </w:r>
      <w:r w:rsidRPr="004C5C0D">
        <w:rPr>
          <w:rFonts w:ascii="Cambria" w:hAnsi="Cambria" w:cs="Noteworthy Light"/>
        </w:rPr>
        <w:t>(if x is referenced later on and you need a value for it!)</w:t>
      </w:r>
    </w:p>
    <w:p w14:paraId="05B11A25" w14:textId="77777777" w:rsidR="008B34EC" w:rsidRPr="004C5C0D" w:rsidRDefault="008B34EC" w:rsidP="00520BEE">
      <w:pPr>
        <w:widowControl w:val="0"/>
        <w:autoSpaceDE w:val="0"/>
        <w:autoSpaceDN w:val="0"/>
        <w:adjustRightInd w:val="0"/>
        <w:rPr>
          <w:rFonts w:ascii="Cambria" w:hAnsi="Cambria" w:cs="Noteworthy Light"/>
          <w:b/>
          <w:u w:val="single"/>
        </w:rPr>
      </w:pPr>
      <w:r w:rsidRPr="004C5C0D">
        <w:rPr>
          <w:rFonts w:ascii="Cambria" w:hAnsi="Cambria" w:cs="Noteworthy Light"/>
          <w:b/>
          <w:u w:val="single"/>
        </w:rPr>
        <w:t>KEY DOWN:</w:t>
      </w:r>
    </w:p>
    <w:p w14:paraId="442CFA14" w14:textId="6AF9ECB2" w:rsidR="008B34EC" w:rsidRPr="004C5C0D" w:rsidRDefault="008B34EC" w:rsidP="008B34EC">
      <w:pPr>
        <w:pStyle w:val="ListParagraph"/>
        <w:widowControl w:val="0"/>
        <w:numPr>
          <w:ilvl w:val="0"/>
          <w:numId w:val="55"/>
        </w:numPr>
        <w:autoSpaceDE w:val="0"/>
        <w:autoSpaceDN w:val="0"/>
        <w:adjustRightInd w:val="0"/>
        <w:rPr>
          <w:rFonts w:ascii="Cambria" w:hAnsi="Cambria" w:cs="Noteworthy Light"/>
          <w:b/>
        </w:rPr>
      </w:pPr>
      <w:r w:rsidRPr="004C5C0D">
        <w:rPr>
          <w:rFonts w:ascii="Cambria" w:hAnsi="Cambria" w:cs="Noteworthy Light"/>
          <w:b/>
        </w:rPr>
        <w:t>From msvcrt import getch</w:t>
      </w:r>
    </w:p>
    <w:p w14:paraId="7B00DBB7" w14:textId="208B2F2A" w:rsidR="008B34EC" w:rsidRPr="004C5C0D" w:rsidRDefault="008B34EC" w:rsidP="008B34EC">
      <w:pPr>
        <w:pStyle w:val="ListParagraph"/>
        <w:widowControl w:val="0"/>
        <w:numPr>
          <w:ilvl w:val="0"/>
          <w:numId w:val="55"/>
        </w:numPr>
        <w:autoSpaceDE w:val="0"/>
        <w:autoSpaceDN w:val="0"/>
        <w:adjustRightInd w:val="0"/>
        <w:rPr>
          <w:rFonts w:ascii="Cambria" w:hAnsi="Cambria" w:cs="Noteworthy Light"/>
        </w:rPr>
      </w:pPr>
      <w:r w:rsidRPr="004C5C0D">
        <w:rPr>
          <w:rFonts w:ascii="Cambria" w:hAnsi="Cambria" w:cs="Noteworthy Light"/>
          <w:b/>
        </w:rPr>
        <w:t>GETCH()</w:t>
      </w:r>
      <w:r w:rsidRPr="004C5C0D">
        <w:rPr>
          <w:rFonts w:ascii="Cambria" w:hAnsi="Cambria" w:cs="Noteworthy Light"/>
        </w:rPr>
        <w:t xml:space="preserve"> </w:t>
      </w:r>
      <w:r w:rsidRPr="004C5C0D">
        <w:sym w:font="Wingdings" w:char="F0E0"/>
      </w:r>
      <w:r w:rsidRPr="004C5C0D">
        <w:rPr>
          <w:rFonts w:ascii="Cambria" w:hAnsi="Cambria" w:cs="Noteworthy Light"/>
        </w:rPr>
        <w:t xml:space="preserve"> gets the character</w:t>
      </w:r>
      <w:r w:rsidR="00BA4415" w:rsidRPr="004C5C0D">
        <w:rPr>
          <w:rFonts w:ascii="Cambria" w:hAnsi="Cambria" w:cs="Noteworthy Light"/>
        </w:rPr>
        <w:t xml:space="preserve"> or msvcrt.getch()</w:t>
      </w:r>
    </w:p>
    <w:p w14:paraId="23E27D88" w14:textId="7EC1E8A3" w:rsidR="008B34EC" w:rsidRPr="004C5C0D" w:rsidRDefault="008B34EC" w:rsidP="008B34EC">
      <w:pPr>
        <w:pStyle w:val="ListParagraph"/>
        <w:widowControl w:val="0"/>
        <w:numPr>
          <w:ilvl w:val="0"/>
          <w:numId w:val="55"/>
        </w:numPr>
        <w:autoSpaceDE w:val="0"/>
        <w:autoSpaceDN w:val="0"/>
        <w:adjustRightInd w:val="0"/>
        <w:rPr>
          <w:rFonts w:ascii="Cambria" w:hAnsi="Cambria" w:cs="Noteworthy Light"/>
        </w:rPr>
      </w:pPr>
      <w:r w:rsidRPr="004C5C0D">
        <w:rPr>
          <w:rFonts w:ascii="Cambria" w:hAnsi="Cambria" w:cs="Noteworthy Light"/>
          <w:b/>
        </w:rPr>
        <w:t>ORD</w:t>
      </w:r>
      <w:r w:rsidRPr="004C5C0D">
        <w:rPr>
          <w:rFonts w:ascii="Cambria" w:hAnsi="Cambria" w:cs="Noteworthy Light"/>
        </w:rPr>
        <w:t xml:space="preserve">(getch()) </w:t>
      </w:r>
      <w:r w:rsidRPr="004C5C0D">
        <w:rPr>
          <w:rFonts w:ascii="Cambria" w:hAnsi="Cambria" w:cs="Noteworthy Light"/>
        </w:rPr>
        <w:sym w:font="Wingdings" w:char="F0E0"/>
      </w:r>
      <w:r w:rsidRPr="004C5C0D">
        <w:rPr>
          <w:rFonts w:ascii="Cambria" w:hAnsi="Cambria" w:cs="Noteworthy Light"/>
        </w:rPr>
        <w:t xml:space="preserve"> converts the key into an int value (eg. 27 ESC, 13 Enter, 224 special keys, 80, down arrow, 72, up arrow)</w:t>
      </w:r>
    </w:p>
    <w:p w14:paraId="4E2DE708" w14:textId="7644B051" w:rsidR="00822A42" w:rsidRPr="004C5C0D" w:rsidRDefault="00822A42" w:rsidP="00520BEE">
      <w:pPr>
        <w:widowControl w:val="0"/>
        <w:autoSpaceDE w:val="0"/>
        <w:autoSpaceDN w:val="0"/>
        <w:adjustRightInd w:val="0"/>
        <w:rPr>
          <w:rFonts w:ascii="Cambria" w:hAnsi="Cambria" w:cs="Noteworthy Light"/>
        </w:rPr>
      </w:pPr>
      <w:r w:rsidRPr="004C5C0D">
        <w:rPr>
          <w:rFonts w:ascii="Cambria" w:hAnsi="Cambria" w:cs="Noteworthy Light"/>
          <w:b/>
          <w:u w:val="single"/>
        </w:rPr>
        <w:t>IMPORT</w:t>
      </w:r>
      <w:r w:rsidRPr="004C5C0D">
        <w:rPr>
          <w:rFonts w:ascii="Cambria" w:hAnsi="Cambria" w:cs="Noteworthy Light"/>
        </w:rPr>
        <w:t>:</w:t>
      </w:r>
    </w:p>
    <w:p w14:paraId="1D683C91" w14:textId="3DDA1EB8" w:rsidR="00E92CC8" w:rsidRPr="004C5C0D" w:rsidRDefault="00E92CC8"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IMPORT [libname] </w:t>
      </w:r>
      <w:r w:rsidRPr="004C5C0D">
        <w:rPr>
          <w:rFonts w:ascii="Cambria" w:hAnsi="Cambria" w:cs="Noteworthy Light"/>
        </w:rPr>
        <w:t xml:space="preserve">or </w:t>
      </w:r>
      <w:r w:rsidRPr="004C5C0D">
        <w:rPr>
          <w:rFonts w:ascii="Cambria" w:hAnsi="Cambria" w:cs="Noteworthy Light"/>
          <w:b/>
        </w:rPr>
        <w:t>FROM [libname] IMPORT [funcname]</w:t>
      </w:r>
    </w:p>
    <w:p w14:paraId="3EC9F41E" w14:textId="77777777" w:rsidR="00676B30" w:rsidRPr="004C5C0D" w:rsidRDefault="00676B30" w:rsidP="00676B3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 xml:space="preserve">from SYS import ARGV </w:t>
      </w:r>
      <w:r w:rsidRPr="004C5C0D">
        <w:rPr>
          <w:rFonts w:ascii="Cambria" w:hAnsi="Cambria" w:cs="Noteworthy Light"/>
          <w:bCs/>
        </w:rPr>
        <w:sym w:font="Wingdings" w:char="F0E0"/>
      </w:r>
      <w:r w:rsidRPr="004C5C0D">
        <w:rPr>
          <w:rFonts w:ascii="Cambria" w:hAnsi="Cambria" w:cs="Noteworthy Light"/>
          <w:bCs/>
        </w:rPr>
        <w:t xml:space="preserve"> argument variable or just </w:t>
      </w:r>
      <w:r w:rsidRPr="004C5C0D">
        <w:rPr>
          <w:rFonts w:ascii="Cambria" w:hAnsi="Cambria" w:cs="Noteworthy Light"/>
          <w:b/>
          <w:bCs/>
        </w:rPr>
        <w:t>IMPORT SYS</w:t>
      </w:r>
    </w:p>
    <w:p w14:paraId="64A6FAF0" w14:textId="77777777" w:rsidR="00676B30" w:rsidRPr="004C5C0D" w:rsidRDefault="00676B30" w:rsidP="00676B3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Argv – list of arguments you passed to interpreter</w:t>
      </w:r>
    </w:p>
    <w:p w14:paraId="74F5B36F" w14:textId="7E940488" w:rsidR="00676B30" w:rsidRPr="004C5C0D" w:rsidRDefault="00676B30" w:rsidP="00676B3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 xml:space="preserve">If script </w:t>
      </w:r>
      <w:r w:rsidRPr="004C5C0D">
        <w:rPr>
          <w:rFonts w:ascii="Cambria" w:hAnsi="Cambria" w:cs="Noteworthy Light"/>
          <w:b/>
          <w:bCs/>
        </w:rPr>
        <w:t>inputs on command line</w:t>
      </w:r>
      <w:r w:rsidRPr="004C5C0D">
        <w:rPr>
          <w:rFonts w:ascii="Cambria" w:hAnsi="Cambria" w:cs="Noteworthy Light"/>
          <w:bCs/>
        </w:rPr>
        <w:t>, then argv (else raw_</w:t>
      </w:r>
      <w:proofErr w:type="gramStart"/>
      <w:r w:rsidRPr="004C5C0D">
        <w:rPr>
          <w:rFonts w:ascii="Cambria" w:hAnsi="Cambria" w:cs="Noteworthy Light"/>
          <w:bCs/>
        </w:rPr>
        <w:t>input(</w:t>
      </w:r>
      <w:proofErr w:type="gramEnd"/>
      <w:r w:rsidRPr="004C5C0D">
        <w:rPr>
          <w:rFonts w:ascii="Cambria" w:hAnsi="Cambria" w:cs="Noteworthy Light"/>
          <w:bCs/>
        </w:rPr>
        <w:t xml:space="preserve">)); eg. in terminal, say </w:t>
      </w:r>
      <w:r w:rsidRPr="004C5C0D">
        <w:rPr>
          <w:rFonts w:ascii="Cambria" w:hAnsi="Cambria" w:cs="Noteworthy Light"/>
          <w:b/>
          <w:bCs/>
        </w:rPr>
        <w:t xml:space="preserve">python filename.py (script) var1, var2 </w:t>
      </w:r>
      <w:r w:rsidRPr="004C5C0D">
        <w:rPr>
          <w:rFonts w:ascii="Cambria" w:hAnsi="Cambria" w:cs="Noteworthy Light"/>
          <w:bCs/>
        </w:rPr>
        <w:t xml:space="preserve">and can say “print </w:t>
      </w:r>
      <w:proofErr w:type="gramStart"/>
      <w:r w:rsidRPr="004C5C0D">
        <w:rPr>
          <w:rFonts w:ascii="Cambria" w:hAnsi="Cambria" w:cs="Noteworthy Light"/>
          <w:bCs/>
        </w:rPr>
        <w:t>argv[</w:t>
      </w:r>
      <w:proofErr w:type="gramEnd"/>
      <w:r w:rsidRPr="004C5C0D">
        <w:rPr>
          <w:rFonts w:ascii="Cambria" w:hAnsi="Cambria" w:cs="Noteworthy Light"/>
          <w:bCs/>
        </w:rPr>
        <w:t xml:space="preserve">1]” in the file, which prints </w:t>
      </w:r>
      <w:r w:rsidR="00E01F95" w:rsidRPr="004C5C0D">
        <w:rPr>
          <w:rFonts w:ascii="Cambria" w:hAnsi="Cambria" w:cs="Noteworthy Light"/>
          <w:bCs/>
        </w:rPr>
        <w:t>out var1 (?)</w:t>
      </w:r>
    </w:p>
    <w:p w14:paraId="10F198E5" w14:textId="77777777" w:rsidR="00676B30" w:rsidRPr="004C5C0D" w:rsidRDefault="00676B30" w:rsidP="00676B30">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bCs/>
        </w:rPr>
        <w:t>script, var1, var2 = argv</w:t>
      </w:r>
    </w:p>
    <w:p w14:paraId="17B4E01E" w14:textId="77777777" w:rsidR="00676B30" w:rsidRPr="004C5C0D" w:rsidRDefault="00676B30" w:rsidP="00676B3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Import RANDOM</w:t>
      </w:r>
      <w:r w:rsidRPr="004C5C0D">
        <w:rPr>
          <w:rFonts w:ascii="Cambria" w:hAnsi="Cambria" w:cs="Noteworthy Light"/>
        </w:rPr>
        <w:t>, esp function </w:t>
      </w:r>
      <w:proofErr w:type="gramStart"/>
      <w:r w:rsidRPr="004C5C0D">
        <w:rPr>
          <w:rFonts w:ascii="Cambria" w:hAnsi="Cambria" w:cs="Noteworthy Light"/>
          <w:b/>
          <w:bCs/>
        </w:rPr>
        <w:t>random.randrange</w:t>
      </w:r>
      <w:proofErr w:type="gramEnd"/>
      <w:r w:rsidRPr="004C5C0D">
        <w:rPr>
          <w:rFonts w:ascii="Cambria" w:hAnsi="Cambria" w:cs="Noteworthy Light"/>
          <w:b/>
          <w:bCs/>
        </w:rPr>
        <w:t>()</w:t>
      </w:r>
      <w:r w:rsidRPr="004C5C0D">
        <w:rPr>
          <w:rFonts w:ascii="Cambria" w:hAnsi="Cambria" w:cs="Noteworthy Light"/>
        </w:rPr>
        <w:t>; also </w:t>
      </w:r>
      <w:r w:rsidRPr="004C5C0D">
        <w:rPr>
          <w:rFonts w:ascii="Cambria" w:hAnsi="Cambria" w:cs="Noteworthy Light"/>
          <w:b/>
          <w:bCs/>
        </w:rPr>
        <w:t>random.randint()</w:t>
      </w:r>
    </w:p>
    <w:p w14:paraId="1D1EBF2F" w14:textId="69C93D87" w:rsidR="00774C12" w:rsidRPr="004C5C0D" w:rsidRDefault="00774C12" w:rsidP="00774C1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Randint (0,5) – integers between 1 - 5 inclusive</w:t>
      </w:r>
    </w:p>
    <w:p w14:paraId="28E4DD6B" w14:textId="3802FFAA" w:rsidR="000615D8" w:rsidRPr="004C5C0D" w:rsidRDefault="000615D8" w:rsidP="00774C1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Random.</w:t>
      </w:r>
      <w:r w:rsidRPr="004C5C0D">
        <w:rPr>
          <w:rFonts w:ascii="Cambria" w:hAnsi="Cambria" w:cs="Noteworthy Light"/>
          <w:b/>
          <w:bCs/>
        </w:rPr>
        <w:t>CHOICE(</w:t>
      </w:r>
      <w:r w:rsidRPr="004C5C0D">
        <w:rPr>
          <w:rFonts w:ascii="Cambria" w:hAnsi="Cambria" w:cs="Noteworthy Light"/>
          <w:bCs/>
        </w:rPr>
        <w:t xml:space="preserve">listx) </w:t>
      </w:r>
      <w:r w:rsidRPr="004C5C0D">
        <w:rPr>
          <w:rFonts w:ascii="Cambria" w:hAnsi="Cambria" w:cs="Noteworthy Light"/>
          <w:bCs/>
        </w:rPr>
        <w:sym w:font="Wingdings" w:char="F0E0"/>
      </w:r>
      <w:r w:rsidRPr="004C5C0D">
        <w:rPr>
          <w:rFonts w:ascii="Cambria" w:hAnsi="Cambria" w:cs="Noteworthy Light"/>
          <w:bCs/>
        </w:rPr>
        <w:t xml:space="preserve"> random word from listx</w:t>
      </w:r>
    </w:p>
    <w:p w14:paraId="4FF34042" w14:textId="1C6B499A" w:rsidR="000F20D1" w:rsidRPr="004C5C0D" w:rsidRDefault="000F20D1" w:rsidP="000F20D1">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iCs/>
        </w:rPr>
        <w:t>Import TIME</w:t>
      </w:r>
      <w:r w:rsidRPr="004C5C0D">
        <w:rPr>
          <w:rFonts w:ascii="Cambria" w:hAnsi="Cambria" w:cs="Noteworthy Light"/>
          <w:b/>
          <w:iCs/>
        </w:rPr>
        <w:sym w:font="Wingdings" w:char="F0E0"/>
      </w:r>
      <w:r w:rsidRPr="004C5C0D">
        <w:rPr>
          <w:rFonts w:ascii="Cambria" w:hAnsi="Cambria" w:cs="Noteworthy Light"/>
          <w:b/>
          <w:iCs/>
        </w:rPr>
        <w:t xml:space="preserve"> Time.sleep()</w:t>
      </w:r>
      <w:r w:rsidRPr="004C5C0D">
        <w:rPr>
          <w:rFonts w:ascii="Cambria" w:hAnsi="Cambria" w:cs="Noteworthy Light"/>
          <w:iCs/>
        </w:rPr>
        <w:t xml:space="preserve"> </w:t>
      </w:r>
      <w:r w:rsidRPr="004C5C0D">
        <w:rPr>
          <w:rFonts w:ascii="Cambria" w:hAnsi="Cambria" w:cs="Noteworthy Light"/>
          <w:iCs/>
        </w:rPr>
        <w:sym w:font="Wingdings" w:char="F0E0"/>
      </w:r>
      <w:r w:rsidRPr="004C5C0D">
        <w:rPr>
          <w:rFonts w:ascii="Cambria" w:hAnsi="Cambria" w:cs="Noteworthy Light"/>
          <w:iCs/>
        </w:rPr>
        <w:t xml:space="preserve"> adds a second between each statement</w:t>
      </w:r>
    </w:p>
    <w:p w14:paraId="222A9240" w14:textId="46FE641F" w:rsidR="0007078F" w:rsidRPr="004C5C0D" w:rsidRDefault="0007078F" w:rsidP="00676B3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Import </w:t>
      </w:r>
      <w:hyperlink r:id="rId7" w:history="1">
        <w:r w:rsidRPr="004C5C0D">
          <w:rPr>
            <w:rStyle w:val="Hyperlink"/>
            <w:rFonts w:ascii="Cambria" w:hAnsi="Cambria" w:cs="Noteworthy Light"/>
            <w:b/>
          </w:rPr>
          <w:t>TIMEIT</w:t>
        </w:r>
      </w:hyperlink>
    </w:p>
    <w:p w14:paraId="30543F9B" w14:textId="21F08A7F" w:rsidR="0007078F" w:rsidRPr="004C5C0D" w:rsidRDefault="0007078F" w:rsidP="0007078F">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&gt;&gt;&gt; </w:t>
      </w:r>
      <w:proofErr w:type="gramStart"/>
      <w:r w:rsidRPr="004C5C0D">
        <w:rPr>
          <w:rFonts w:ascii="Cambria" w:hAnsi="Cambria" w:cs="Noteworthy Light"/>
          <w:b/>
        </w:rPr>
        <w:t>timeit.timeit</w:t>
      </w:r>
      <w:proofErr w:type="gramEnd"/>
      <w:r w:rsidRPr="004C5C0D">
        <w:rPr>
          <w:rFonts w:ascii="Cambria" w:hAnsi="Cambria" w:cs="Noteworthy Light"/>
        </w:rPr>
        <w:t xml:space="preserve">(stmt = ‘pass’, </w:t>
      </w:r>
      <w:r w:rsidR="00C54C91" w:rsidRPr="004C5C0D">
        <w:rPr>
          <w:rFonts w:ascii="Cambria" w:hAnsi="Cambria" w:cs="Noteworthy Light"/>
        </w:rPr>
        <w:t>….)</w:t>
      </w:r>
    </w:p>
    <w:p w14:paraId="541623F8" w14:textId="706ED2E8" w:rsidR="0071622B" w:rsidRPr="004C5C0D" w:rsidRDefault="0071622B" w:rsidP="0071622B">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Import RE</w:t>
      </w:r>
      <w:r w:rsidRPr="004C5C0D">
        <w:rPr>
          <w:rFonts w:ascii="Cambria" w:hAnsi="Cambria" w:cs="Noteworthy Light"/>
        </w:rPr>
        <w:t xml:space="preserve"> (regular expressions)</w:t>
      </w:r>
    </w:p>
    <w:p w14:paraId="6D140C8C" w14:textId="27AD503A" w:rsidR="0071622B" w:rsidRPr="004C5C0D" w:rsidRDefault="0071622B" w:rsidP="0071622B">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re.findall(r’\d+’, </w:t>
      </w:r>
      <w:r w:rsidRPr="004C5C0D">
        <w:rPr>
          <w:rFonts w:ascii="Cambria" w:hAnsi="Cambria" w:cs="Noteworthy Light"/>
        </w:rPr>
        <w:t xml:space="preserve">bibliography) </w:t>
      </w:r>
      <w:r w:rsidRPr="004C5C0D">
        <w:rPr>
          <w:rFonts w:ascii="Cambria" w:hAnsi="Cambria" w:cs="Noteworthy Light"/>
        </w:rPr>
        <w:sym w:font="Wingdings" w:char="F0E0"/>
      </w:r>
      <w:r w:rsidRPr="004C5C0D">
        <w:rPr>
          <w:rFonts w:ascii="Cambria" w:hAnsi="Cambria" w:cs="Noteworthy Light"/>
        </w:rPr>
        <w:t xml:space="preserve"> \d+ means find &gt;1 (+) digits (d) in string bibliography (or ‘\d{4}’ for exactly 4 digits</w:t>
      </w:r>
      <w:r w:rsidR="005A549E" w:rsidRPr="004C5C0D">
        <w:rPr>
          <w:rFonts w:ascii="Cambria" w:hAnsi="Cambria" w:cs="Noteworthy Light"/>
        </w:rPr>
        <w:t xml:space="preserve"> or {1} to return each digit of all #s</w:t>
      </w:r>
    </w:p>
    <w:p w14:paraId="56992486" w14:textId="2FB66291" w:rsidR="003036F8" w:rsidRPr="004C5C0D" w:rsidRDefault="001850D4" w:rsidP="0071622B">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match</w:t>
      </w:r>
      <w:r w:rsidRPr="004C5C0D">
        <w:rPr>
          <w:rFonts w:ascii="Cambria" w:hAnsi="Cambria" w:cs="Noteworthy Light"/>
        </w:rPr>
        <w:t xml:space="preserve"> = </w:t>
      </w:r>
      <w:r w:rsidR="0071622B" w:rsidRPr="004C5C0D">
        <w:rPr>
          <w:rFonts w:ascii="Cambria" w:hAnsi="Cambria" w:cs="Noteworthy Light"/>
          <w:b/>
        </w:rPr>
        <w:t>re.search(r’^\w+’,</w:t>
      </w:r>
      <w:r w:rsidR="0071622B" w:rsidRPr="004C5C0D">
        <w:rPr>
          <w:rFonts w:ascii="Cambria" w:hAnsi="Cambria" w:cs="Noteworthy Light"/>
        </w:rPr>
        <w:t xml:space="preserve"> “Sept 18</w:t>
      </w:r>
      <w:r w:rsidR="0071622B" w:rsidRPr="004C5C0D">
        <w:rPr>
          <w:rFonts w:ascii="Cambria" w:hAnsi="Cambria" w:cs="Noteworthy Light"/>
          <w:vertAlign w:val="superscript"/>
        </w:rPr>
        <w:t>th</w:t>
      </w:r>
      <w:r w:rsidR="0071622B" w:rsidRPr="004C5C0D">
        <w:rPr>
          <w:rFonts w:ascii="Cambria" w:hAnsi="Cambria" w:cs="Noteworthy Light"/>
        </w:rPr>
        <w:t>, 2014”)</w:t>
      </w:r>
      <w:r w:rsidR="005A549E" w:rsidRPr="004C5C0D">
        <w:rPr>
          <w:rFonts w:ascii="Cambria" w:hAnsi="Cambria" w:cs="Noteworthy Light"/>
        </w:rPr>
        <w:t xml:space="preserve"> </w:t>
      </w:r>
      <w:r w:rsidR="005A549E" w:rsidRPr="004C5C0D">
        <w:rPr>
          <w:rFonts w:ascii="Cambria" w:hAnsi="Cambria" w:cs="Noteworthy Light"/>
        </w:rPr>
        <w:sym w:font="Wingdings" w:char="F0E0"/>
      </w:r>
      <w:r w:rsidR="005A549E" w:rsidRPr="004C5C0D">
        <w:rPr>
          <w:rFonts w:ascii="Cambria" w:hAnsi="Cambria" w:cs="Noteworthy Light"/>
        </w:rPr>
        <w:t xml:space="preserve"> get </w:t>
      </w:r>
      <w:r w:rsidRPr="004C5C0D">
        <w:rPr>
          <w:rFonts w:ascii="Cambria" w:hAnsi="Cambria" w:cs="Noteworthy Light"/>
        </w:rPr>
        <w:t>1</w:t>
      </w:r>
      <w:r w:rsidR="00AF2A04" w:rsidRPr="004C5C0D">
        <w:rPr>
          <w:rFonts w:ascii="Cambria" w:hAnsi="Cambria" w:cs="Noteworthy Light"/>
        </w:rPr>
        <w:t xml:space="preserve"> </w:t>
      </w:r>
      <w:r w:rsidR="005A549E" w:rsidRPr="004C5C0D">
        <w:rPr>
          <w:rFonts w:ascii="Cambria" w:hAnsi="Cambria" w:cs="Noteworthy Light"/>
        </w:rPr>
        <w:t xml:space="preserve">match </w:t>
      </w:r>
      <w:r w:rsidRPr="004C5C0D">
        <w:rPr>
          <w:rFonts w:ascii="Cambria" w:hAnsi="Cambria" w:cs="Noteworthy Light"/>
        </w:rPr>
        <w:t xml:space="preserve">at start </w:t>
      </w:r>
      <w:r w:rsidR="005A549E" w:rsidRPr="004C5C0D">
        <w:rPr>
          <w:rFonts w:ascii="Cambria" w:hAnsi="Cambria" w:cs="Noteworthy Light"/>
        </w:rPr>
        <w:t>(^)</w:t>
      </w:r>
      <w:r w:rsidRPr="004C5C0D">
        <w:rPr>
          <w:rFonts w:ascii="Cambria" w:hAnsi="Cambria" w:cs="Noteworthy Light"/>
        </w:rPr>
        <w:t xml:space="preserve"> (or end ($))</w:t>
      </w:r>
      <w:r w:rsidR="005A549E" w:rsidRPr="004C5C0D">
        <w:rPr>
          <w:rFonts w:ascii="Cambria" w:hAnsi="Cambria" w:cs="Noteworthy Light"/>
        </w:rPr>
        <w:t xml:space="preserve"> of </w:t>
      </w:r>
      <w:r w:rsidRPr="004C5C0D">
        <w:rPr>
          <w:rFonts w:ascii="Cambria" w:hAnsi="Cambria" w:cs="Noteworthy Light"/>
        </w:rPr>
        <w:t>alphanum</w:t>
      </w:r>
      <w:r w:rsidR="00F917A8" w:rsidRPr="004C5C0D">
        <w:rPr>
          <w:rFonts w:ascii="Cambria" w:hAnsi="Cambria" w:cs="Noteworthy Light"/>
        </w:rPr>
        <w:t xml:space="preserve"> words (w);</w:t>
      </w:r>
    </w:p>
    <w:p w14:paraId="64125E3E" w14:textId="6C2FA762" w:rsidR="00F917A8" w:rsidRPr="004C5C0D" w:rsidRDefault="00F917A8" w:rsidP="00F917A8">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match.</w:t>
      </w:r>
      <w:r w:rsidRPr="004C5C0D">
        <w:rPr>
          <w:rFonts w:ascii="Cambria" w:hAnsi="Cambria" w:cs="Noteworthy Light"/>
          <w:b/>
        </w:rPr>
        <w:t>group()</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returns all the results</w:t>
      </w:r>
    </w:p>
    <w:p w14:paraId="6729E1F1" w14:textId="139EEC27" w:rsidR="0071622B" w:rsidRPr="004C5C0D" w:rsidRDefault="005A549E" w:rsidP="003036F8">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match</w:t>
      </w:r>
      <w:r w:rsidRPr="004C5C0D">
        <w:rPr>
          <w:rFonts w:ascii="Cambria" w:hAnsi="Cambria" w:cs="Noteworthy Light"/>
          <w:b/>
        </w:rPr>
        <w:t>.group(</w:t>
      </w:r>
      <w:r w:rsidR="00F917A8" w:rsidRPr="004C5C0D">
        <w:rPr>
          <w:rFonts w:ascii="Cambria" w:hAnsi="Cambria" w:cs="Noteworthy Light"/>
          <w:b/>
        </w:rPr>
        <w:t>n</w:t>
      </w:r>
      <w:r w:rsidRPr="004C5C0D">
        <w:rPr>
          <w:rFonts w:ascii="Cambria" w:hAnsi="Cambria" w:cs="Noteworthy Light"/>
          <w:b/>
        </w:rPr>
        <w:t>)</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w:t>
      </w:r>
      <w:r w:rsidR="00F917A8" w:rsidRPr="004C5C0D">
        <w:rPr>
          <w:rFonts w:ascii="Cambria" w:hAnsi="Cambria" w:cs="Noteworthy Light"/>
        </w:rPr>
        <w:t>returns n</w:t>
      </w:r>
      <w:r w:rsidR="00F917A8" w:rsidRPr="004C5C0D">
        <w:rPr>
          <w:rFonts w:ascii="Cambria" w:hAnsi="Cambria" w:cs="Noteworthy Light"/>
          <w:vertAlign w:val="superscript"/>
        </w:rPr>
        <w:t>th</w:t>
      </w:r>
      <w:r w:rsidR="00F917A8" w:rsidRPr="004C5C0D">
        <w:rPr>
          <w:rFonts w:ascii="Cambria" w:hAnsi="Cambria" w:cs="Noteworthy Light"/>
        </w:rPr>
        <w:t xml:space="preserve">  result </w:t>
      </w:r>
      <w:r w:rsidR="003036F8" w:rsidRPr="004C5C0D">
        <w:rPr>
          <w:rFonts w:ascii="Cambria" w:hAnsi="Cambria" w:cs="Noteworthy Light"/>
        </w:rPr>
        <w:t xml:space="preserve">if multiple searches eg. </w:t>
      </w:r>
      <w:proofErr w:type="gramStart"/>
      <w:r w:rsidR="003036F8" w:rsidRPr="004C5C0D">
        <w:rPr>
          <w:rFonts w:ascii="Cambria" w:hAnsi="Cambria" w:cs="Noteworthy Light"/>
        </w:rPr>
        <w:t>re.search</w:t>
      </w:r>
      <w:proofErr w:type="gramEnd"/>
      <w:r w:rsidR="003036F8" w:rsidRPr="004C5C0D">
        <w:rPr>
          <w:rFonts w:ascii="Cambria" w:hAnsi="Cambria" w:cs="Noteworthy Light"/>
        </w:rPr>
        <w:t>(r’^(\w+)</w:t>
      </w:r>
      <w:r w:rsidR="003036F8" w:rsidRPr="004C5C0D">
        <w:rPr>
          <w:rFonts w:ascii="Cambria" w:hAnsi="Cambria" w:cs="Noteworthy Light"/>
          <w:b/>
        </w:rPr>
        <w:t>:</w:t>
      </w:r>
      <w:r w:rsidR="003036F8" w:rsidRPr="004C5C0D">
        <w:rPr>
          <w:rFonts w:ascii="Cambria" w:hAnsi="Cambria" w:cs="Noteworthy Light"/>
        </w:rPr>
        <w:t xml:space="preserve"> (\w{3}-\w{4})</w:t>
      </w:r>
      <w:r w:rsidR="009246A8" w:rsidRPr="004C5C0D">
        <w:rPr>
          <w:rFonts w:ascii="Cambria" w:hAnsi="Cambria" w:cs="Noteworthy Light"/>
        </w:rPr>
        <w:t xml:space="preserve">, </w:t>
      </w:r>
      <w:r w:rsidR="003036F8" w:rsidRPr="004C5C0D">
        <w:rPr>
          <w:rFonts w:ascii="Cambria" w:hAnsi="Cambria" w:cs="Noteworthy Light"/>
        </w:rPr>
        <w:t xml:space="preserve">put each search in </w:t>
      </w:r>
      <w:r w:rsidR="003036F8" w:rsidRPr="004C5C0D">
        <w:rPr>
          <w:rFonts w:ascii="Cambria" w:hAnsi="Cambria" w:cs="Noteworthy Light"/>
          <w:b/>
        </w:rPr>
        <w:t>( )</w:t>
      </w:r>
    </w:p>
    <w:p w14:paraId="0DBD25CF" w14:textId="53C15528" w:rsidR="005A549E" w:rsidRPr="004C5C0D" w:rsidRDefault="00F917A8" w:rsidP="005A549E">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match = re.search(r’.&gt;(.+)&lt;’, line) </w:t>
      </w:r>
      <w:r w:rsidRPr="004C5C0D">
        <w:rPr>
          <w:rFonts w:ascii="Cambria" w:hAnsi="Cambria" w:cs="Noteworthy Light"/>
        </w:rPr>
        <w:sym w:font="Wingdings" w:char="F0E0"/>
      </w:r>
      <w:r w:rsidRPr="004C5C0D">
        <w:rPr>
          <w:rFonts w:ascii="Cambria" w:hAnsi="Cambria" w:cs="Noteworthy Light"/>
        </w:rPr>
        <w:t xml:space="preserve"> searches for text within html tags eg. &lt;p&gt; This is text &lt;/p&gt;; </w:t>
      </w:r>
      <w:proofErr w:type="gramStart"/>
      <w:r w:rsidRPr="004C5C0D">
        <w:rPr>
          <w:rFonts w:ascii="Cambria" w:hAnsi="Cambria" w:cs="Noteworthy Light"/>
        </w:rPr>
        <w:t xml:space="preserve">use </w:t>
      </w:r>
      <w:r w:rsidRPr="004C5C0D">
        <w:rPr>
          <w:rFonts w:ascii="Cambria" w:hAnsi="Cambria" w:cs="Noteworthy Light"/>
          <w:b/>
        </w:rPr>
        <w:t>.</w:t>
      </w:r>
      <w:proofErr w:type="gramEnd"/>
      <w:r w:rsidRPr="004C5C0D">
        <w:rPr>
          <w:rFonts w:ascii="Cambria" w:hAnsi="Cambria" w:cs="Noteworthy Light"/>
          <w:b/>
        </w:rPr>
        <w:t>+</w:t>
      </w:r>
      <w:r w:rsidRPr="004C5C0D">
        <w:rPr>
          <w:rFonts w:ascii="Cambria" w:hAnsi="Cambria" w:cs="Noteworthy Light"/>
        </w:rPr>
        <w:t xml:space="preserve"> not w+ coz want to return </w:t>
      </w:r>
      <w:r w:rsidRPr="004C5C0D">
        <w:rPr>
          <w:rFonts w:ascii="Cambria" w:hAnsi="Cambria" w:cs="Noteworthy Light"/>
          <w:b/>
        </w:rPr>
        <w:t>spaces</w:t>
      </w:r>
      <w:r w:rsidRPr="004C5C0D">
        <w:rPr>
          <w:rFonts w:ascii="Cambria" w:hAnsi="Cambria" w:cs="Noteworthy Light"/>
        </w:rPr>
        <w:t xml:space="preserve"> too!</w:t>
      </w:r>
    </w:p>
    <w:p w14:paraId="5F467DF3" w14:textId="00331F0E" w:rsidR="00751792" w:rsidRPr="004C5C0D" w:rsidRDefault="00751792" w:rsidP="0075179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Note</w:t>
      </w:r>
      <w:r w:rsidR="00811788" w:rsidRPr="004C5C0D">
        <w:rPr>
          <w:rFonts w:ascii="Cambria" w:hAnsi="Cambria" w:cs="Noteworthy Light"/>
        </w:rPr>
        <w:t>: T</w:t>
      </w:r>
      <w:r w:rsidRPr="004C5C0D">
        <w:rPr>
          <w:rFonts w:ascii="Cambria" w:hAnsi="Cambria" w:cs="Noteworthy Light"/>
        </w:rPr>
        <w:t>o match “.” or “$”, need a \. Or \$ to escape!</w:t>
      </w:r>
      <w:r w:rsidR="00F73781" w:rsidRPr="004C5C0D">
        <w:rPr>
          <w:rFonts w:ascii="Cambria" w:hAnsi="Cambria" w:cs="Noteworthy Light"/>
        </w:rPr>
        <w:t xml:space="preserve"> (</w:t>
      </w:r>
      <w:proofErr w:type="gramStart"/>
      <w:r w:rsidR="00F73781" w:rsidRPr="004C5C0D">
        <w:rPr>
          <w:rFonts w:ascii="Cambria" w:hAnsi="Cambria" w:cs="Noteworthy Light"/>
        </w:rPr>
        <w:t>else .</w:t>
      </w:r>
      <w:proofErr w:type="gramEnd"/>
      <w:r w:rsidR="00F73781" w:rsidRPr="004C5C0D">
        <w:rPr>
          <w:rFonts w:ascii="Cambria" w:hAnsi="Cambria" w:cs="Noteworthy Light"/>
        </w:rPr>
        <w:t xml:space="preserve"> = match charac and $ = march last character_</w:t>
      </w:r>
    </w:p>
    <w:p w14:paraId="7FB43226" w14:textId="54FAC33D" w:rsidR="00811788" w:rsidRPr="004C5C0D" w:rsidRDefault="00811788" w:rsidP="00751792">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Note: </w:t>
      </w:r>
      <w:r w:rsidRPr="004C5C0D">
        <w:rPr>
          <w:rFonts w:ascii="Cambria" w:hAnsi="Cambria" w:cs="Noteworthy Light"/>
        </w:rPr>
        <w:t xml:space="preserve">To find </w:t>
      </w:r>
      <w:r w:rsidRPr="004C5C0D">
        <w:rPr>
          <w:rFonts w:ascii="Cambria" w:hAnsi="Cambria" w:cs="Noteworthy Light"/>
          <w:b/>
        </w:rPr>
        <w:t>ALL</w:t>
      </w:r>
      <w:r w:rsidRPr="004C5C0D">
        <w:rPr>
          <w:rFonts w:ascii="Cambria" w:hAnsi="Cambria" w:cs="Noteworthy Light"/>
        </w:rPr>
        <w:t xml:space="preserve"> instances, used </w:t>
      </w:r>
      <w:r w:rsidRPr="004C5C0D">
        <w:rPr>
          <w:rFonts w:ascii="Cambria" w:hAnsi="Cambria" w:cs="Noteworthy Light"/>
          <w:b/>
        </w:rPr>
        <w:t>findall</w:t>
      </w:r>
      <w:r w:rsidRPr="004C5C0D">
        <w:rPr>
          <w:rFonts w:ascii="Cambria" w:hAnsi="Cambria" w:cs="Noteworthy Light"/>
        </w:rPr>
        <w:t>; for</w:t>
      </w:r>
      <w:r w:rsidRPr="004C5C0D">
        <w:rPr>
          <w:rFonts w:ascii="Cambria" w:hAnsi="Cambria" w:cs="Noteworthy Light"/>
          <w:b/>
        </w:rPr>
        <w:t xml:space="preserve"> 1 instance, </w:t>
      </w:r>
      <w:r w:rsidRPr="004C5C0D">
        <w:rPr>
          <w:rFonts w:ascii="Cambria" w:hAnsi="Cambria" w:cs="Noteworthy Light"/>
        </w:rPr>
        <w:t xml:space="preserve">use </w:t>
      </w:r>
      <w:r w:rsidRPr="004C5C0D">
        <w:rPr>
          <w:rFonts w:ascii="Cambria" w:hAnsi="Cambria" w:cs="Noteworthy Light"/>
          <w:b/>
        </w:rPr>
        <w:t>search-match</w:t>
      </w:r>
    </w:p>
    <w:p w14:paraId="2FB52BB9" w14:textId="1056AD1E" w:rsidR="0050088D" w:rsidRPr="004C5C0D" w:rsidRDefault="0050088D" w:rsidP="00751792">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Note: </w:t>
      </w:r>
      <w:r w:rsidRPr="004C5C0D">
        <w:rPr>
          <w:rFonts w:ascii="Cambria" w:hAnsi="Cambria" w:cs="Noteworthy Light"/>
        </w:rPr>
        <w:t>For any alphanumeric – findall(</w:t>
      </w:r>
      <w:r w:rsidRPr="004C5C0D">
        <w:rPr>
          <w:rFonts w:ascii="Cambria" w:hAnsi="Cambria" w:cs="Noteworthy Light"/>
          <w:b/>
        </w:rPr>
        <w:t>r’([A-Za-z0-9\.\+_</w:t>
      </w:r>
      <w:proofErr w:type="gramStart"/>
      <w:r w:rsidRPr="004C5C0D">
        <w:rPr>
          <w:rFonts w:ascii="Cambria" w:hAnsi="Cambria" w:cs="Noteworthy Light"/>
          <w:b/>
        </w:rPr>
        <w:t>-]</w:t>
      </w:r>
      <w:r w:rsidRPr="004C5C0D">
        <w:rPr>
          <w:rFonts w:ascii="Cambria" w:hAnsi="Cambria" w:cs="Noteworthy Light"/>
        </w:rPr>
        <w:t>+</w:t>
      </w:r>
      <w:proofErr w:type="gramEnd"/>
      <w:r w:rsidRPr="004C5C0D">
        <w:rPr>
          <w:rFonts w:ascii="Cambria" w:hAnsi="Cambria" w:cs="Noteworthy Light"/>
        </w:rPr>
        <w:t>@\w+\.com)</w:t>
      </w:r>
    </w:p>
    <w:p w14:paraId="4A1163D7" w14:textId="77777777" w:rsidR="00BD6231" w:rsidRPr="004C5C0D" w:rsidRDefault="00BD6231"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IMPORT CSV</w:t>
      </w:r>
    </w:p>
    <w:p w14:paraId="6A31B297" w14:textId="183015AF" w:rsidR="00CC5E13" w:rsidRPr="004C5C0D" w:rsidRDefault="00CC5E13"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Importing self-created modules</w:t>
      </w:r>
      <w:r w:rsidR="00AA7DD6" w:rsidRPr="004C5C0D">
        <w:rPr>
          <w:rFonts w:ascii="Cambria" w:hAnsi="Cambria" w:cs="Noteworthy Light"/>
        </w:rPr>
        <w:t xml:space="preserve"> (bunch of variables etc. stored)</w:t>
      </w:r>
      <w:r w:rsidRPr="004C5C0D">
        <w:rPr>
          <w:rFonts w:ascii="Cambria" w:hAnsi="Cambria" w:cs="Noteworthy Light"/>
        </w:rPr>
        <w:t xml:space="preserve"> – </w:t>
      </w:r>
      <w:r w:rsidRPr="004C5C0D">
        <w:rPr>
          <w:rFonts w:ascii="Cambria" w:hAnsi="Cambria" w:cs="Noteworthy Light"/>
          <w:b/>
        </w:rPr>
        <w:t xml:space="preserve">IMPORT </w:t>
      </w:r>
      <w:r w:rsidRPr="004C5C0D">
        <w:rPr>
          <w:rFonts w:ascii="Cambria" w:hAnsi="Cambria" w:cs="Noteworthy Light"/>
        </w:rPr>
        <w:t>filename (w/o .py)</w:t>
      </w:r>
    </w:p>
    <w:p w14:paraId="01B4BF2E" w14:textId="0C6B6A24" w:rsidR="00B61DE8" w:rsidRPr="004C5C0D" w:rsidRDefault="00B61DE8"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Call module as </w:t>
      </w:r>
      <w:proofErr w:type="gramStart"/>
      <w:r w:rsidRPr="004C5C0D">
        <w:rPr>
          <w:rFonts w:ascii="Cambria" w:hAnsi="Cambria" w:cs="Noteworthy Light"/>
        </w:rPr>
        <w:t>filename.methodname</w:t>
      </w:r>
      <w:proofErr w:type="gramEnd"/>
      <w:r w:rsidRPr="004C5C0D">
        <w:rPr>
          <w:rFonts w:ascii="Cambria" w:hAnsi="Cambria" w:cs="Noteworthy Light"/>
        </w:rPr>
        <w:t xml:space="preserve"> ( )</w:t>
      </w:r>
      <w:r w:rsidR="005B4B36" w:rsidRPr="004C5C0D">
        <w:rPr>
          <w:rFonts w:ascii="Cambria" w:hAnsi="Cambria" w:cs="Noteworthy Light"/>
        </w:rPr>
        <w:t xml:space="preserve"> or var = filename.methodname and </w:t>
      </w:r>
      <w:r w:rsidR="005B4B36" w:rsidRPr="004C5C0D">
        <w:rPr>
          <w:rFonts w:ascii="Cambria" w:hAnsi="Cambria" w:cs="Noteworthy Light"/>
        </w:rPr>
        <w:lastRenderedPageBreak/>
        <w:t>then var ( ) wherever you need</w:t>
      </w:r>
    </w:p>
    <w:p w14:paraId="11BE9BEE" w14:textId="77777777" w:rsidR="00F34556" w:rsidRPr="004C5C0D" w:rsidRDefault="00276581"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If make edits to the file, </w:t>
      </w:r>
      <w:r w:rsidR="008752BF" w:rsidRPr="004C5C0D">
        <w:rPr>
          <w:rFonts w:ascii="Cambria" w:hAnsi="Cambria" w:cs="Noteworthy Light"/>
          <w:b/>
        </w:rPr>
        <w:t xml:space="preserve">RELOAD (filename), </w:t>
      </w:r>
      <w:r w:rsidR="008752BF" w:rsidRPr="004C5C0D">
        <w:rPr>
          <w:rFonts w:ascii="Cambria" w:hAnsi="Cambria" w:cs="Noteworthy Light"/>
        </w:rPr>
        <w:t>don’t re-import, it wont work;</w:t>
      </w:r>
      <w:r w:rsidR="008752BF" w:rsidRPr="004C5C0D">
        <w:rPr>
          <w:rFonts w:ascii="Cambria" w:hAnsi="Cambria" w:cs="Noteworthy Light"/>
          <w:b/>
        </w:rPr>
        <w:t xml:space="preserve"> </w:t>
      </w:r>
      <w:r w:rsidR="008752BF" w:rsidRPr="004C5C0D">
        <w:rPr>
          <w:rFonts w:ascii="Cambria" w:hAnsi="Cambria" w:cs="Noteworthy Light"/>
        </w:rPr>
        <w:t xml:space="preserve">or </w:t>
      </w:r>
      <w:r w:rsidRPr="004C5C0D">
        <w:rPr>
          <w:rFonts w:ascii="Cambria" w:hAnsi="Cambria" w:cs="Noteworthy Light"/>
        </w:rPr>
        <w:t>need to clos</w:t>
      </w:r>
    </w:p>
    <w:p w14:paraId="44A88E68" w14:textId="5870BFBE" w:rsidR="00276581" w:rsidRPr="004C5C0D" w:rsidRDefault="00276581"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e tab, open new tab, re-import and re-run</w:t>
      </w:r>
    </w:p>
    <w:p w14:paraId="5204EA42" w14:textId="3203C13A"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Importing modules -</w:t>
      </w:r>
      <w:r w:rsidRPr="004C5C0D">
        <w:rPr>
          <w:rFonts w:ascii="Cambria" w:hAnsi="Cambria" w:cs="Noteworthy Light"/>
          <w:b/>
          <w:bCs/>
        </w:rPr>
        <w:t> import MATH </w:t>
      </w:r>
      <w:r w:rsidR="00CC5E13" w:rsidRPr="004C5C0D">
        <w:rPr>
          <w:rFonts w:ascii="Cambria" w:hAnsi="Cambria" w:cs="Noteworthy Light"/>
        </w:rPr>
        <w:t>–</w:t>
      </w:r>
      <w:r w:rsidRPr="004C5C0D">
        <w:rPr>
          <w:rFonts w:ascii="Cambria" w:hAnsi="Cambria" w:cs="Noteworthy Light"/>
        </w:rPr>
        <w:t xml:space="preserve"> </w:t>
      </w:r>
      <w:r w:rsidR="00CC5E13" w:rsidRPr="004C5C0D">
        <w:rPr>
          <w:rFonts w:ascii="Cambria" w:hAnsi="Cambria" w:cs="Noteworthy Light"/>
        </w:rPr>
        <w:t xml:space="preserve">can then use functions like </w:t>
      </w:r>
      <w:r w:rsidRPr="004C5C0D">
        <w:rPr>
          <w:rFonts w:ascii="Cambria" w:hAnsi="Cambria" w:cs="Noteworthy Light"/>
          <w:b/>
        </w:rPr>
        <w:t xml:space="preserve">math.sqrt </w:t>
      </w:r>
      <w:r w:rsidR="000B20EE" w:rsidRPr="004C5C0D">
        <w:rPr>
          <w:rFonts w:ascii="Cambria" w:hAnsi="Cambria" w:cs="Noteworthy Light"/>
        </w:rPr>
        <w:t xml:space="preserve">(25) </w:t>
      </w:r>
    </w:p>
    <w:p w14:paraId="2A96AC8B" w14:textId="77777777" w:rsidR="008246BE" w:rsidRPr="004C5C0D" w:rsidRDefault="008246BE"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TIPS</w:t>
      </w:r>
    </w:p>
    <w:p w14:paraId="3371DBA3" w14:textId="34DDFE75" w:rsidR="000B20EE" w:rsidRPr="004C5C0D" w:rsidRDefault="008246BE"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DIR (MODULENAME) </w:t>
      </w:r>
      <w:r w:rsidRPr="004C5C0D">
        <w:rPr>
          <w:rFonts w:ascii="Cambria" w:hAnsi="Cambria" w:cs="Noteworthy Light"/>
        </w:rPr>
        <w:t>eg. dir (math) - t</w:t>
      </w:r>
      <w:r w:rsidR="000B20EE" w:rsidRPr="004C5C0D">
        <w:rPr>
          <w:rFonts w:ascii="Cambria" w:hAnsi="Cambria" w:cs="Noteworthy Light"/>
        </w:rPr>
        <w:t>o find out what info contained in module</w:t>
      </w:r>
      <w:r w:rsidR="00742471" w:rsidRPr="004C5C0D">
        <w:rPr>
          <w:rFonts w:ascii="Cambria" w:hAnsi="Cambria" w:cs="Noteworthy Light"/>
        </w:rPr>
        <w:t>; don't usually need the ones with __func__</w:t>
      </w:r>
    </w:p>
    <w:p w14:paraId="7484B8AA" w14:textId="2ED4E10C" w:rsidR="008246BE" w:rsidRPr="004C5C0D" w:rsidRDefault="007E54B8"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HELP</w:t>
      </w:r>
      <w:r w:rsidR="008246BE" w:rsidRPr="004C5C0D">
        <w:rPr>
          <w:rFonts w:ascii="Cambria" w:hAnsi="Cambria" w:cs="Noteworthy Light"/>
          <w:b/>
        </w:rPr>
        <w:t xml:space="preserve"> (modulename) </w:t>
      </w:r>
      <w:r w:rsidR="008246BE" w:rsidRPr="004C5C0D">
        <w:rPr>
          <w:rFonts w:ascii="Cambria" w:hAnsi="Cambria" w:cs="Noteworthy Light"/>
        </w:rPr>
        <w:sym w:font="Wingdings" w:char="F0E0"/>
      </w:r>
      <w:r w:rsidR="008246BE" w:rsidRPr="004C5C0D">
        <w:rPr>
          <w:rFonts w:ascii="Cambria" w:hAnsi="Cambria" w:cs="Noteworthy Light"/>
        </w:rPr>
        <w:t xml:space="preserve"> gives details on each functions in the module</w:t>
      </w:r>
    </w:p>
    <w:p w14:paraId="71868E0A" w14:textId="69A1A58A" w:rsidR="005A7E7A" w:rsidRPr="004C5C0D" w:rsidRDefault="005A7E7A"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Modulename</w:t>
      </w:r>
      <w:r w:rsidRPr="004C5C0D">
        <w:rPr>
          <w:rFonts w:ascii="Cambria" w:hAnsi="Cambria" w:cs="Noteworthy Light"/>
          <w:b/>
        </w:rPr>
        <w:t>. __DOC __</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gives </w:t>
      </w:r>
      <w:r w:rsidR="00AE0E53" w:rsidRPr="004C5C0D">
        <w:rPr>
          <w:rFonts w:ascii="Cambria" w:hAnsi="Cambria" w:cs="Noteworthy Light"/>
        </w:rPr>
        <w:t xml:space="preserve">summary </w:t>
      </w:r>
      <w:r w:rsidRPr="004C5C0D">
        <w:rPr>
          <w:rFonts w:ascii="Cambria" w:hAnsi="Cambria" w:cs="Noteworthy Light"/>
        </w:rPr>
        <w:t>about the module, double underscore</w:t>
      </w:r>
    </w:p>
    <w:p w14:paraId="219BC357"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Importing functions within modules - from module import function i.e. from math import sqrt OR from module import * - sqrt (25) - only be careful because sqrt may conflict with a sort function you create separately, so best to import individual functions</w:t>
      </w:r>
    </w:p>
    <w:p w14:paraId="6FA1A084" w14:textId="77777777" w:rsidR="00822A42" w:rsidRPr="004C5C0D" w:rsidRDefault="00822A4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Other built-in functions: </w:t>
      </w:r>
      <w:r w:rsidRPr="004C5C0D">
        <w:rPr>
          <w:rFonts w:ascii="Cambria" w:hAnsi="Cambria" w:cs="Noteworthy Light"/>
          <w:b/>
          <w:bCs/>
        </w:rPr>
        <w:t>max</w:t>
      </w:r>
      <w:r w:rsidRPr="004C5C0D">
        <w:rPr>
          <w:rFonts w:ascii="Cambria" w:hAnsi="Cambria" w:cs="Noteworthy Light"/>
        </w:rPr>
        <w:t> (*args), </w:t>
      </w:r>
      <w:r w:rsidRPr="004C5C0D">
        <w:rPr>
          <w:rFonts w:ascii="Cambria" w:hAnsi="Cambria" w:cs="Noteworthy Light"/>
          <w:b/>
          <w:bCs/>
        </w:rPr>
        <w:t>min</w:t>
      </w:r>
      <w:r w:rsidRPr="004C5C0D">
        <w:rPr>
          <w:rFonts w:ascii="Cambria" w:hAnsi="Cambria" w:cs="Noteworthy Light"/>
        </w:rPr>
        <w:t> (*args), </w:t>
      </w:r>
      <w:r w:rsidRPr="004C5C0D">
        <w:rPr>
          <w:rFonts w:ascii="Cambria" w:hAnsi="Cambria" w:cs="Noteworthy Light"/>
          <w:b/>
          <w:bCs/>
        </w:rPr>
        <w:t>abs</w:t>
      </w:r>
      <w:r w:rsidRPr="004C5C0D">
        <w:rPr>
          <w:rFonts w:ascii="Cambria" w:hAnsi="Cambria" w:cs="Noteworthy Light"/>
        </w:rPr>
        <w:t> (arg), </w:t>
      </w:r>
      <w:r w:rsidRPr="004C5C0D">
        <w:rPr>
          <w:rFonts w:ascii="Cambria" w:hAnsi="Cambria" w:cs="Noteworthy Light"/>
          <w:b/>
          <w:bCs/>
        </w:rPr>
        <w:t>type</w:t>
      </w:r>
      <w:r w:rsidRPr="004C5C0D">
        <w:rPr>
          <w:rFonts w:ascii="Cambria" w:hAnsi="Cambria" w:cs="Noteworthy Light"/>
        </w:rPr>
        <w:t> (arg) - type of data eg. int, float 4.3, string etc.</w:t>
      </w:r>
    </w:p>
    <w:p w14:paraId="7AF8D279" w14:textId="2AE63D46" w:rsidR="001568B4" w:rsidRPr="004C5C0D" w:rsidRDefault="001568B4"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from os.path import exists </w:t>
      </w:r>
      <w:r w:rsidRPr="004C5C0D">
        <w:rPr>
          <w:rFonts w:ascii="Cambria" w:hAnsi="Cambria" w:cs="Noteworthy Light"/>
        </w:rPr>
        <w:sym w:font="Wingdings" w:char="F0E0"/>
      </w:r>
      <w:r w:rsidRPr="004C5C0D">
        <w:rPr>
          <w:rFonts w:ascii="Cambria" w:hAnsi="Cambria" w:cs="Noteworthy Light"/>
        </w:rPr>
        <w:t xml:space="preserve"> </w:t>
      </w:r>
      <w:r w:rsidRPr="004C5C0D">
        <w:rPr>
          <w:rFonts w:ascii="Cambria" w:hAnsi="Cambria" w:cs="Noteworthy Light"/>
          <w:b/>
        </w:rPr>
        <w:t>exists</w:t>
      </w:r>
      <w:r w:rsidRPr="004C5C0D">
        <w:rPr>
          <w:rFonts w:ascii="Cambria" w:hAnsi="Cambria" w:cs="Noteworthy Light"/>
        </w:rPr>
        <w:t>(filename) - returns True if a file exists, else False</w:t>
      </w:r>
    </w:p>
    <w:p w14:paraId="493DB85E" w14:textId="75D6994D" w:rsidR="008A01AF" w:rsidRPr="004C5C0D" w:rsidRDefault="008A01AF" w:rsidP="00520BEE">
      <w:pPr>
        <w:widowControl w:val="0"/>
        <w:autoSpaceDE w:val="0"/>
        <w:autoSpaceDN w:val="0"/>
        <w:adjustRightInd w:val="0"/>
        <w:rPr>
          <w:rFonts w:ascii="Cambria" w:hAnsi="Cambria" w:cs="Noteworthy Light"/>
          <w:bCs/>
        </w:rPr>
      </w:pPr>
      <w:r w:rsidRPr="004C5C0D">
        <w:rPr>
          <w:rFonts w:ascii="Cambria" w:hAnsi="Cambria" w:cs="Noteworthy Light"/>
          <w:b/>
          <w:bCs/>
          <w:u w:val="single"/>
        </w:rPr>
        <w:t>FILES</w:t>
      </w:r>
      <w:r w:rsidR="00511897" w:rsidRPr="004C5C0D">
        <w:rPr>
          <w:rFonts w:ascii="Cambria" w:hAnsi="Cambria" w:cs="Noteworthy Light"/>
          <w:b/>
          <w:bCs/>
          <w:u w:val="single"/>
        </w:rPr>
        <w:t xml:space="preserve"> INPUT-OUTPUT</w:t>
      </w:r>
      <w:r w:rsidR="009230CB" w:rsidRPr="004C5C0D">
        <w:rPr>
          <w:rFonts w:ascii="Cambria" w:hAnsi="Cambria" w:cs="Noteworthy Light"/>
          <w:b/>
          <w:bCs/>
        </w:rPr>
        <w:t xml:space="preserve">: </w:t>
      </w:r>
      <w:r w:rsidR="009230CB" w:rsidRPr="004C5C0D">
        <w:rPr>
          <w:rFonts w:ascii="Cambria" w:hAnsi="Cambria" w:cs="Noteworthy Light"/>
          <w:bCs/>
        </w:rPr>
        <w:t>Writing text, reading from a file</w:t>
      </w:r>
    </w:p>
    <w:p w14:paraId="469A53EE" w14:textId="0BFB5909" w:rsidR="00205E2E" w:rsidRPr="004C5C0D" w:rsidRDefault="00205E2E"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rPr>
        <w:t xml:space="preserve">Download </w:t>
      </w:r>
      <w:r w:rsidRPr="004C5C0D">
        <w:rPr>
          <w:rFonts w:ascii="Cambria" w:hAnsi="Cambria" w:cs="Noteworthy Light"/>
          <w:b/>
        </w:rPr>
        <w:t>iTerm</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better than mac’s inbuilt terminal</w:t>
      </w:r>
    </w:p>
    <w:p w14:paraId="44C4D521" w14:textId="3831818F" w:rsidR="00F227B8" w:rsidRPr="004C5C0D" w:rsidRDefault="00F227B8"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b/>
        </w:rPr>
        <w:t xml:space="preserve">WITH </w:t>
      </w:r>
      <w:r w:rsidRPr="004C5C0D">
        <w:rPr>
          <w:rFonts w:ascii="Cambria" w:hAnsi="Cambria" w:cs="Noteworthy Light"/>
          <w:i/>
        </w:rPr>
        <w:t>open(“filename.txt”, “w”)</w:t>
      </w:r>
      <w:r w:rsidRPr="004C5C0D">
        <w:rPr>
          <w:rFonts w:ascii="Cambria" w:hAnsi="Cambria" w:cs="Noteworthy Light"/>
        </w:rPr>
        <w:t xml:space="preserve"> </w:t>
      </w:r>
      <w:r w:rsidRPr="004C5C0D">
        <w:rPr>
          <w:rFonts w:ascii="Cambria" w:hAnsi="Cambria" w:cs="Noteworthy Light"/>
          <w:b/>
        </w:rPr>
        <w:t>AS</w:t>
      </w:r>
      <w:r w:rsidRPr="004C5C0D">
        <w:rPr>
          <w:rFonts w:ascii="Cambria" w:hAnsi="Cambria" w:cs="Noteworthy Light"/>
        </w:rPr>
        <w:t xml:space="preserve"> </w:t>
      </w:r>
      <w:r w:rsidRPr="004C5C0D">
        <w:rPr>
          <w:rFonts w:ascii="Cambria" w:hAnsi="Cambria" w:cs="Noteworthy Light"/>
          <w:i/>
        </w:rPr>
        <w:t>file</w:t>
      </w:r>
      <w:r w:rsidRPr="004C5C0D">
        <w:rPr>
          <w:rFonts w:ascii="Cambria" w:hAnsi="Cambria" w:cs="Noteworthy Light"/>
        </w:rPr>
        <w:t xml:space="preserve">: file.writelines(lines) </w:t>
      </w:r>
      <w:r w:rsidRPr="004C5C0D">
        <w:rPr>
          <w:rFonts w:ascii="Cambria" w:hAnsi="Cambria" w:cs="Noteworthy Light"/>
        </w:rPr>
        <w:sym w:font="Wingdings" w:char="F0E0"/>
      </w:r>
      <w:r w:rsidRPr="004C5C0D">
        <w:rPr>
          <w:rFonts w:ascii="Cambria" w:hAnsi="Cambria" w:cs="Noteworthy Light"/>
        </w:rPr>
        <w:t xml:space="preserve"> auto closes the file!</w:t>
      </w:r>
    </w:p>
    <w:p w14:paraId="43CD8F88" w14:textId="77777777" w:rsidR="000A5912" w:rsidRPr="004C5C0D" w:rsidRDefault="000A5912"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b/>
        </w:rPr>
        <w:t>CREATE</w:t>
      </w:r>
      <w:r w:rsidRPr="004C5C0D">
        <w:rPr>
          <w:rFonts w:ascii="Cambria" w:hAnsi="Cambria" w:cs="Noteworthy Light"/>
        </w:rPr>
        <w:t xml:space="preserve"> a file:</w:t>
      </w:r>
    </w:p>
    <w:p w14:paraId="121A18A2" w14:textId="10D39619" w:rsidR="000A5912" w:rsidRPr="004C5C0D" w:rsidRDefault="000A5912" w:rsidP="000A5912">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 xml:space="preserve">Touch </w:t>
      </w:r>
      <w:r w:rsidRPr="004C5C0D">
        <w:rPr>
          <w:rFonts w:ascii="Cambria" w:hAnsi="Cambria" w:cs="Noteworthy Light"/>
        </w:rPr>
        <w:t>filename.txt (should be in the folder you want the file to be in!)</w:t>
      </w:r>
    </w:p>
    <w:p w14:paraId="26CB5F67" w14:textId="5BA6FDAD" w:rsidR="00C44C01" w:rsidRPr="004C5C0D" w:rsidRDefault="000A5912"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b/>
        </w:rPr>
        <w:t>OPEN</w:t>
      </w:r>
      <w:r w:rsidR="00C44C01" w:rsidRPr="004C5C0D">
        <w:rPr>
          <w:rFonts w:ascii="Cambria" w:hAnsi="Cambria" w:cs="Noteworthy Light"/>
        </w:rPr>
        <w:t xml:space="preserve"> a file</w:t>
      </w:r>
    </w:p>
    <w:p w14:paraId="0F273281" w14:textId="072FA674" w:rsidR="008A01AF" w:rsidRPr="004C5C0D" w:rsidRDefault="008A01AF"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FILE OBJECT:</w:t>
      </w:r>
      <w:r w:rsidRPr="004C5C0D">
        <w:rPr>
          <w:rFonts w:ascii="Cambria" w:hAnsi="Cambria" w:cs="Noteworthy Light"/>
        </w:rPr>
        <w:t xml:space="preserve"> </w:t>
      </w:r>
      <w:r w:rsidR="00511897" w:rsidRPr="004C5C0D">
        <w:rPr>
          <w:rFonts w:ascii="Cambria" w:hAnsi="Cambria" w:cs="Noteworthy Light"/>
        </w:rPr>
        <w:t>filename</w:t>
      </w:r>
      <w:r w:rsidRPr="004C5C0D">
        <w:rPr>
          <w:rFonts w:ascii="Cambria" w:hAnsi="Cambria" w:cs="Noteworthy Light"/>
        </w:rPr>
        <w:t xml:space="preserve"> = </w:t>
      </w:r>
      <w:r w:rsidRPr="004C5C0D">
        <w:rPr>
          <w:rFonts w:ascii="Cambria" w:hAnsi="Cambria" w:cs="Noteworthy Light"/>
          <w:b/>
        </w:rPr>
        <w:t>OPEN (‘filepath</w:t>
      </w:r>
      <w:r w:rsidR="009230CB" w:rsidRPr="004C5C0D">
        <w:rPr>
          <w:rFonts w:ascii="Cambria" w:hAnsi="Cambria" w:cs="Noteworthy Light"/>
          <w:b/>
        </w:rPr>
        <w:t>/dir</w:t>
      </w:r>
      <w:r w:rsidRPr="004C5C0D">
        <w:rPr>
          <w:rFonts w:ascii="Cambria" w:hAnsi="Cambria" w:cs="Noteworthy Light"/>
          <w:b/>
        </w:rPr>
        <w:t>’, ‘mode’</w:t>
      </w:r>
      <w:r w:rsidR="009230CB" w:rsidRPr="004C5C0D">
        <w:rPr>
          <w:rFonts w:ascii="Cambria" w:hAnsi="Cambria" w:cs="Noteworthy Light"/>
          <w:b/>
        </w:rPr>
        <w:t xml:space="preserve"> –</w:t>
      </w:r>
      <w:r w:rsidR="00045C53" w:rsidRPr="004C5C0D">
        <w:rPr>
          <w:rFonts w:ascii="Cambria" w:hAnsi="Cambria" w:cs="Noteworthy Light"/>
          <w:b/>
        </w:rPr>
        <w:t xml:space="preserve"> ‘r’ to read, ‘w</w:t>
      </w:r>
      <w:r w:rsidR="009230CB" w:rsidRPr="004C5C0D">
        <w:rPr>
          <w:rFonts w:ascii="Cambria" w:hAnsi="Cambria" w:cs="Noteworthy Light"/>
          <w:b/>
        </w:rPr>
        <w:t>’ to write</w:t>
      </w:r>
      <w:r w:rsidR="001568B4" w:rsidRPr="004C5C0D">
        <w:rPr>
          <w:rFonts w:ascii="Cambria" w:hAnsi="Cambria" w:cs="Noteworthy Light"/>
          <w:b/>
        </w:rPr>
        <w:t xml:space="preserve">, </w:t>
      </w:r>
      <w:r w:rsidR="00511897" w:rsidRPr="004C5C0D">
        <w:rPr>
          <w:rFonts w:ascii="Cambria" w:hAnsi="Cambria" w:cs="Noteworthy Light"/>
          <w:b/>
        </w:rPr>
        <w:t xml:space="preserve">‘r+’ to read &amp; write, </w:t>
      </w:r>
      <w:r w:rsidR="001568B4" w:rsidRPr="004C5C0D">
        <w:rPr>
          <w:rFonts w:ascii="Cambria" w:hAnsi="Cambria" w:cs="Noteworthy Light"/>
          <w:b/>
        </w:rPr>
        <w:t>‘a’ for append</w:t>
      </w:r>
      <w:r w:rsidR="00BD6231" w:rsidRPr="004C5C0D">
        <w:rPr>
          <w:rFonts w:ascii="Cambria" w:hAnsi="Cambria" w:cs="Noteworthy Light"/>
          <w:b/>
        </w:rPr>
        <w:t>, “rb” for csv file</w:t>
      </w:r>
      <w:r w:rsidRPr="004C5C0D">
        <w:rPr>
          <w:rFonts w:ascii="Cambria" w:hAnsi="Cambria" w:cs="Noteworthy Light"/>
          <w:b/>
        </w:rPr>
        <w:t xml:space="preserve">) </w:t>
      </w:r>
      <w:r w:rsidRPr="004C5C0D">
        <w:rPr>
          <w:rFonts w:ascii="Cambria" w:hAnsi="Cambria" w:cs="Noteworthy Light"/>
        </w:rPr>
        <w:t>eg. fob = open(‘c:/test/a.txt’,’w’)</w:t>
      </w:r>
    </w:p>
    <w:p w14:paraId="1812BF2D" w14:textId="459B1487" w:rsidR="00C44C01" w:rsidRPr="004C5C0D" w:rsidRDefault="00C44C01"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If already created a file</w:t>
      </w:r>
      <w:r w:rsidR="003E556B" w:rsidRPr="004C5C0D">
        <w:rPr>
          <w:rFonts w:ascii="Cambria" w:hAnsi="Cambria" w:cs="Noteworthy Light"/>
        </w:rPr>
        <w:t xml:space="preserve"> previously</w:t>
      </w:r>
      <w:r w:rsidRPr="004C5C0D">
        <w:rPr>
          <w:rFonts w:ascii="Cambria" w:hAnsi="Cambria" w:cs="Noteworthy Light"/>
        </w:rPr>
        <w:t xml:space="preserve">, just fileobject = </w:t>
      </w:r>
      <w:r w:rsidRPr="004C5C0D">
        <w:rPr>
          <w:rFonts w:ascii="Cambria" w:hAnsi="Cambria" w:cs="Noteworthy Light"/>
          <w:b/>
        </w:rPr>
        <w:t>OPEN (</w:t>
      </w:r>
      <w:r w:rsidR="00511897" w:rsidRPr="004C5C0D">
        <w:rPr>
          <w:rFonts w:ascii="Cambria" w:hAnsi="Cambria" w:cs="Noteworthy Light"/>
          <w:b/>
        </w:rPr>
        <w:t>“</w:t>
      </w:r>
      <w:r w:rsidRPr="004C5C0D">
        <w:rPr>
          <w:rFonts w:ascii="Cambria" w:hAnsi="Cambria" w:cs="Noteworthy Light"/>
          <w:b/>
        </w:rPr>
        <w:t>filename</w:t>
      </w:r>
      <w:r w:rsidR="00511897" w:rsidRPr="004C5C0D">
        <w:rPr>
          <w:rFonts w:ascii="Cambria" w:hAnsi="Cambria" w:cs="Noteworthy Light"/>
          <w:b/>
        </w:rPr>
        <w:t>”</w:t>
      </w:r>
      <w:r w:rsidRPr="004C5C0D">
        <w:rPr>
          <w:rFonts w:ascii="Cambria" w:hAnsi="Cambria" w:cs="Noteworthy Light"/>
          <w:b/>
        </w:rPr>
        <w:t>)</w:t>
      </w:r>
    </w:p>
    <w:p w14:paraId="305EBA2E" w14:textId="08044B6C" w:rsidR="000A5912" w:rsidRPr="004C5C0D" w:rsidRDefault="000A5912" w:rsidP="00873A40">
      <w:pPr>
        <w:pStyle w:val="ListParagraph"/>
        <w:widowControl w:val="0"/>
        <w:numPr>
          <w:ilvl w:val="1"/>
          <w:numId w:val="13"/>
        </w:numPr>
        <w:autoSpaceDE w:val="0"/>
        <w:autoSpaceDN w:val="0"/>
        <w:adjustRightInd w:val="0"/>
        <w:rPr>
          <w:rFonts w:ascii="Cambria" w:hAnsi="Cambria" w:cs="Noteworthy Light"/>
          <w:b/>
        </w:rPr>
      </w:pPr>
      <w:r w:rsidRPr="004C5C0D">
        <w:rPr>
          <w:rFonts w:ascii="Cambria" w:hAnsi="Cambria" w:cs="Noteworthy Light"/>
          <w:b/>
        </w:rPr>
        <w:t xml:space="preserve">ITERATE </w:t>
      </w:r>
      <w:r w:rsidRPr="004C5C0D">
        <w:rPr>
          <w:rFonts w:ascii="Cambria" w:hAnsi="Cambria" w:cs="Noteworthy Light"/>
        </w:rPr>
        <w:t xml:space="preserve">over file: eg. file = open (“hello.txt”, “r”), </w:t>
      </w:r>
      <w:r w:rsidRPr="004C5C0D">
        <w:rPr>
          <w:rFonts w:ascii="Cambria" w:hAnsi="Cambria" w:cs="Noteworthy Light"/>
          <w:b/>
        </w:rPr>
        <w:t>for line in file: print line</w:t>
      </w:r>
    </w:p>
    <w:p w14:paraId="2F41DE0F" w14:textId="77777777" w:rsidR="00045C53" w:rsidRPr="004C5C0D" w:rsidRDefault="00045C53"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rPr>
        <w:t xml:space="preserve">To </w:t>
      </w:r>
      <w:r w:rsidRPr="004C5C0D">
        <w:rPr>
          <w:rFonts w:ascii="Cambria" w:hAnsi="Cambria" w:cs="Noteworthy Light"/>
          <w:b/>
        </w:rPr>
        <w:t xml:space="preserve">WRITE </w:t>
      </w:r>
      <w:r w:rsidRPr="004C5C0D">
        <w:rPr>
          <w:rFonts w:ascii="Cambria" w:hAnsi="Cambria" w:cs="Noteworthy Light"/>
        </w:rPr>
        <w:t>files</w:t>
      </w:r>
    </w:p>
    <w:p w14:paraId="6534A811" w14:textId="6916C322" w:rsidR="008A01AF" w:rsidRPr="004C5C0D" w:rsidRDefault="008A01AF"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Fileobject</w:t>
      </w:r>
      <w:r w:rsidRPr="004C5C0D">
        <w:rPr>
          <w:rFonts w:ascii="Cambria" w:hAnsi="Cambria" w:cs="Noteworthy Light"/>
        </w:rPr>
        <w:t>.</w:t>
      </w:r>
      <w:r w:rsidRPr="004C5C0D">
        <w:rPr>
          <w:rFonts w:ascii="Cambria" w:hAnsi="Cambria" w:cs="Noteworthy Light"/>
          <w:b/>
        </w:rPr>
        <w:t>WRITE (‘</w:t>
      </w:r>
      <w:r w:rsidRPr="004C5C0D">
        <w:rPr>
          <w:rFonts w:ascii="Cambria" w:hAnsi="Cambria" w:cs="Noteworthy Light"/>
        </w:rPr>
        <w:t>whats up</w:t>
      </w:r>
      <w:r w:rsidR="004C5C9B" w:rsidRPr="004C5C0D">
        <w:rPr>
          <w:rFonts w:ascii="Cambria" w:hAnsi="Cambria" w:cs="Noteworthy Light"/>
        </w:rPr>
        <w:t xml:space="preserve"> \n line</w:t>
      </w:r>
      <w:r w:rsidR="00D103A2" w:rsidRPr="004C5C0D">
        <w:rPr>
          <w:rFonts w:ascii="Cambria" w:hAnsi="Cambria" w:cs="Noteworthy Light"/>
        </w:rPr>
        <w:t>2 \nfinal line</w:t>
      </w:r>
      <w:r w:rsidRPr="004C5C0D">
        <w:rPr>
          <w:rFonts w:ascii="Cambria" w:hAnsi="Cambria" w:cs="Noteworthy Light"/>
        </w:rPr>
        <w:t>’)</w:t>
      </w:r>
    </w:p>
    <w:p w14:paraId="2948E66A" w14:textId="745856A5" w:rsidR="004C5C9B" w:rsidRPr="004C5C0D" w:rsidRDefault="004C5C9B"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Can loop over: open file, then </w:t>
      </w:r>
      <w:r w:rsidRPr="004C5C0D">
        <w:rPr>
          <w:rFonts w:ascii="Cambria" w:hAnsi="Cambria" w:cs="Noteworthy Light"/>
          <w:b/>
        </w:rPr>
        <w:t>for</w:t>
      </w:r>
      <w:r w:rsidRPr="004C5C0D">
        <w:rPr>
          <w:rFonts w:ascii="Cambria" w:hAnsi="Cambria" w:cs="Noteworthy Light"/>
        </w:rPr>
        <w:t xml:space="preserve"> line in lines [“line1”, “line2”]: </w:t>
      </w:r>
      <w:proofErr w:type="gramStart"/>
      <w:r w:rsidRPr="004C5C0D">
        <w:rPr>
          <w:rFonts w:ascii="Cambria" w:hAnsi="Cambria" w:cs="Noteworthy Light"/>
        </w:rPr>
        <w:t>file.write</w:t>
      </w:r>
      <w:proofErr w:type="gramEnd"/>
      <w:r w:rsidRPr="004C5C0D">
        <w:rPr>
          <w:rFonts w:ascii="Cambria" w:hAnsi="Cambria" w:cs="Noteworthy Light"/>
        </w:rPr>
        <w:t>(line)</w:t>
      </w:r>
    </w:p>
    <w:p w14:paraId="06F658F4" w14:textId="22C06056" w:rsidR="00045C53" w:rsidRPr="004C5C0D" w:rsidRDefault="00045C53"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Fileobject.</w:t>
      </w:r>
      <w:r w:rsidRPr="004C5C0D">
        <w:rPr>
          <w:rFonts w:ascii="Cambria" w:hAnsi="Cambria" w:cs="Noteworthy Light"/>
          <w:b/>
        </w:rPr>
        <w:t>WRITELINES (</w:t>
      </w:r>
      <w:r w:rsidRPr="004C5C0D">
        <w:rPr>
          <w:rFonts w:ascii="Cambria" w:hAnsi="Cambria" w:cs="Noteworthy Light"/>
        </w:rPr>
        <w:t>listx)</w:t>
      </w:r>
    </w:p>
    <w:p w14:paraId="417FB892" w14:textId="77777777" w:rsidR="00FC7012" w:rsidRPr="004C5C0D" w:rsidRDefault="00FC7012"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rPr>
        <w:t xml:space="preserve">To </w:t>
      </w:r>
      <w:r w:rsidRPr="004C5C0D">
        <w:rPr>
          <w:rFonts w:ascii="Cambria" w:hAnsi="Cambria" w:cs="Noteworthy Light"/>
          <w:b/>
        </w:rPr>
        <w:t>READ</w:t>
      </w:r>
      <w:r w:rsidRPr="004C5C0D">
        <w:rPr>
          <w:rFonts w:ascii="Cambria" w:hAnsi="Cambria" w:cs="Noteworthy Light"/>
        </w:rPr>
        <w:t xml:space="preserve"> files:</w:t>
      </w:r>
    </w:p>
    <w:p w14:paraId="6CD3087F" w14:textId="173740FE" w:rsidR="009230CB" w:rsidRPr="004C5C0D" w:rsidRDefault="009230CB"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Fileobject</w:t>
      </w:r>
      <w:r w:rsidRPr="004C5C0D">
        <w:rPr>
          <w:rFonts w:ascii="Cambria" w:hAnsi="Cambria" w:cs="Noteworthy Light"/>
        </w:rPr>
        <w:t>.</w:t>
      </w:r>
      <w:r w:rsidRPr="004C5C0D">
        <w:rPr>
          <w:rFonts w:ascii="Cambria" w:hAnsi="Cambria" w:cs="Noteworthy Light"/>
          <w:b/>
        </w:rPr>
        <w:t xml:space="preserve">READ </w:t>
      </w:r>
      <w:r w:rsidR="00854F86" w:rsidRPr="004C5C0D">
        <w:rPr>
          <w:rFonts w:ascii="Cambria" w:hAnsi="Cambria" w:cs="Noteworthy Light"/>
          <w:b/>
        </w:rPr>
        <w:t>( )</w:t>
      </w:r>
      <w:r w:rsidRPr="004C5C0D">
        <w:rPr>
          <w:rFonts w:ascii="Cambria" w:hAnsi="Cambria" w:cs="Noteworthy Light"/>
          <w:b/>
        </w:rPr>
        <w:sym w:font="Wingdings" w:char="F0E0"/>
      </w:r>
      <w:r w:rsidRPr="004C5C0D">
        <w:rPr>
          <w:rFonts w:ascii="Cambria" w:hAnsi="Cambria" w:cs="Noteworthy Light"/>
          <w:b/>
        </w:rPr>
        <w:t xml:space="preserve"> </w:t>
      </w:r>
      <w:r w:rsidR="00854F86" w:rsidRPr="004C5C0D">
        <w:rPr>
          <w:rFonts w:ascii="Cambria" w:hAnsi="Cambria" w:cs="Noteworthy Light"/>
        </w:rPr>
        <w:t xml:space="preserve">if </w:t>
      </w:r>
      <w:r w:rsidRPr="004C5C0D">
        <w:rPr>
          <w:rFonts w:ascii="Cambria" w:hAnsi="Cambria" w:cs="Noteworthy Light"/>
        </w:rPr>
        <w:t>int parameter, reads # characters/byes of the file; w/o parameters, reads whole fie</w:t>
      </w:r>
    </w:p>
    <w:p w14:paraId="7E37CB48" w14:textId="692EEA31" w:rsidR="00FC7012" w:rsidRPr="004C5C0D" w:rsidRDefault="002771B6"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print </w:t>
      </w:r>
      <w:proofErr w:type="gramStart"/>
      <w:r w:rsidRPr="004C5C0D">
        <w:rPr>
          <w:rFonts w:ascii="Cambria" w:hAnsi="Cambria" w:cs="Noteworthy Light"/>
        </w:rPr>
        <w:t>fileobject.</w:t>
      </w:r>
      <w:r w:rsidRPr="004C5C0D">
        <w:rPr>
          <w:rFonts w:ascii="Cambria" w:hAnsi="Cambria" w:cs="Noteworthy Light"/>
          <w:b/>
        </w:rPr>
        <w:t>READLINE</w:t>
      </w:r>
      <w:proofErr w:type="gramEnd"/>
      <w:r w:rsidRPr="004C5C0D">
        <w:rPr>
          <w:rFonts w:ascii="Cambria" w:hAnsi="Cambria" w:cs="Noteworthy Light"/>
          <w:b/>
        </w:rPr>
        <w:t xml:space="preserve"> ( )</w:t>
      </w:r>
      <w:r w:rsidR="00DF62FB" w:rsidRPr="004C5C0D">
        <w:rPr>
          <w:rFonts w:ascii="Cambria" w:hAnsi="Cambria" w:cs="Noteworthy Light"/>
        </w:rPr>
        <w:t xml:space="preserve">; </w:t>
      </w:r>
      <w:r w:rsidR="00511897" w:rsidRPr="004C5C0D">
        <w:rPr>
          <w:rFonts w:ascii="Cambria" w:hAnsi="Cambria" w:cs="Noteworthy Light"/>
        </w:rPr>
        <w:t xml:space="preserve">to read a line upto first break: </w:t>
      </w:r>
      <w:r w:rsidR="00DF62FB" w:rsidRPr="004C5C0D">
        <w:rPr>
          <w:rFonts w:ascii="Cambria" w:hAnsi="Cambria" w:cs="Noteworthy Light"/>
        </w:rPr>
        <w:t>adds \n at the end of the line, but can change that by adding a comma</w:t>
      </w:r>
    </w:p>
    <w:p w14:paraId="1C0BFCBB" w14:textId="3EFDBB8A" w:rsidR="00045C53" w:rsidRPr="004C5C0D" w:rsidRDefault="00FC7012"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To read remaining lines, line by line</w:t>
      </w:r>
      <w:r w:rsidR="008E6DB6" w:rsidRPr="004C5C0D">
        <w:rPr>
          <w:rFonts w:ascii="Cambria" w:hAnsi="Cambria" w:cs="Noteworthy Light"/>
        </w:rPr>
        <w:t xml:space="preserve">, returns each line as a </w:t>
      </w:r>
      <w:r w:rsidR="008E6DB6" w:rsidRPr="004C5C0D">
        <w:rPr>
          <w:rFonts w:ascii="Cambria" w:hAnsi="Cambria" w:cs="Noteworthy Light"/>
          <w:b/>
          <w:u w:val="single"/>
        </w:rPr>
        <w:t>list</w:t>
      </w:r>
      <w:r w:rsidRPr="004C5C0D">
        <w:rPr>
          <w:rFonts w:ascii="Cambria" w:hAnsi="Cambria" w:cs="Noteworthy Light"/>
        </w:rPr>
        <w:t xml:space="preserve">: </w:t>
      </w:r>
      <w:r w:rsidR="00045C53" w:rsidRPr="004C5C0D">
        <w:rPr>
          <w:rFonts w:ascii="Cambria" w:hAnsi="Cambria" w:cs="Noteworthy Light"/>
        </w:rPr>
        <w:t xml:space="preserve">listx = </w:t>
      </w:r>
      <w:r w:rsidRPr="004C5C0D">
        <w:rPr>
          <w:rFonts w:ascii="Cambria" w:hAnsi="Cambria" w:cs="Noteworthy Light"/>
          <w:b/>
        </w:rPr>
        <w:t xml:space="preserve">print </w:t>
      </w:r>
      <w:proofErr w:type="gramStart"/>
      <w:r w:rsidRPr="004C5C0D">
        <w:rPr>
          <w:rFonts w:ascii="Cambria" w:hAnsi="Cambria" w:cs="Noteworthy Light"/>
        </w:rPr>
        <w:t>fileobject.</w:t>
      </w:r>
      <w:r w:rsidRPr="004C5C0D">
        <w:rPr>
          <w:rFonts w:ascii="Cambria" w:hAnsi="Cambria" w:cs="Noteworthy Light"/>
          <w:b/>
        </w:rPr>
        <w:t>READLINES</w:t>
      </w:r>
      <w:proofErr w:type="gramEnd"/>
      <w:r w:rsidRPr="004C5C0D">
        <w:rPr>
          <w:rFonts w:ascii="Cambria" w:hAnsi="Cambria" w:cs="Noteworthy Light"/>
          <w:b/>
        </w:rPr>
        <w:t xml:space="preserve"> ( )</w:t>
      </w:r>
    </w:p>
    <w:p w14:paraId="2AFE5025" w14:textId="232C9900" w:rsidR="000A5912" w:rsidRPr="004C5C0D" w:rsidRDefault="00045C53" w:rsidP="000A5912">
      <w:pPr>
        <w:pStyle w:val="ListParagraph"/>
        <w:widowControl w:val="0"/>
        <w:numPr>
          <w:ilvl w:val="2"/>
          <w:numId w:val="13"/>
        </w:numPr>
        <w:autoSpaceDE w:val="0"/>
        <w:autoSpaceDN w:val="0"/>
        <w:adjustRightInd w:val="0"/>
        <w:rPr>
          <w:rFonts w:ascii="Cambria" w:hAnsi="Cambria" w:cs="Noteworthy Light"/>
        </w:rPr>
      </w:pPr>
      <w:r w:rsidRPr="004C5C0D">
        <w:rPr>
          <w:rFonts w:ascii="Cambria" w:hAnsi="Cambria" w:cs="Noteworthy Light"/>
        </w:rPr>
        <w:t>Can edit listx [2] = “bahh”</w:t>
      </w:r>
    </w:p>
    <w:p w14:paraId="07BCA79B" w14:textId="3E3DBACC" w:rsidR="00BD6231" w:rsidRPr="004C5C0D" w:rsidRDefault="00BD6231" w:rsidP="00873A40">
      <w:pPr>
        <w:pStyle w:val="ListParagraph"/>
        <w:widowControl w:val="0"/>
        <w:numPr>
          <w:ilvl w:val="0"/>
          <w:numId w:val="13"/>
        </w:numPr>
        <w:autoSpaceDE w:val="0"/>
        <w:autoSpaceDN w:val="0"/>
        <w:adjustRightInd w:val="0"/>
        <w:rPr>
          <w:rFonts w:ascii="Cambria" w:hAnsi="Cambria" w:cs="Noteworthy Light"/>
          <w:b/>
        </w:rPr>
      </w:pPr>
      <w:r w:rsidRPr="004C5C0D">
        <w:rPr>
          <w:rFonts w:ascii="Cambria" w:hAnsi="Cambria" w:cs="Noteworthy Light"/>
          <w:b/>
        </w:rPr>
        <w:t>CSV FILES:</w:t>
      </w:r>
    </w:p>
    <w:p w14:paraId="6B768E4B" w14:textId="50E0DCFD" w:rsidR="00BD6231" w:rsidRPr="004C5C0D" w:rsidRDefault="00BD6231" w:rsidP="00BD6231">
      <w:pPr>
        <w:pStyle w:val="ListParagraph"/>
        <w:widowControl w:val="0"/>
        <w:numPr>
          <w:ilvl w:val="1"/>
          <w:numId w:val="13"/>
        </w:numPr>
        <w:autoSpaceDE w:val="0"/>
        <w:autoSpaceDN w:val="0"/>
        <w:adjustRightInd w:val="0"/>
        <w:rPr>
          <w:rFonts w:ascii="Cambria" w:hAnsi="Cambria" w:cs="Noteworthy Light"/>
          <w:b/>
        </w:rPr>
      </w:pPr>
      <w:r w:rsidRPr="004C5C0D">
        <w:rPr>
          <w:rFonts w:ascii="Cambria" w:hAnsi="Cambria" w:cs="Noteworthy Light"/>
          <w:b/>
        </w:rPr>
        <w:t>Import csv</w:t>
      </w:r>
    </w:p>
    <w:p w14:paraId="6E09A366" w14:textId="77777777" w:rsidR="001E3A01" w:rsidRPr="004C5C0D" w:rsidRDefault="00BD6231" w:rsidP="00BD6231">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 xml:space="preserve">With </w:t>
      </w:r>
      <w:proofErr w:type="gramStart"/>
      <w:r w:rsidRPr="004C5C0D">
        <w:rPr>
          <w:rFonts w:ascii="Cambria" w:hAnsi="Cambria" w:cs="Noteworthy Light"/>
          <w:b/>
        </w:rPr>
        <w:t>open</w:t>
      </w:r>
      <w:r w:rsidRPr="004C5C0D">
        <w:rPr>
          <w:rFonts w:ascii="Cambria" w:hAnsi="Cambria" w:cs="Noteworthy Light"/>
        </w:rPr>
        <w:t>(</w:t>
      </w:r>
      <w:proofErr w:type="gramEnd"/>
      <w:r w:rsidRPr="004C5C0D">
        <w:rPr>
          <w:rFonts w:ascii="Cambria" w:hAnsi="Cambria" w:cs="Noteworthy Light"/>
        </w:rPr>
        <w:t>‘suess.csv”, “</w:t>
      </w:r>
      <w:r w:rsidRPr="004C5C0D">
        <w:rPr>
          <w:rFonts w:ascii="Cambria" w:hAnsi="Cambria" w:cs="Noteworthy Light"/>
          <w:b/>
        </w:rPr>
        <w:t>rb</w:t>
      </w:r>
      <w:r w:rsidRPr="004C5C0D">
        <w:rPr>
          <w:rFonts w:ascii="Cambria" w:hAnsi="Cambria" w:cs="Noteworthy Light"/>
        </w:rPr>
        <w:t>”</w:t>
      </w:r>
      <w:r w:rsidR="001E3A01" w:rsidRPr="004C5C0D">
        <w:rPr>
          <w:rFonts w:ascii="Cambria" w:hAnsi="Cambria" w:cs="Noteworthy Light"/>
        </w:rPr>
        <w:t>(read) or “</w:t>
      </w:r>
      <w:r w:rsidR="001E3A01" w:rsidRPr="004C5C0D">
        <w:rPr>
          <w:rFonts w:ascii="Cambria" w:hAnsi="Cambria" w:cs="Noteworthy Light"/>
          <w:b/>
        </w:rPr>
        <w:t>wb</w:t>
      </w:r>
      <w:r w:rsidR="001E3A01" w:rsidRPr="004C5C0D">
        <w:rPr>
          <w:rFonts w:ascii="Cambria" w:hAnsi="Cambria" w:cs="Noteworthy Light"/>
        </w:rPr>
        <w:t>” (write)</w:t>
      </w:r>
      <w:r w:rsidRPr="004C5C0D">
        <w:rPr>
          <w:rFonts w:ascii="Cambria" w:hAnsi="Cambria" w:cs="Noteworthy Light"/>
        </w:rPr>
        <w:t xml:space="preserve">) </w:t>
      </w:r>
      <w:r w:rsidRPr="004C5C0D">
        <w:rPr>
          <w:rFonts w:ascii="Cambria" w:hAnsi="Cambria" w:cs="Noteworthy Light"/>
          <w:b/>
        </w:rPr>
        <w:t>as</w:t>
      </w:r>
      <w:r w:rsidRPr="004C5C0D">
        <w:rPr>
          <w:rFonts w:ascii="Cambria" w:hAnsi="Cambria" w:cs="Noteworthy Light"/>
        </w:rPr>
        <w:t xml:space="preserve"> file:  // s</w:t>
      </w:r>
      <w:r w:rsidR="001E3A01" w:rsidRPr="004C5C0D">
        <w:rPr>
          <w:rFonts w:ascii="Cambria" w:hAnsi="Cambria" w:cs="Noteworthy Light"/>
        </w:rPr>
        <w:t xml:space="preserve">ame as a </w:t>
      </w:r>
      <w:r w:rsidR="001E3A01" w:rsidRPr="004C5C0D">
        <w:rPr>
          <w:rFonts w:ascii="Cambria" w:hAnsi="Cambria" w:cs="Noteworthy Light"/>
        </w:rPr>
        <w:lastRenderedPageBreak/>
        <w:t>normal file</w:t>
      </w:r>
    </w:p>
    <w:p w14:paraId="42A50C97" w14:textId="319EA7E1" w:rsidR="00BD6231" w:rsidRPr="004C5C0D" w:rsidRDefault="001E3A01" w:rsidP="001E3A01">
      <w:pPr>
        <w:pStyle w:val="ListParagraph"/>
        <w:widowControl w:val="0"/>
        <w:numPr>
          <w:ilvl w:val="2"/>
          <w:numId w:val="13"/>
        </w:numPr>
        <w:autoSpaceDE w:val="0"/>
        <w:autoSpaceDN w:val="0"/>
        <w:adjustRightInd w:val="0"/>
        <w:rPr>
          <w:rFonts w:ascii="Cambria" w:hAnsi="Cambria" w:cs="Noteworthy Light"/>
        </w:rPr>
      </w:pPr>
      <w:r w:rsidRPr="004C5C0D">
        <w:rPr>
          <w:rFonts w:ascii="Cambria" w:hAnsi="Cambria" w:cs="Noteworthy Light"/>
          <w:b/>
        </w:rPr>
        <w:t>To read:</w:t>
      </w:r>
      <w:r w:rsidRPr="004C5C0D">
        <w:rPr>
          <w:rFonts w:ascii="Cambria" w:hAnsi="Cambria" w:cs="Noteworthy Light"/>
        </w:rPr>
        <w:t xml:space="preserve"> </w:t>
      </w:r>
      <w:r w:rsidR="00BD6231" w:rsidRPr="004C5C0D">
        <w:rPr>
          <w:rFonts w:ascii="Cambria" w:hAnsi="Cambria" w:cs="Noteworthy Light"/>
        </w:rPr>
        <w:t xml:space="preserve">for row in </w:t>
      </w:r>
      <w:r w:rsidR="00BD6231" w:rsidRPr="004C5C0D">
        <w:rPr>
          <w:rFonts w:ascii="Cambria" w:hAnsi="Cambria" w:cs="Noteworthy Light"/>
          <w:b/>
        </w:rPr>
        <w:t>csv.reader</w:t>
      </w:r>
      <w:r w:rsidR="00BD6231" w:rsidRPr="004C5C0D">
        <w:rPr>
          <w:rFonts w:ascii="Cambria" w:hAnsi="Cambria" w:cs="Noteworthy Light"/>
        </w:rPr>
        <w:t>(file):</w:t>
      </w:r>
      <w:r w:rsidR="00BD6231" w:rsidRPr="004C5C0D">
        <w:rPr>
          <w:rFonts w:ascii="Cambria" w:hAnsi="Cambria" w:cs="Noteworthy Light"/>
        </w:rPr>
        <w:br/>
        <w:t xml:space="preserve">        </w:t>
      </w:r>
      <w:r w:rsidRPr="004C5C0D">
        <w:rPr>
          <w:rFonts w:ascii="Cambria" w:hAnsi="Cambria" w:cs="Noteworthy Light"/>
        </w:rPr>
        <w:t xml:space="preserve">               </w:t>
      </w:r>
      <w:r w:rsidR="00BD6231" w:rsidRPr="004C5C0D">
        <w:rPr>
          <w:rFonts w:ascii="Cambria" w:hAnsi="Cambria" w:cs="Noteworthy Light"/>
        </w:rPr>
        <w:t>print row</w:t>
      </w:r>
      <w:r w:rsidR="00067B83" w:rsidRPr="004C5C0D">
        <w:rPr>
          <w:rFonts w:ascii="Cambria" w:hAnsi="Cambria" w:cs="Noteworthy Light"/>
        </w:rPr>
        <w:t xml:space="preserve"> // this is a list! </w:t>
      </w:r>
      <w:r w:rsidR="00067B83" w:rsidRPr="004C5C0D">
        <w:rPr>
          <w:rFonts w:ascii="Cambria" w:hAnsi="Cambria" w:cs="Noteworthy Light"/>
          <w:b/>
        </w:rPr>
        <w:t>row[0]</w:t>
      </w:r>
      <w:r w:rsidR="00067B83" w:rsidRPr="004C5C0D">
        <w:rPr>
          <w:rFonts w:ascii="Cambria" w:hAnsi="Cambria" w:cs="Noteworthy Light"/>
        </w:rPr>
        <w:t xml:space="preserve"> = 1</w:t>
      </w:r>
      <w:r w:rsidR="00067B83" w:rsidRPr="004C5C0D">
        <w:rPr>
          <w:rFonts w:ascii="Cambria" w:hAnsi="Cambria" w:cs="Noteworthy Light"/>
          <w:vertAlign w:val="superscript"/>
        </w:rPr>
        <w:t>st</w:t>
      </w:r>
      <w:r w:rsidR="00067B83" w:rsidRPr="004C5C0D">
        <w:rPr>
          <w:rFonts w:ascii="Cambria" w:hAnsi="Cambria" w:cs="Noteworthy Light"/>
        </w:rPr>
        <w:t xml:space="preserve"> co</w:t>
      </w:r>
      <w:r w:rsidRPr="004C5C0D">
        <w:rPr>
          <w:rFonts w:ascii="Cambria" w:hAnsi="Cambria" w:cs="Noteworthy Light"/>
        </w:rPr>
        <w:t>l etc</w:t>
      </w:r>
    </w:p>
    <w:p w14:paraId="056C950C" w14:textId="727901DB" w:rsidR="001E3A01" w:rsidRPr="004C5C0D" w:rsidRDefault="001E3A01" w:rsidP="001E3A01">
      <w:pPr>
        <w:pStyle w:val="ListParagraph"/>
        <w:widowControl w:val="0"/>
        <w:numPr>
          <w:ilvl w:val="2"/>
          <w:numId w:val="13"/>
        </w:numPr>
        <w:autoSpaceDE w:val="0"/>
        <w:autoSpaceDN w:val="0"/>
        <w:adjustRightInd w:val="0"/>
        <w:rPr>
          <w:rFonts w:ascii="Cambria" w:hAnsi="Cambria" w:cs="Noteworthy Light"/>
        </w:rPr>
      </w:pPr>
      <w:r w:rsidRPr="004C5C0D">
        <w:rPr>
          <w:rFonts w:ascii="Cambria" w:hAnsi="Cambria" w:cs="Noteworthy Light"/>
          <w:b/>
        </w:rPr>
        <w:t>To write</w:t>
      </w:r>
      <w:r w:rsidRPr="004C5C0D">
        <w:rPr>
          <w:rFonts w:ascii="Cambria" w:hAnsi="Cambria" w:cs="Noteworthy Light"/>
        </w:rPr>
        <w:t xml:space="preserve">: csv_writer = </w:t>
      </w:r>
      <w:r w:rsidRPr="004C5C0D">
        <w:rPr>
          <w:rFonts w:ascii="Cambria" w:hAnsi="Cambria" w:cs="Noteworthy Light"/>
          <w:b/>
        </w:rPr>
        <w:t>csv.writer</w:t>
      </w:r>
      <w:r w:rsidRPr="004C5C0D">
        <w:rPr>
          <w:rFonts w:ascii="Cambria" w:hAnsi="Cambria" w:cs="Noteworthy Light"/>
        </w:rPr>
        <w:t>(file):</w:t>
      </w:r>
      <w:r w:rsidRPr="004C5C0D">
        <w:rPr>
          <w:rFonts w:ascii="Cambria" w:hAnsi="Cambria" w:cs="Noteworthy Light"/>
        </w:rPr>
        <w:br/>
        <w:t xml:space="preserve">                   csv_writer.</w:t>
      </w:r>
      <w:r w:rsidRPr="004C5C0D">
        <w:rPr>
          <w:rFonts w:ascii="Cambria" w:hAnsi="Cambria" w:cs="Noteworthy Light"/>
          <w:b/>
        </w:rPr>
        <w:t>writerows</w:t>
      </w:r>
      <w:r w:rsidRPr="004C5C0D">
        <w:rPr>
          <w:rFonts w:ascii="Cambria" w:hAnsi="Cambria" w:cs="Noteworthy Light"/>
        </w:rPr>
        <w:t>(lines)</w:t>
      </w:r>
      <w:r w:rsidR="00542FCA" w:rsidRPr="004C5C0D">
        <w:rPr>
          <w:rFonts w:ascii="Cambria" w:hAnsi="Cambria" w:cs="Noteworthy Light"/>
        </w:rPr>
        <w:t xml:space="preserve"> or </w:t>
      </w:r>
      <w:r w:rsidR="00542FCA" w:rsidRPr="004C5C0D">
        <w:rPr>
          <w:rFonts w:ascii="Cambria" w:hAnsi="Cambria" w:cs="Noteworthy Light"/>
          <w:b/>
        </w:rPr>
        <w:t>writerow</w:t>
      </w:r>
      <w:r w:rsidR="00542FCA" w:rsidRPr="004C5C0D">
        <w:rPr>
          <w:rFonts w:ascii="Cambria" w:hAnsi="Cambria" w:cs="Noteworthy Light"/>
        </w:rPr>
        <w:t>(singlerow)</w:t>
      </w:r>
    </w:p>
    <w:p w14:paraId="6B4E8585" w14:textId="4B68CB84" w:rsidR="001E3A01" w:rsidRPr="004C5C0D" w:rsidRDefault="001E3A01" w:rsidP="001E3A01">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All values from csv files are </w:t>
      </w:r>
      <w:r w:rsidRPr="004C5C0D">
        <w:rPr>
          <w:rFonts w:ascii="Cambria" w:hAnsi="Cambria" w:cs="Noteworthy Light"/>
          <w:b/>
        </w:rPr>
        <w:t>STRINGS</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need to convert to ints if needed</w:t>
      </w:r>
    </w:p>
    <w:p w14:paraId="0E546FA2" w14:textId="61C8BFB6" w:rsidR="001E3A01" w:rsidRPr="004C5C0D" w:rsidRDefault="001E3A01" w:rsidP="001E3A01">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With </w:t>
      </w:r>
    </w:p>
    <w:p w14:paraId="0B54AD98" w14:textId="7CC60AF8" w:rsidR="001568B4" w:rsidRPr="004C5C0D" w:rsidRDefault="001568B4" w:rsidP="00873A40">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rPr>
        <w:t>Other commands:</w:t>
      </w:r>
    </w:p>
    <w:p w14:paraId="1091AAB3" w14:textId="4A94521F" w:rsidR="008A01AF" w:rsidRPr="004C5C0D" w:rsidRDefault="008A01AF"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Fileobject.</w:t>
      </w:r>
      <w:r w:rsidRPr="004C5C0D">
        <w:rPr>
          <w:rFonts w:ascii="Cambria" w:hAnsi="Cambria" w:cs="Noteworthy Light"/>
          <w:b/>
        </w:rPr>
        <w:t>CLOSE( )</w:t>
      </w:r>
      <w:r w:rsidR="003E556B" w:rsidRPr="004C5C0D">
        <w:rPr>
          <w:rFonts w:ascii="Cambria" w:hAnsi="Cambria" w:cs="Noteworthy Light"/>
          <w:b/>
        </w:rPr>
        <w:t xml:space="preserve"> </w:t>
      </w:r>
      <w:r w:rsidR="003E556B" w:rsidRPr="004C5C0D">
        <w:rPr>
          <w:rFonts w:ascii="Cambria" w:hAnsi="Cambria" w:cs="Noteworthy Light"/>
        </w:rPr>
        <w:sym w:font="Wingdings" w:char="F0E0"/>
      </w:r>
      <w:r w:rsidR="003E556B" w:rsidRPr="004C5C0D">
        <w:rPr>
          <w:rFonts w:ascii="Cambria" w:hAnsi="Cambria" w:cs="Noteworthy Light"/>
        </w:rPr>
        <w:t xml:space="preserve"> must close the files!</w:t>
      </w:r>
    </w:p>
    <w:p w14:paraId="5A8AE56E" w14:textId="6F4B969B" w:rsidR="00FD74B1" w:rsidRPr="004C5C0D" w:rsidRDefault="00FD74B1"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Filename.</w:t>
      </w:r>
      <w:r w:rsidR="00FC1A8D" w:rsidRPr="004C5C0D">
        <w:rPr>
          <w:rFonts w:ascii="Cambria" w:hAnsi="Cambria" w:cs="Noteworthy Light"/>
          <w:b/>
        </w:rPr>
        <w:t>CLOSED</w:t>
      </w:r>
      <w:r w:rsidRPr="004C5C0D">
        <w:rPr>
          <w:rFonts w:ascii="Cambria" w:hAnsi="Cambria" w:cs="Noteworthy Light"/>
          <w:b/>
        </w:rPr>
        <w:t xml:space="preserve"> </w:t>
      </w:r>
      <w:r w:rsidRPr="004C5C0D">
        <w:rPr>
          <w:rFonts w:ascii="Cambria" w:hAnsi="Cambria" w:cs="Noteworthy Light"/>
        </w:rPr>
        <w:sym w:font="Wingdings" w:char="F0E0"/>
      </w:r>
      <w:r w:rsidRPr="004C5C0D">
        <w:rPr>
          <w:rFonts w:ascii="Cambria" w:hAnsi="Cambria" w:cs="Noteworthy Light"/>
        </w:rPr>
        <w:t xml:space="preserve"> returns True/False i.e. file closed/not</w:t>
      </w:r>
      <w:r w:rsidR="00FC1A8D" w:rsidRPr="004C5C0D">
        <w:rPr>
          <w:rFonts w:ascii="Cambria" w:hAnsi="Cambria" w:cs="Noteworthy Light"/>
        </w:rPr>
        <w:t>; no ( ) needed</w:t>
      </w:r>
    </w:p>
    <w:p w14:paraId="67F41107" w14:textId="77777777" w:rsidR="00DF62FB" w:rsidRPr="004C5C0D" w:rsidRDefault="001568B4"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Filename.</w:t>
      </w:r>
      <w:r w:rsidRPr="004C5C0D">
        <w:rPr>
          <w:rFonts w:ascii="Cambria" w:hAnsi="Cambria" w:cs="Noteworthy Light"/>
          <w:b/>
        </w:rPr>
        <w:t>TRUNCATE</w:t>
      </w:r>
      <w:r w:rsidRPr="004C5C0D">
        <w:rPr>
          <w:rFonts w:ascii="Cambria" w:hAnsi="Cambria" w:cs="Noteworthy Light"/>
        </w:rPr>
        <w:t xml:space="preserve"> () </w:t>
      </w:r>
      <w:r w:rsidRPr="004C5C0D">
        <w:rPr>
          <w:rFonts w:ascii="Cambria" w:hAnsi="Cambria" w:cs="Noteworthy Light"/>
        </w:rPr>
        <w:sym w:font="Wingdings" w:char="F0E0"/>
      </w:r>
      <w:r w:rsidRPr="004C5C0D">
        <w:rPr>
          <w:rFonts w:ascii="Cambria" w:hAnsi="Cambria" w:cs="Noteworthy Light"/>
        </w:rPr>
        <w:t xml:space="preserve"> empties the file!</w:t>
      </w:r>
    </w:p>
    <w:p w14:paraId="70F59CD2" w14:textId="193E17CE" w:rsidR="00C81428" w:rsidRPr="004C5C0D" w:rsidRDefault="00C81428"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Indata = in_file.read(); then </w:t>
      </w:r>
      <w:r w:rsidRPr="004C5C0D">
        <w:rPr>
          <w:rFonts w:ascii="Cambria" w:hAnsi="Cambria" w:cs="Noteworthy Light"/>
          <w:b/>
        </w:rPr>
        <w:t xml:space="preserve">len </w:t>
      </w:r>
      <w:r w:rsidRPr="004C5C0D">
        <w:rPr>
          <w:rFonts w:ascii="Cambria" w:hAnsi="Cambria" w:cs="Noteworthy Light"/>
        </w:rPr>
        <w:t xml:space="preserve">(indata) </w:t>
      </w:r>
      <w:r w:rsidRPr="004C5C0D">
        <w:sym w:font="Wingdings" w:char="F0E0"/>
      </w:r>
      <w:r w:rsidRPr="004C5C0D">
        <w:rPr>
          <w:rFonts w:ascii="Cambria" w:hAnsi="Cambria" w:cs="Noteworthy Light"/>
        </w:rPr>
        <w:t xml:space="preserve"> # bytes input file is</w:t>
      </w:r>
    </w:p>
    <w:p w14:paraId="7E2400A4" w14:textId="73D986E1" w:rsidR="00DF62FB" w:rsidRPr="004C5C0D" w:rsidRDefault="00DF62FB"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Filename.</w:t>
      </w:r>
      <w:r w:rsidRPr="004C5C0D">
        <w:rPr>
          <w:rFonts w:ascii="Cambria" w:hAnsi="Cambria" w:cs="Noteworthy Light"/>
          <w:b/>
        </w:rPr>
        <w:t>SEEK (n)</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seeks back to nth </w:t>
      </w:r>
      <w:r w:rsidR="00EC0940" w:rsidRPr="004C5C0D">
        <w:rPr>
          <w:rFonts w:ascii="Cambria" w:hAnsi="Cambria" w:cs="Noteworthy Light"/>
        </w:rPr>
        <w:t>byte</w:t>
      </w:r>
      <w:r w:rsidRPr="004C5C0D">
        <w:rPr>
          <w:rFonts w:ascii="Cambria" w:hAnsi="Cambria" w:cs="Noteworthy Light"/>
        </w:rPr>
        <w:t>, 0 if it’s right to the beginning</w:t>
      </w:r>
    </w:p>
    <w:p w14:paraId="721223BE" w14:textId="6261BC8A" w:rsidR="00DA415A" w:rsidRPr="004C5C0D" w:rsidRDefault="00DA415A" w:rsidP="00873A40">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To automatically __enter__() or __exit__() a file, call </w:t>
      </w:r>
      <w:r w:rsidRPr="004C5C0D">
        <w:rPr>
          <w:rFonts w:ascii="Cambria" w:hAnsi="Cambria" w:cs="Noteworthy Light"/>
          <w:b/>
        </w:rPr>
        <w:t>WITH OPEN (“</w:t>
      </w:r>
      <w:r w:rsidRPr="004C5C0D">
        <w:rPr>
          <w:rFonts w:ascii="Cambria" w:hAnsi="Cambria" w:cs="Noteworthy Light"/>
        </w:rPr>
        <w:t xml:space="preserve">filename”, “w”) </w:t>
      </w:r>
      <w:r w:rsidRPr="004C5C0D">
        <w:rPr>
          <w:rFonts w:ascii="Cambria" w:hAnsi="Cambria" w:cs="Noteworthy Light"/>
          <w:b/>
        </w:rPr>
        <w:t xml:space="preserve">AS </w:t>
      </w:r>
      <w:r w:rsidR="00FD74B1" w:rsidRPr="004C5C0D">
        <w:rPr>
          <w:rFonts w:ascii="Cambria" w:hAnsi="Cambria" w:cs="Noteworthy Light"/>
        </w:rPr>
        <w:t>textfile</w:t>
      </w:r>
      <w:r w:rsidRPr="004C5C0D">
        <w:rPr>
          <w:rFonts w:ascii="Cambria" w:hAnsi="Cambria" w:cs="Noteworthy Light"/>
        </w:rPr>
        <w:t xml:space="preserve">name: </w:t>
      </w:r>
      <w:r w:rsidR="00FD74B1" w:rsidRPr="004C5C0D">
        <w:rPr>
          <w:rFonts w:ascii="Cambria" w:hAnsi="Cambria" w:cs="Noteworthy Light"/>
        </w:rPr>
        <w:t>textfilename.</w:t>
      </w:r>
      <w:r w:rsidR="00FD74B1" w:rsidRPr="004C5C0D">
        <w:rPr>
          <w:rFonts w:ascii="Cambria" w:hAnsi="Cambria" w:cs="Noteworthy Light"/>
          <w:b/>
        </w:rPr>
        <w:t>write</w:t>
      </w:r>
      <w:r w:rsidR="00FD74B1" w:rsidRPr="004C5C0D">
        <w:rPr>
          <w:rFonts w:ascii="Cambria" w:hAnsi="Cambria" w:cs="Noteworthy Light"/>
        </w:rPr>
        <w:t>(“xxx”)</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automatically buffers and closes the file without calling filename.close()</w:t>
      </w:r>
    </w:p>
    <w:p w14:paraId="0D6BB538" w14:textId="6157F6AF" w:rsidR="00205E2E" w:rsidRPr="004C5C0D" w:rsidRDefault="00205E2E" w:rsidP="00205E2E">
      <w:pPr>
        <w:pStyle w:val="ListParagraph"/>
        <w:widowControl w:val="0"/>
        <w:numPr>
          <w:ilvl w:val="0"/>
          <w:numId w:val="13"/>
        </w:numPr>
        <w:autoSpaceDE w:val="0"/>
        <w:autoSpaceDN w:val="0"/>
        <w:adjustRightInd w:val="0"/>
        <w:rPr>
          <w:rFonts w:ascii="Cambria" w:hAnsi="Cambria" w:cs="Noteworthy Light"/>
        </w:rPr>
      </w:pPr>
      <w:r w:rsidRPr="004C5C0D">
        <w:rPr>
          <w:rFonts w:ascii="Cambria" w:hAnsi="Cambria" w:cs="Noteworthy Light"/>
        </w:rPr>
        <w:t>Within Python Interpreter (</w:t>
      </w:r>
      <w:r w:rsidRPr="004C5C0D">
        <w:rPr>
          <w:rFonts w:ascii="Cambria" w:hAnsi="Cambria" w:cs="Noteworthy Light"/>
          <w:b/>
        </w:rPr>
        <w:t>&gt;&gt;&gt;</w:t>
      </w:r>
      <w:r w:rsidR="006F183C" w:rsidRPr="004C5C0D">
        <w:rPr>
          <w:rFonts w:ascii="Cambria" w:hAnsi="Cambria" w:cs="Noteworthy Light"/>
        </w:rPr>
        <w:t xml:space="preserve">) or </w:t>
      </w:r>
      <w:r w:rsidR="006F183C" w:rsidRPr="004C5C0D">
        <w:rPr>
          <w:rFonts w:ascii="Cambria" w:hAnsi="Cambria" w:cs="Noteworthy Light"/>
          <w:b/>
        </w:rPr>
        <w:t>IMPORT OS</w:t>
      </w:r>
      <w:r w:rsidR="006F183C" w:rsidRPr="004C5C0D">
        <w:rPr>
          <w:rFonts w:ascii="Cambria" w:hAnsi="Cambria" w:cs="Noteworthy Light"/>
        </w:rPr>
        <w:t xml:space="preserve"> in pycharm and create funcs</w:t>
      </w:r>
    </w:p>
    <w:p w14:paraId="44936857" w14:textId="2F52CFB9" w:rsidR="00205E2E" w:rsidRPr="004C5C0D" w:rsidRDefault="00205E2E" w:rsidP="00205E2E">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rPr>
        <w:t xml:space="preserve">Library </w:t>
      </w:r>
      <w:r w:rsidRPr="004C5C0D">
        <w:rPr>
          <w:rFonts w:ascii="Cambria" w:hAnsi="Cambria" w:cs="Noteworthy Light"/>
          <w:b/>
        </w:rPr>
        <w:t xml:space="preserve">OS </w:t>
      </w:r>
      <w:r w:rsidRPr="004C5C0D">
        <w:rPr>
          <w:rFonts w:ascii="Cambria" w:hAnsi="Cambria" w:cs="Noteworthy Light"/>
        </w:rPr>
        <w:t>contains scripting utility functions</w:t>
      </w:r>
    </w:p>
    <w:p w14:paraId="68D6B3F4" w14:textId="583D5BD1" w:rsidR="00205E2E" w:rsidRPr="004C5C0D" w:rsidRDefault="00205E2E" w:rsidP="00205E2E">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os.getcwd()</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gets name of current director</w:t>
      </w:r>
    </w:p>
    <w:p w14:paraId="7D05C74A" w14:textId="36BAEDCD" w:rsidR="00205E2E" w:rsidRPr="004C5C0D" w:rsidRDefault="00205E2E" w:rsidP="00205E2E">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os.mkdir</w:t>
      </w:r>
      <w:r w:rsidRPr="004C5C0D">
        <w:rPr>
          <w:rFonts w:ascii="Cambria" w:hAnsi="Cambria" w:cs="Noteworthy Light"/>
        </w:rPr>
        <w:t xml:space="preserve">(“dirname”) </w:t>
      </w:r>
      <w:r w:rsidRPr="004C5C0D">
        <w:rPr>
          <w:rFonts w:ascii="Cambria" w:hAnsi="Cambria" w:cs="Noteworthy Light"/>
        </w:rPr>
        <w:sym w:font="Wingdings" w:char="F0E0"/>
      </w:r>
      <w:r w:rsidRPr="004C5C0D">
        <w:rPr>
          <w:rFonts w:ascii="Cambria" w:hAnsi="Cambria" w:cs="Noteworthy Light"/>
        </w:rPr>
        <w:t xml:space="preserve"> makes new directory</w:t>
      </w:r>
    </w:p>
    <w:p w14:paraId="027DFF61" w14:textId="3363D322" w:rsidR="00205E2E" w:rsidRPr="004C5C0D" w:rsidRDefault="00205E2E" w:rsidP="00205E2E">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os.chdir</w:t>
      </w:r>
      <w:r w:rsidRPr="004C5C0D">
        <w:rPr>
          <w:rFonts w:ascii="Cambria" w:hAnsi="Cambria" w:cs="Noteworthy Light"/>
        </w:rPr>
        <w:t xml:space="preserve">(“dirname”) </w:t>
      </w:r>
      <w:r w:rsidRPr="004C5C0D">
        <w:rPr>
          <w:rFonts w:ascii="Cambria" w:hAnsi="Cambria" w:cs="Noteworthy Light"/>
        </w:rPr>
        <w:sym w:font="Wingdings" w:char="F0E0"/>
      </w:r>
      <w:r w:rsidRPr="004C5C0D">
        <w:rPr>
          <w:rFonts w:ascii="Cambria" w:hAnsi="Cambria" w:cs="Noteworthy Light"/>
        </w:rPr>
        <w:t xml:space="preserve"> changes directory into new directory</w:t>
      </w:r>
    </w:p>
    <w:p w14:paraId="17A78291" w14:textId="1D713419" w:rsidR="00205E2E" w:rsidRPr="004C5C0D" w:rsidRDefault="00205E2E" w:rsidP="00205E2E">
      <w:pPr>
        <w:pStyle w:val="ListParagraph"/>
        <w:widowControl w:val="0"/>
        <w:numPr>
          <w:ilvl w:val="1"/>
          <w:numId w:val="13"/>
        </w:numPr>
        <w:autoSpaceDE w:val="0"/>
        <w:autoSpaceDN w:val="0"/>
        <w:adjustRightInd w:val="0"/>
        <w:rPr>
          <w:rFonts w:ascii="Cambria" w:hAnsi="Cambria" w:cs="Noteworthy Light"/>
        </w:rPr>
      </w:pPr>
      <w:r w:rsidRPr="004C5C0D">
        <w:rPr>
          <w:rFonts w:ascii="Cambria" w:hAnsi="Cambria" w:cs="Noteworthy Light"/>
          <w:b/>
        </w:rPr>
        <w:t>os.listdir(</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lists all files in </w:t>
      </w:r>
      <w:r w:rsidRPr="004C5C0D">
        <w:rPr>
          <w:rFonts w:ascii="Cambria" w:hAnsi="Cambria" w:cs="Noteworthy Light"/>
          <w:b/>
        </w:rPr>
        <w:t xml:space="preserve">current </w:t>
      </w:r>
      <w:r w:rsidRPr="004C5C0D">
        <w:rPr>
          <w:rFonts w:ascii="Cambria" w:hAnsi="Cambria" w:cs="Noteworthy Light"/>
        </w:rPr>
        <w:t>directory</w:t>
      </w:r>
    </w:p>
    <w:p w14:paraId="6CD089AB" w14:textId="08A910C7" w:rsidR="00822A42" w:rsidRPr="004C5C0D" w:rsidRDefault="003B29EA" w:rsidP="008A01AF">
      <w:pPr>
        <w:widowControl w:val="0"/>
        <w:autoSpaceDE w:val="0"/>
        <w:autoSpaceDN w:val="0"/>
        <w:adjustRightInd w:val="0"/>
        <w:rPr>
          <w:rFonts w:ascii="Cambria" w:hAnsi="Cambria" w:cs="Noteworthy Light"/>
        </w:rPr>
      </w:pPr>
      <w:hyperlink r:id="rId8" w:history="1">
        <w:r w:rsidR="00822A42" w:rsidRPr="004C5C0D">
          <w:rPr>
            <w:rStyle w:val="Hyperlink"/>
            <w:rFonts w:ascii="Cambria" w:hAnsi="Cambria" w:cs="Noteworthy Light"/>
            <w:b/>
            <w:bCs/>
          </w:rPr>
          <w:t>ERRORS</w:t>
        </w:r>
      </w:hyperlink>
      <w:r w:rsidR="003517E6" w:rsidRPr="004C5C0D">
        <w:rPr>
          <w:rFonts w:ascii="Cambria" w:hAnsi="Cambria" w:cs="Noteworthy Light"/>
          <w:b/>
          <w:bCs/>
        </w:rPr>
        <w:t xml:space="preserve"> &amp; DEBUGGING</w:t>
      </w:r>
      <w:r w:rsidR="00822A42" w:rsidRPr="004C5C0D">
        <w:rPr>
          <w:rFonts w:ascii="Cambria" w:hAnsi="Cambria" w:cs="Noteworthy Light"/>
        </w:rPr>
        <w:t>:</w:t>
      </w:r>
    </w:p>
    <w:p w14:paraId="1B03CCAB" w14:textId="77777777" w:rsidR="000C0802" w:rsidRPr="004C5C0D" w:rsidRDefault="003751E9" w:rsidP="003751E9">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def somefunc (</w:t>
      </w:r>
      <w:proofErr w:type="gramStart"/>
      <w:r w:rsidRPr="004C5C0D">
        <w:rPr>
          <w:rFonts w:ascii="Cambria" w:hAnsi="Cambria" w:cs="Noteworthy Light"/>
          <w:bCs/>
        </w:rPr>
        <w:t>) :</w:t>
      </w:r>
      <w:proofErr w:type="gramEnd"/>
      <w:r w:rsidRPr="004C5C0D">
        <w:rPr>
          <w:rFonts w:ascii="Cambria" w:hAnsi="Cambria" w:cs="Noteworthy Light"/>
          <w:bCs/>
        </w:rPr>
        <w:t xml:space="preserve"> </w:t>
      </w:r>
    </w:p>
    <w:p w14:paraId="64A4DC74" w14:textId="77777777" w:rsidR="000C0802" w:rsidRPr="004C5C0D" w:rsidRDefault="003751E9" w:rsidP="000C080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u w:val="single"/>
        </w:rPr>
        <w:t>TRY</w:t>
      </w:r>
      <w:r w:rsidRPr="004C5C0D">
        <w:rPr>
          <w:rFonts w:ascii="Cambria" w:hAnsi="Cambria" w:cs="Noteworthy Light"/>
          <w:b/>
          <w:bCs/>
        </w:rPr>
        <w:t xml:space="preserve">: </w:t>
      </w:r>
      <w:r w:rsidRPr="004C5C0D">
        <w:rPr>
          <w:rFonts w:ascii="Cambria" w:hAnsi="Cambria" w:cs="Noteworthy Light"/>
          <w:bCs/>
        </w:rPr>
        <w:t xml:space="preserve">10/0 </w:t>
      </w:r>
    </w:p>
    <w:p w14:paraId="1AECFCD8" w14:textId="756120B8" w:rsidR="003D4A2F" w:rsidRPr="004C5C0D" w:rsidRDefault="003751E9" w:rsidP="000C080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u w:val="single"/>
        </w:rPr>
        <w:t>EXCEPT</w:t>
      </w:r>
      <w:r w:rsidRPr="004C5C0D">
        <w:rPr>
          <w:rFonts w:ascii="Cambria" w:hAnsi="Cambria" w:cs="Noteworthy Light"/>
          <w:b/>
          <w:bCs/>
        </w:rPr>
        <w:t xml:space="preserve"> zeroDivError</w:t>
      </w:r>
      <w:r w:rsidRPr="004C5C0D">
        <w:rPr>
          <w:rFonts w:ascii="Cambria" w:hAnsi="Cambria" w:cs="Noteworthy Light"/>
          <w:bCs/>
        </w:rPr>
        <w:t xml:space="preserve">: print “oops” </w:t>
      </w:r>
      <w:r w:rsidR="007714B8" w:rsidRPr="004C5C0D">
        <w:rPr>
          <w:rFonts w:ascii="Cambria" w:hAnsi="Cambria" w:cs="Noteworthy Light"/>
          <w:bCs/>
        </w:rPr>
        <w:t xml:space="preserve"> </w:t>
      </w:r>
      <w:r w:rsidR="007714B8" w:rsidRPr="004C5C0D">
        <w:rPr>
          <w:rFonts w:ascii="Cambria" w:hAnsi="Cambria" w:cs="Noteworthy Light"/>
          <w:bCs/>
          <w:i/>
        </w:rPr>
        <w:t xml:space="preserve">// </w:t>
      </w:r>
      <w:r w:rsidR="007714B8" w:rsidRPr="004C5C0D">
        <w:rPr>
          <w:rFonts w:ascii="Cambria" w:hAnsi="Cambria" w:cs="Noteworthy Light"/>
          <w:b/>
          <w:bCs/>
          <w:i/>
        </w:rPr>
        <w:t xml:space="preserve">if </w:t>
      </w:r>
      <w:r w:rsidR="006B7BE4" w:rsidRPr="004C5C0D">
        <w:rPr>
          <w:rFonts w:ascii="Cambria" w:hAnsi="Cambria" w:cs="Noteworthy Light"/>
          <w:b/>
          <w:bCs/>
          <w:i/>
        </w:rPr>
        <w:t>error</w:t>
      </w:r>
      <w:r w:rsidR="007714B8" w:rsidRPr="004C5C0D">
        <w:rPr>
          <w:rFonts w:ascii="Cambria" w:hAnsi="Cambria" w:cs="Noteworthy Light"/>
          <w:bCs/>
          <w:i/>
        </w:rPr>
        <w:t>, do this</w:t>
      </w:r>
    </w:p>
    <w:p w14:paraId="538D05AE" w14:textId="68605EE9" w:rsidR="000C0802" w:rsidRPr="004C5C0D" w:rsidRDefault="003D4A2F" w:rsidP="003D4A2F">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 xml:space="preserve">Can also be </w:t>
      </w:r>
      <w:r w:rsidRPr="004C5C0D">
        <w:rPr>
          <w:rFonts w:ascii="Cambria" w:hAnsi="Cambria" w:cs="Noteworthy Light"/>
          <w:b/>
          <w:bCs/>
        </w:rPr>
        <w:t xml:space="preserve">except (RuntimeError, TypeError): </w:t>
      </w:r>
      <w:r w:rsidRPr="004C5C0D">
        <w:rPr>
          <w:rFonts w:ascii="Cambria" w:hAnsi="Cambria" w:cs="Noteworthy Light"/>
          <w:bCs/>
        </w:rPr>
        <w:t>pass</w:t>
      </w:r>
    </w:p>
    <w:p w14:paraId="726D76A1" w14:textId="66F37884" w:rsidR="00406188" w:rsidRPr="004C5C0D" w:rsidRDefault="00406188" w:rsidP="003D4A2F">
      <w:pPr>
        <w:pStyle w:val="ListParagraph"/>
        <w:widowControl w:val="0"/>
        <w:numPr>
          <w:ilvl w:val="2"/>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Cs/>
        </w:rPr>
        <w:t>Must be an ERROR, not just returning false!</w:t>
      </w:r>
    </w:p>
    <w:p w14:paraId="321DFB23" w14:textId="12A05185" w:rsidR="000C0802" w:rsidRPr="004C5C0D" w:rsidRDefault="003751E9" w:rsidP="000C080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ELSE: pass</w:t>
      </w:r>
      <w:r w:rsidRPr="004C5C0D">
        <w:rPr>
          <w:rFonts w:ascii="Cambria" w:hAnsi="Cambria" w:cs="Noteworthy Light"/>
          <w:bCs/>
        </w:rPr>
        <w:t xml:space="preserve"> (exception didn’t occur) </w:t>
      </w:r>
      <w:r w:rsidR="007714B8" w:rsidRPr="004C5C0D">
        <w:rPr>
          <w:rFonts w:ascii="Cambria" w:hAnsi="Cambria" w:cs="Noteworthy Light"/>
          <w:bCs/>
        </w:rPr>
        <w:t xml:space="preserve">  </w:t>
      </w:r>
      <w:r w:rsidR="007714B8" w:rsidRPr="004C5C0D">
        <w:rPr>
          <w:rFonts w:ascii="Cambria" w:hAnsi="Cambria" w:cs="Noteworthy Light"/>
          <w:bCs/>
          <w:i/>
        </w:rPr>
        <w:t>// if no error, do this</w:t>
      </w:r>
    </w:p>
    <w:p w14:paraId="330C36A1" w14:textId="2CB1B3DE" w:rsidR="003751E9" w:rsidRPr="004C5C0D" w:rsidRDefault="003751E9" w:rsidP="000C0802">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bCs/>
        </w:rPr>
        <w:t xml:space="preserve">FINALLY: </w:t>
      </w:r>
      <w:r w:rsidRPr="004C5C0D">
        <w:rPr>
          <w:rFonts w:ascii="Cambria" w:hAnsi="Cambria" w:cs="Noteworthy Light"/>
          <w:bCs/>
        </w:rPr>
        <w:t>print “donzo!”</w:t>
      </w:r>
      <w:r w:rsidR="004811A8" w:rsidRPr="004C5C0D">
        <w:rPr>
          <w:rFonts w:ascii="Cambria" w:hAnsi="Cambria" w:cs="Noteworthy Light"/>
          <w:bCs/>
        </w:rPr>
        <w:t xml:space="preserve"> (similar to </w:t>
      </w:r>
      <w:proofErr w:type="gramStart"/>
      <w:r w:rsidR="004811A8" w:rsidRPr="004C5C0D">
        <w:rPr>
          <w:rFonts w:ascii="Cambria" w:hAnsi="Cambria" w:cs="Noteworthy Light"/>
          <w:bCs/>
        </w:rPr>
        <w:t>Javascript)</w:t>
      </w:r>
      <w:r w:rsidR="002874E1" w:rsidRPr="004C5C0D">
        <w:rPr>
          <w:rFonts w:ascii="Cambria" w:hAnsi="Cambria" w:cs="Noteworthy Light"/>
          <w:bCs/>
        </w:rPr>
        <w:t xml:space="preserve">  </w:t>
      </w:r>
      <w:r w:rsidR="002874E1" w:rsidRPr="004C5C0D">
        <w:rPr>
          <w:rFonts w:ascii="Cambria" w:hAnsi="Cambria" w:cs="Noteworthy Light"/>
          <w:bCs/>
          <w:i/>
        </w:rPr>
        <w:t>/</w:t>
      </w:r>
      <w:proofErr w:type="gramEnd"/>
      <w:r w:rsidR="002874E1" w:rsidRPr="004C5C0D">
        <w:rPr>
          <w:rFonts w:ascii="Cambria" w:hAnsi="Cambria" w:cs="Noteworthy Light"/>
          <w:bCs/>
          <w:i/>
        </w:rPr>
        <w:t>/ error or not, do this</w:t>
      </w:r>
    </w:p>
    <w:p w14:paraId="2B215C07" w14:textId="77777777" w:rsidR="00936448" w:rsidRPr="004C5C0D" w:rsidRDefault="00936448" w:rsidP="00936448">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Types of errors:</w:t>
      </w:r>
    </w:p>
    <w:p w14:paraId="39D4444C" w14:textId="77777777" w:rsidR="00936448" w:rsidRPr="004C5C0D" w:rsidRDefault="00936448" w:rsidP="00936448">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NameError </w:t>
      </w:r>
      <w:r w:rsidRPr="004C5C0D">
        <w:rPr>
          <w:rFonts w:ascii="Cambria" w:hAnsi="Cambria" w:cs="Noteworthy Light"/>
        </w:rPr>
        <w:t>- if name of var/funcnot defined/misspelled/no import stmt</w:t>
      </w:r>
    </w:p>
    <w:p w14:paraId="1F4CE397" w14:textId="77777777" w:rsidR="00936448" w:rsidRPr="004C5C0D" w:rsidRDefault="00936448" w:rsidP="00936448">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AttributeError</w:t>
      </w:r>
      <w:r w:rsidRPr="004C5C0D">
        <w:rPr>
          <w:rFonts w:ascii="Cambria" w:hAnsi="Cambria" w:cs="Noteworthy Light"/>
        </w:rPr>
        <w:t xml:space="preserve"> - misspelled part of function after period (eg. math.PI </w:t>
      </w:r>
      <w:proofErr w:type="gramStart"/>
      <w:r w:rsidRPr="004C5C0D">
        <w:rPr>
          <w:rFonts w:ascii="Cambria" w:hAnsi="Cambria" w:cs="Noteworthy Light"/>
        </w:rPr>
        <w:t>vs .pi</w:t>
      </w:r>
      <w:proofErr w:type="gramEnd"/>
      <w:r w:rsidRPr="004C5C0D">
        <w:rPr>
          <w:rFonts w:ascii="Cambria" w:hAnsi="Cambria" w:cs="Noteworthy Light"/>
        </w:rPr>
        <w:t>)</w:t>
      </w:r>
    </w:p>
    <w:p w14:paraId="63C3D25F" w14:textId="77777777" w:rsidR="00936448" w:rsidRPr="004C5C0D" w:rsidRDefault="00936448" w:rsidP="00936448">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TypeError </w:t>
      </w:r>
      <w:r w:rsidRPr="004C5C0D">
        <w:rPr>
          <w:rFonts w:ascii="Cambria" w:hAnsi="Cambria" w:cs="Noteworthy Light"/>
        </w:rPr>
        <w:t>- wrong # inputs into functions etc</w:t>
      </w:r>
    </w:p>
    <w:p w14:paraId="6A6A8164" w14:textId="77777777" w:rsidR="00936448" w:rsidRPr="004C5C0D" w:rsidRDefault="00936448" w:rsidP="00936448">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SyntaxError</w:t>
      </w:r>
      <w:r w:rsidRPr="004C5C0D">
        <w:rPr>
          <w:rFonts w:ascii="Cambria" w:hAnsi="Cambria" w:cs="Noteworthy Light"/>
        </w:rPr>
        <w:t xml:space="preserve"> - missing colons (:) etc, = vs ==</w:t>
      </w:r>
    </w:p>
    <w:p w14:paraId="08EF0F53" w14:textId="77777777" w:rsidR="00936448" w:rsidRPr="004C5C0D" w:rsidRDefault="00936448" w:rsidP="00936448">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ValueError</w:t>
      </w:r>
      <w:r w:rsidRPr="004C5C0D">
        <w:rPr>
          <w:rFonts w:ascii="Cambria" w:hAnsi="Cambria" w:cs="Noteworthy Light"/>
        </w:rPr>
        <w:t>: if not a valid number</w:t>
      </w:r>
    </w:p>
    <w:p w14:paraId="09616D33" w14:textId="562B96C7" w:rsidR="003517E6" w:rsidRPr="004C5C0D" w:rsidRDefault="003517E6" w:rsidP="00936448">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Debugging in PyCharm:</w:t>
      </w:r>
    </w:p>
    <w:p w14:paraId="33645D5D" w14:textId="18DC557F" w:rsidR="00651250" w:rsidRPr="004C5C0D" w:rsidRDefault="003517E6" w:rsidP="00936448">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Click on the LHS for red dot to “</w:t>
      </w:r>
      <w:r w:rsidRPr="004C5C0D">
        <w:rPr>
          <w:rFonts w:ascii="Cambria" w:hAnsi="Cambria" w:cs="Noteworthy Light"/>
          <w:b/>
        </w:rPr>
        <w:t>DEBUG</w:t>
      </w:r>
      <w:r w:rsidRPr="004C5C0D">
        <w:rPr>
          <w:rFonts w:ascii="Cambria" w:hAnsi="Cambria" w:cs="Noteworthy Light"/>
        </w:rPr>
        <w:t xml:space="preserve">” (right click and debug example – runs program till the line you choose) </w:t>
      </w:r>
      <w:r w:rsidRPr="004C5C0D">
        <w:rPr>
          <w:rFonts w:ascii="Cambria" w:hAnsi="Cambria" w:cs="Noteworthy Light"/>
          <w:b/>
        </w:rPr>
        <w:t>(Ctrl Shift D)</w:t>
      </w:r>
    </w:p>
    <w:p w14:paraId="3B9BF3D1" w14:textId="43A4AF91" w:rsidR="004A7094" w:rsidRPr="004C5C0D" w:rsidRDefault="004A7094" w:rsidP="00520BEE">
      <w:pPr>
        <w:widowControl w:val="0"/>
        <w:autoSpaceDE w:val="0"/>
        <w:autoSpaceDN w:val="0"/>
        <w:adjustRightInd w:val="0"/>
        <w:rPr>
          <w:rFonts w:ascii="Cambria" w:hAnsi="Cambria" w:cs="Noteworthy Light"/>
          <w:b/>
        </w:rPr>
      </w:pPr>
      <w:r w:rsidRPr="004C5C0D">
        <w:rPr>
          <w:rFonts w:ascii="Cambria" w:hAnsi="Cambria" w:cs="Noteworthy Light"/>
          <w:b/>
          <w:u w:val="single"/>
        </w:rPr>
        <w:t>PYGAME</w:t>
      </w:r>
      <w:r w:rsidRPr="004C5C0D">
        <w:rPr>
          <w:rFonts w:ascii="Cambria" w:hAnsi="Cambria" w:cs="Noteworthy Light"/>
          <w:b/>
        </w:rPr>
        <w:t>:</w:t>
      </w:r>
    </w:p>
    <w:p w14:paraId="009525FD" w14:textId="484B22BC" w:rsidR="00132A2F" w:rsidRPr="004C5C0D" w:rsidRDefault="00132A2F" w:rsidP="00520BEE">
      <w:pPr>
        <w:widowControl w:val="0"/>
        <w:autoSpaceDE w:val="0"/>
        <w:autoSpaceDN w:val="0"/>
        <w:adjustRightInd w:val="0"/>
        <w:rPr>
          <w:rFonts w:ascii="Cambria" w:hAnsi="Cambria" w:cs="Noteworthy Light"/>
          <w:i/>
        </w:rPr>
      </w:pPr>
      <w:r w:rsidRPr="004C5C0D">
        <w:rPr>
          <w:rFonts w:ascii="Cambria" w:hAnsi="Cambria" w:cs="Noteworthy Light"/>
          <w:i/>
        </w:rPr>
        <w:t>Initialization, User Input, Animation, Rendering</w:t>
      </w:r>
    </w:p>
    <w:p w14:paraId="68E566C6" w14:textId="186B59B1" w:rsidR="004A7094" w:rsidRPr="004C5C0D" w:rsidRDefault="004A7094" w:rsidP="004A7094">
      <w:pPr>
        <w:pStyle w:val="ListParagraph"/>
        <w:widowControl w:val="0"/>
        <w:numPr>
          <w:ilvl w:val="0"/>
          <w:numId w:val="57"/>
        </w:numPr>
        <w:autoSpaceDE w:val="0"/>
        <w:autoSpaceDN w:val="0"/>
        <w:adjustRightInd w:val="0"/>
        <w:rPr>
          <w:rFonts w:ascii="Cambria" w:hAnsi="Cambria" w:cs="Noteworthy Light"/>
        </w:rPr>
      </w:pPr>
      <w:r w:rsidRPr="004C5C0D">
        <w:rPr>
          <w:rFonts w:ascii="Cambria" w:hAnsi="Cambria" w:cs="Noteworthy Light"/>
          <w:b/>
        </w:rPr>
        <w:t>Import pygame</w:t>
      </w:r>
      <w:r w:rsidRPr="004C5C0D">
        <w:rPr>
          <w:rFonts w:ascii="Cambria" w:hAnsi="Cambria" w:cs="Noteworthy Light"/>
        </w:rPr>
        <w:t xml:space="preserve"> … </w:t>
      </w:r>
      <w:r w:rsidRPr="004C5C0D">
        <w:rPr>
          <w:rFonts w:ascii="Cambria" w:hAnsi="Cambria" w:cs="Noteworthy Light"/>
          <w:b/>
        </w:rPr>
        <w:t>Pygame.init</w:t>
      </w:r>
      <w:r w:rsidR="00ED27B6" w:rsidRPr="004C5C0D">
        <w:rPr>
          <w:rFonts w:ascii="Cambria" w:hAnsi="Cambria" w:cs="Noteworthy Light"/>
          <w:b/>
        </w:rPr>
        <w:t>()</w:t>
      </w:r>
    </w:p>
    <w:p w14:paraId="602E002A" w14:textId="19ED3502" w:rsidR="00C30EA3" w:rsidRPr="004C5C0D" w:rsidRDefault="00D541D5" w:rsidP="00C30EA3">
      <w:pPr>
        <w:pStyle w:val="ListParagraph"/>
        <w:widowControl w:val="0"/>
        <w:numPr>
          <w:ilvl w:val="0"/>
          <w:numId w:val="57"/>
        </w:numPr>
        <w:autoSpaceDE w:val="0"/>
        <w:autoSpaceDN w:val="0"/>
        <w:adjustRightInd w:val="0"/>
        <w:rPr>
          <w:rFonts w:ascii="Cambria" w:hAnsi="Cambria" w:cs="Noteworthy Light"/>
          <w:u w:val="single"/>
        </w:rPr>
      </w:pPr>
      <w:r w:rsidRPr="004C5C0D">
        <w:rPr>
          <w:rFonts w:ascii="Cambria" w:hAnsi="Cambria" w:cs="Noteworthy Light"/>
        </w:rPr>
        <w:t>Display surface:</w:t>
      </w:r>
      <w:r w:rsidRPr="004C5C0D">
        <w:rPr>
          <w:rFonts w:ascii="Cambria" w:hAnsi="Cambria" w:cs="Noteworthy Light"/>
          <w:b/>
        </w:rPr>
        <w:t xml:space="preserve"> </w:t>
      </w:r>
      <w:r w:rsidR="00C30EA3" w:rsidRPr="004C5C0D">
        <w:rPr>
          <w:rFonts w:ascii="Cambria" w:hAnsi="Cambria" w:cs="Noteworthy Light"/>
          <w:b/>
          <w:u w:val="single"/>
        </w:rPr>
        <w:t>Pygame.display:</w:t>
      </w:r>
    </w:p>
    <w:p w14:paraId="4252B15E" w14:textId="5FC946D0" w:rsidR="00D541D5" w:rsidRPr="004C5C0D" w:rsidRDefault="00D541D5"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rPr>
        <w:t xml:space="preserve">screen = </w:t>
      </w:r>
      <w:r w:rsidRPr="004C5C0D">
        <w:rPr>
          <w:rFonts w:ascii="Cambria" w:hAnsi="Cambria" w:cs="Noteworthy Light"/>
          <w:b/>
        </w:rPr>
        <w:t>pygame.display.set_mode(resolution = (width, height),</w:t>
      </w:r>
      <w:r w:rsidRPr="004C5C0D">
        <w:rPr>
          <w:rFonts w:ascii="Cambria" w:hAnsi="Cambria" w:cs="Noteworthy Light"/>
        </w:rPr>
        <w:t xml:space="preserve"> flags=0, depth = 32) </w:t>
      </w:r>
      <w:r w:rsidRPr="004C5C0D">
        <w:rPr>
          <w:rFonts w:ascii="Cambria" w:hAnsi="Cambria" w:cs="Noteworthy Light"/>
        </w:rPr>
        <w:sym w:font="Wingdings" w:char="F0E0"/>
      </w:r>
      <w:r w:rsidRPr="004C5C0D">
        <w:rPr>
          <w:rFonts w:ascii="Cambria" w:hAnsi="Cambria" w:cs="Noteworthy Light"/>
        </w:rPr>
        <w:t xml:space="preserve"> can leave flags, pixel depth out; res (640, 480)</w:t>
      </w:r>
    </w:p>
    <w:p w14:paraId="215D51EE" w14:textId="124C90DE" w:rsidR="004D4CAB" w:rsidRPr="004C5C0D" w:rsidRDefault="004D4CAB"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b/>
        </w:rPr>
        <w:lastRenderedPageBreak/>
        <w:t>pygame.display.set_</w:t>
      </w:r>
      <w:proofErr w:type="gramStart"/>
      <w:r w:rsidRPr="004C5C0D">
        <w:rPr>
          <w:rFonts w:ascii="Cambria" w:hAnsi="Cambria" w:cs="Noteworthy Light"/>
          <w:b/>
        </w:rPr>
        <w:t>capture(</w:t>
      </w:r>
      <w:proofErr w:type="gramEnd"/>
      <w:r w:rsidRPr="004C5C0D">
        <w:rPr>
          <w:rFonts w:ascii="Cambria" w:hAnsi="Cambria" w:cs="Noteworthy Light"/>
        </w:rPr>
        <w:t>“hello world”)</w:t>
      </w:r>
    </w:p>
    <w:p w14:paraId="3C17579B" w14:textId="46ABE8F8" w:rsidR="00C30EA3" w:rsidRPr="004C5C0D" w:rsidRDefault="00C30EA3" w:rsidP="00427E2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b/>
        </w:rPr>
        <w:t>screen.fill</w:t>
      </w:r>
      <w:r w:rsidRPr="004C5C0D">
        <w:rPr>
          <w:rFonts w:ascii="Cambria" w:hAnsi="Cambria" w:cs="Noteworthy Light"/>
        </w:rPr>
        <w:t>((255,155,55))</w:t>
      </w:r>
      <w:r w:rsidR="00427E22" w:rsidRPr="004C5C0D">
        <w:rPr>
          <w:rFonts w:ascii="Cambria" w:hAnsi="Cambria" w:cs="Noteworthy Light"/>
        </w:rPr>
        <w:t xml:space="preserve"> and then </w:t>
      </w:r>
      <w:r w:rsidR="002260A0" w:rsidRPr="004C5C0D">
        <w:rPr>
          <w:rFonts w:ascii="Cambria" w:hAnsi="Cambria" w:cs="Noteworthy Light"/>
          <w:b/>
        </w:rPr>
        <w:t>pygame.display.update</w:t>
      </w:r>
      <w:r w:rsidRPr="004C5C0D">
        <w:rPr>
          <w:rFonts w:ascii="Cambria" w:hAnsi="Cambria" w:cs="Noteworthy Light"/>
          <w:b/>
        </w:rPr>
        <w:t>()</w:t>
      </w:r>
      <w:r w:rsidR="00427E22" w:rsidRPr="004C5C0D">
        <w:rPr>
          <w:rFonts w:ascii="Cambria" w:hAnsi="Cambria" w:cs="Noteworthy Light"/>
        </w:rPr>
        <w:t xml:space="preserve"> </w:t>
      </w:r>
      <w:r w:rsidR="00427E22" w:rsidRPr="004C5C0D">
        <w:rPr>
          <w:rFonts w:ascii="Cambria" w:hAnsi="Cambria" w:cs="Noteworthy Light"/>
        </w:rPr>
        <w:sym w:font="Wingdings" w:char="F0E0"/>
      </w:r>
      <w:r w:rsidR="00427E22" w:rsidRPr="004C5C0D">
        <w:rPr>
          <w:rFonts w:ascii="Cambria" w:hAnsi="Cambria" w:cs="Noteworthy Light"/>
        </w:rPr>
        <w:t xml:space="preserve"> draws orange screen</w:t>
      </w:r>
    </w:p>
    <w:p w14:paraId="0C510E32" w14:textId="087DB3C0" w:rsidR="00C86496" w:rsidRPr="004C5C0D" w:rsidRDefault="00C86496" w:rsidP="00427E2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b/>
        </w:rPr>
        <w:t xml:space="preserve">pygame.display.info() </w:t>
      </w:r>
      <w:r w:rsidRPr="004C5C0D">
        <w:rPr>
          <w:rFonts w:ascii="Cambria" w:hAnsi="Cambria" w:cs="Noteworthy Light"/>
        </w:rPr>
        <w:sym w:font="Wingdings" w:char="F0E0"/>
      </w:r>
      <w:r w:rsidRPr="004C5C0D">
        <w:rPr>
          <w:rFonts w:ascii="Cambria" w:hAnsi="Cambria" w:cs="Noteworthy Light"/>
        </w:rPr>
        <w:t xml:space="preserve"> info on screen res of comp etc.</w:t>
      </w:r>
    </w:p>
    <w:p w14:paraId="4F6C4AC8" w14:textId="77C9E201" w:rsidR="00C86496" w:rsidRPr="004C5C0D" w:rsidRDefault="00C86496" w:rsidP="00427E2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b/>
        </w:rPr>
        <w:t>pygame.display.flip()</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will flip surfaces</w:t>
      </w:r>
    </w:p>
    <w:p w14:paraId="07AD0F62" w14:textId="7489605E" w:rsidR="00F770EA" w:rsidRPr="004C5C0D" w:rsidRDefault="00F770EA" w:rsidP="00F770EA">
      <w:pPr>
        <w:pStyle w:val="ListParagraph"/>
        <w:widowControl w:val="0"/>
        <w:numPr>
          <w:ilvl w:val="0"/>
          <w:numId w:val="57"/>
        </w:numPr>
        <w:autoSpaceDE w:val="0"/>
        <w:autoSpaceDN w:val="0"/>
        <w:adjustRightInd w:val="0"/>
        <w:rPr>
          <w:rFonts w:ascii="Cambria" w:hAnsi="Cambria" w:cs="Noteworthy Light"/>
        </w:rPr>
      </w:pPr>
      <w:r w:rsidRPr="004C5C0D">
        <w:rPr>
          <w:rFonts w:ascii="Cambria" w:hAnsi="Cambria" w:cs="Noteworthy Light"/>
        </w:rPr>
        <w:t xml:space="preserve">Display surface: </w:t>
      </w:r>
    </w:p>
    <w:p w14:paraId="6B94507D" w14:textId="2117B2D8" w:rsidR="004B6192" w:rsidRPr="004C5C0D" w:rsidRDefault="004B6192"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rPr>
        <w:t xml:space="preserve">surface = </w:t>
      </w:r>
      <w:proofErr w:type="gramStart"/>
      <w:r w:rsidRPr="004C5C0D">
        <w:rPr>
          <w:rFonts w:ascii="Cambria" w:hAnsi="Cambria" w:cs="Noteworthy Light"/>
          <w:b/>
        </w:rPr>
        <w:t>pygame.Surface</w:t>
      </w:r>
      <w:proofErr w:type="gramEnd"/>
      <w:r w:rsidRPr="004C5C0D">
        <w:rPr>
          <w:rFonts w:ascii="Cambria" w:hAnsi="Cambria" w:cs="Noteworthy Light"/>
        </w:rPr>
        <w:t>((width, height), flags = 0, depth = 30)</w:t>
      </w:r>
    </w:p>
    <w:p w14:paraId="2534C4DD" w14:textId="11E91114" w:rsidR="004B6192" w:rsidRPr="004C5C0D" w:rsidRDefault="004B6192"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rPr>
        <w:t>surface1.</w:t>
      </w:r>
      <w:r w:rsidRPr="004C5C0D">
        <w:rPr>
          <w:rFonts w:ascii="Cambria" w:hAnsi="Cambria" w:cs="Noteworthy Light"/>
          <w:b/>
        </w:rPr>
        <w:t>BLIT(Surface</w:t>
      </w:r>
      <w:r w:rsidR="00666312" w:rsidRPr="004C5C0D">
        <w:rPr>
          <w:rFonts w:ascii="Cambria" w:hAnsi="Cambria" w:cs="Noteworthy Light"/>
          <w:b/>
        </w:rPr>
        <w:t>2</w:t>
      </w:r>
      <w:r w:rsidRPr="004C5C0D">
        <w:rPr>
          <w:rFonts w:ascii="Cambria" w:hAnsi="Cambria" w:cs="Noteworthy Light"/>
          <w:b/>
        </w:rPr>
        <w:t xml:space="preserve">, location) </w:t>
      </w:r>
      <w:r w:rsidRPr="004C5C0D">
        <w:rPr>
          <w:rFonts w:ascii="Cambria" w:hAnsi="Cambria" w:cs="Noteworthy Light"/>
          <w:b/>
        </w:rPr>
        <w:sym w:font="Wingdings" w:char="F0E0"/>
      </w:r>
      <w:r w:rsidRPr="004C5C0D">
        <w:rPr>
          <w:rFonts w:ascii="Cambria" w:hAnsi="Cambria" w:cs="Noteworthy Light"/>
        </w:rPr>
        <w:t xml:space="preserve"> </w:t>
      </w:r>
      <w:r w:rsidR="00666312" w:rsidRPr="004C5C0D">
        <w:rPr>
          <w:rFonts w:ascii="Cambria" w:hAnsi="Cambria" w:cs="Noteworthy Light"/>
        </w:rPr>
        <w:t xml:space="preserve">using Block Image Transfer, </w:t>
      </w:r>
      <w:r w:rsidRPr="004C5C0D">
        <w:rPr>
          <w:rFonts w:ascii="Cambria" w:hAnsi="Cambria" w:cs="Noteworthy Light"/>
        </w:rPr>
        <w:t>draws surface2 on surface1</w:t>
      </w:r>
      <w:r w:rsidR="00666312" w:rsidRPr="004C5C0D">
        <w:rPr>
          <w:rFonts w:ascii="Cambria" w:hAnsi="Cambria" w:cs="Noteworthy Light"/>
        </w:rPr>
        <w:t xml:space="preserve"> or </w:t>
      </w:r>
      <w:r w:rsidR="00666312" w:rsidRPr="004C5C0D">
        <w:rPr>
          <w:rFonts w:ascii="Cambria" w:hAnsi="Cambria" w:cs="Noteworthy Light"/>
          <w:b/>
        </w:rPr>
        <w:t>screen.blit(</w:t>
      </w:r>
      <w:r w:rsidR="00666312" w:rsidRPr="004C5C0D">
        <w:rPr>
          <w:rFonts w:ascii="Cambria" w:hAnsi="Cambria" w:cs="Noteworthy Light"/>
        </w:rPr>
        <w:t>pygame.image.load(‘car.png’), (50,100))</w:t>
      </w:r>
    </w:p>
    <w:p w14:paraId="5F627822" w14:textId="392C9DCB" w:rsidR="00D75E49" w:rsidRPr="004C5C0D" w:rsidRDefault="00D75E49"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rPr>
        <w:t>surface.</w:t>
      </w:r>
      <w:r w:rsidRPr="004C5C0D">
        <w:rPr>
          <w:rFonts w:ascii="Cambria" w:hAnsi="Cambria" w:cs="Noteworthy Light"/>
          <w:b/>
        </w:rPr>
        <w:t>FILL(</w:t>
      </w:r>
      <w:r w:rsidRPr="004C5C0D">
        <w:rPr>
          <w:rFonts w:ascii="Cambria" w:hAnsi="Cambria" w:cs="Noteworthy Light"/>
        </w:rPr>
        <w:t xml:space="preserve">color, rect=None) </w:t>
      </w:r>
      <w:r w:rsidRPr="004C5C0D">
        <w:rPr>
          <w:rFonts w:ascii="Cambria" w:hAnsi="Cambria" w:cs="Noteworthy Light"/>
        </w:rPr>
        <w:sym w:font="Wingdings" w:char="F0E0"/>
      </w:r>
      <w:r w:rsidRPr="004C5C0D">
        <w:rPr>
          <w:rFonts w:ascii="Cambria" w:hAnsi="Cambria" w:cs="Noteworthy Light"/>
        </w:rPr>
        <w:t xml:space="preserve"> fills surface with inputted color</w:t>
      </w:r>
    </w:p>
    <w:p w14:paraId="74068516" w14:textId="47F83BF9" w:rsidR="00D75E49" w:rsidRPr="004C5C0D" w:rsidRDefault="00D75E49"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rPr>
        <w:t>surface.</w:t>
      </w:r>
      <w:r w:rsidRPr="004C5C0D">
        <w:rPr>
          <w:rFonts w:ascii="Cambria" w:hAnsi="Cambria" w:cs="Noteworthy Light"/>
          <w:b/>
        </w:rPr>
        <w:t>get_rect()</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gets rect</w:t>
      </w:r>
      <w:r w:rsidR="00452878" w:rsidRPr="004C5C0D">
        <w:rPr>
          <w:rFonts w:ascii="Cambria" w:hAnsi="Cambria" w:cs="Noteworthy Light"/>
        </w:rPr>
        <w:t xml:space="preserve"> area</w:t>
      </w:r>
      <w:r w:rsidR="00C30EA3" w:rsidRPr="004C5C0D">
        <w:rPr>
          <w:rFonts w:ascii="Cambria" w:hAnsi="Cambria" w:cs="Noteworthy Light"/>
        </w:rPr>
        <w:t xml:space="preserve"> </w:t>
      </w:r>
      <w:r w:rsidRPr="004C5C0D">
        <w:rPr>
          <w:rFonts w:ascii="Cambria" w:hAnsi="Cambria" w:cs="Noteworthy Light"/>
        </w:rPr>
        <w:t xml:space="preserve"> of surface</w:t>
      </w:r>
    </w:p>
    <w:p w14:paraId="6FC47730" w14:textId="02029DE1" w:rsidR="003E4D0B" w:rsidRPr="004C5C0D" w:rsidRDefault="003E4D0B" w:rsidP="004B6192">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b/>
        </w:rPr>
        <w:t>ANIMATION</w:t>
      </w:r>
      <w:r w:rsidRPr="004C5C0D">
        <w:rPr>
          <w:rFonts w:ascii="Cambria" w:hAnsi="Cambria" w:cs="Noteworthy Light"/>
        </w:rPr>
        <w:t xml:space="preserve">: for i in </w:t>
      </w:r>
      <w:proofErr w:type="gramStart"/>
      <w:r w:rsidRPr="004C5C0D">
        <w:rPr>
          <w:rFonts w:ascii="Cambria" w:hAnsi="Cambria" w:cs="Noteworthy Light"/>
        </w:rPr>
        <w:t>range(</w:t>
      </w:r>
      <w:proofErr w:type="gramEnd"/>
      <w:r w:rsidRPr="004C5C0D">
        <w:rPr>
          <w:rFonts w:ascii="Cambria" w:hAnsi="Cambria" w:cs="Noteworthy Light"/>
        </w:rPr>
        <w:t xml:space="preserve">100): </w:t>
      </w:r>
      <w:r w:rsidRPr="004C5C0D">
        <w:rPr>
          <w:rFonts w:ascii="Cambria" w:hAnsi="Cambria" w:cs="Noteworthy Light"/>
          <w:b/>
        </w:rPr>
        <w:t>screen.fill</w:t>
      </w:r>
      <w:r w:rsidRPr="004C5C0D">
        <w:rPr>
          <w:rFonts w:ascii="Cambria" w:hAnsi="Cambria" w:cs="Noteworthy Light"/>
        </w:rPr>
        <w:t xml:space="preserve">((0,0,0) </w:t>
      </w:r>
      <w:r w:rsidRPr="004C5C0D">
        <w:rPr>
          <w:rFonts w:ascii="Cambria" w:hAnsi="Cambria" w:cs="Noteworthy Light"/>
          <w:b/>
        </w:rPr>
        <w:t>screen.blit</w:t>
      </w:r>
      <w:r w:rsidRPr="004C5C0D">
        <w:rPr>
          <w:rFonts w:ascii="Cambria" w:hAnsi="Cambria" w:cs="Noteworthy Light"/>
        </w:rPr>
        <w:t>(car, (i,0))</w:t>
      </w:r>
    </w:p>
    <w:p w14:paraId="47706BD8" w14:textId="77777777" w:rsidR="00631BD1" w:rsidRPr="004C5C0D" w:rsidRDefault="00631BD1" w:rsidP="00C00F1B">
      <w:pPr>
        <w:pStyle w:val="ListParagraph"/>
        <w:widowControl w:val="0"/>
        <w:numPr>
          <w:ilvl w:val="0"/>
          <w:numId w:val="57"/>
        </w:numPr>
        <w:autoSpaceDE w:val="0"/>
        <w:autoSpaceDN w:val="0"/>
        <w:adjustRightInd w:val="0"/>
        <w:rPr>
          <w:rFonts w:ascii="Cambria" w:hAnsi="Cambria" w:cs="Noteworthy Light"/>
        </w:rPr>
      </w:pPr>
      <w:r w:rsidRPr="004C5C0D">
        <w:rPr>
          <w:rFonts w:ascii="Cambria" w:hAnsi="Cambria" w:cs="Noteworthy Light"/>
          <w:b/>
        </w:rPr>
        <w:t>Input handling:</w:t>
      </w:r>
    </w:p>
    <w:p w14:paraId="1B1EEEA0" w14:textId="5D357459" w:rsidR="00631BD1" w:rsidRPr="004C5C0D" w:rsidRDefault="00631BD1" w:rsidP="00631BD1">
      <w:pPr>
        <w:pStyle w:val="ListParagraph"/>
        <w:widowControl w:val="0"/>
        <w:numPr>
          <w:ilvl w:val="1"/>
          <w:numId w:val="57"/>
        </w:numPr>
        <w:autoSpaceDE w:val="0"/>
        <w:autoSpaceDN w:val="0"/>
        <w:adjustRightInd w:val="0"/>
        <w:rPr>
          <w:rFonts w:ascii="Cambria" w:hAnsi="Cambria" w:cs="Noteworthy Light"/>
        </w:rPr>
      </w:pPr>
      <w:r w:rsidRPr="004C5C0D">
        <w:rPr>
          <w:rFonts w:ascii="Cambria" w:hAnsi="Cambria" w:cs="Noteworthy Light"/>
          <w:b/>
        </w:rPr>
        <w:t xml:space="preserve">Pygame.event.wait/poll/get() </w:t>
      </w:r>
      <w:r w:rsidRPr="004C5C0D">
        <w:rPr>
          <w:rFonts w:ascii="Cambria" w:hAnsi="Cambria" w:cs="Noteworthy Light"/>
        </w:rPr>
        <w:sym w:font="Wingdings" w:char="F0E0"/>
      </w:r>
      <w:r w:rsidRPr="004C5C0D">
        <w:rPr>
          <w:rFonts w:ascii="Cambria" w:hAnsi="Cambria" w:cs="Noteworthy Light"/>
        </w:rPr>
        <w:t xml:space="preserve"> waits for next event / sees whether any other events for processing else returns NOEVENT / returns all outstanding events</w:t>
      </w:r>
    </w:p>
    <w:p w14:paraId="383DE711" w14:textId="3EE610CA" w:rsidR="00C00F1B" w:rsidRPr="004C5C0D" w:rsidRDefault="000A459C" w:rsidP="00C00F1B">
      <w:pPr>
        <w:pStyle w:val="ListParagraph"/>
        <w:widowControl w:val="0"/>
        <w:numPr>
          <w:ilvl w:val="0"/>
          <w:numId w:val="57"/>
        </w:numPr>
        <w:autoSpaceDE w:val="0"/>
        <w:autoSpaceDN w:val="0"/>
        <w:adjustRightInd w:val="0"/>
        <w:rPr>
          <w:rFonts w:ascii="Cambria" w:hAnsi="Cambria" w:cs="Noteworthy Light"/>
        </w:rPr>
      </w:pPr>
      <w:r w:rsidRPr="004C5C0D">
        <w:rPr>
          <w:rFonts w:ascii="Cambria" w:hAnsi="Cambria" w:cs="Noteworthy Light"/>
          <w:b/>
        </w:rPr>
        <w:t>Shapes</w:t>
      </w:r>
      <w:r w:rsidR="00C00F1B" w:rsidRPr="004C5C0D">
        <w:rPr>
          <w:rFonts w:ascii="Cambria" w:hAnsi="Cambria" w:cs="Noteworthy Light"/>
        </w:rPr>
        <w:t>:</w:t>
      </w:r>
    </w:p>
    <w:p w14:paraId="39D63D4F" w14:textId="58882954" w:rsidR="00C00F1B" w:rsidRPr="004C5C0D" w:rsidRDefault="00C00F1B" w:rsidP="00C00F1B">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Pygame.draw.circle/polygon/line/rect (Surface, color…)</w:t>
      </w:r>
    </w:p>
    <w:p w14:paraId="441E3D2C" w14:textId="3CD6A724" w:rsidR="00B05A91" w:rsidRPr="004C5C0D" w:rsidRDefault="00B05A91" w:rsidP="00C00F1B">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 xml:space="preserve">Rect = </w:t>
      </w:r>
      <w:proofErr w:type="gramStart"/>
      <w:r w:rsidRPr="004C5C0D">
        <w:rPr>
          <w:rFonts w:ascii="Cambria" w:hAnsi="Cambria" w:cs="Noteworthy Light"/>
          <w:b/>
        </w:rPr>
        <w:t>pygame.</w:t>
      </w:r>
      <w:r w:rsidR="006C2ED5" w:rsidRPr="004C5C0D">
        <w:rPr>
          <w:rFonts w:ascii="Cambria" w:hAnsi="Cambria" w:cs="Noteworthy Light"/>
          <w:b/>
        </w:rPr>
        <w:t>Rect</w:t>
      </w:r>
      <w:proofErr w:type="gramEnd"/>
      <w:r w:rsidR="006C2ED5" w:rsidRPr="004C5C0D">
        <w:rPr>
          <w:rFonts w:ascii="Cambria" w:hAnsi="Cambria" w:cs="Noteworthy Light"/>
          <w:b/>
        </w:rPr>
        <w:t>((left,top), (width,height))</w:t>
      </w:r>
    </w:p>
    <w:p w14:paraId="4B16981E" w14:textId="1957ACC4" w:rsidR="006C2ED5" w:rsidRPr="004C5C0D" w:rsidRDefault="006C2ED5" w:rsidP="00C00F1B">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Can do</w:t>
      </w:r>
      <w:r w:rsidRPr="004C5C0D">
        <w:rPr>
          <w:rFonts w:ascii="Cambria" w:hAnsi="Cambria" w:cs="Noteworthy Light"/>
          <w:b/>
        </w:rPr>
        <w:t xml:space="preserve"> </w:t>
      </w:r>
      <w:r w:rsidRPr="004C5C0D">
        <w:rPr>
          <w:rFonts w:ascii="Cambria" w:hAnsi="Cambria" w:cs="Noteworthy Light"/>
        </w:rPr>
        <w:t>rect1.</w:t>
      </w:r>
      <w:r w:rsidRPr="004C5C0D">
        <w:rPr>
          <w:rFonts w:ascii="Cambria" w:hAnsi="Cambria" w:cs="Noteworthy Light"/>
          <w:b/>
        </w:rPr>
        <w:t xml:space="preserve">move(xy) </w:t>
      </w:r>
      <w:proofErr w:type="gramStart"/>
      <w:r w:rsidRPr="004C5C0D">
        <w:rPr>
          <w:rFonts w:ascii="Cambria" w:hAnsi="Cambria" w:cs="Noteworthy Light"/>
        </w:rPr>
        <w:t>or</w:t>
      </w:r>
      <w:r w:rsidRPr="004C5C0D">
        <w:rPr>
          <w:rFonts w:ascii="Cambria" w:hAnsi="Cambria" w:cs="Noteworthy Light"/>
          <w:b/>
        </w:rPr>
        <w:t xml:space="preserve"> .clamp</w:t>
      </w:r>
      <w:proofErr w:type="gramEnd"/>
      <w:r w:rsidRPr="004C5C0D">
        <w:rPr>
          <w:rFonts w:ascii="Cambria" w:hAnsi="Cambria" w:cs="Noteworthy Light"/>
        </w:rPr>
        <w:t>(Rect2) or</w:t>
      </w:r>
      <w:r w:rsidRPr="004C5C0D">
        <w:rPr>
          <w:rFonts w:ascii="Cambria" w:hAnsi="Cambria" w:cs="Noteworthy Light"/>
          <w:b/>
        </w:rPr>
        <w:t xml:space="preserve"> .union/.clip</w:t>
      </w:r>
      <w:r w:rsidR="00CF026F" w:rsidRPr="004C5C0D">
        <w:rPr>
          <w:rFonts w:ascii="Cambria" w:hAnsi="Cambria" w:cs="Noteworthy Light"/>
          <w:b/>
        </w:rPr>
        <w:t>/.collide</w:t>
      </w:r>
      <w:r w:rsidRPr="004C5C0D">
        <w:rPr>
          <w:rFonts w:ascii="Cambria" w:hAnsi="Cambria" w:cs="Noteworthy Light"/>
          <w:b/>
        </w:rPr>
        <w:t>…</w:t>
      </w:r>
    </w:p>
    <w:p w14:paraId="3C094807" w14:textId="177BF0A3" w:rsidR="005B6782" w:rsidRPr="004C5C0D" w:rsidRDefault="005B6782" w:rsidP="005B6782">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b/>
        </w:rPr>
        <w:t>Events:</w:t>
      </w:r>
    </w:p>
    <w:p w14:paraId="1C7465A3" w14:textId="1E3543FF" w:rsidR="00351A11" w:rsidRPr="004C5C0D" w:rsidRDefault="00351A11" w:rsidP="00351A11">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Pygame.</w:t>
      </w:r>
      <w:r w:rsidRPr="004C5C0D">
        <w:rPr>
          <w:rFonts w:ascii="Cambria" w:hAnsi="Cambria" w:cs="Noteworthy Light"/>
          <w:b/>
        </w:rPr>
        <w:t>KEY.GET_PRESSED ()</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returns state of ALL the keys</w:t>
      </w:r>
    </w:p>
    <w:p w14:paraId="69D49C13" w14:textId="12F80E73" w:rsidR="00351A11" w:rsidRPr="004C5C0D" w:rsidRDefault="008E5C57" w:rsidP="005B6782">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Pygame.</w:t>
      </w:r>
      <w:r w:rsidRPr="004C5C0D">
        <w:rPr>
          <w:rFonts w:ascii="Cambria" w:hAnsi="Cambria" w:cs="Noteworthy Light"/>
          <w:b/>
        </w:rPr>
        <w:t>TIME.WAIT(milisecs)</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waits the amount of time in milisecs</w:t>
      </w:r>
    </w:p>
    <w:p w14:paraId="79770426" w14:textId="6C9C0FA6" w:rsidR="00AE7868" w:rsidRPr="004C5C0D" w:rsidRDefault="00AE7868" w:rsidP="00F51EC9">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b/>
        </w:rPr>
        <w:t>TIMING:</w:t>
      </w:r>
    </w:p>
    <w:p w14:paraId="65E711A0" w14:textId="37A07B4B" w:rsidR="00AE7868" w:rsidRPr="004C5C0D" w:rsidRDefault="00AE7868" w:rsidP="00AE7868">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Clock</w:t>
      </w:r>
      <w:r w:rsidRPr="004C5C0D">
        <w:rPr>
          <w:rFonts w:ascii="Cambria" w:hAnsi="Cambria" w:cs="Noteworthy Light"/>
          <w:b/>
        </w:rPr>
        <w:t xml:space="preserve"> = pygame.time.Clock()</w:t>
      </w:r>
      <w:r w:rsidRPr="004C5C0D">
        <w:rPr>
          <w:rFonts w:ascii="Cambria" w:hAnsi="Cambria" w:cs="Noteworthy Light"/>
        </w:rPr>
        <w:t xml:space="preserve">; FRAMES_PER_SECOND = 30; clock.tick(FRAMES_PER_SECOND) </w:t>
      </w:r>
      <w:r w:rsidRPr="004C5C0D">
        <w:rPr>
          <w:rFonts w:ascii="Cambria" w:hAnsi="Cambria" w:cs="Noteworthy Light"/>
        </w:rPr>
        <w:sym w:font="Wingdings" w:char="F0E0"/>
      </w:r>
      <w:r w:rsidRPr="004C5C0D">
        <w:rPr>
          <w:rFonts w:ascii="Cambria" w:hAnsi="Cambria" w:cs="Noteworthy Light"/>
        </w:rPr>
        <w:t xml:space="preserve"> clock object pauses until 1/30</w:t>
      </w:r>
      <w:r w:rsidRPr="004C5C0D">
        <w:rPr>
          <w:rFonts w:ascii="Cambria" w:hAnsi="Cambria" w:cs="Noteworthy Light"/>
          <w:vertAlign w:val="superscript"/>
        </w:rPr>
        <w:t>th</w:t>
      </w:r>
      <w:r w:rsidRPr="004C5C0D">
        <w:rPr>
          <w:rFonts w:ascii="Cambria" w:hAnsi="Cambria" w:cs="Noteworthy Light"/>
        </w:rPr>
        <w:t xml:space="preserve"> of a second has pissed to call tick; limits 30 ticks per second</w:t>
      </w:r>
    </w:p>
    <w:p w14:paraId="30A35CFB" w14:textId="68AC7551" w:rsidR="00DA2591" w:rsidRPr="004C5C0D" w:rsidRDefault="00DA2591" w:rsidP="00F51EC9">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b/>
        </w:rPr>
        <w:t>KEYS:</w:t>
      </w:r>
    </w:p>
    <w:p w14:paraId="4F536BFB" w14:textId="1E21173A" w:rsidR="00DA2591" w:rsidRPr="004C5C0D" w:rsidRDefault="00DA2591" w:rsidP="00DA2591">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 xml:space="preserve">EVENT.TYPE </w:t>
      </w:r>
      <w:r w:rsidRPr="004C5C0D">
        <w:rPr>
          <w:rFonts w:ascii="Cambria" w:hAnsi="Cambria" w:cs="Noteworthy Light"/>
        </w:rPr>
        <w:t xml:space="preserve">== </w:t>
      </w:r>
      <w:r w:rsidRPr="004C5C0D">
        <w:rPr>
          <w:rFonts w:ascii="Cambria" w:hAnsi="Cambria" w:cs="Noteworthy Light"/>
          <w:b/>
        </w:rPr>
        <w:t>KEYDOWN</w:t>
      </w:r>
      <w:r w:rsidRPr="004C5C0D">
        <w:rPr>
          <w:rFonts w:ascii="Cambria" w:hAnsi="Cambria" w:cs="Noteworthy Light"/>
        </w:rPr>
        <w:t xml:space="preserve"> ie. Checks if key is down or up</w:t>
      </w:r>
    </w:p>
    <w:p w14:paraId="0632DF48" w14:textId="7684D379" w:rsidR="00DA2591" w:rsidRPr="004C5C0D" w:rsidRDefault="00DA2591" w:rsidP="00DA2591">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 xml:space="preserve">If </w:t>
      </w:r>
      <w:r w:rsidRPr="004C5C0D">
        <w:rPr>
          <w:rFonts w:ascii="Cambria" w:hAnsi="Cambria" w:cs="Noteworthy Light"/>
          <w:b/>
        </w:rPr>
        <w:t>EVENT.KEY</w:t>
      </w:r>
      <w:r w:rsidRPr="004C5C0D">
        <w:rPr>
          <w:rFonts w:ascii="Cambria" w:hAnsi="Cambria" w:cs="Noteworthy Light"/>
        </w:rPr>
        <w:t xml:space="preserve"> == </w:t>
      </w:r>
      <w:r w:rsidRPr="004C5C0D">
        <w:rPr>
          <w:rFonts w:ascii="Cambria" w:hAnsi="Cambria" w:cs="Noteworthy Light"/>
          <w:b/>
        </w:rPr>
        <w:t>K_RIGHT/K_LEFT/K_DOWN/K_ESCAPE</w:t>
      </w:r>
    </w:p>
    <w:p w14:paraId="3313B2C4" w14:textId="77777777" w:rsidR="00670BEC" w:rsidRPr="004C5C0D" w:rsidRDefault="00670BEC" w:rsidP="00F51EC9">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b/>
        </w:rPr>
        <w:t>PYGAME.MOUSE</w:t>
      </w:r>
      <w:r w:rsidRPr="004C5C0D">
        <w:rPr>
          <w:rFonts w:ascii="Cambria" w:hAnsi="Cambria" w:cs="Noteworthy Light"/>
        </w:rPr>
        <w:t xml:space="preserve">: </w:t>
      </w:r>
    </w:p>
    <w:p w14:paraId="032EFEDF" w14:textId="34E07221" w:rsidR="00670BEC" w:rsidRPr="004C5C0D" w:rsidRDefault="00670BEC" w:rsidP="00F51EC9">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pygame.mouse.</w:t>
      </w:r>
      <w:r w:rsidRPr="004C5C0D">
        <w:rPr>
          <w:rFonts w:ascii="Cambria" w:hAnsi="Cambria" w:cs="Noteworthy Light"/>
          <w:b/>
        </w:rPr>
        <w:t>get_</w:t>
      </w:r>
      <w:proofErr w:type="gramStart"/>
      <w:r w:rsidRPr="004C5C0D">
        <w:rPr>
          <w:rFonts w:ascii="Cambria" w:hAnsi="Cambria" w:cs="Noteworthy Light"/>
          <w:b/>
        </w:rPr>
        <w:t>pressed(</w:t>
      </w:r>
      <w:proofErr w:type="gramEnd"/>
      <w:r w:rsidRPr="004C5C0D">
        <w:rPr>
          <w:rFonts w:ascii="Cambria" w:hAnsi="Cambria" w:cs="Noteworthy Light"/>
          <w:b/>
        </w:rPr>
        <w:t xml:space="preserve">) </w:t>
      </w:r>
      <w:r w:rsidRPr="004C5C0D">
        <w:rPr>
          <w:rFonts w:ascii="Cambria" w:hAnsi="Cambria" w:cs="Noteworthy Light"/>
        </w:rPr>
        <w:t xml:space="preserve">– returns </w:t>
      </w:r>
      <w:r w:rsidR="00B95A1C" w:rsidRPr="004C5C0D">
        <w:rPr>
          <w:rFonts w:ascii="Cambria" w:hAnsi="Cambria" w:cs="Noteworthy Light"/>
        </w:rPr>
        <w:t xml:space="preserve">l/center/r </w:t>
      </w:r>
      <w:r w:rsidRPr="004C5C0D">
        <w:rPr>
          <w:rFonts w:ascii="Cambria" w:hAnsi="Cambria" w:cs="Noteworthy Light"/>
        </w:rPr>
        <w:t>of mouse button state</w:t>
      </w:r>
    </w:p>
    <w:p w14:paraId="6D94AF9C" w14:textId="5C593633" w:rsidR="00670BEC" w:rsidRPr="004C5C0D" w:rsidRDefault="00670BEC" w:rsidP="00F51EC9">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pygame.</w:t>
      </w:r>
      <w:r w:rsidRPr="004C5C0D">
        <w:rPr>
          <w:rFonts w:ascii="Cambria" w:hAnsi="Cambria" w:cs="Noteworthy Light"/>
          <w:b/>
        </w:rPr>
        <w:t>mouse.get_</w:t>
      </w:r>
      <w:proofErr w:type="gramStart"/>
      <w:r w:rsidRPr="004C5C0D">
        <w:rPr>
          <w:rFonts w:ascii="Cambria" w:hAnsi="Cambria" w:cs="Noteworthy Light"/>
          <w:b/>
        </w:rPr>
        <w:t>pos(</w:t>
      </w:r>
      <w:proofErr w:type="gramEnd"/>
      <w:r w:rsidRPr="004C5C0D">
        <w:rPr>
          <w:rFonts w:ascii="Cambria" w:hAnsi="Cambria" w:cs="Noteworthy Light"/>
          <w:b/>
        </w:rPr>
        <w:t>)</w:t>
      </w:r>
      <w:r w:rsidRPr="004C5C0D">
        <w:rPr>
          <w:rFonts w:ascii="Cambria" w:hAnsi="Cambria" w:cs="Noteworthy Light"/>
        </w:rPr>
        <w:t xml:space="preserve"> – returns x, y position</w:t>
      </w:r>
    </w:p>
    <w:p w14:paraId="62E882FC" w14:textId="65368C21" w:rsidR="00670BEC" w:rsidRPr="004C5C0D" w:rsidRDefault="00670BEC" w:rsidP="00F51EC9">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 xml:space="preserve">.get_rel() </w:t>
      </w:r>
      <w:r w:rsidRPr="004C5C0D">
        <w:rPr>
          <w:rFonts w:ascii="Cambria" w:hAnsi="Cambria" w:cs="Noteworthy Light"/>
        </w:rPr>
        <w:sym w:font="Wingdings" w:char="F0E0"/>
      </w:r>
      <w:r w:rsidRPr="004C5C0D">
        <w:rPr>
          <w:rFonts w:ascii="Cambria" w:hAnsi="Cambria" w:cs="Noteworthy Light"/>
        </w:rPr>
        <w:t xml:space="preserve"> returns x, y movement since last, can move objects 2x as fast</w:t>
      </w:r>
    </w:p>
    <w:p w14:paraId="76883F75" w14:textId="521EFD75" w:rsidR="00670BEC" w:rsidRPr="004C5C0D" w:rsidRDefault="00670BEC" w:rsidP="00F51EC9">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 xml:space="preserve">.get_focused() </w:t>
      </w:r>
      <w:r w:rsidRPr="004C5C0D">
        <w:rPr>
          <w:rFonts w:ascii="Cambria" w:hAnsi="Cambria" w:cs="Noteworthy Light"/>
        </w:rPr>
        <w:sym w:font="Wingdings" w:char="F0E0"/>
      </w:r>
      <w:r w:rsidRPr="004C5C0D">
        <w:rPr>
          <w:rFonts w:ascii="Cambria" w:hAnsi="Cambria" w:cs="Noteworthy Light"/>
        </w:rPr>
        <w:t xml:space="preserve"> returns active if mouse is in/out of screen</w:t>
      </w:r>
    </w:p>
    <w:p w14:paraId="1C52B7F8" w14:textId="1F48155F" w:rsidR="00670BEC" w:rsidRPr="004C5C0D" w:rsidRDefault="00670BEC" w:rsidP="00F51EC9">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.set_visible(bool)</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allows you to if mouse if visible or not</w:t>
      </w:r>
    </w:p>
    <w:p w14:paraId="5B5B9C0E" w14:textId="77777777" w:rsidR="008E5C57" w:rsidRPr="004C5C0D" w:rsidRDefault="00670BEC" w:rsidP="008E5C57">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.set_pos()</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allows you to set position of mouse</w:t>
      </w:r>
    </w:p>
    <w:p w14:paraId="201754B7" w14:textId="0665CC27" w:rsidR="00DA2591" w:rsidRPr="004C5C0D" w:rsidRDefault="00DA2591" w:rsidP="008E5C57">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b/>
        </w:rPr>
        <w:t>Exit:</w:t>
      </w:r>
    </w:p>
    <w:p w14:paraId="3A19AF45" w14:textId="3E24D2BF" w:rsidR="00DA2591" w:rsidRPr="004C5C0D" w:rsidRDefault="00DA2591" w:rsidP="00B73A39">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 xml:space="preserve">To close game on closing the screen: </w:t>
      </w:r>
      <w:r w:rsidRPr="004C5C0D">
        <w:rPr>
          <w:rFonts w:ascii="Cambria" w:hAnsi="Cambria" w:cs="Noteworthy Light"/>
          <w:b/>
        </w:rPr>
        <w:t xml:space="preserve">for </w:t>
      </w:r>
      <w:r w:rsidRPr="004C5C0D">
        <w:rPr>
          <w:rFonts w:ascii="Cambria" w:hAnsi="Cambria" w:cs="Noteworthy Light"/>
        </w:rPr>
        <w:t xml:space="preserve">event </w:t>
      </w:r>
      <w:r w:rsidRPr="004C5C0D">
        <w:rPr>
          <w:rFonts w:ascii="Cambria" w:hAnsi="Cambria" w:cs="Noteworthy Light"/>
          <w:b/>
        </w:rPr>
        <w:t>in</w:t>
      </w:r>
      <w:r w:rsidRPr="004C5C0D">
        <w:rPr>
          <w:rFonts w:ascii="Cambria" w:hAnsi="Cambria" w:cs="Noteworthy Light"/>
        </w:rPr>
        <w:t xml:space="preserve"> </w:t>
      </w:r>
      <w:proofErr w:type="gramStart"/>
      <w:r w:rsidRPr="004C5C0D">
        <w:rPr>
          <w:rFonts w:ascii="Cambria" w:hAnsi="Cambria" w:cs="Noteworthy Light"/>
          <w:b/>
        </w:rPr>
        <w:t>pygame.event.get(</w:t>
      </w:r>
      <w:proofErr w:type="gramEnd"/>
      <w:r w:rsidRPr="004C5C0D">
        <w:rPr>
          <w:rFonts w:ascii="Cambria" w:hAnsi="Cambria" w:cs="Noteworthy Light"/>
          <w:b/>
        </w:rPr>
        <w:t xml:space="preserve">): </w:t>
      </w:r>
      <w:r w:rsidRPr="004C5C0D">
        <w:rPr>
          <w:rFonts w:ascii="Cambria" w:hAnsi="Cambria" w:cs="Noteworthy Light"/>
        </w:rPr>
        <w:t>if event</w:t>
      </w:r>
      <w:r w:rsidRPr="004C5C0D">
        <w:rPr>
          <w:rFonts w:ascii="Cambria" w:hAnsi="Cambria" w:cs="Noteworthy Light"/>
          <w:b/>
        </w:rPr>
        <w:t>.type == pygame.QUIT(): sys.exit()</w:t>
      </w:r>
    </w:p>
    <w:p w14:paraId="273680CB" w14:textId="6947A0FC" w:rsidR="00D42C1E" w:rsidRPr="004C5C0D" w:rsidRDefault="00D42C1E" w:rsidP="00D42C1E">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b/>
        </w:rPr>
        <w:t>SPRITES:</w:t>
      </w:r>
    </w:p>
    <w:p w14:paraId="70F7B0D4" w14:textId="059CC1DD" w:rsidR="00D42C1E" w:rsidRPr="004C5C0D" w:rsidRDefault="00D42C1E" w:rsidP="00D42C1E">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Creates a class of an image etc.which holds it’s information</w:t>
      </w:r>
    </w:p>
    <w:p w14:paraId="63F33DF5" w14:textId="1016CC7A" w:rsidR="00D42C1E" w:rsidRPr="004C5C0D" w:rsidRDefault="00D42C1E" w:rsidP="00D42C1E">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b/>
        </w:rPr>
        <w:t xml:space="preserve">Class </w:t>
      </w:r>
      <w:r w:rsidRPr="004C5C0D">
        <w:rPr>
          <w:rFonts w:ascii="Cambria" w:hAnsi="Cambria" w:cs="Noteworthy Light"/>
        </w:rPr>
        <w:t>CarSprite</w:t>
      </w:r>
      <w:r w:rsidRPr="004C5C0D">
        <w:rPr>
          <w:rFonts w:ascii="Cambria" w:hAnsi="Cambria" w:cs="Noteworthy Light"/>
          <w:b/>
        </w:rPr>
        <w:t>(pygame.sprite.Sprite):</w:t>
      </w:r>
      <w:r w:rsidRPr="004C5C0D">
        <w:rPr>
          <w:rFonts w:ascii="Cambria" w:hAnsi="Cambria" w:cs="Noteworthy Light"/>
          <w:b/>
        </w:rPr>
        <w:br/>
      </w:r>
      <w:r w:rsidRPr="004C5C0D">
        <w:rPr>
          <w:rFonts w:ascii="Cambria" w:hAnsi="Cambria" w:cs="Noteworthy Light"/>
        </w:rPr>
        <w:t>MAX_SPEED = 10</w:t>
      </w:r>
      <w:r w:rsidRPr="004C5C0D">
        <w:rPr>
          <w:rFonts w:ascii="Cambria" w:hAnsi="Cambria" w:cs="Noteworthy Light"/>
          <w:b/>
        </w:rPr>
        <w:br/>
        <w:t xml:space="preserve">def __init__ (self, </w:t>
      </w:r>
      <w:r w:rsidRPr="004C5C0D">
        <w:rPr>
          <w:rFonts w:ascii="Cambria" w:hAnsi="Cambria" w:cs="Noteworthy Light"/>
        </w:rPr>
        <w:t>image, position):</w:t>
      </w:r>
      <w:r w:rsidRPr="004C5C0D">
        <w:rPr>
          <w:rFonts w:ascii="Cambria" w:hAnsi="Cambria" w:cs="Noteworthy Light"/>
        </w:rPr>
        <w:br/>
      </w:r>
      <w:r w:rsidRPr="004C5C0D">
        <w:rPr>
          <w:rFonts w:ascii="Cambria" w:hAnsi="Cambria" w:cs="Noteworthy Light"/>
          <w:b/>
        </w:rPr>
        <w:lastRenderedPageBreak/>
        <w:t>pygame.sprite.Sprite.__init__(self)</w:t>
      </w:r>
      <w:r w:rsidRPr="004C5C0D">
        <w:rPr>
          <w:rFonts w:ascii="Cambria" w:hAnsi="Cambria" w:cs="Noteworthy Light"/>
          <w:b/>
        </w:rPr>
        <w:br/>
        <w:t>self.</w:t>
      </w:r>
      <w:r w:rsidRPr="004C5C0D">
        <w:rPr>
          <w:rFonts w:ascii="Cambria" w:hAnsi="Cambria" w:cs="Noteworthy Light"/>
        </w:rPr>
        <w:t>src_image = pygame.image.load(image)</w:t>
      </w:r>
      <w:r w:rsidRPr="004C5C0D">
        <w:rPr>
          <w:rFonts w:ascii="Cambria" w:hAnsi="Cambria" w:cs="Noteworthy Light"/>
        </w:rPr>
        <w:br/>
        <w:t>…</w:t>
      </w:r>
    </w:p>
    <w:p w14:paraId="6AAD31C4" w14:textId="22DC4C38" w:rsidR="00D42C1E" w:rsidRPr="004C5C0D" w:rsidRDefault="001711DF" w:rsidP="00D42C1E">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 xml:space="preserve">Can check for </w:t>
      </w:r>
      <w:r w:rsidRPr="004C5C0D">
        <w:rPr>
          <w:rFonts w:ascii="Cambria" w:hAnsi="Cambria" w:cs="Noteworthy Light"/>
          <w:b/>
        </w:rPr>
        <w:t xml:space="preserve">“collisions”: </w:t>
      </w:r>
      <w:r w:rsidRPr="004C5C0D">
        <w:rPr>
          <w:rFonts w:ascii="Cambria" w:hAnsi="Cambria" w:cs="Noteworthy Light"/>
        </w:rPr>
        <w:t>collisions</w:t>
      </w:r>
      <w:r w:rsidRPr="004C5C0D">
        <w:rPr>
          <w:rFonts w:ascii="Cambria" w:hAnsi="Cambria" w:cs="Noteworthy Light"/>
          <w:b/>
        </w:rPr>
        <w:t xml:space="preserve"> = pygame.sprite.spritecollide (</w:t>
      </w:r>
      <w:r w:rsidRPr="004C5C0D">
        <w:rPr>
          <w:rFonts w:ascii="Cambria" w:hAnsi="Cambria" w:cs="Noteworthy Light"/>
        </w:rPr>
        <w:t>car_group, pad_group)</w:t>
      </w:r>
    </w:p>
    <w:p w14:paraId="7864C619" w14:textId="59710BFF" w:rsidR="001711DF" w:rsidRPr="004C5C0D" w:rsidRDefault="001711DF" w:rsidP="00D42C1E">
      <w:pPr>
        <w:pStyle w:val="ListParagraph"/>
        <w:widowControl w:val="0"/>
        <w:numPr>
          <w:ilvl w:val="1"/>
          <w:numId w:val="57"/>
        </w:numPr>
        <w:autoSpaceDE w:val="0"/>
        <w:autoSpaceDN w:val="0"/>
        <w:adjustRightInd w:val="0"/>
        <w:rPr>
          <w:rFonts w:ascii="Cambria" w:hAnsi="Cambria" w:cs="Noteworthy Light"/>
          <w:b/>
        </w:rPr>
      </w:pPr>
      <w:r w:rsidRPr="004C5C0D">
        <w:rPr>
          <w:rFonts w:ascii="Cambria" w:hAnsi="Cambria" w:cs="Noteworthy Light"/>
        </w:rPr>
        <w:t xml:space="preserve">Can also </w:t>
      </w:r>
      <w:r w:rsidRPr="004C5C0D">
        <w:rPr>
          <w:rFonts w:ascii="Cambria" w:hAnsi="Cambria" w:cs="Noteworthy Light"/>
          <w:b/>
        </w:rPr>
        <w:t xml:space="preserve">DRAW </w:t>
      </w:r>
      <w:r w:rsidRPr="004C5C0D">
        <w:rPr>
          <w:rFonts w:ascii="Cambria" w:hAnsi="Cambria" w:cs="Noteworthy Light"/>
        </w:rPr>
        <w:t xml:space="preserve">and </w:t>
      </w:r>
      <w:r w:rsidRPr="004C5C0D">
        <w:rPr>
          <w:rFonts w:ascii="Cambria" w:hAnsi="Cambria" w:cs="Noteworthy Light"/>
          <w:b/>
        </w:rPr>
        <w:t xml:space="preserve">CLEAR: </w:t>
      </w:r>
      <w:r w:rsidRPr="004C5C0D">
        <w:rPr>
          <w:rFonts w:ascii="Cambria" w:hAnsi="Cambria" w:cs="Noteworthy Light"/>
        </w:rPr>
        <w:t>car_</w:t>
      </w:r>
      <w:proofErr w:type="gramStart"/>
      <w:r w:rsidRPr="004C5C0D">
        <w:rPr>
          <w:rFonts w:ascii="Cambria" w:hAnsi="Cambria" w:cs="Noteworthy Light"/>
        </w:rPr>
        <w:t>group.</w:t>
      </w:r>
      <w:r w:rsidRPr="004C5C0D">
        <w:rPr>
          <w:rFonts w:ascii="Cambria" w:hAnsi="Cambria" w:cs="Noteworthy Light"/>
          <w:b/>
        </w:rPr>
        <w:t>clear</w:t>
      </w:r>
      <w:proofErr w:type="gramEnd"/>
      <w:r w:rsidRPr="004C5C0D">
        <w:rPr>
          <w:rFonts w:ascii="Cambria" w:hAnsi="Cambria" w:cs="Noteworthy Light"/>
        </w:rPr>
        <w:t>(screen, background)</w:t>
      </w:r>
    </w:p>
    <w:p w14:paraId="24762E92" w14:textId="647EBEEB" w:rsidR="00D541D5" w:rsidRPr="004C5C0D" w:rsidRDefault="00D541D5" w:rsidP="008E5C57">
      <w:pPr>
        <w:pStyle w:val="ListParagraph"/>
        <w:widowControl w:val="0"/>
        <w:numPr>
          <w:ilvl w:val="0"/>
          <w:numId w:val="57"/>
        </w:numPr>
        <w:autoSpaceDE w:val="0"/>
        <w:autoSpaceDN w:val="0"/>
        <w:adjustRightInd w:val="0"/>
        <w:rPr>
          <w:rFonts w:ascii="Cambria" w:hAnsi="Cambria" w:cs="Noteworthy Light"/>
          <w:b/>
        </w:rPr>
      </w:pPr>
      <w:r w:rsidRPr="004C5C0D">
        <w:rPr>
          <w:rFonts w:ascii="Cambria" w:hAnsi="Cambria" w:cs="Noteworthy Light"/>
        </w:rPr>
        <w:t>Other: Pygame.</w:t>
      </w:r>
      <w:r w:rsidRPr="004C5C0D">
        <w:rPr>
          <w:rFonts w:ascii="Cambria" w:hAnsi="Cambria" w:cs="Noteworthy Light"/>
          <w:b/>
        </w:rPr>
        <w:t xml:space="preserve">fullscreen, </w:t>
      </w:r>
    </w:p>
    <w:p w14:paraId="4332F8B9" w14:textId="77777777" w:rsidR="00822A42" w:rsidRPr="004C5C0D" w:rsidRDefault="00822A42" w:rsidP="00520BEE">
      <w:pPr>
        <w:widowControl w:val="0"/>
        <w:autoSpaceDE w:val="0"/>
        <w:autoSpaceDN w:val="0"/>
        <w:adjustRightInd w:val="0"/>
        <w:rPr>
          <w:rFonts w:ascii="Cambria" w:hAnsi="Cambria" w:cs="Noteworthy Light"/>
          <w:b/>
        </w:rPr>
      </w:pPr>
      <w:r w:rsidRPr="004C5C0D">
        <w:rPr>
          <w:rFonts w:ascii="Cambria" w:hAnsi="Cambria" w:cs="Noteworthy Light"/>
          <w:b/>
        </w:rPr>
        <w:t>SIMPLE GUI</w:t>
      </w:r>
    </w:p>
    <w:p w14:paraId="7BF88983" w14:textId="77777777" w:rsidR="00DA2591" w:rsidRPr="004C5C0D" w:rsidRDefault="00DA2591"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Basic</w:t>
      </w:r>
    </w:p>
    <w:p w14:paraId="157C9CC6" w14:textId="08C052CB"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import simplegui</w:t>
      </w:r>
    </w:p>
    <w:p w14:paraId="689725B4"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FRAME (have to frame.start!!!!), CANVAS</w:t>
      </w:r>
    </w:p>
    <w:p w14:paraId="098E5910"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Check-list: Global variables, Helper functions, Classes, Define event handlers --&gt; create frame, register event handlers, start frame &amp; timers (frame.start, timer.start)</w:t>
      </w:r>
    </w:p>
    <w:p w14:paraId="34FB7927"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def Input_handler (text) - text is ALWAYS a string! Best to use float (text) to convert to a number </w:t>
      </w:r>
    </w:p>
    <w:p w14:paraId="79740E8A" w14:textId="77777777" w:rsidR="00DA2591" w:rsidRPr="004C5C0D" w:rsidRDefault="00822A42" w:rsidP="00520BEE">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PRINT and label values - input and result - to debug! (Eg. print "x input = </w:t>
      </w:r>
      <w:proofErr w:type="gramStart"/>
      <w:r w:rsidRPr="004C5C0D">
        <w:rPr>
          <w:rFonts w:ascii="Cambria" w:hAnsi="Cambria" w:cs="Noteworthy Light"/>
        </w:rPr>
        <w:t>",  x</w:t>
      </w:r>
      <w:proofErr w:type="gramEnd"/>
      <w:r w:rsidRPr="004C5C0D">
        <w:rPr>
          <w:rFonts w:ascii="Cambria" w:hAnsi="Cambria" w:cs="Noteworthy Light"/>
        </w:rPr>
        <w:t>)</w:t>
      </w:r>
    </w:p>
    <w:p w14:paraId="40C2C11F" w14:textId="745EC6A8" w:rsidR="00822A42" w:rsidRPr="004C5C0D" w:rsidRDefault="00822A42" w:rsidP="00DA2591">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Canvas - DRAW HANDLERS </w:t>
      </w:r>
    </w:p>
    <w:p w14:paraId="0A77A073"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simplegui.create</w:t>
      </w:r>
      <w:proofErr w:type="gramEnd"/>
      <w:r w:rsidRPr="004C5C0D">
        <w:rPr>
          <w:rFonts w:ascii="Cambria" w:hAnsi="Cambria" w:cs="Noteworthy Light"/>
        </w:rPr>
        <w:t>_frame("Title", width, height)</w:t>
      </w:r>
    </w:p>
    <w:p w14:paraId="2A531B9E"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ORIGIN is always in upper right</w:t>
      </w:r>
    </w:p>
    <w:p w14:paraId="51574CF2"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define draw handler - def draw (canvas): </w:t>
      </w:r>
      <w:proofErr w:type="gramStart"/>
      <w:r w:rsidRPr="004C5C0D">
        <w:rPr>
          <w:rFonts w:ascii="Cambria" w:hAnsi="Cambria" w:cs="Noteworthy Light"/>
        </w:rPr>
        <w:t>canvas.draw</w:t>
      </w:r>
      <w:proofErr w:type="gramEnd"/>
      <w:r w:rsidRPr="004C5C0D">
        <w:rPr>
          <w:rFonts w:ascii="Cambria" w:hAnsi="Cambria" w:cs="Noteworthy Light"/>
        </w:rPr>
        <w:t>_text ("Hello', [100,100], 24, "White")</w:t>
      </w:r>
    </w:p>
    <w:p w14:paraId="71635DA9" w14:textId="77777777" w:rsidR="00DA2591"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register draw handler - frame.set_draw_handler (draw)</w:t>
      </w:r>
    </w:p>
    <w:p w14:paraId="4C7A0153" w14:textId="0C0CFF27" w:rsidR="00822A42" w:rsidRPr="004C5C0D" w:rsidRDefault="00822A42" w:rsidP="00520BEE">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Timer</w:t>
      </w:r>
    </w:p>
    <w:p w14:paraId="7F91B9A5"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timer=</w:t>
      </w:r>
      <w:proofErr w:type="gramStart"/>
      <w:r w:rsidRPr="004C5C0D">
        <w:rPr>
          <w:rFonts w:ascii="Cambria" w:hAnsi="Cambria" w:cs="Noteworthy Light"/>
        </w:rPr>
        <w:t>simplegui.create</w:t>
      </w:r>
      <w:proofErr w:type="gramEnd"/>
      <w:r w:rsidRPr="004C5C0D">
        <w:rPr>
          <w:rFonts w:ascii="Cambria" w:hAnsi="Cambria" w:cs="Noteworthy Light"/>
        </w:rPr>
        <w:t>_timer (interval, handler); interval is in milliseconds ie 2000 = 2 secs</w:t>
      </w:r>
    </w:p>
    <w:p w14:paraId="148BEFBF"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handler - def </w:t>
      </w:r>
      <w:proofErr w:type="gramStart"/>
      <w:r w:rsidRPr="004C5C0D">
        <w:rPr>
          <w:rFonts w:ascii="Cambria" w:hAnsi="Cambria" w:cs="Noteworthy Light"/>
        </w:rPr>
        <w:t>tick  (</w:t>
      </w:r>
      <w:proofErr w:type="gramEnd"/>
      <w:r w:rsidRPr="004C5C0D">
        <w:rPr>
          <w:rFonts w:ascii="Cambria" w:hAnsi="Cambria" w:cs="Noteworthy Light"/>
        </w:rPr>
        <w:t>)</w:t>
      </w:r>
    </w:p>
    <w:p w14:paraId="57792F27"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Diff event handlers don't interfere with each other - Tick handler doesn't draw, only times; Draw handler doesn't time, only draws!</w:t>
      </w:r>
    </w:p>
    <w:p w14:paraId="5F12D0EB" w14:textId="77777777" w:rsidR="00822A42" w:rsidRPr="004C5C0D" w:rsidRDefault="00822A42" w:rsidP="00DA2591">
      <w:pPr>
        <w:pStyle w:val="ListParagraph"/>
        <w:widowControl w:val="0"/>
        <w:numPr>
          <w:ilvl w:val="1"/>
          <w:numId w:val="8"/>
        </w:numPr>
        <w:autoSpaceDE w:val="0"/>
        <w:autoSpaceDN w:val="0"/>
        <w:adjustRightInd w:val="0"/>
        <w:rPr>
          <w:rFonts w:ascii="Cambria" w:hAnsi="Cambria" w:cs="Noteworthy Light"/>
        </w:rPr>
      </w:pPr>
      <w:r w:rsidRPr="004C5C0D">
        <w:rPr>
          <w:rFonts w:ascii="Cambria" w:hAnsi="Cambria" w:cs="Noteworthy Light"/>
        </w:rPr>
        <w:t>Keyboard inputs:</w:t>
      </w:r>
    </w:p>
    <w:p w14:paraId="6FE5BAD5"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frame.set_keydown/up_handler (keydown/up)</w:t>
      </w:r>
    </w:p>
    <w:p w14:paraId="4C22923B" w14:textId="77777777" w:rsidR="00DA2591"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simplegui.KEY_MAP ("left") (or right, up, down)</w:t>
      </w:r>
    </w:p>
    <w:p w14:paraId="608074E1" w14:textId="6550B307" w:rsidR="00822A42" w:rsidRPr="004C5C0D" w:rsidRDefault="00822A42" w:rsidP="00520BEE">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MOTION</w:t>
      </w:r>
    </w:p>
    <w:p w14:paraId="3B10B700"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p(</w:t>
      </w:r>
      <w:proofErr w:type="gramEnd"/>
      <w:r w:rsidRPr="004C5C0D">
        <w:rPr>
          <w:rFonts w:ascii="Cambria" w:hAnsi="Cambria" w:cs="Noteworthy Light"/>
        </w:rPr>
        <w:t>t + 1) = p(t) + 1 * v(t) --&gt; p[0] = p[0] + v[0]; p[1] += v[1]</w:t>
      </w:r>
    </w:p>
    <w:p w14:paraId="0B495DFC"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Point = point + vector --&gt; p = p + a*v; </w:t>
      </w:r>
      <w:proofErr w:type="gramStart"/>
      <w:r w:rsidRPr="004C5C0D">
        <w:rPr>
          <w:rFonts w:ascii="Cambria" w:hAnsi="Cambria" w:cs="Noteworthy Light"/>
        </w:rPr>
        <w:t>p[</w:t>
      </w:r>
      <w:proofErr w:type="gramEnd"/>
      <w:r w:rsidRPr="004C5C0D">
        <w:rPr>
          <w:rFonts w:ascii="Cambria" w:hAnsi="Cambria" w:cs="Noteworthy Light"/>
        </w:rPr>
        <w:t>0] += a*v[0] - Modify each element of the vector at a time</w:t>
      </w:r>
    </w:p>
    <w:p w14:paraId="18A73E01"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RHS of the screen - if width = 200, last pixel is width - 1 = 199, so if p[t] &gt; 199, off the canvas</w:t>
      </w:r>
    </w:p>
    <w:p w14:paraId="63025B57"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Collision with wall:</w:t>
      </w:r>
    </w:p>
    <w:p w14:paraId="6C771489" w14:textId="77777777" w:rsidR="00822A42" w:rsidRPr="004C5C0D" w:rsidRDefault="00822A42" w:rsidP="00DA2591">
      <w:pPr>
        <w:pStyle w:val="ListParagraph"/>
        <w:widowControl w:val="0"/>
        <w:numPr>
          <w:ilvl w:val="2"/>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Ball hitting left wall - if ball_</w:t>
      </w:r>
      <w:proofErr w:type="gramStart"/>
      <w:r w:rsidRPr="004C5C0D">
        <w:rPr>
          <w:rFonts w:ascii="Cambria" w:hAnsi="Cambria" w:cs="Noteworthy Light"/>
        </w:rPr>
        <w:t>pos[</w:t>
      </w:r>
      <w:proofErr w:type="gramEnd"/>
      <w:r w:rsidRPr="004C5C0D">
        <w:rPr>
          <w:rFonts w:ascii="Cambria" w:hAnsi="Cambria" w:cs="Noteworthy Light"/>
        </w:rPr>
        <w:t>0] &lt;= Ball_radius: vel [0] = -vel[0] --&gt; continues y trajectory, change x trajectory</w:t>
      </w:r>
    </w:p>
    <w:p w14:paraId="2F5BB63E" w14:textId="77777777" w:rsidR="00822A42" w:rsidRPr="004C5C0D" w:rsidRDefault="00822A42" w:rsidP="00DA2591">
      <w:pPr>
        <w:pStyle w:val="ListParagraph"/>
        <w:widowControl w:val="0"/>
        <w:numPr>
          <w:ilvl w:val="2"/>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Ball hitting right wall - if ball_</w:t>
      </w:r>
      <w:proofErr w:type="gramStart"/>
      <w:r w:rsidRPr="004C5C0D">
        <w:rPr>
          <w:rFonts w:ascii="Cambria" w:hAnsi="Cambria" w:cs="Noteworthy Light"/>
        </w:rPr>
        <w:t>pos[</w:t>
      </w:r>
      <w:proofErr w:type="gramEnd"/>
      <w:r w:rsidRPr="004C5C0D">
        <w:rPr>
          <w:rFonts w:ascii="Cambria" w:hAnsi="Cambria" w:cs="Noteworthy Light"/>
        </w:rPr>
        <w:t>0] &gt; (width - 1) - Ball_radius : vel [0] = -ve[0] </w:t>
      </w:r>
    </w:p>
    <w:p w14:paraId="6C6B46B5" w14:textId="77777777" w:rsidR="00822A42" w:rsidRPr="004C5C0D" w:rsidRDefault="00822A42" w:rsidP="00DA2591">
      <w:pPr>
        <w:pStyle w:val="ListParagraph"/>
        <w:widowControl w:val="0"/>
        <w:numPr>
          <w:ilvl w:val="2"/>
          <w:numId w:val="8"/>
        </w:numPr>
        <w:tabs>
          <w:tab w:val="left" w:pos="940"/>
          <w:tab w:val="left" w:pos="1440"/>
        </w:tabs>
        <w:autoSpaceDE w:val="0"/>
        <w:autoSpaceDN w:val="0"/>
        <w:adjustRightInd w:val="0"/>
        <w:rPr>
          <w:rFonts w:ascii="Cambria" w:hAnsi="Cambria" w:cs="Noteworthy Light"/>
        </w:rPr>
      </w:pPr>
      <w:r w:rsidRPr="004C5C0D">
        <w:rPr>
          <w:rFonts w:ascii="Cambria" w:hAnsi="Cambria" w:cs="Noteworthy Light"/>
        </w:rPr>
        <w:t>Ball hitting top/bottom wall - same but ball_pos [1] and modify vel [1]</w:t>
      </w:r>
    </w:p>
    <w:p w14:paraId="6A8473F4"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Velocity control - </w:t>
      </w:r>
      <w:proofErr w:type="gramStart"/>
      <w:r w:rsidRPr="004C5C0D">
        <w:rPr>
          <w:rFonts w:ascii="Cambria" w:hAnsi="Cambria" w:cs="Noteworthy Light"/>
        </w:rPr>
        <w:t>p[</w:t>
      </w:r>
      <w:proofErr w:type="gramEnd"/>
      <w:r w:rsidRPr="004C5C0D">
        <w:rPr>
          <w:rFonts w:ascii="Cambria" w:hAnsi="Cambria" w:cs="Noteworthy Light"/>
        </w:rPr>
        <w:t xml:space="preserve">0] += v[0]; key handler - v[0] += c (right arrow) - but use </w:t>
      </w:r>
      <w:r w:rsidRPr="004C5C0D">
        <w:rPr>
          <w:rFonts w:ascii="Cambria" w:hAnsi="Cambria" w:cs="Noteworthy Light"/>
        </w:rPr>
        <w:lastRenderedPageBreak/>
        <w:t>it on keydown, stop on keyup</w:t>
      </w:r>
    </w:p>
    <w:p w14:paraId="76614E8C" w14:textId="77777777" w:rsidR="00822A42" w:rsidRPr="004C5C0D" w:rsidRDefault="00822A42" w:rsidP="00873A40">
      <w:pPr>
        <w:pStyle w:val="ListParagraph"/>
        <w:widowControl w:val="0"/>
        <w:numPr>
          <w:ilvl w:val="0"/>
          <w:numId w:val="8"/>
        </w:numPr>
        <w:autoSpaceDE w:val="0"/>
        <w:autoSpaceDN w:val="0"/>
        <w:adjustRightInd w:val="0"/>
        <w:rPr>
          <w:rFonts w:ascii="Cambria" w:hAnsi="Cambria" w:cs="Noteworthy Light"/>
        </w:rPr>
      </w:pPr>
      <w:r w:rsidRPr="004C5C0D">
        <w:rPr>
          <w:rFonts w:ascii="Cambria" w:hAnsi="Cambria" w:cs="Noteworthy Light"/>
        </w:rPr>
        <w:t>MOUSE</w:t>
      </w:r>
    </w:p>
    <w:p w14:paraId="5C7E99D3" w14:textId="77777777" w:rsidR="00DA2591" w:rsidRPr="004C5C0D" w:rsidRDefault="00822A42" w:rsidP="00520BEE">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frame.set_mouseclick_handler (mouseclick_handler); def mouseclick_handler (position): --- (position - tuple of 2 integers)</w:t>
      </w:r>
    </w:p>
    <w:p w14:paraId="7E29B32C" w14:textId="7FE02949" w:rsidR="00822A42" w:rsidRPr="004C5C0D" w:rsidRDefault="00822A42" w:rsidP="00DA2591">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FOR Loops:</w:t>
      </w:r>
    </w:p>
    <w:p w14:paraId="20CB996B"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for ball_pos in ball_list: </w:t>
      </w:r>
      <w:proofErr w:type="gramStart"/>
      <w:r w:rsidRPr="004C5C0D">
        <w:rPr>
          <w:rFonts w:ascii="Cambria" w:hAnsi="Cambria" w:cs="Noteworthy Light"/>
        </w:rPr>
        <w:t>canvas.draw</w:t>
      </w:r>
      <w:proofErr w:type="gramEnd"/>
      <w:r w:rsidRPr="004C5C0D">
        <w:rPr>
          <w:rFonts w:ascii="Cambria" w:hAnsi="Cambria" w:cs="Noteworthy Light"/>
        </w:rPr>
        <w:t>….</w:t>
      </w:r>
    </w:p>
    <w:p w14:paraId="3DC97038"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Can NOT remove elements from a list if iterating over that specific list!</w:t>
      </w:r>
    </w:p>
    <w:p w14:paraId="789EC7DC" w14:textId="77777777" w:rsidR="00DA2591" w:rsidRPr="004C5C0D" w:rsidRDefault="00822A42" w:rsidP="00520BEE">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return [n ** 2 for n in numbers] OR for n in numbers, </w:t>
      </w:r>
      <w:proofErr w:type="gramStart"/>
      <w:r w:rsidRPr="004C5C0D">
        <w:rPr>
          <w:rFonts w:ascii="Cambria" w:hAnsi="Cambria" w:cs="Noteworthy Light"/>
        </w:rPr>
        <w:t>result.append</w:t>
      </w:r>
      <w:proofErr w:type="gramEnd"/>
      <w:r w:rsidRPr="004C5C0D">
        <w:rPr>
          <w:rFonts w:ascii="Cambria" w:hAnsi="Cambria" w:cs="Noteworthy Light"/>
        </w:rPr>
        <w:t xml:space="preserve"> (n**2)</w:t>
      </w:r>
    </w:p>
    <w:p w14:paraId="216986E7" w14:textId="7E662B98" w:rsidR="00822A42" w:rsidRPr="004C5C0D" w:rsidRDefault="00822A42" w:rsidP="00DA2591">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IMAGES</w:t>
      </w:r>
    </w:p>
    <w:p w14:paraId="6869095B"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rPr>
        <w:t xml:space="preserve">im = </w:t>
      </w:r>
      <w:proofErr w:type="gramStart"/>
      <w:r w:rsidRPr="004C5C0D">
        <w:rPr>
          <w:rFonts w:ascii="Cambria" w:hAnsi="Cambria" w:cs="Noteworthy Light"/>
        </w:rPr>
        <w:t>simplegui.load</w:t>
      </w:r>
      <w:proofErr w:type="gramEnd"/>
      <w:r w:rsidRPr="004C5C0D">
        <w:rPr>
          <w:rFonts w:ascii="Cambria" w:hAnsi="Cambria" w:cs="Noteworthy Light"/>
        </w:rPr>
        <w:t>_image(URL)</w:t>
      </w:r>
    </w:p>
    <w:p w14:paraId="2098E62A" w14:textId="77777777" w:rsidR="00822A42" w:rsidRPr="004C5C0D" w:rsidRDefault="00822A42" w:rsidP="00DA2591">
      <w:pPr>
        <w:pStyle w:val="ListParagraph"/>
        <w:widowControl w:val="0"/>
        <w:numPr>
          <w:ilvl w:val="1"/>
          <w:numId w:val="8"/>
        </w:numPr>
        <w:tabs>
          <w:tab w:val="left" w:pos="220"/>
          <w:tab w:val="left" w:pos="720"/>
        </w:tabs>
        <w:autoSpaceDE w:val="0"/>
        <w:autoSpaceDN w:val="0"/>
        <w:adjustRightInd w:val="0"/>
        <w:rPr>
          <w:rFonts w:ascii="Cambria" w:hAnsi="Cambria" w:cs="Noteworthy Light"/>
        </w:rPr>
      </w:pPr>
      <w:proofErr w:type="gramStart"/>
      <w:r w:rsidRPr="004C5C0D">
        <w:rPr>
          <w:rFonts w:ascii="Cambria" w:hAnsi="Cambria" w:cs="Noteworthy Light"/>
        </w:rPr>
        <w:t>canvas.draw</w:t>
      </w:r>
      <w:proofErr w:type="gramEnd"/>
      <w:r w:rsidRPr="004C5C0D">
        <w:rPr>
          <w:rFonts w:ascii="Cambria" w:hAnsi="Cambria" w:cs="Noteworthy Light"/>
        </w:rPr>
        <w:t>_image(im, src_center, src_size, dst_center, dst_size) - last 4 are 2 data points each; src center/size: metrics of image, dst center/size: metrics of the canvas</w:t>
      </w:r>
    </w:p>
    <w:p w14:paraId="6375B470" w14:textId="5874B2F3" w:rsidR="0054487B" w:rsidRPr="004C5C0D" w:rsidRDefault="0054487B" w:rsidP="0054487B">
      <w:pPr>
        <w:widowControl w:val="0"/>
        <w:tabs>
          <w:tab w:val="left" w:pos="220"/>
          <w:tab w:val="left" w:pos="720"/>
        </w:tabs>
        <w:autoSpaceDE w:val="0"/>
        <w:autoSpaceDN w:val="0"/>
        <w:adjustRightInd w:val="0"/>
        <w:rPr>
          <w:rFonts w:ascii="Cambria" w:hAnsi="Cambria" w:cs="Noteworthy Light"/>
          <w:b/>
          <w:u w:val="single"/>
        </w:rPr>
      </w:pPr>
      <w:r w:rsidRPr="004C5C0D">
        <w:rPr>
          <w:rFonts w:ascii="Cambria" w:hAnsi="Cambria" w:cs="Noteworthy Light"/>
          <w:b/>
          <w:u w:val="single"/>
        </w:rPr>
        <w:t>BITWISE PROGRAMMING</w:t>
      </w:r>
    </w:p>
    <w:p w14:paraId="6098DD7B" w14:textId="180C266B" w:rsidR="0054487B" w:rsidRPr="004C5C0D" w:rsidRDefault="0001361B"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Base 2: </w:t>
      </w:r>
      <w:r w:rsidRPr="004C5C0D">
        <w:rPr>
          <w:rFonts w:ascii="Cambria" w:hAnsi="Cambria" w:cs="Noteworthy Light"/>
        </w:rPr>
        <w:t>In python, it’s 0bxxxxx, starting from the right where the right most is 2^0 then to it’s left is 2^1, then 2^2… so 1 = 0b10 and 12 is 0b1100 = 2^3 + 2^2 + 0 + 0</w:t>
      </w:r>
    </w:p>
    <w:p w14:paraId="4BA5A0A1" w14:textId="4312D292" w:rsidR="00AF303D" w:rsidRPr="004C5C0D" w:rsidRDefault="00AF303D"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BIN </w:t>
      </w:r>
      <w:r w:rsidRPr="004C5C0D">
        <w:rPr>
          <w:rFonts w:ascii="Cambria" w:hAnsi="Cambria" w:cs="Noteworthy Light"/>
        </w:rPr>
        <w:t xml:space="preserve">(num) </w:t>
      </w:r>
      <w:r w:rsidRPr="004C5C0D">
        <w:rPr>
          <w:rFonts w:ascii="Cambria" w:hAnsi="Cambria" w:cs="Noteworthy Light"/>
        </w:rPr>
        <w:sym w:font="Wingdings" w:char="F0E0"/>
      </w:r>
      <w:r w:rsidRPr="004C5C0D">
        <w:rPr>
          <w:rFonts w:ascii="Cambria" w:hAnsi="Cambria" w:cs="Noteworthy Light"/>
        </w:rPr>
        <w:t xml:space="preserve"> takes an int and returns binary rep of the int as a string</w:t>
      </w:r>
    </w:p>
    <w:p w14:paraId="640F894A" w14:textId="3ADF5595" w:rsidR="00AF303D" w:rsidRPr="004C5C0D" w:rsidRDefault="00AF303D"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OCT (</w:t>
      </w:r>
      <w:r w:rsidRPr="004C5C0D">
        <w:rPr>
          <w:rFonts w:ascii="Cambria" w:hAnsi="Cambria" w:cs="Noteworthy Light"/>
        </w:rPr>
        <w:t>num</w:t>
      </w:r>
      <w:r w:rsidRPr="004C5C0D">
        <w:rPr>
          <w:rFonts w:ascii="Cambria" w:hAnsi="Cambria" w:cs="Noteworthy Light"/>
          <w:b/>
        </w:rPr>
        <w:t>) or HEX(</w:t>
      </w:r>
      <w:r w:rsidRPr="004C5C0D">
        <w:rPr>
          <w:rFonts w:ascii="Cambria" w:hAnsi="Cambria" w:cs="Noteworthy Light"/>
        </w:rPr>
        <w:t>num</w:t>
      </w:r>
      <w:r w:rsidRPr="004C5C0D">
        <w:rPr>
          <w:rFonts w:ascii="Cambria" w:hAnsi="Cambria" w:cs="Noteworthy Light"/>
          <w:b/>
        </w:rPr>
        <w:t xml:space="preserve">) </w:t>
      </w:r>
      <w:r w:rsidRPr="004C5C0D">
        <w:rPr>
          <w:rFonts w:ascii="Cambria" w:hAnsi="Cambria" w:cs="Noteworthy Light"/>
        </w:rPr>
        <w:sym w:font="Wingdings" w:char="F0E0"/>
      </w:r>
      <w:r w:rsidRPr="004C5C0D">
        <w:rPr>
          <w:rFonts w:ascii="Cambria" w:hAnsi="Cambria" w:cs="Noteworthy Light"/>
        </w:rPr>
        <w:t xml:space="preserve"> base 8 or 16</w:t>
      </w:r>
    </w:p>
    <w:p w14:paraId="24E3095A" w14:textId="584F9830" w:rsidR="00AF303D" w:rsidRPr="004C5C0D" w:rsidRDefault="00AF303D"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 xml:space="preserve">INT (“#”, base) </w:t>
      </w:r>
      <w:r w:rsidRPr="004C5C0D">
        <w:rPr>
          <w:rFonts w:ascii="Cambria" w:hAnsi="Cambria" w:cs="Noteworthy Light"/>
        </w:rPr>
        <w:sym w:font="Wingdings" w:char="F0E0"/>
      </w:r>
      <w:r w:rsidRPr="004C5C0D">
        <w:rPr>
          <w:rFonts w:ascii="Cambria" w:hAnsi="Cambria" w:cs="Noteworthy Light"/>
        </w:rPr>
        <w:t xml:space="preserve"> converts the number from it’s current base to base 10</w:t>
      </w:r>
    </w:p>
    <w:p w14:paraId="2EFC9981" w14:textId="6C09F40B" w:rsidR="00DD1988" w:rsidRPr="004C5C0D" w:rsidRDefault="00DD1988"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rPr>
      </w:pPr>
      <w:r w:rsidRPr="004C5C0D">
        <w:rPr>
          <w:rFonts w:ascii="Cambria" w:hAnsi="Cambria" w:cs="Noteworthy Light"/>
          <w:b/>
        </w:rPr>
        <w:t>Shifting bits right/left</w:t>
      </w:r>
      <w:r w:rsidRPr="004C5C0D">
        <w:rPr>
          <w:rFonts w:ascii="Cambria" w:hAnsi="Cambria" w:cs="Noteworthy Light"/>
        </w:rPr>
        <w:t xml:space="preserve"> </w:t>
      </w:r>
      <w:r w:rsidRPr="004C5C0D">
        <w:rPr>
          <w:rFonts w:ascii="Cambria" w:hAnsi="Cambria" w:cs="Noteworthy Light"/>
          <w:b/>
        </w:rPr>
        <w:t xml:space="preserve">&gt;&gt; </w:t>
      </w:r>
      <w:r w:rsidRPr="004C5C0D">
        <w:rPr>
          <w:rFonts w:ascii="Cambria" w:hAnsi="Cambria" w:cs="Noteworthy Light"/>
        </w:rPr>
        <w:t xml:space="preserve">or </w:t>
      </w:r>
      <w:r w:rsidRPr="004C5C0D">
        <w:rPr>
          <w:rFonts w:ascii="Cambria" w:hAnsi="Cambria" w:cs="Noteworthy Light"/>
          <w:b/>
        </w:rPr>
        <w:t xml:space="preserve">&lt;&lt; </w:t>
      </w:r>
      <w:r w:rsidRPr="004C5C0D">
        <w:rPr>
          <w:rFonts w:ascii="Cambria" w:hAnsi="Cambria" w:cs="Noteworthy Light"/>
        </w:rPr>
        <w:sym w:font="Wingdings" w:char="F0E0"/>
      </w:r>
      <w:r w:rsidRPr="004C5C0D">
        <w:rPr>
          <w:rFonts w:ascii="Cambria" w:hAnsi="Cambria" w:cs="Noteworthy Light"/>
        </w:rPr>
        <w:t xml:space="preserve"> moves all the 1s over (left or right) the number of bits Eg. 0b000101 &lt;&lt; 3 = 0b101000 (left bit shift 3)</w:t>
      </w:r>
    </w:p>
    <w:p w14:paraId="54E448A0" w14:textId="2DF00FAE" w:rsidR="00DD1988" w:rsidRPr="004C5C0D" w:rsidRDefault="00DD1988"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AND </w:t>
      </w:r>
      <w:r w:rsidR="00B90682" w:rsidRPr="004C5C0D">
        <w:rPr>
          <w:rFonts w:ascii="Cambria" w:hAnsi="Cambria" w:cs="Noteworthy Light"/>
          <w:b/>
        </w:rPr>
        <w:t>(</w:t>
      </w:r>
      <w:r w:rsidRPr="004C5C0D">
        <w:rPr>
          <w:rFonts w:ascii="Cambria" w:hAnsi="Cambria" w:cs="Noteworthy Light"/>
          <w:b/>
        </w:rPr>
        <w:t>&amp;</w:t>
      </w:r>
      <w:r w:rsidR="00B90682" w:rsidRPr="004C5C0D">
        <w:rPr>
          <w:rFonts w:ascii="Cambria" w:hAnsi="Cambria" w:cs="Noteworthy Light"/>
          <w:b/>
        </w:rPr>
        <w:t>)</w:t>
      </w:r>
      <w:r w:rsidRPr="004C5C0D">
        <w:rPr>
          <w:rFonts w:ascii="Cambria" w:hAnsi="Cambria" w:cs="Noteworthy Light"/>
        </w:rPr>
        <w:t xml:space="preserve"> - Compares 2 bit #s and returns number where the bits of </w:t>
      </w:r>
      <w:r w:rsidR="005D0257" w:rsidRPr="004C5C0D">
        <w:rPr>
          <w:rFonts w:ascii="Cambria" w:hAnsi="Cambria" w:cs="Noteworthy Light"/>
          <w:b/>
        </w:rPr>
        <w:t>BOTH</w:t>
      </w:r>
      <w:r w:rsidRPr="004C5C0D">
        <w:rPr>
          <w:rFonts w:ascii="Cambria" w:hAnsi="Cambria" w:cs="Noteworthy Light"/>
        </w:rPr>
        <w:t xml:space="preserve"> the numbers is 1 Eg. a 00101 and b 01100 </w:t>
      </w:r>
      <w:r w:rsidRPr="004C5C0D">
        <w:rPr>
          <w:rFonts w:ascii="Cambria" w:hAnsi="Cambria" w:cs="Noteworthy Light"/>
        </w:rPr>
        <w:sym w:font="Wingdings" w:char="F0E0"/>
      </w:r>
      <w:r w:rsidRPr="004C5C0D">
        <w:rPr>
          <w:rFonts w:ascii="Cambria" w:hAnsi="Cambria" w:cs="Noteworthy Light"/>
        </w:rPr>
        <w:t xml:space="preserve"> a&amp;b = c 01000 i.e. </w:t>
      </w:r>
      <w:r w:rsidR="005D0257" w:rsidRPr="004C5C0D">
        <w:rPr>
          <w:rFonts w:ascii="Cambria" w:hAnsi="Cambria" w:cs="Noteworthy Light"/>
        </w:rPr>
        <w:t>only 1&amp;1 = 1, 0/1 &amp; 1/0 = 0</w:t>
      </w:r>
    </w:p>
    <w:p w14:paraId="0626ED3D" w14:textId="3A57D62F" w:rsidR="005D0257" w:rsidRPr="004C5C0D" w:rsidRDefault="005D0257"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OR (|) </w:t>
      </w:r>
      <w:r w:rsidRPr="004C5C0D">
        <w:rPr>
          <w:rFonts w:ascii="Cambria" w:hAnsi="Cambria" w:cs="Noteworthy Light"/>
        </w:rPr>
        <w:t xml:space="preserve">– Compares 2 bit #s and returns number where </w:t>
      </w:r>
      <w:r w:rsidRPr="004C5C0D">
        <w:rPr>
          <w:rFonts w:ascii="Cambria" w:hAnsi="Cambria" w:cs="Noteworthy Light"/>
          <w:b/>
        </w:rPr>
        <w:t xml:space="preserve">EITHER </w:t>
      </w:r>
      <w:r w:rsidRPr="004C5C0D">
        <w:rPr>
          <w:rFonts w:ascii="Cambria" w:hAnsi="Cambria" w:cs="Noteworthy Light"/>
        </w:rPr>
        <w:t>of bits are 1</w:t>
      </w:r>
    </w:p>
    <w:p w14:paraId="091CE3AE" w14:textId="02DF27AC" w:rsidR="005D0257" w:rsidRPr="004C5C0D" w:rsidRDefault="005D0257"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XOR (^) </w:t>
      </w:r>
      <w:r w:rsidRPr="004C5C0D">
        <w:rPr>
          <w:rFonts w:ascii="Cambria" w:hAnsi="Cambria" w:cs="Noteworthy Light"/>
        </w:rPr>
        <w:t xml:space="preserve">– Returns number where bit of </w:t>
      </w:r>
      <w:r w:rsidRPr="004C5C0D">
        <w:rPr>
          <w:rFonts w:ascii="Cambria" w:hAnsi="Cambria" w:cs="Noteworthy Light"/>
          <w:b/>
        </w:rPr>
        <w:t xml:space="preserve">EITHER, but NOT BOTH </w:t>
      </w:r>
      <w:r w:rsidRPr="004C5C0D">
        <w:rPr>
          <w:rFonts w:ascii="Cambria" w:hAnsi="Cambria" w:cs="Noteworthy Light"/>
        </w:rPr>
        <w:t>numbers is 1</w:t>
      </w:r>
    </w:p>
    <w:p w14:paraId="68FE7018" w14:textId="6699A7C1" w:rsidR="00B90682" w:rsidRPr="004C5C0D" w:rsidRDefault="00B9068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 xml:space="preserve">NOT (~) </w:t>
      </w:r>
      <w:r w:rsidRPr="004C5C0D">
        <w:rPr>
          <w:rFonts w:ascii="Cambria" w:hAnsi="Cambria" w:cs="Noteworthy Light"/>
        </w:rPr>
        <w:t>– flips all bits in a single number =&gt; adding 1 to it and reversing sign Eg. ~1 = -2 and ~-42 = 43</w:t>
      </w:r>
    </w:p>
    <w:p w14:paraId="16C2ACAA" w14:textId="77777777" w:rsidR="00B90682" w:rsidRPr="004C5C0D" w:rsidRDefault="00B90682" w:rsidP="00873A40">
      <w:pPr>
        <w:pStyle w:val="ListParagraph"/>
        <w:widowControl w:val="0"/>
        <w:numPr>
          <w:ilvl w:val="0"/>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b/>
        </w:rPr>
        <w:t>BIT MASK</w:t>
      </w:r>
      <w:r w:rsidRPr="004C5C0D">
        <w:rPr>
          <w:rFonts w:ascii="Cambria" w:hAnsi="Cambria" w:cs="Noteworthy Light"/>
        </w:rPr>
        <w:t xml:space="preserve"> </w:t>
      </w:r>
      <w:r w:rsidRPr="004C5C0D">
        <w:rPr>
          <w:rFonts w:ascii="Cambria" w:hAnsi="Cambria" w:cs="Noteworthy Light"/>
        </w:rPr>
        <w:sym w:font="Wingdings" w:char="F0E0"/>
      </w:r>
      <w:r w:rsidRPr="004C5C0D">
        <w:rPr>
          <w:rFonts w:ascii="Cambria" w:hAnsi="Cambria" w:cs="Noteworthy Light"/>
        </w:rPr>
        <w:t xml:space="preserve"> variable that helps with bitwise ops. </w:t>
      </w:r>
    </w:p>
    <w:p w14:paraId="2FC5790C" w14:textId="4566B286" w:rsidR="00B90682" w:rsidRPr="004C5C0D" w:rsidRDefault="00B9068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rPr>
        <w:t>Eg To find if 3</w:t>
      </w:r>
      <w:r w:rsidRPr="004C5C0D">
        <w:rPr>
          <w:rFonts w:ascii="Cambria" w:hAnsi="Cambria" w:cs="Noteworthy Light"/>
          <w:vertAlign w:val="superscript"/>
        </w:rPr>
        <w:t>rd</w:t>
      </w:r>
      <w:r w:rsidRPr="004C5C0D">
        <w:rPr>
          <w:rFonts w:ascii="Cambria" w:hAnsi="Cambria" w:cs="Noteworthy Light"/>
        </w:rPr>
        <w:t xml:space="preserve"> bit of num is on or off (1 or 0), num &amp; mask (0b0100) &gt; 0</w:t>
      </w:r>
      <w:r w:rsidRPr="004C5C0D">
        <w:rPr>
          <w:rFonts w:ascii="Cambria" w:hAnsi="Cambria" w:cs="Noteworthy Light"/>
        </w:rPr>
        <w:sym w:font="Wingdings" w:char="F0E0"/>
      </w:r>
      <w:r w:rsidRPr="004C5C0D">
        <w:rPr>
          <w:rFonts w:ascii="Cambria" w:hAnsi="Cambria" w:cs="Noteworthy Light"/>
        </w:rPr>
        <w:t xml:space="preserve"> bit is on!</w:t>
      </w:r>
    </w:p>
    <w:p w14:paraId="0FDBA470" w14:textId="19412218" w:rsidR="00B90682" w:rsidRPr="004C5C0D" w:rsidRDefault="00B9068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rPr>
        <w:t>Eg. To turn a bit on whether it’s on or off – num | mas (0b1)</w:t>
      </w:r>
    </w:p>
    <w:p w14:paraId="72C5A1EC" w14:textId="22E1C536" w:rsidR="00B90682" w:rsidRPr="004C5C0D" w:rsidRDefault="00B90682" w:rsidP="00873A40">
      <w:pPr>
        <w:pStyle w:val="ListParagraph"/>
        <w:widowControl w:val="0"/>
        <w:numPr>
          <w:ilvl w:val="1"/>
          <w:numId w:val="8"/>
        </w:numPr>
        <w:tabs>
          <w:tab w:val="left" w:pos="220"/>
          <w:tab w:val="left" w:pos="720"/>
        </w:tabs>
        <w:autoSpaceDE w:val="0"/>
        <w:autoSpaceDN w:val="0"/>
        <w:adjustRightInd w:val="0"/>
        <w:rPr>
          <w:rFonts w:ascii="Cambria" w:hAnsi="Cambria" w:cs="Noteworthy Light"/>
          <w:b/>
        </w:rPr>
      </w:pPr>
      <w:r w:rsidRPr="004C5C0D">
        <w:rPr>
          <w:rFonts w:ascii="Cambria" w:hAnsi="Cambria" w:cs="Noteworthy Light"/>
        </w:rPr>
        <w:t>Eg. To flip bits, use XOR</w:t>
      </w:r>
    </w:p>
    <w:p w14:paraId="283824DA" w14:textId="77777777" w:rsidR="00FF1D41" w:rsidRPr="004C5C0D" w:rsidRDefault="00FF1D41" w:rsidP="00FF1D41">
      <w:pPr>
        <w:pStyle w:val="Heading2"/>
        <w:rPr>
          <w:sz w:val="30"/>
          <w:szCs w:val="30"/>
        </w:rPr>
      </w:pPr>
      <w:bookmarkStart w:id="1" w:name="_2._TERMINAL"/>
      <w:bookmarkStart w:id="2" w:name="_2._TERMINAL_1"/>
      <w:bookmarkEnd w:id="1"/>
      <w:bookmarkEnd w:id="2"/>
    </w:p>
    <w:p w14:paraId="1A187855" w14:textId="70E0EE22" w:rsidR="00FF1D41" w:rsidRPr="004C5C0D" w:rsidRDefault="00FF1D41" w:rsidP="00FF1D41">
      <w:pPr>
        <w:pStyle w:val="Heading1"/>
        <w:rPr>
          <w:rStyle w:val="IntenseEmphasis"/>
          <w:rFonts w:ascii="Cambria" w:hAnsi="Cambria"/>
          <w:b/>
          <w:i w:val="0"/>
        </w:rPr>
      </w:pPr>
      <w:bookmarkStart w:id="3" w:name="_3._DJANDO"/>
      <w:bookmarkEnd w:id="3"/>
      <w:r w:rsidRPr="004C5C0D">
        <w:rPr>
          <w:rStyle w:val="IntenseEmphasis"/>
          <w:rFonts w:ascii="Cambria" w:hAnsi="Cambria"/>
          <w:b/>
          <w:i w:val="0"/>
        </w:rPr>
        <w:t xml:space="preserve">3. </w:t>
      </w:r>
      <w:r w:rsidR="00736468" w:rsidRPr="004C5C0D">
        <w:rPr>
          <w:rStyle w:val="IntenseEmphasis"/>
          <w:rFonts w:ascii="Cambria" w:hAnsi="Cambria"/>
          <w:b/>
          <w:i w:val="0"/>
        </w:rPr>
        <w:t>DJANG</w:t>
      </w:r>
      <w:r w:rsidRPr="004C5C0D">
        <w:rPr>
          <w:rStyle w:val="IntenseEmphasis"/>
          <w:rFonts w:ascii="Cambria" w:hAnsi="Cambria"/>
          <w:b/>
          <w:i w:val="0"/>
        </w:rPr>
        <w:t>O</w:t>
      </w:r>
    </w:p>
    <w:p w14:paraId="036AD988" w14:textId="77777777" w:rsidR="00BB439A" w:rsidRPr="004C5C0D" w:rsidRDefault="00BB439A" w:rsidP="00BB439A">
      <w:pPr>
        <w:pStyle w:val="NoSpacing"/>
        <w:rPr>
          <w:rStyle w:val="IntenseEmphasis"/>
          <w:rFonts w:ascii="Cambria" w:hAnsi="Cambria"/>
          <w:b w:val="0"/>
          <w:i w:val="0"/>
        </w:rPr>
      </w:pPr>
    </w:p>
    <w:p w14:paraId="441A04E7" w14:textId="1326CECE" w:rsidR="00952CC5" w:rsidRPr="004C5C0D" w:rsidRDefault="00952CC5" w:rsidP="00BB439A">
      <w:pPr>
        <w:pStyle w:val="NoSpacing"/>
        <w:rPr>
          <w:rStyle w:val="IntenseEmphasis"/>
          <w:rFonts w:ascii="Cambria" w:hAnsi="Cambria"/>
          <w:i w:val="0"/>
          <w:color w:val="auto"/>
        </w:rPr>
      </w:pPr>
      <w:r w:rsidRPr="004C5C0D">
        <w:rPr>
          <w:rStyle w:val="IntenseEmphasis"/>
          <w:rFonts w:ascii="Cambria" w:hAnsi="Cambria"/>
          <w:i w:val="0"/>
          <w:color w:val="auto"/>
        </w:rPr>
        <w:t xml:space="preserve">Videos: </w:t>
      </w:r>
      <w:hyperlink r:id="rId9" w:history="1">
        <w:r w:rsidRPr="004C5C0D">
          <w:rPr>
            <w:rStyle w:val="Hyperlink"/>
            <w:rFonts w:ascii="Cambria" w:hAnsi="Cambria"/>
          </w:rPr>
          <w:t>Kenneth Love</w:t>
        </w:r>
      </w:hyperlink>
      <w:r w:rsidRPr="004C5C0D">
        <w:rPr>
          <w:rStyle w:val="IntenseEmphasis"/>
          <w:rFonts w:ascii="Cambria" w:hAnsi="Cambria"/>
          <w:i w:val="0"/>
          <w:color w:val="auto"/>
        </w:rPr>
        <w:t xml:space="preserve"> or </w:t>
      </w:r>
      <w:hyperlink r:id="rId10" w:history="1">
        <w:r w:rsidRPr="004C5C0D">
          <w:rPr>
            <w:rStyle w:val="Hyperlink"/>
            <w:rFonts w:ascii="Cambria" w:hAnsi="Cambria"/>
          </w:rPr>
          <w:t>Eventbrite dude</w:t>
        </w:r>
      </w:hyperlink>
    </w:p>
    <w:p w14:paraId="1740270D" w14:textId="77777777" w:rsidR="00952CC5" w:rsidRPr="004C5C0D" w:rsidRDefault="00952CC5" w:rsidP="00BB439A">
      <w:pPr>
        <w:pStyle w:val="NoSpacing"/>
        <w:rPr>
          <w:rStyle w:val="IntenseEmphasis"/>
          <w:rFonts w:ascii="Cambria" w:hAnsi="Cambria"/>
          <w:i w:val="0"/>
          <w:color w:val="auto"/>
        </w:rPr>
      </w:pPr>
    </w:p>
    <w:p w14:paraId="01E86198" w14:textId="6CFB0E51" w:rsidR="00FF1D41" w:rsidRPr="004C5C0D" w:rsidRDefault="00BB439A" w:rsidP="00BB439A">
      <w:pPr>
        <w:pStyle w:val="NoSpacing"/>
        <w:rPr>
          <w:rStyle w:val="IntenseEmphasis"/>
          <w:rFonts w:ascii="Cambria" w:hAnsi="Cambria"/>
          <w:b w:val="0"/>
          <w:i w:val="0"/>
          <w:color w:val="auto"/>
        </w:rPr>
      </w:pPr>
      <w:r w:rsidRPr="004C5C0D">
        <w:rPr>
          <w:rStyle w:val="IntenseEmphasis"/>
          <w:rFonts w:ascii="Cambria" w:hAnsi="Cambria"/>
          <w:i w:val="0"/>
          <w:color w:val="auto"/>
        </w:rPr>
        <w:t>Isolation</w:t>
      </w:r>
      <w:r w:rsidR="00460921" w:rsidRPr="004C5C0D">
        <w:rPr>
          <w:rStyle w:val="IntenseEmphasis"/>
          <w:rFonts w:ascii="Cambria" w:hAnsi="Cambria"/>
          <w:i w:val="0"/>
          <w:color w:val="auto"/>
        </w:rPr>
        <w:t xml:space="preserve"> </w:t>
      </w:r>
      <w:r w:rsidR="00460921" w:rsidRPr="004C5C0D">
        <w:rPr>
          <w:rStyle w:val="IntenseEmphasis"/>
          <w:rFonts w:ascii="Cambria" w:hAnsi="Cambria"/>
          <w:b w:val="0"/>
          <w:i w:val="0"/>
          <w:color w:val="auto"/>
        </w:rPr>
        <w:t>- virtualenv</w:t>
      </w:r>
    </w:p>
    <w:p w14:paraId="596C3BF1" w14:textId="7036BD0D" w:rsidR="00BB439A" w:rsidRPr="004C5C0D" w:rsidRDefault="00BB439A" w:rsidP="00BB439A">
      <w:pPr>
        <w:pStyle w:val="NoSpacing"/>
        <w:rPr>
          <w:rStyle w:val="IntenseEmphasis"/>
          <w:rFonts w:ascii="Cambria" w:hAnsi="Cambria"/>
          <w:b w:val="0"/>
          <w:i w:val="0"/>
          <w:color w:val="auto"/>
        </w:rPr>
      </w:pPr>
      <w:r w:rsidRPr="004C5C0D">
        <w:rPr>
          <w:rStyle w:val="IntenseEmphasis"/>
          <w:rFonts w:ascii="Cambria" w:hAnsi="Cambria"/>
          <w:i w:val="0"/>
          <w:color w:val="auto"/>
        </w:rPr>
        <w:t>Determinism</w:t>
      </w:r>
      <w:r w:rsidR="00460921" w:rsidRPr="004C5C0D">
        <w:rPr>
          <w:rStyle w:val="IntenseEmphasis"/>
          <w:rFonts w:ascii="Cambria" w:hAnsi="Cambria"/>
          <w:i w:val="0"/>
          <w:color w:val="auto"/>
        </w:rPr>
        <w:t xml:space="preserve"> </w:t>
      </w:r>
      <w:r w:rsidR="00460921" w:rsidRPr="004C5C0D">
        <w:rPr>
          <w:rStyle w:val="IntenseEmphasis"/>
          <w:rFonts w:ascii="Cambria" w:hAnsi="Cambria"/>
          <w:b w:val="0"/>
          <w:i w:val="0"/>
          <w:color w:val="auto"/>
        </w:rPr>
        <w:t>– dependency management eg. setup.py file, pip, buildout</w:t>
      </w:r>
      <w:r w:rsidR="00C61AE5" w:rsidRPr="004C5C0D">
        <w:rPr>
          <w:rStyle w:val="IntenseEmphasis"/>
          <w:rFonts w:ascii="Cambria" w:hAnsi="Cambria"/>
          <w:b w:val="0"/>
          <w:i w:val="0"/>
          <w:color w:val="auto"/>
        </w:rPr>
        <w:t>, specify versions!</w:t>
      </w:r>
    </w:p>
    <w:p w14:paraId="652F83F2" w14:textId="2F60409A" w:rsidR="00BB439A" w:rsidRPr="004C5C0D" w:rsidRDefault="00BB439A" w:rsidP="00BB439A">
      <w:pPr>
        <w:pStyle w:val="NoSpacing"/>
        <w:rPr>
          <w:rStyle w:val="IntenseEmphasis"/>
          <w:rFonts w:ascii="Cambria" w:hAnsi="Cambria"/>
          <w:b w:val="0"/>
          <w:i w:val="0"/>
          <w:color w:val="auto"/>
        </w:rPr>
      </w:pPr>
      <w:r w:rsidRPr="004C5C0D">
        <w:rPr>
          <w:rStyle w:val="IntenseEmphasis"/>
          <w:rFonts w:ascii="Cambria" w:hAnsi="Cambria"/>
          <w:i w:val="0"/>
          <w:color w:val="auto"/>
        </w:rPr>
        <w:t>Similarity</w:t>
      </w:r>
      <w:r w:rsidR="00384547" w:rsidRPr="004C5C0D">
        <w:rPr>
          <w:rStyle w:val="IntenseEmphasis"/>
          <w:rFonts w:ascii="Cambria" w:hAnsi="Cambria"/>
          <w:i w:val="0"/>
          <w:color w:val="auto"/>
        </w:rPr>
        <w:t xml:space="preserve"> </w:t>
      </w:r>
      <w:r w:rsidR="002918D3" w:rsidRPr="004C5C0D">
        <w:rPr>
          <w:rStyle w:val="IntenseEmphasis"/>
          <w:rFonts w:ascii="Cambria" w:hAnsi="Cambria"/>
          <w:b w:val="0"/>
          <w:i w:val="0"/>
          <w:color w:val="auto"/>
        </w:rPr>
        <w:t>–</w:t>
      </w:r>
      <w:r w:rsidR="00384547" w:rsidRPr="004C5C0D">
        <w:rPr>
          <w:rStyle w:val="IntenseEmphasis"/>
          <w:rFonts w:ascii="Cambria" w:hAnsi="Cambria"/>
          <w:b w:val="0"/>
          <w:i w:val="0"/>
          <w:color w:val="auto"/>
        </w:rPr>
        <w:t xml:space="preserve"> </w:t>
      </w:r>
      <w:r w:rsidR="002918D3" w:rsidRPr="004C5C0D">
        <w:rPr>
          <w:rStyle w:val="IntenseEmphasis"/>
          <w:rFonts w:ascii="Cambria" w:hAnsi="Cambria"/>
          <w:b w:val="0"/>
          <w:i w:val="0"/>
          <w:color w:val="auto"/>
        </w:rPr>
        <w:t>Vagrant: tool for managing virtual machines</w:t>
      </w:r>
      <w:r w:rsidR="007E5286" w:rsidRPr="004C5C0D">
        <w:rPr>
          <w:rStyle w:val="IntenseEmphasis"/>
          <w:rFonts w:ascii="Cambria" w:hAnsi="Cambria"/>
          <w:b w:val="0"/>
          <w:i w:val="0"/>
          <w:color w:val="auto"/>
        </w:rPr>
        <w:t xml:space="preserve"> for dev purposes</w:t>
      </w:r>
    </w:p>
    <w:p w14:paraId="3834186C" w14:textId="77777777" w:rsidR="00736468" w:rsidRPr="004C5C0D" w:rsidRDefault="00736468" w:rsidP="00736468"/>
    <w:p w14:paraId="08DCAD5D" w14:textId="5B3DD028" w:rsidR="00FD59EC" w:rsidRPr="004C5C0D" w:rsidRDefault="00FD59EC" w:rsidP="00736468">
      <w:pPr>
        <w:rPr>
          <w:b/>
        </w:rPr>
      </w:pPr>
      <w:r w:rsidRPr="004C5C0D">
        <w:rPr>
          <w:b/>
        </w:rPr>
        <w:lastRenderedPageBreak/>
        <w:t>Points:</w:t>
      </w:r>
    </w:p>
    <w:p w14:paraId="14F3778B" w14:textId="487D74C2" w:rsidR="00FD59EC" w:rsidRPr="004C5C0D" w:rsidRDefault="00FD59EC" w:rsidP="00FD59EC">
      <w:pPr>
        <w:pStyle w:val="ListParagraph"/>
        <w:numPr>
          <w:ilvl w:val="0"/>
          <w:numId w:val="56"/>
        </w:numPr>
      </w:pPr>
      <w:r w:rsidRPr="004C5C0D">
        <w:t xml:space="preserve">Rails etc. use MVC (model, view, controller) approach vs. Django </w:t>
      </w:r>
      <w:r w:rsidRPr="004C5C0D">
        <w:rPr>
          <w:b/>
        </w:rPr>
        <w:t>MTV (model</w:t>
      </w:r>
      <w:r w:rsidR="00194134" w:rsidRPr="004C5C0D">
        <w:rPr>
          <w:b/>
        </w:rPr>
        <w:t xml:space="preserve"> </w:t>
      </w:r>
      <w:r w:rsidR="00194134" w:rsidRPr="004C5C0D">
        <w:t>- data</w:t>
      </w:r>
      <w:r w:rsidRPr="004C5C0D">
        <w:rPr>
          <w:b/>
        </w:rPr>
        <w:t>, template</w:t>
      </w:r>
      <w:r w:rsidR="00194134" w:rsidRPr="004C5C0D">
        <w:rPr>
          <w:b/>
        </w:rPr>
        <w:t xml:space="preserve">/view – </w:t>
      </w:r>
      <w:r w:rsidR="00194134" w:rsidRPr="004C5C0D">
        <w:t>visual output i.e. data display/HTML</w:t>
      </w:r>
      <w:r w:rsidRPr="004C5C0D">
        <w:rPr>
          <w:b/>
        </w:rPr>
        <w:t>, view</w:t>
      </w:r>
      <w:r w:rsidR="00194134" w:rsidRPr="004C5C0D">
        <w:rPr>
          <w:b/>
        </w:rPr>
        <w:t xml:space="preserve">/controller – </w:t>
      </w:r>
      <w:r w:rsidR="00194134" w:rsidRPr="004C5C0D">
        <w:t>logic between model and template i.e. what data outputs in the view</w:t>
      </w:r>
      <w:r w:rsidRPr="004C5C0D">
        <w:rPr>
          <w:b/>
        </w:rPr>
        <w:t>)</w:t>
      </w:r>
    </w:p>
    <w:p w14:paraId="14CF2EED" w14:textId="26620368" w:rsidR="00AB280A" w:rsidRPr="004C5C0D" w:rsidRDefault="00AB280A" w:rsidP="00AB280A">
      <w:pPr>
        <w:pStyle w:val="ListParagraph"/>
        <w:numPr>
          <w:ilvl w:val="0"/>
          <w:numId w:val="56"/>
        </w:numPr>
      </w:pPr>
      <w:r w:rsidRPr="004C5C0D">
        <w:rPr>
          <w:b/>
        </w:rPr>
        <w:t xml:space="preserve">VIRTUALENV: </w:t>
      </w:r>
      <w:r w:rsidRPr="004C5C0D">
        <w:t>Allows use of diff python/django packages/new or old versions in each virtualenv without conflicts</w:t>
      </w:r>
    </w:p>
    <w:p w14:paraId="6FAC762A" w14:textId="093B19B4" w:rsidR="00BB65A3" w:rsidRPr="004C5C0D" w:rsidRDefault="00BB65A3" w:rsidP="00AB280A">
      <w:pPr>
        <w:pStyle w:val="ListParagraph"/>
        <w:numPr>
          <w:ilvl w:val="0"/>
          <w:numId w:val="56"/>
        </w:numPr>
      </w:pPr>
      <w:r w:rsidRPr="004C5C0D">
        <w:t xml:space="preserve">Bash Profile path: </w:t>
      </w:r>
      <w:r w:rsidRPr="004C5C0D">
        <w:rPr>
          <w:b/>
        </w:rPr>
        <w:t>open ~/.bash_profile</w:t>
      </w:r>
    </w:p>
    <w:p w14:paraId="44234159" w14:textId="77777777" w:rsidR="004E78F6" w:rsidRPr="004C5C0D" w:rsidRDefault="004E78F6" w:rsidP="004E78F6">
      <w:pPr>
        <w:pStyle w:val="ListParagraph"/>
      </w:pPr>
    </w:p>
    <w:p w14:paraId="4199C053" w14:textId="76CA694F" w:rsidR="00736468" w:rsidRPr="004C5C0D" w:rsidRDefault="003B29EA" w:rsidP="00736468">
      <w:pPr>
        <w:rPr>
          <w:b/>
        </w:rPr>
      </w:pPr>
      <w:hyperlink r:id="rId11" w:history="1">
        <w:r w:rsidR="0088193D" w:rsidRPr="004C5C0D">
          <w:rPr>
            <w:rStyle w:val="Hyperlink"/>
            <w:b/>
          </w:rPr>
          <w:t xml:space="preserve">To </w:t>
        </w:r>
        <w:r w:rsidR="00DD14F5" w:rsidRPr="004C5C0D">
          <w:rPr>
            <w:rStyle w:val="Hyperlink"/>
            <w:b/>
          </w:rPr>
          <w:t>deploy</w:t>
        </w:r>
        <w:r w:rsidR="0088193D" w:rsidRPr="004C5C0D">
          <w:rPr>
            <w:rStyle w:val="Hyperlink"/>
            <w:b/>
          </w:rPr>
          <w:t xml:space="preserve"> Django</w:t>
        </w:r>
        <w:r w:rsidR="00273F25" w:rsidRPr="004C5C0D">
          <w:rPr>
            <w:rStyle w:val="Hyperlink"/>
            <w:b/>
          </w:rPr>
          <w:t xml:space="preserve"> </w:t>
        </w:r>
      </w:hyperlink>
      <w:r w:rsidR="0088193D" w:rsidRPr="004C5C0D">
        <w:rPr>
          <w:b/>
        </w:rPr>
        <w:t>:</w:t>
      </w:r>
    </w:p>
    <w:p w14:paraId="091A791B" w14:textId="7D7A9854" w:rsidR="00F61D1D" w:rsidRPr="004C5C0D" w:rsidRDefault="00F61D1D" w:rsidP="00906B19">
      <w:pPr>
        <w:pStyle w:val="ListParagraph"/>
        <w:numPr>
          <w:ilvl w:val="0"/>
          <w:numId w:val="53"/>
        </w:numPr>
      </w:pPr>
      <w:r w:rsidRPr="004C5C0D">
        <w:rPr>
          <w:b/>
        </w:rPr>
        <w:t>STEPS</w:t>
      </w:r>
      <w:r w:rsidR="00076B34" w:rsidRPr="004C5C0D">
        <w:rPr>
          <w:b/>
        </w:rPr>
        <w:t xml:space="preserve"> to connect to an existing virtual project</w:t>
      </w:r>
      <w:r w:rsidRPr="004C5C0D">
        <w:rPr>
          <w:b/>
        </w:rPr>
        <w:t>:</w:t>
      </w:r>
    </w:p>
    <w:p w14:paraId="65E44356" w14:textId="189B1B4C" w:rsidR="00F61D1D" w:rsidRPr="004C5C0D" w:rsidRDefault="00F61D1D" w:rsidP="00F61D1D">
      <w:pPr>
        <w:pStyle w:val="ListParagraph"/>
        <w:numPr>
          <w:ilvl w:val="1"/>
          <w:numId w:val="53"/>
        </w:numPr>
      </w:pPr>
      <w:r w:rsidRPr="004C5C0D">
        <w:t>CD into django folder</w:t>
      </w:r>
    </w:p>
    <w:p w14:paraId="2FA99A8F" w14:textId="2FD85B82" w:rsidR="00F61D1D" w:rsidRPr="004C5C0D" w:rsidRDefault="00F61D1D" w:rsidP="00F61D1D">
      <w:pPr>
        <w:pStyle w:val="ListParagraph"/>
        <w:numPr>
          <w:ilvl w:val="1"/>
          <w:numId w:val="53"/>
        </w:numPr>
      </w:pPr>
      <w:r w:rsidRPr="004C5C0D">
        <w:t xml:space="preserve">Connect to virtualenv - </w:t>
      </w:r>
      <w:r w:rsidRPr="004C5C0D">
        <w:rPr>
          <w:b/>
        </w:rPr>
        <w:t>WORKON virtualenvname</w:t>
      </w:r>
      <w:r w:rsidRPr="004C5C0D">
        <w:t xml:space="preserve"> (just WORKON gives list of virtualenvs)</w:t>
      </w:r>
    </w:p>
    <w:p w14:paraId="1A3B4E0A" w14:textId="3E901E20" w:rsidR="00F61D1D" w:rsidRPr="004C5C0D" w:rsidRDefault="00F61D1D" w:rsidP="00F61D1D">
      <w:pPr>
        <w:pStyle w:val="ListParagraph"/>
        <w:numPr>
          <w:ilvl w:val="1"/>
          <w:numId w:val="53"/>
        </w:numPr>
      </w:pPr>
      <w:r w:rsidRPr="004C5C0D">
        <w:t xml:space="preserve">In new Term tab - Run DB: </w:t>
      </w:r>
      <w:r w:rsidRPr="004C5C0D">
        <w:rPr>
          <w:b/>
        </w:rPr>
        <w:t>PSQL POSTGRES</w:t>
      </w:r>
      <w:r w:rsidRPr="004C5C0D">
        <w:t xml:space="preserve"> and then </w:t>
      </w:r>
      <w:r w:rsidRPr="004C5C0D">
        <w:rPr>
          <w:b/>
        </w:rPr>
        <w:t>\CONNECT</w:t>
      </w:r>
      <w:r w:rsidRPr="004C5C0D">
        <w:t xml:space="preserve"> </w:t>
      </w:r>
      <w:r w:rsidRPr="004C5C0D">
        <w:rPr>
          <w:b/>
        </w:rPr>
        <w:t>dbname</w:t>
      </w:r>
    </w:p>
    <w:p w14:paraId="43151FFD" w14:textId="41413956" w:rsidR="00362F39" w:rsidRPr="004C5C0D" w:rsidRDefault="00362F39" w:rsidP="00362F39">
      <w:pPr>
        <w:pStyle w:val="ListParagraph"/>
        <w:numPr>
          <w:ilvl w:val="1"/>
          <w:numId w:val="53"/>
        </w:numPr>
      </w:pPr>
      <w:r w:rsidRPr="004C5C0D">
        <w:t>In old Terminal: Connect to Django interpreter $</w:t>
      </w:r>
      <w:r w:rsidRPr="004C5C0D">
        <w:rPr>
          <w:b/>
        </w:rPr>
        <w:t>python manage.py</w:t>
      </w:r>
      <w:r w:rsidRPr="004C5C0D">
        <w:t xml:space="preserve"> </w:t>
      </w:r>
      <w:r w:rsidRPr="004C5C0D">
        <w:rPr>
          <w:b/>
        </w:rPr>
        <w:t>SHELL</w:t>
      </w:r>
    </w:p>
    <w:p w14:paraId="0A282DAA" w14:textId="57A4BC9A" w:rsidR="00906B19" w:rsidRPr="004C5C0D" w:rsidRDefault="00906B19" w:rsidP="00906B19">
      <w:pPr>
        <w:pStyle w:val="ListParagraph"/>
        <w:numPr>
          <w:ilvl w:val="0"/>
          <w:numId w:val="53"/>
        </w:numPr>
      </w:pPr>
      <w:r w:rsidRPr="004C5C0D">
        <w:rPr>
          <w:b/>
        </w:rPr>
        <w:t>NOTE</w:t>
      </w:r>
      <w:r w:rsidR="00045A2F" w:rsidRPr="004C5C0D">
        <w:rPr>
          <w:b/>
        </w:rPr>
        <w:t>S</w:t>
      </w:r>
      <w:r w:rsidRPr="004C5C0D">
        <w:t xml:space="preserve">: </w:t>
      </w:r>
    </w:p>
    <w:p w14:paraId="426C8556" w14:textId="77777777" w:rsidR="00906B19" w:rsidRPr="004C5C0D" w:rsidRDefault="00906B19" w:rsidP="00906B19">
      <w:pPr>
        <w:pStyle w:val="ListParagraph"/>
        <w:numPr>
          <w:ilvl w:val="1"/>
          <w:numId w:val="53"/>
        </w:numPr>
      </w:pPr>
      <w:r w:rsidRPr="004C5C0D">
        <w:t xml:space="preserve">To “deactivate” i.e. exit from virtualenv </w:t>
      </w:r>
      <w:r w:rsidRPr="004C5C0D">
        <w:sym w:font="Wingdings" w:char="F0E0"/>
      </w:r>
      <w:r w:rsidRPr="004C5C0D">
        <w:t xml:space="preserve"> </w:t>
      </w:r>
      <w:r w:rsidRPr="004C5C0D">
        <w:rPr>
          <w:b/>
        </w:rPr>
        <w:t xml:space="preserve">EXIT </w:t>
      </w:r>
      <w:r w:rsidRPr="004C5C0D">
        <w:t xml:space="preserve">or </w:t>
      </w:r>
      <w:r w:rsidRPr="004C5C0D">
        <w:rPr>
          <w:b/>
        </w:rPr>
        <w:t>DEACTIVATE;</w:t>
      </w:r>
    </w:p>
    <w:p w14:paraId="7E61E2E6" w14:textId="76D4FE0E" w:rsidR="009878D9" w:rsidRPr="004C5C0D" w:rsidRDefault="009878D9" w:rsidP="00E156F3">
      <w:pPr>
        <w:pStyle w:val="ListParagraph"/>
        <w:numPr>
          <w:ilvl w:val="1"/>
          <w:numId w:val="53"/>
        </w:numPr>
      </w:pPr>
      <w:r w:rsidRPr="004C5C0D">
        <w:t xml:space="preserve">To read Django code – </w:t>
      </w:r>
      <w:r w:rsidRPr="004C5C0D">
        <w:rPr>
          <w:b/>
        </w:rPr>
        <w:t xml:space="preserve">CMD+mouseover </w:t>
      </w:r>
      <w:r w:rsidRPr="004C5C0D">
        <w:t>a class/object etc</w:t>
      </w:r>
    </w:p>
    <w:p w14:paraId="0AECC256" w14:textId="4E560641" w:rsidR="00C46D47" w:rsidRPr="004C5C0D" w:rsidRDefault="00C46D47" w:rsidP="00E156F3">
      <w:pPr>
        <w:pStyle w:val="ListParagraph"/>
        <w:numPr>
          <w:ilvl w:val="1"/>
          <w:numId w:val="53"/>
        </w:numPr>
      </w:pPr>
      <w:r w:rsidRPr="004C5C0D">
        <w:t xml:space="preserve">To run file in Django shell: &gt;&gt;&gt; </w:t>
      </w:r>
      <w:r w:rsidRPr="004C5C0D">
        <w:rPr>
          <w:b/>
        </w:rPr>
        <w:t>execfile</w:t>
      </w:r>
      <w:r w:rsidRPr="004C5C0D">
        <w:t>(‘</w:t>
      </w:r>
      <w:r w:rsidR="007C5D57" w:rsidRPr="004C5C0D">
        <w:t>path/</w:t>
      </w:r>
      <w:r w:rsidRPr="004C5C0D">
        <w:t>filename</w:t>
      </w:r>
      <w:r w:rsidR="007C5D57" w:rsidRPr="004C5C0D">
        <w:t>.py’)</w:t>
      </w:r>
    </w:p>
    <w:p w14:paraId="65D44AB2" w14:textId="4A43BDC2" w:rsidR="00785987" w:rsidRPr="004C5C0D" w:rsidRDefault="00785987" w:rsidP="00E156F3">
      <w:pPr>
        <w:pStyle w:val="ListParagraph"/>
        <w:numPr>
          <w:ilvl w:val="1"/>
          <w:numId w:val="53"/>
        </w:numPr>
      </w:pPr>
      <w:r w:rsidRPr="004C5C0D">
        <w:t xml:space="preserve">Django </w:t>
      </w:r>
      <w:r w:rsidRPr="004C5C0D">
        <w:rPr>
          <w:b/>
        </w:rPr>
        <w:t>SuperUser</w:t>
      </w:r>
      <w:r w:rsidRPr="004C5C0D">
        <w:t xml:space="preserve">: gmail, </w:t>
      </w:r>
      <w:r w:rsidR="004A4FAC" w:rsidRPr="004C5C0D">
        <w:t xml:space="preserve">roxnairani, </w:t>
      </w:r>
      <w:r w:rsidRPr="004C5C0D">
        <w:t>django(axe)</w:t>
      </w:r>
    </w:p>
    <w:p w14:paraId="4DB1565F" w14:textId="1B11B511" w:rsidR="0047118C" w:rsidRPr="004C5C0D" w:rsidRDefault="0047118C" w:rsidP="0047118C">
      <w:pPr>
        <w:ind w:left="360"/>
        <w:rPr>
          <w:b/>
          <w:u w:val="single"/>
        </w:rPr>
      </w:pPr>
      <w:r w:rsidRPr="004C5C0D">
        <w:rPr>
          <w:b/>
          <w:u w:val="single"/>
        </w:rPr>
        <w:t>TO CREATE A BRAND NEW PROJECT</w:t>
      </w:r>
    </w:p>
    <w:p w14:paraId="2E56A4CF" w14:textId="77777777" w:rsidR="00D1766F" w:rsidRPr="004C5C0D" w:rsidRDefault="00D1766F" w:rsidP="0088193D">
      <w:pPr>
        <w:pStyle w:val="ListParagraph"/>
        <w:numPr>
          <w:ilvl w:val="0"/>
          <w:numId w:val="53"/>
        </w:numPr>
        <w:rPr>
          <w:b/>
        </w:rPr>
      </w:pPr>
      <w:r w:rsidRPr="004C5C0D">
        <w:rPr>
          <w:b/>
        </w:rPr>
        <w:t>SET UP:</w:t>
      </w:r>
    </w:p>
    <w:p w14:paraId="0DF97A77" w14:textId="0709DC86" w:rsidR="00C625C4" w:rsidRPr="004C5C0D" w:rsidRDefault="00D1766F" w:rsidP="00D1766F">
      <w:pPr>
        <w:pStyle w:val="ListParagraph"/>
        <w:numPr>
          <w:ilvl w:val="1"/>
          <w:numId w:val="53"/>
        </w:numPr>
      </w:pPr>
      <w:r w:rsidRPr="004C5C0D">
        <w:t>CD into folder you want to create your project</w:t>
      </w:r>
    </w:p>
    <w:p w14:paraId="44EE3BF3" w14:textId="5AA003F7" w:rsidR="00076B34" w:rsidRPr="004C5C0D" w:rsidRDefault="009B5EEE" w:rsidP="00076B34">
      <w:pPr>
        <w:pStyle w:val="ListParagraph"/>
        <w:numPr>
          <w:ilvl w:val="1"/>
          <w:numId w:val="53"/>
        </w:numPr>
      </w:pPr>
      <w:r w:rsidRPr="004C5C0D">
        <w:rPr>
          <w:b/>
        </w:rPr>
        <w:t>mkvirtualenv</w:t>
      </w:r>
      <w:r w:rsidRPr="004C5C0D">
        <w:t xml:space="preserve"> foldername</w:t>
      </w:r>
    </w:p>
    <w:p w14:paraId="7BA2B20E" w14:textId="0E55BCAF" w:rsidR="00C625C4" w:rsidRPr="004C5C0D" w:rsidRDefault="00C625C4" w:rsidP="00076B34">
      <w:pPr>
        <w:pStyle w:val="ListParagraph"/>
        <w:numPr>
          <w:ilvl w:val="2"/>
          <w:numId w:val="53"/>
        </w:numPr>
      </w:pPr>
      <w:r w:rsidRPr="004C5C0D">
        <w:t>Make sure prompt changes to (virtualenvfoldername) $ …</w:t>
      </w:r>
    </w:p>
    <w:p w14:paraId="2BE09DBD" w14:textId="141F15D5" w:rsidR="00C625C4" w:rsidRPr="004C5C0D" w:rsidRDefault="00C625C4" w:rsidP="00076B34">
      <w:pPr>
        <w:pStyle w:val="ListParagraph"/>
        <w:numPr>
          <w:ilvl w:val="2"/>
          <w:numId w:val="53"/>
        </w:numPr>
      </w:pPr>
      <w:r w:rsidRPr="004C5C0D">
        <w:t>Can check $</w:t>
      </w:r>
      <w:r w:rsidRPr="004C5C0D">
        <w:rPr>
          <w:b/>
        </w:rPr>
        <w:t xml:space="preserve">which </w:t>
      </w:r>
      <w:r w:rsidRPr="004C5C0D">
        <w:t xml:space="preserve">python </w:t>
      </w:r>
      <w:r w:rsidRPr="004C5C0D">
        <w:sym w:font="Wingdings" w:char="F0E0"/>
      </w:r>
      <w:r w:rsidRPr="004C5C0D">
        <w:t xml:space="preserve"> should be in virtualenv folder</w:t>
      </w:r>
    </w:p>
    <w:p w14:paraId="47C511CB" w14:textId="6E486445" w:rsidR="00076B34" w:rsidRPr="004C5C0D" w:rsidRDefault="00076B34" w:rsidP="00D1766F">
      <w:pPr>
        <w:pStyle w:val="ListParagraph"/>
        <w:numPr>
          <w:ilvl w:val="2"/>
          <w:numId w:val="53"/>
        </w:numPr>
      </w:pPr>
      <w:r w:rsidRPr="004C5C0D">
        <w:t xml:space="preserve">If made virtualenv in wrong place, </w:t>
      </w:r>
      <w:r w:rsidRPr="004C5C0D">
        <w:rPr>
          <w:b/>
        </w:rPr>
        <w:t>rmvirtualenv</w:t>
      </w:r>
      <w:r w:rsidRPr="004C5C0D">
        <w:t xml:space="preserve"> and then re-create</w:t>
      </w:r>
    </w:p>
    <w:p w14:paraId="5E040DB4" w14:textId="38AE2E38" w:rsidR="0045146A" w:rsidRPr="004C5C0D" w:rsidRDefault="0045146A" w:rsidP="0045146A">
      <w:pPr>
        <w:pStyle w:val="ListParagraph"/>
        <w:numPr>
          <w:ilvl w:val="1"/>
          <w:numId w:val="53"/>
        </w:numPr>
      </w:pPr>
      <w:r w:rsidRPr="004C5C0D">
        <w:t xml:space="preserve">$ </w:t>
      </w:r>
      <w:r w:rsidRPr="004C5C0D">
        <w:rPr>
          <w:b/>
        </w:rPr>
        <w:t xml:space="preserve">pip install django </w:t>
      </w:r>
      <w:r w:rsidR="005375B7" w:rsidRPr="004C5C0D">
        <w:t>== 1.6.2</w:t>
      </w:r>
      <w:r w:rsidRPr="004C5C0D">
        <w:t xml:space="preserve"> (latest version if </w:t>
      </w:r>
      <w:r w:rsidR="005375B7" w:rsidRPr="004C5C0D">
        <w:t xml:space="preserve">== </w:t>
      </w:r>
      <w:r w:rsidR="005375B7" w:rsidRPr="004C5C0D">
        <w:rPr>
          <w:i/>
        </w:rPr>
        <w:t>version</w:t>
      </w:r>
      <w:r w:rsidR="005375B7" w:rsidRPr="004C5C0D">
        <w:t xml:space="preserve"> </w:t>
      </w:r>
      <w:r w:rsidRPr="004C5C0D">
        <w:t>not specified)</w:t>
      </w:r>
    </w:p>
    <w:p w14:paraId="23866723" w14:textId="2087F92D" w:rsidR="00A35899" w:rsidRPr="004C5C0D" w:rsidRDefault="0045146A" w:rsidP="005375B7">
      <w:pPr>
        <w:pStyle w:val="ListParagraph"/>
        <w:numPr>
          <w:ilvl w:val="1"/>
          <w:numId w:val="53"/>
        </w:numPr>
      </w:pPr>
      <w:r w:rsidRPr="004C5C0D">
        <w:rPr>
          <w:b/>
        </w:rPr>
        <w:t xml:space="preserve">$ pip install psycopg2 </w:t>
      </w:r>
      <w:r w:rsidRPr="004C5C0D">
        <w:t>// python package helps python talk to postgresql</w:t>
      </w:r>
    </w:p>
    <w:p w14:paraId="114B9BD3" w14:textId="7D3D7012" w:rsidR="004B6E59" w:rsidRPr="004C5C0D" w:rsidRDefault="000244BB" w:rsidP="0088193D">
      <w:pPr>
        <w:pStyle w:val="ListParagraph"/>
        <w:numPr>
          <w:ilvl w:val="0"/>
          <w:numId w:val="53"/>
        </w:numPr>
      </w:pPr>
      <w:r w:rsidRPr="004C5C0D">
        <w:rPr>
          <w:rFonts w:ascii="Cambria" w:hAnsi="Cambria" w:cs="Cambria"/>
          <w:b/>
        </w:rPr>
        <w:t xml:space="preserve">CREATE NEW </w:t>
      </w:r>
      <w:r w:rsidRPr="004C5C0D">
        <w:rPr>
          <w:rFonts w:ascii="Cambria" w:hAnsi="Cambria" w:cs="Cambria"/>
          <w:b/>
          <w:u w:val="single"/>
        </w:rPr>
        <w:t>PROJECT</w:t>
      </w:r>
      <w:r w:rsidR="00E01D65" w:rsidRPr="004C5C0D">
        <w:rPr>
          <w:rFonts w:ascii="Cambria" w:hAnsi="Cambria" w:cs="Cambria"/>
        </w:rPr>
        <w:t xml:space="preserve">: </w:t>
      </w:r>
    </w:p>
    <w:p w14:paraId="5F633EB9" w14:textId="1CA5AA46" w:rsidR="00E01D65" w:rsidRPr="004C5C0D" w:rsidRDefault="002C40DB" w:rsidP="004B6E59">
      <w:pPr>
        <w:pStyle w:val="ListParagraph"/>
        <w:numPr>
          <w:ilvl w:val="1"/>
          <w:numId w:val="53"/>
        </w:numPr>
      </w:pPr>
      <w:r w:rsidRPr="004C5C0D">
        <w:rPr>
          <w:rFonts w:ascii="Cambria" w:hAnsi="Cambria" w:cs="Cambria"/>
          <w:b/>
        </w:rPr>
        <w:t xml:space="preserve">$ </w:t>
      </w:r>
      <w:r w:rsidR="00E01D65" w:rsidRPr="004C5C0D">
        <w:rPr>
          <w:rFonts w:ascii="Cambria" w:hAnsi="Cambria" w:cs="Cambria"/>
          <w:b/>
        </w:rPr>
        <w:t>django-admin.py</w:t>
      </w:r>
      <w:r w:rsidR="00E01D65" w:rsidRPr="004C5C0D">
        <w:rPr>
          <w:rFonts w:ascii="Cambria" w:hAnsi="Cambria" w:cs="Cambria"/>
        </w:rPr>
        <w:t xml:space="preserve"> </w:t>
      </w:r>
      <w:r w:rsidR="00E01D65" w:rsidRPr="004C5C0D">
        <w:rPr>
          <w:rFonts w:ascii="Cambria" w:hAnsi="Cambria" w:cs="Cambria"/>
          <w:b/>
        </w:rPr>
        <w:t>startproject</w:t>
      </w:r>
      <w:r w:rsidR="00E01D65" w:rsidRPr="004C5C0D">
        <w:rPr>
          <w:rFonts w:ascii="Cambria" w:hAnsi="Cambria" w:cs="Cambria"/>
        </w:rPr>
        <w:t xml:space="preserve"> </w:t>
      </w:r>
      <w:proofErr w:type="gramStart"/>
      <w:r w:rsidR="00E01D65" w:rsidRPr="004C5C0D">
        <w:rPr>
          <w:rFonts w:ascii="Cambria" w:hAnsi="Cambria" w:cs="Cambria"/>
        </w:rPr>
        <w:t xml:space="preserve">projectname </w:t>
      </w:r>
      <w:r w:rsidR="00E01D65" w:rsidRPr="004C5C0D">
        <w:rPr>
          <w:rFonts w:ascii="Cambria" w:hAnsi="Cambria" w:cs="Cambria"/>
          <w:b/>
        </w:rPr>
        <w:t>.</w:t>
      </w:r>
      <w:proofErr w:type="gramEnd"/>
      <w:r w:rsidR="00E608D8" w:rsidRPr="004C5C0D">
        <w:rPr>
          <w:rFonts w:ascii="Cambria" w:hAnsi="Cambria" w:cs="Cambria"/>
          <w:b/>
        </w:rPr>
        <w:t xml:space="preserve"> </w:t>
      </w:r>
      <w:r w:rsidR="00E608D8" w:rsidRPr="004C5C0D">
        <w:rPr>
          <w:rFonts w:ascii="Cambria" w:hAnsi="Cambria" w:cs="Cambria"/>
        </w:rPr>
        <w:t>(eg. addressbk)</w:t>
      </w:r>
    </w:p>
    <w:p w14:paraId="68872009" w14:textId="52D6DE6A" w:rsidR="009C01C4" w:rsidRPr="004C5C0D" w:rsidRDefault="009C01C4" w:rsidP="009C01C4">
      <w:pPr>
        <w:pStyle w:val="ListParagraph"/>
        <w:numPr>
          <w:ilvl w:val="1"/>
          <w:numId w:val="53"/>
        </w:numPr>
      </w:pPr>
      <w:r w:rsidRPr="004C5C0D">
        <w:rPr>
          <w:rFonts w:ascii="Cambria" w:hAnsi="Cambria" w:cs="Cambria"/>
        </w:rPr>
        <w:t xml:space="preserve">Contains </w:t>
      </w:r>
      <w:r w:rsidRPr="004C5C0D">
        <w:rPr>
          <w:rFonts w:ascii="Cambria" w:hAnsi="Cambria" w:cs="Cambria"/>
          <w:b/>
        </w:rPr>
        <w:t>settings.py</w:t>
      </w:r>
      <w:r w:rsidRPr="004C5C0D">
        <w:rPr>
          <w:rFonts w:ascii="Cambria" w:hAnsi="Cambria" w:cs="Cambria"/>
        </w:rPr>
        <w:t xml:space="preserve"> (specify DB connections, template locations etc.), </w:t>
      </w:r>
      <w:r w:rsidRPr="004C5C0D">
        <w:rPr>
          <w:rFonts w:ascii="Cambria" w:hAnsi="Cambria" w:cs="Cambria"/>
          <w:b/>
        </w:rPr>
        <w:t>urls.py</w:t>
      </w:r>
      <w:r w:rsidRPr="004C5C0D">
        <w:rPr>
          <w:rFonts w:ascii="Cambria" w:hAnsi="Cambria" w:cs="Cambria"/>
        </w:rPr>
        <w:t xml:space="preserve"> (to write your URLs), </w:t>
      </w:r>
      <w:r w:rsidRPr="004C5C0D">
        <w:rPr>
          <w:rFonts w:ascii="Cambria" w:hAnsi="Cambria" w:cs="Cambria"/>
          <w:b/>
        </w:rPr>
        <w:t>wsgi.py</w:t>
      </w:r>
    </w:p>
    <w:p w14:paraId="758AD40F" w14:textId="7B682164" w:rsidR="0036444D" w:rsidRPr="004C5C0D" w:rsidRDefault="0036444D" w:rsidP="0088193D">
      <w:pPr>
        <w:pStyle w:val="ListParagraph"/>
        <w:numPr>
          <w:ilvl w:val="0"/>
          <w:numId w:val="53"/>
        </w:numPr>
        <w:rPr>
          <w:b/>
        </w:rPr>
      </w:pPr>
      <w:r w:rsidRPr="004C5C0D">
        <w:rPr>
          <w:b/>
        </w:rPr>
        <w:t xml:space="preserve">Create </w:t>
      </w:r>
      <w:r w:rsidRPr="004C5C0D">
        <w:rPr>
          <w:b/>
          <w:u w:val="single"/>
        </w:rPr>
        <w:t>DB</w:t>
      </w:r>
      <w:r w:rsidR="00120294" w:rsidRPr="004C5C0D">
        <w:rPr>
          <w:b/>
        </w:rPr>
        <w:t xml:space="preserve"> </w:t>
      </w:r>
      <w:r w:rsidR="000244BB" w:rsidRPr="004C5C0D">
        <w:rPr>
          <w:b/>
        </w:rPr>
        <w:t xml:space="preserve">for </w:t>
      </w:r>
      <w:r w:rsidR="000244BB" w:rsidRPr="004C5C0D">
        <w:rPr>
          <w:b/>
          <w:u w:val="single"/>
        </w:rPr>
        <w:t>PROJECT</w:t>
      </w:r>
      <w:r w:rsidR="000244BB" w:rsidRPr="004C5C0D">
        <w:rPr>
          <w:b/>
        </w:rPr>
        <w:t xml:space="preserve"> </w:t>
      </w:r>
      <w:r w:rsidR="00C90044" w:rsidRPr="004C5C0D">
        <w:rPr>
          <w:b/>
        </w:rPr>
        <w:t xml:space="preserve">&amp; link to postgres </w:t>
      </w:r>
      <w:r w:rsidRPr="004C5C0D">
        <w:t>for project:</w:t>
      </w:r>
    </w:p>
    <w:p w14:paraId="13A686B8" w14:textId="77777777" w:rsidR="00C90044" w:rsidRPr="004C5C0D" w:rsidRDefault="00C90044" w:rsidP="0036444D">
      <w:pPr>
        <w:pStyle w:val="ListParagraph"/>
        <w:numPr>
          <w:ilvl w:val="1"/>
          <w:numId w:val="53"/>
        </w:numPr>
        <w:rPr>
          <w:b/>
        </w:rPr>
      </w:pPr>
      <w:r w:rsidRPr="004C5C0D">
        <w:t>Run postgres:</w:t>
      </w:r>
    </w:p>
    <w:p w14:paraId="43C125EB" w14:textId="6C56E597" w:rsidR="0036444D" w:rsidRPr="004C5C0D" w:rsidRDefault="0036444D" w:rsidP="00C90044">
      <w:pPr>
        <w:pStyle w:val="ListParagraph"/>
        <w:numPr>
          <w:ilvl w:val="2"/>
          <w:numId w:val="53"/>
        </w:numPr>
        <w:rPr>
          <w:b/>
        </w:rPr>
      </w:pPr>
      <w:r w:rsidRPr="004C5C0D">
        <w:rPr>
          <w:b/>
        </w:rPr>
        <w:t>psql postgres</w:t>
      </w:r>
      <w:r w:rsidR="00127649" w:rsidRPr="004C5C0D">
        <w:t xml:space="preserve"> then</w:t>
      </w:r>
      <w:r w:rsidRPr="004C5C0D">
        <w:t xml:space="preserve"> </w:t>
      </w:r>
      <w:r w:rsidRPr="004C5C0D">
        <w:rPr>
          <w:b/>
        </w:rPr>
        <w:t xml:space="preserve">create database </w:t>
      </w:r>
      <w:r w:rsidRPr="004C5C0D">
        <w:t>dbname</w:t>
      </w:r>
      <w:r w:rsidR="00F15DC4" w:rsidRPr="004C5C0D">
        <w:t>;</w:t>
      </w:r>
      <w:r w:rsidR="00076B34" w:rsidRPr="004C5C0D">
        <w:t xml:space="preserve"> then </w:t>
      </w:r>
      <w:r w:rsidR="00076B34" w:rsidRPr="004C5C0D">
        <w:rPr>
          <w:b/>
        </w:rPr>
        <w:t xml:space="preserve">\connect </w:t>
      </w:r>
      <w:r w:rsidR="00076B34" w:rsidRPr="004C5C0D">
        <w:t>dbname</w:t>
      </w:r>
    </w:p>
    <w:p w14:paraId="5CB2C1A6" w14:textId="27569FF8" w:rsidR="00DA572A" w:rsidRPr="004C5C0D" w:rsidRDefault="00DA572A" w:rsidP="00DA572A">
      <w:pPr>
        <w:pStyle w:val="ListParagraph"/>
        <w:numPr>
          <w:ilvl w:val="2"/>
          <w:numId w:val="53"/>
        </w:numPr>
        <w:rPr>
          <w:b/>
        </w:rPr>
      </w:pPr>
      <w:r w:rsidRPr="004C5C0D">
        <w:t>If DB not running - $ postgres –D /usr/local/var/postgres</w:t>
      </w:r>
    </w:p>
    <w:p w14:paraId="21235F9B" w14:textId="5D1CA429" w:rsidR="00C90044" w:rsidRPr="004C5C0D" w:rsidRDefault="00C90044" w:rsidP="00C90044">
      <w:pPr>
        <w:pStyle w:val="ListParagraph"/>
        <w:numPr>
          <w:ilvl w:val="1"/>
          <w:numId w:val="53"/>
        </w:numPr>
        <w:rPr>
          <w:b/>
        </w:rPr>
      </w:pPr>
      <w:r w:rsidRPr="004C5C0D">
        <w:t xml:space="preserve">In level with manage.py, create a new file called </w:t>
      </w:r>
      <w:r w:rsidRPr="004C5C0D">
        <w:rPr>
          <w:b/>
          <w:u w:val="single"/>
        </w:rPr>
        <w:t>local_settings.py</w:t>
      </w:r>
      <w:r w:rsidRPr="004C5C0D">
        <w:t xml:space="preserve"> and paste code below to link project to DB created:</w:t>
      </w:r>
    </w:p>
    <w:p w14:paraId="37734B4D" w14:textId="6B400473" w:rsidR="00C90044" w:rsidRPr="004C5C0D" w:rsidRDefault="00C90044" w:rsidP="00C90044">
      <w:pPr>
        <w:pStyle w:val="ListParagraph"/>
        <w:numPr>
          <w:ilvl w:val="2"/>
          <w:numId w:val="53"/>
        </w:numPr>
        <w:rPr>
          <w:b/>
        </w:rPr>
      </w:pPr>
      <w:r w:rsidRPr="004C5C0D">
        <w:rPr>
          <w:b/>
        </w:rPr>
        <w:t>DATABASES = {‘default’: {‘ENGINE’: ‘django.db.backends.postgresql_psycopg2</w:t>
      </w:r>
      <w:r w:rsidR="00A90836" w:rsidRPr="004C5C0D">
        <w:rPr>
          <w:b/>
        </w:rPr>
        <w:t>’</w:t>
      </w:r>
      <w:r w:rsidRPr="004C5C0D">
        <w:rPr>
          <w:b/>
        </w:rPr>
        <w:t>, ‘NAME’: ‘</w:t>
      </w:r>
      <w:r w:rsidRPr="004C5C0D">
        <w:rPr>
          <w:i/>
        </w:rPr>
        <w:t>dbname’</w:t>
      </w:r>
      <w:r w:rsidRPr="004C5C0D">
        <w:rPr>
          <w:b/>
        </w:rPr>
        <w:t>,}}</w:t>
      </w:r>
    </w:p>
    <w:p w14:paraId="275D413F" w14:textId="3EF0619B" w:rsidR="000B1A46" w:rsidRPr="004C5C0D" w:rsidRDefault="000B1A46" w:rsidP="000B1A46">
      <w:pPr>
        <w:pStyle w:val="ListParagraph"/>
        <w:numPr>
          <w:ilvl w:val="1"/>
          <w:numId w:val="53"/>
        </w:numPr>
        <w:rPr>
          <w:b/>
        </w:rPr>
      </w:pPr>
      <w:r w:rsidRPr="004C5C0D">
        <w:t xml:space="preserve">Inform </w:t>
      </w:r>
      <w:r w:rsidRPr="004C5C0D">
        <w:rPr>
          <w:b/>
          <w:u w:val="single"/>
        </w:rPr>
        <w:t>settings.py</w:t>
      </w:r>
      <w:r w:rsidRPr="004C5C0D">
        <w:t xml:space="preserve"> about local_settings.py: At the bottom of settings.py, add:</w:t>
      </w:r>
    </w:p>
    <w:p w14:paraId="3F9CC9E8" w14:textId="5EC7C145" w:rsidR="000B1A46" w:rsidRPr="004C5C0D" w:rsidRDefault="00D17998" w:rsidP="000B1A46">
      <w:pPr>
        <w:pStyle w:val="ListParagraph"/>
        <w:numPr>
          <w:ilvl w:val="2"/>
          <w:numId w:val="53"/>
        </w:numPr>
        <w:rPr>
          <w:b/>
        </w:rPr>
      </w:pPr>
      <w:r w:rsidRPr="004C5C0D">
        <w:rPr>
          <w:b/>
        </w:rPr>
        <w:t>t</w:t>
      </w:r>
      <w:r w:rsidR="000B1A46" w:rsidRPr="004C5C0D">
        <w:rPr>
          <w:b/>
        </w:rPr>
        <w:t>ry: from local_settings import *    except ImportError: pass</w:t>
      </w:r>
    </w:p>
    <w:p w14:paraId="7449CCCB" w14:textId="0164EAD8" w:rsidR="00976712" w:rsidRPr="004C5C0D" w:rsidRDefault="00976712" w:rsidP="00976712">
      <w:pPr>
        <w:pStyle w:val="ListParagraph"/>
        <w:numPr>
          <w:ilvl w:val="1"/>
          <w:numId w:val="53"/>
        </w:numPr>
      </w:pPr>
      <w:r w:rsidRPr="004C5C0D">
        <w:t xml:space="preserve">Tell </w:t>
      </w:r>
      <w:r w:rsidRPr="004C5C0D">
        <w:rPr>
          <w:b/>
        </w:rPr>
        <w:t xml:space="preserve">PyCharm </w:t>
      </w:r>
      <w:r w:rsidRPr="004C5C0D">
        <w:t>about virtualenv:</w:t>
      </w:r>
    </w:p>
    <w:p w14:paraId="4E42725E" w14:textId="1FAD56DE" w:rsidR="00976712" w:rsidRPr="004C5C0D" w:rsidRDefault="00976712" w:rsidP="00976712">
      <w:pPr>
        <w:pStyle w:val="ListParagraph"/>
        <w:numPr>
          <w:ilvl w:val="2"/>
          <w:numId w:val="53"/>
        </w:numPr>
      </w:pPr>
      <w:r w:rsidRPr="004C5C0D">
        <w:lastRenderedPageBreak/>
        <w:t xml:space="preserve">PyCharm Prefs –&gt; Project Interpreter –&gt; Python Interpreter –&gt; Settings/Local –&gt; Home Direc </w:t>
      </w:r>
      <w:proofErr w:type="gramStart"/>
      <w:r w:rsidRPr="004C5C0D">
        <w:t>- .virtualenvs</w:t>
      </w:r>
      <w:proofErr w:type="gramEnd"/>
      <w:r w:rsidRPr="004C5C0D">
        <w:t xml:space="preserve"> – writers – bin – python</w:t>
      </w:r>
    </w:p>
    <w:p w14:paraId="13E6C8A1" w14:textId="7A7325B3" w:rsidR="00736C10" w:rsidRPr="004C5C0D" w:rsidRDefault="00736C10" w:rsidP="00976712">
      <w:pPr>
        <w:pStyle w:val="ListParagraph"/>
        <w:numPr>
          <w:ilvl w:val="2"/>
          <w:numId w:val="53"/>
        </w:numPr>
      </w:pPr>
      <w:r w:rsidRPr="004C5C0D">
        <w:t xml:space="preserve">PyCharm Prefs </w:t>
      </w:r>
      <w:r w:rsidRPr="004C5C0D">
        <w:sym w:font="Wingdings" w:char="F0E0"/>
      </w:r>
      <w:r w:rsidRPr="004C5C0D">
        <w:t xml:space="preserve"> Django - 1</w:t>
      </w:r>
      <w:r w:rsidRPr="004C5C0D">
        <w:rPr>
          <w:vertAlign w:val="superscript"/>
        </w:rPr>
        <w:t>st</w:t>
      </w:r>
      <w:r w:rsidRPr="004C5C0D">
        <w:t xml:space="preserve"> line, show link to working directory (where files are) and in 2</w:t>
      </w:r>
      <w:r w:rsidRPr="004C5C0D">
        <w:rPr>
          <w:vertAlign w:val="superscript"/>
        </w:rPr>
        <w:t>nd</w:t>
      </w:r>
      <w:r w:rsidRPr="004C5C0D">
        <w:t xml:space="preserve"> line, link it to settings.py (not local_settings.py)</w:t>
      </w:r>
    </w:p>
    <w:p w14:paraId="3BAB43DD" w14:textId="7DB41FB0" w:rsidR="004071FE" w:rsidRPr="004C5C0D" w:rsidRDefault="00456889" w:rsidP="00976712">
      <w:pPr>
        <w:pStyle w:val="ListParagraph"/>
        <w:numPr>
          <w:ilvl w:val="2"/>
          <w:numId w:val="53"/>
        </w:numPr>
      </w:pPr>
      <w:r w:rsidRPr="004C5C0D">
        <w:rPr>
          <w:b/>
        </w:rPr>
        <w:t>Run Django</w:t>
      </w:r>
      <w:r w:rsidRPr="004C5C0D">
        <w:t xml:space="preserve"> - Green play button in pycharm</w:t>
      </w:r>
      <w:r w:rsidR="004071FE" w:rsidRPr="004C5C0D">
        <w:t xml:space="preserve"> or</w:t>
      </w:r>
      <w:r w:rsidR="00A90836" w:rsidRPr="004C5C0D">
        <w:t xml:space="preserve"> </w:t>
      </w:r>
      <w:r w:rsidR="00A90836" w:rsidRPr="004C5C0D">
        <w:rPr>
          <w:b/>
        </w:rPr>
        <w:t>CD into projectname</w:t>
      </w:r>
      <w:r w:rsidR="00A90836" w:rsidRPr="004C5C0D">
        <w:t xml:space="preserve"> and then</w:t>
      </w:r>
      <w:r w:rsidR="004071FE" w:rsidRPr="004C5C0D">
        <w:t xml:space="preserve"> </w:t>
      </w:r>
      <w:r w:rsidR="004071FE" w:rsidRPr="004C5C0D">
        <w:rPr>
          <w:b/>
        </w:rPr>
        <w:t>$python manage.py runserver</w:t>
      </w:r>
    </w:p>
    <w:p w14:paraId="57EA4AE1" w14:textId="0058AA1B" w:rsidR="00976712" w:rsidRPr="004C5C0D" w:rsidRDefault="004071FE" w:rsidP="004071FE">
      <w:pPr>
        <w:pStyle w:val="ListParagraph"/>
        <w:numPr>
          <w:ilvl w:val="3"/>
          <w:numId w:val="53"/>
        </w:numPr>
      </w:pPr>
      <w:r w:rsidRPr="004C5C0D">
        <w:t>L</w:t>
      </w:r>
      <w:r w:rsidR="00976712" w:rsidRPr="004C5C0D">
        <w:t>inks to 127.0.0.1:8000</w:t>
      </w:r>
      <w:r w:rsidRPr="004C5C0D">
        <w:t>/admin</w:t>
      </w:r>
    </w:p>
    <w:p w14:paraId="10F8909E" w14:textId="1E3921AD" w:rsidR="00456889" w:rsidRPr="004C5C0D" w:rsidRDefault="00456889" w:rsidP="00976712">
      <w:pPr>
        <w:pStyle w:val="ListParagraph"/>
        <w:numPr>
          <w:ilvl w:val="2"/>
          <w:numId w:val="53"/>
        </w:numPr>
      </w:pPr>
      <w:r w:rsidRPr="004C5C0D">
        <w:t>If it doesn't:</w:t>
      </w:r>
    </w:p>
    <w:p w14:paraId="10CDB0CF" w14:textId="53DBE59D" w:rsidR="00456889" w:rsidRPr="004C5C0D" w:rsidRDefault="00456889" w:rsidP="00456889">
      <w:pPr>
        <w:pStyle w:val="ListParagraph"/>
        <w:numPr>
          <w:ilvl w:val="3"/>
          <w:numId w:val="53"/>
        </w:numPr>
      </w:pPr>
      <w:r w:rsidRPr="004C5C0D">
        <w:t>Drop-down by green play - Edit Configurations</w:t>
      </w:r>
    </w:p>
    <w:p w14:paraId="69B8E065" w14:textId="6C517B65" w:rsidR="00456889" w:rsidRPr="004C5C0D" w:rsidRDefault="00456889" w:rsidP="00962EAD">
      <w:pPr>
        <w:pStyle w:val="ListParagraph"/>
        <w:numPr>
          <w:ilvl w:val="3"/>
          <w:numId w:val="53"/>
        </w:numPr>
      </w:pPr>
      <w:r w:rsidRPr="004C5C0D">
        <w:t>+ Django Server, Give it a relevant name</w:t>
      </w:r>
      <w:r w:rsidR="00962EAD" w:rsidRPr="004C5C0D">
        <w:t xml:space="preserve"> and make sure Prefs (Interpreter and </w:t>
      </w:r>
      <w:r w:rsidR="00E24D0B" w:rsidRPr="004C5C0D">
        <w:t>Django) are linked to the virtualenv and working directory respectively</w:t>
      </w:r>
    </w:p>
    <w:p w14:paraId="3005F106" w14:textId="205DA313" w:rsidR="00076B34" w:rsidRPr="004C5C0D" w:rsidRDefault="00076B34" w:rsidP="00076B34">
      <w:pPr>
        <w:pStyle w:val="ListParagraph"/>
        <w:numPr>
          <w:ilvl w:val="0"/>
          <w:numId w:val="53"/>
        </w:numPr>
      </w:pPr>
      <w:r w:rsidRPr="004C5C0D">
        <w:rPr>
          <w:b/>
        </w:rPr>
        <w:t>INSTALL / LINK TO SOUTH</w:t>
      </w:r>
      <w:r w:rsidRPr="004C5C0D">
        <w:t>:</w:t>
      </w:r>
    </w:p>
    <w:p w14:paraId="6EFC2F1F" w14:textId="77777777" w:rsidR="00076B34" w:rsidRPr="004C5C0D" w:rsidRDefault="00076B34" w:rsidP="00076B34">
      <w:pPr>
        <w:pStyle w:val="ListParagraph"/>
        <w:numPr>
          <w:ilvl w:val="1"/>
          <w:numId w:val="53"/>
        </w:numPr>
      </w:pPr>
      <w:r w:rsidRPr="004C5C0D">
        <w:rPr>
          <w:b/>
        </w:rPr>
        <w:t xml:space="preserve">$pip install south </w:t>
      </w:r>
      <w:r w:rsidRPr="004C5C0D">
        <w:t xml:space="preserve">(in virtualenv!) </w:t>
      </w:r>
      <w:r w:rsidRPr="004C5C0D">
        <w:rPr>
          <w:i/>
        </w:rPr>
        <w:t>#won’t have to do in Django 1.7</w:t>
      </w:r>
    </w:p>
    <w:p w14:paraId="5BA89E17" w14:textId="77777777" w:rsidR="00076B34" w:rsidRPr="004C5C0D" w:rsidRDefault="00076B34" w:rsidP="00076B34">
      <w:pPr>
        <w:pStyle w:val="ListParagraph"/>
        <w:numPr>
          <w:ilvl w:val="1"/>
          <w:numId w:val="53"/>
        </w:numPr>
      </w:pPr>
      <w:r w:rsidRPr="004C5C0D">
        <w:t xml:space="preserve">Add </w:t>
      </w:r>
      <w:r w:rsidRPr="004C5C0D">
        <w:rPr>
          <w:b/>
        </w:rPr>
        <w:t>‘south’</w:t>
      </w:r>
      <w:r w:rsidRPr="004C5C0D">
        <w:t xml:space="preserve"> to </w:t>
      </w:r>
      <w:proofErr w:type="gramStart"/>
      <w:r w:rsidRPr="004C5C0D">
        <w:t>settings.INSTALLED</w:t>
      </w:r>
      <w:proofErr w:type="gramEnd"/>
      <w:r w:rsidRPr="004C5C0D">
        <w:t>_APPS</w:t>
      </w:r>
    </w:p>
    <w:p w14:paraId="2F4A872D" w14:textId="3210AB39" w:rsidR="00FA4E74" w:rsidRPr="004C5C0D" w:rsidRDefault="00456889" w:rsidP="00FA4E74">
      <w:pPr>
        <w:pStyle w:val="ListParagraph"/>
        <w:numPr>
          <w:ilvl w:val="1"/>
          <w:numId w:val="53"/>
        </w:numPr>
      </w:pPr>
      <w:r w:rsidRPr="004C5C0D">
        <w:t xml:space="preserve">CD into project folder, then: </w:t>
      </w:r>
      <w:r w:rsidR="00076B34" w:rsidRPr="004C5C0D">
        <w:rPr>
          <w:b/>
        </w:rPr>
        <w:t>$python manage.py syncdb</w:t>
      </w:r>
      <w:r w:rsidR="00FA4E74" w:rsidRPr="004C5C0D">
        <w:rPr>
          <w:rFonts w:ascii="Cambria" w:hAnsi="Cambria" w:cs="Cambria"/>
        </w:rPr>
        <w:t xml:space="preserve"> - syncs models to DBs / tables; should have appname_classname table</w:t>
      </w:r>
    </w:p>
    <w:p w14:paraId="6332D443" w14:textId="0D84BC7D" w:rsidR="00076B34" w:rsidRPr="004C5C0D" w:rsidRDefault="00FA4E74" w:rsidP="00467D31">
      <w:pPr>
        <w:pStyle w:val="ListParagraph"/>
        <w:numPr>
          <w:ilvl w:val="1"/>
          <w:numId w:val="53"/>
        </w:numPr>
      </w:pPr>
      <w:r w:rsidRPr="004C5C0D">
        <w:rPr>
          <w:rFonts w:ascii="Cambria" w:hAnsi="Cambria" w:cs="Cambria"/>
        </w:rPr>
        <w:t xml:space="preserve">Create </w:t>
      </w:r>
      <w:r w:rsidRPr="004C5C0D">
        <w:rPr>
          <w:rFonts w:ascii="Cambria" w:hAnsi="Cambria" w:cs="Cambria"/>
          <w:b/>
        </w:rPr>
        <w:t xml:space="preserve">superuser </w:t>
      </w:r>
      <w:r w:rsidRPr="004C5C0D">
        <w:rPr>
          <w:rFonts w:ascii="Cambria" w:hAnsi="Cambria" w:cs="Cambria"/>
        </w:rPr>
        <w:t xml:space="preserve">(if </w:t>
      </w:r>
      <w:r w:rsidR="00456889" w:rsidRPr="004C5C0D">
        <w:rPr>
          <w:rFonts w:ascii="Cambria" w:hAnsi="Cambria" w:cs="Cambria"/>
        </w:rPr>
        <w:t>no</w:t>
      </w:r>
      <w:r w:rsidRPr="004C5C0D">
        <w:rPr>
          <w:rFonts w:ascii="Cambria" w:hAnsi="Cambria" w:cs="Cambria"/>
        </w:rPr>
        <w:t xml:space="preserve"> auto pop-up - $python manage.py </w:t>
      </w:r>
      <w:r w:rsidRPr="004C5C0D">
        <w:rPr>
          <w:rFonts w:ascii="Cambria" w:hAnsi="Cambria" w:cs="Cambria"/>
          <w:b/>
        </w:rPr>
        <w:t>createsuperuser</w:t>
      </w:r>
      <w:r w:rsidRPr="004C5C0D">
        <w:rPr>
          <w:rFonts w:ascii="Cambria" w:hAnsi="Cambria" w:cs="Cambria"/>
        </w:rPr>
        <w:t>)</w:t>
      </w:r>
    </w:p>
    <w:p w14:paraId="55E6976E" w14:textId="7AB49C88" w:rsidR="000244BB" w:rsidRPr="004C5C0D" w:rsidRDefault="000244BB" w:rsidP="000244BB">
      <w:pPr>
        <w:pStyle w:val="ListParagraph"/>
        <w:numPr>
          <w:ilvl w:val="0"/>
          <w:numId w:val="53"/>
        </w:numPr>
        <w:rPr>
          <w:b/>
        </w:rPr>
      </w:pPr>
      <w:r w:rsidRPr="004C5C0D">
        <w:rPr>
          <w:rFonts w:ascii="Cambria" w:hAnsi="Cambria" w:cs="Cambria"/>
          <w:b/>
        </w:rPr>
        <w:t xml:space="preserve">CREATE AN </w:t>
      </w:r>
      <w:r w:rsidRPr="004C5C0D">
        <w:rPr>
          <w:rFonts w:ascii="Cambria" w:hAnsi="Cambria" w:cs="Cambria"/>
          <w:b/>
          <w:u w:val="single"/>
        </w:rPr>
        <w:t>APP</w:t>
      </w:r>
      <w:r w:rsidRPr="004C5C0D">
        <w:rPr>
          <w:rFonts w:ascii="Cambria" w:hAnsi="Cambria" w:cs="Cambria"/>
          <w:b/>
        </w:rPr>
        <w:t xml:space="preserve">: </w:t>
      </w:r>
    </w:p>
    <w:p w14:paraId="0A4C476F" w14:textId="77777777" w:rsidR="000244BB" w:rsidRPr="004C5C0D" w:rsidRDefault="000244BB" w:rsidP="000244BB">
      <w:pPr>
        <w:pStyle w:val="ListParagraph"/>
        <w:numPr>
          <w:ilvl w:val="1"/>
          <w:numId w:val="53"/>
        </w:numPr>
      </w:pPr>
      <w:r w:rsidRPr="004C5C0D">
        <w:rPr>
          <w:rFonts w:ascii="Cambria" w:hAnsi="Cambria" w:cs="Cambria"/>
        </w:rPr>
        <w:t xml:space="preserve">Inside folder of manage.py in terminal: </w:t>
      </w:r>
      <w:r w:rsidRPr="004C5C0D">
        <w:rPr>
          <w:rFonts w:ascii="Cambria" w:hAnsi="Cambria" w:cs="Cambria"/>
          <w:b/>
        </w:rPr>
        <w:t xml:space="preserve">$ python manage.py startapp </w:t>
      </w:r>
      <w:r w:rsidRPr="004C5C0D">
        <w:rPr>
          <w:rFonts w:ascii="Cambria" w:hAnsi="Cambria" w:cs="Cambria"/>
        </w:rPr>
        <w:t>appname (eg. blog)</w:t>
      </w:r>
    </w:p>
    <w:p w14:paraId="51A5E0C0" w14:textId="18095F52" w:rsidR="000244BB" w:rsidRPr="004C5C0D" w:rsidRDefault="000244BB" w:rsidP="000244BB">
      <w:pPr>
        <w:pStyle w:val="ListParagraph"/>
        <w:numPr>
          <w:ilvl w:val="0"/>
          <w:numId w:val="53"/>
        </w:numPr>
      </w:pPr>
      <w:r w:rsidRPr="004C5C0D">
        <w:rPr>
          <w:rFonts w:ascii="Cambria" w:hAnsi="Cambria" w:cs="Cambria"/>
          <w:b/>
        </w:rPr>
        <w:t xml:space="preserve">REGISTER </w:t>
      </w:r>
      <w:r w:rsidRPr="004C5C0D">
        <w:rPr>
          <w:rFonts w:ascii="Cambria" w:hAnsi="Cambria" w:cs="Cambria"/>
          <w:b/>
          <w:u w:val="single"/>
        </w:rPr>
        <w:t>APP</w:t>
      </w:r>
      <w:r w:rsidRPr="004C5C0D">
        <w:rPr>
          <w:rFonts w:ascii="Cambria" w:hAnsi="Cambria" w:cs="Cambria"/>
          <w:b/>
        </w:rPr>
        <w:t xml:space="preserve"> </w:t>
      </w:r>
      <w:r w:rsidRPr="004C5C0D">
        <w:rPr>
          <w:rFonts w:ascii="Cambria" w:hAnsi="Cambria" w:cs="Cambria"/>
        </w:rPr>
        <w:t>with the project:</w:t>
      </w:r>
    </w:p>
    <w:p w14:paraId="63ABF878" w14:textId="7D0D9351" w:rsidR="000244BB" w:rsidRPr="004C5C0D" w:rsidRDefault="000244BB" w:rsidP="000244BB">
      <w:pPr>
        <w:pStyle w:val="ListParagraph"/>
        <w:numPr>
          <w:ilvl w:val="1"/>
          <w:numId w:val="53"/>
        </w:numPr>
      </w:pPr>
      <w:r w:rsidRPr="004C5C0D">
        <w:t xml:space="preserve">In </w:t>
      </w:r>
      <w:r w:rsidRPr="004C5C0D">
        <w:rPr>
          <w:b/>
        </w:rPr>
        <w:t>settings.py</w:t>
      </w:r>
      <w:r w:rsidRPr="004C5C0D">
        <w:t xml:space="preserve">, under </w:t>
      </w:r>
      <w:r w:rsidRPr="004C5C0D">
        <w:rPr>
          <w:b/>
        </w:rPr>
        <w:t>INSTALLED_APPs</w:t>
      </w:r>
      <w:r w:rsidRPr="004C5C0D">
        <w:t xml:space="preserve"> tuple, add ‘appname’</w:t>
      </w:r>
    </w:p>
    <w:p w14:paraId="0E136389" w14:textId="0D47178D" w:rsidR="00C03438" w:rsidRPr="004C5C0D" w:rsidRDefault="005A526E" w:rsidP="00884A56">
      <w:pPr>
        <w:pStyle w:val="ListParagraph"/>
        <w:numPr>
          <w:ilvl w:val="0"/>
          <w:numId w:val="53"/>
        </w:numPr>
      </w:pPr>
      <w:r w:rsidRPr="004C5C0D">
        <w:rPr>
          <w:rFonts w:ascii="Cambria" w:hAnsi="Cambria" w:cs="Cambria"/>
          <w:b/>
        </w:rPr>
        <w:t>MODELS (</w:t>
      </w:r>
      <w:r w:rsidR="00CD5E8D" w:rsidRPr="004C5C0D">
        <w:rPr>
          <w:rFonts w:ascii="Cambria" w:hAnsi="Cambria" w:cs="Cambria"/>
          <w:b/>
        </w:rPr>
        <w:t>DATA TABLES</w:t>
      </w:r>
      <w:r w:rsidR="00BA2B40" w:rsidRPr="004C5C0D">
        <w:rPr>
          <w:rFonts w:ascii="Cambria" w:hAnsi="Cambria" w:cs="Cambria"/>
          <w:b/>
        </w:rPr>
        <w:t xml:space="preserve"> </w:t>
      </w:r>
      <w:r w:rsidR="00F15DC4" w:rsidRPr="004C5C0D">
        <w:rPr>
          <w:rFonts w:ascii="Cambria" w:hAnsi="Cambria" w:cs="Cambria"/>
          <w:b/>
        </w:rPr>
        <w:t xml:space="preserve">FOR </w:t>
      </w:r>
      <w:r w:rsidR="00F15DC4" w:rsidRPr="004C5C0D">
        <w:rPr>
          <w:rFonts w:ascii="Cambria" w:hAnsi="Cambria" w:cs="Cambria"/>
          <w:b/>
          <w:u w:val="single"/>
        </w:rPr>
        <w:t>APP</w:t>
      </w:r>
      <w:r w:rsidRPr="004C5C0D">
        <w:rPr>
          <w:rFonts w:ascii="Cambria" w:hAnsi="Cambria" w:cs="Cambria"/>
          <w:b/>
          <w:u w:val="single"/>
        </w:rPr>
        <w:t>)</w:t>
      </w:r>
      <w:r w:rsidR="00456889" w:rsidRPr="004C5C0D">
        <w:rPr>
          <w:rFonts w:ascii="Cambria" w:hAnsi="Cambria" w:cs="Cambria"/>
          <w:b/>
          <w:u w:val="single"/>
        </w:rPr>
        <w:t xml:space="preserve"> </w:t>
      </w:r>
      <w:r w:rsidR="002374EE" w:rsidRPr="004C5C0D">
        <w:rPr>
          <w:rFonts w:ascii="Cambria" w:hAnsi="Cambria" w:cs="Cambria"/>
          <w:b/>
        </w:rPr>
        <w:t>in</w:t>
      </w:r>
      <w:r w:rsidR="000A6311" w:rsidRPr="004C5C0D">
        <w:rPr>
          <w:rFonts w:ascii="Cambria" w:hAnsi="Cambria" w:cs="Cambria"/>
          <w:b/>
        </w:rPr>
        <w:t xml:space="preserve"> models.p</w:t>
      </w:r>
      <w:r w:rsidR="00F15DC4" w:rsidRPr="004C5C0D">
        <w:rPr>
          <w:rFonts w:ascii="Cambria" w:hAnsi="Cambria" w:cs="Cambria"/>
        </w:rPr>
        <w:t>y</w:t>
      </w:r>
      <w:r w:rsidR="00C03438" w:rsidRPr="004C5C0D">
        <w:rPr>
          <w:rFonts w:ascii="Cambria" w:hAnsi="Cambria" w:cs="Cambria"/>
        </w:rPr>
        <w:t>:</w:t>
      </w:r>
    </w:p>
    <w:p w14:paraId="2FD6518C" w14:textId="6CDA5500" w:rsidR="00462DEA" w:rsidRPr="004C5C0D" w:rsidRDefault="00462DEA" w:rsidP="00884A56">
      <w:pPr>
        <w:pStyle w:val="ListParagraph"/>
        <w:numPr>
          <w:ilvl w:val="1"/>
          <w:numId w:val="53"/>
        </w:numPr>
      </w:pPr>
      <w:r w:rsidRPr="004C5C0D">
        <w:rPr>
          <w:b/>
        </w:rPr>
        <w:t>Model field types</w:t>
      </w:r>
      <w:r w:rsidRPr="004C5C0D">
        <w:t>: AutoField</w:t>
      </w:r>
      <w:r w:rsidR="00357DA1" w:rsidRPr="004C5C0D">
        <w:t xml:space="preserve"> (auto-incrementing int i.e. primary key)</w:t>
      </w:r>
      <w:r w:rsidRPr="004C5C0D">
        <w:t>, BooleanField, CharField, Date/DateTime/Decimal/Email/File/Image/Integer</w:t>
      </w:r>
      <w:r w:rsidR="00357DA1" w:rsidRPr="004C5C0D">
        <w:t xml:space="preserve"> </w:t>
      </w:r>
      <w:r w:rsidRPr="004C5C0D">
        <w:t>/Text</w:t>
      </w:r>
      <w:r w:rsidRPr="004C5C0D">
        <w:rPr>
          <w:b/>
          <w:u w:val="single"/>
        </w:rPr>
        <w:t>Field</w:t>
      </w:r>
    </w:p>
    <w:p w14:paraId="7A5C3BF8" w14:textId="07DC55DF" w:rsidR="00B26C9C" w:rsidRPr="004C5C0D" w:rsidRDefault="003650DF" w:rsidP="00884A56">
      <w:pPr>
        <w:pStyle w:val="ListParagraph"/>
        <w:numPr>
          <w:ilvl w:val="1"/>
          <w:numId w:val="53"/>
        </w:numPr>
        <w:rPr>
          <w:b/>
        </w:rPr>
      </w:pPr>
      <w:r w:rsidRPr="004C5C0D">
        <w:rPr>
          <w:b/>
        </w:rPr>
        <w:t>Model Inheritance:</w:t>
      </w:r>
    </w:p>
    <w:p w14:paraId="42DAC33D" w14:textId="339A08B4" w:rsidR="003650DF" w:rsidRPr="004C5C0D" w:rsidRDefault="003650DF" w:rsidP="00B26C9C">
      <w:pPr>
        <w:pStyle w:val="ListParagraph"/>
        <w:numPr>
          <w:ilvl w:val="2"/>
          <w:numId w:val="53"/>
        </w:numPr>
        <w:rPr>
          <w:b/>
          <w:i/>
        </w:rPr>
      </w:pPr>
      <w:r w:rsidRPr="004C5C0D">
        <w:rPr>
          <w:b/>
          <w:i/>
        </w:rPr>
        <w:t>Abstract Inher</w:t>
      </w:r>
      <w:r w:rsidR="007F03A3" w:rsidRPr="004C5C0D">
        <w:rPr>
          <w:b/>
          <w:i/>
        </w:rPr>
        <w:t>i</w:t>
      </w:r>
      <w:r w:rsidRPr="004C5C0D">
        <w:rPr>
          <w:b/>
          <w:i/>
        </w:rPr>
        <w:t>tance:</w:t>
      </w:r>
    </w:p>
    <w:p w14:paraId="006869C1" w14:textId="5D80C9E9" w:rsidR="00B26C9C" w:rsidRPr="004C5C0D" w:rsidRDefault="00B26C9C" w:rsidP="003650DF">
      <w:pPr>
        <w:pStyle w:val="ListParagraph"/>
        <w:numPr>
          <w:ilvl w:val="3"/>
          <w:numId w:val="53"/>
        </w:numPr>
        <w:ind w:left="2610"/>
        <w:rPr>
          <w:b/>
          <w:i/>
        </w:rPr>
      </w:pPr>
      <w:r w:rsidRPr="004C5C0D">
        <w:rPr>
          <w:i/>
        </w:rPr>
        <w:t>Abstract Models</w:t>
      </w:r>
      <w:r w:rsidR="003650DF" w:rsidRPr="004C5C0D">
        <w:rPr>
          <w:i/>
        </w:rPr>
        <w:t xml:space="preserve"> parent class</w:t>
      </w:r>
      <w:r w:rsidRPr="004C5C0D">
        <w:rPr>
          <w:i/>
        </w:rPr>
        <w:t xml:space="preserve"> </w:t>
      </w:r>
      <w:r w:rsidR="003650DF" w:rsidRPr="004C5C0D">
        <w:rPr>
          <w:i/>
        </w:rPr>
        <w:t xml:space="preserve">doesn't </w:t>
      </w:r>
      <w:r w:rsidRPr="004C5C0D">
        <w:rPr>
          <w:i/>
        </w:rPr>
        <w:t xml:space="preserve">have a DB – eg. </w:t>
      </w:r>
      <w:r w:rsidR="003650DF" w:rsidRPr="004C5C0D">
        <w:rPr>
          <w:b/>
          <w:i/>
        </w:rPr>
        <w:t>Abstract</w:t>
      </w:r>
      <w:r w:rsidRPr="004C5C0D">
        <w:rPr>
          <w:b/>
          <w:i/>
        </w:rPr>
        <w:t>User</w:t>
      </w:r>
    </w:p>
    <w:p w14:paraId="45736C6A" w14:textId="36C6115A" w:rsidR="00B26C9C" w:rsidRPr="004C5C0D" w:rsidRDefault="00B26C9C" w:rsidP="003650DF">
      <w:pPr>
        <w:pStyle w:val="ListParagraph"/>
        <w:numPr>
          <w:ilvl w:val="3"/>
          <w:numId w:val="53"/>
        </w:numPr>
        <w:ind w:left="2610"/>
        <w:rPr>
          <w:i/>
        </w:rPr>
      </w:pPr>
      <w:r w:rsidRPr="004C5C0D">
        <w:rPr>
          <w:i/>
        </w:rPr>
        <w:t xml:space="preserve">Can </w:t>
      </w:r>
      <w:r w:rsidR="003650DF" w:rsidRPr="004C5C0D">
        <w:rPr>
          <w:i/>
        </w:rPr>
        <w:t>create an Abstract Class</w:t>
      </w:r>
      <w:r w:rsidRPr="004C5C0D">
        <w:rPr>
          <w:i/>
        </w:rPr>
        <w:t xml:space="preserve"> &amp; have other classes inherit</w:t>
      </w:r>
      <w:r w:rsidR="003650DF" w:rsidRPr="004C5C0D">
        <w:rPr>
          <w:i/>
        </w:rPr>
        <w:t xml:space="preserve"> from it (eg. name attribute); </w:t>
      </w:r>
      <w:r w:rsidRPr="004C5C0D">
        <w:rPr>
          <w:i/>
        </w:rPr>
        <w:t>declare Abstract in class (</w:t>
      </w:r>
      <w:proofErr w:type="gramStart"/>
      <w:r w:rsidRPr="004C5C0D">
        <w:rPr>
          <w:i/>
        </w:rPr>
        <w:t>models.Model</w:t>
      </w:r>
      <w:proofErr w:type="gramEnd"/>
      <w:r w:rsidRPr="004C5C0D">
        <w:rPr>
          <w:i/>
        </w:rPr>
        <w:t xml:space="preserve">): </w:t>
      </w:r>
      <w:r w:rsidRPr="004C5C0D">
        <w:rPr>
          <w:b/>
          <w:i/>
        </w:rPr>
        <w:t>class Meta: abstract = True</w:t>
      </w:r>
    </w:p>
    <w:p w14:paraId="30CEC5D0" w14:textId="1738B117" w:rsidR="003650DF" w:rsidRPr="004C5C0D" w:rsidRDefault="003650DF" w:rsidP="003650DF">
      <w:pPr>
        <w:pStyle w:val="ListParagraph"/>
        <w:numPr>
          <w:ilvl w:val="2"/>
          <w:numId w:val="53"/>
        </w:numPr>
        <w:rPr>
          <w:i/>
        </w:rPr>
      </w:pPr>
      <w:r w:rsidRPr="004C5C0D">
        <w:rPr>
          <w:b/>
          <w:i/>
        </w:rPr>
        <w:t>Multi-table inheritance:</w:t>
      </w:r>
    </w:p>
    <w:p w14:paraId="76FB0696" w14:textId="0C3F8022" w:rsidR="003650DF" w:rsidRPr="004C5C0D" w:rsidRDefault="003650DF" w:rsidP="003650DF">
      <w:pPr>
        <w:pStyle w:val="ListParagraph"/>
        <w:numPr>
          <w:ilvl w:val="3"/>
          <w:numId w:val="53"/>
        </w:numPr>
        <w:ind w:left="2610"/>
        <w:rPr>
          <w:i/>
        </w:rPr>
      </w:pPr>
      <w:r w:rsidRPr="004C5C0D">
        <w:t>Models inherit from other models; be cautious using it</w:t>
      </w:r>
    </w:p>
    <w:p w14:paraId="1963FEDD" w14:textId="1E65C221" w:rsidR="004701AA" w:rsidRPr="004C5C0D" w:rsidRDefault="004701AA" w:rsidP="00884A56">
      <w:pPr>
        <w:pStyle w:val="ListParagraph"/>
        <w:numPr>
          <w:ilvl w:val="1"/>
          <w:numId w:val="53"/>
        </w:numPr>
      </w:pPr>
      <w:r w:rsidRPr="004C5C0D">
        <w:rPr>
          <w:b/>
        </w:rPr>
        <w:t>Class</w:t>
      </w:r>
      <w:r w:rsidRPr="004C5C0D">
        <w:t xml:space="preserve"> </w:t>
      </w:r>
      <w:r w:rsidR="00B77BF3" w:rsidRPr="004C5C0D">
        <w:t>class</w:t>
      </w:r>
      <w:r w:rsidR="00C03438" w:rsidRPr="004C5C0D">
        <w:t xml:space="preserve">name </w:t>
      </w:r>
      <w:r w:rsidRPr="004C5C0D">
        <w:t>(</w:t>
      </w:r>
      <w:proofErr w:type="gramStart"/>
      <w:r w:rsidRPr="004C5C0D">
        <w:rPr>
          <w:b/>
        </w:rPr>
        <w:t>models.Model</w:t>
      </w:r>
      <w:proofErr w:type="gramEnd"/>
      <w:r w:rsidRPr="004C5C0D">
        <w:rPr>
          <w:b/>
        </w:rPr>
        <w:t>):</w:t>
      </w:r>
      <w:r w:rsidR="000A6311" w:rsidRPr="004C5C0D">
        <w:rPr>
          <w:b/>
        </w:rPr>
        <w:t xml:space="preserve"> </w:t>
      </w:r>
      <w:r w:rsidR="000A6311" w:rsidRPr="004C5C0D">
        <w:rPr>
          <w:i/>
        </w:rPr>
        <w:t>//handles CRUD tasks, DB elements etc</w:t>
      </w:r>
    </w:p>
    <w:p w14:paraId="6CF0C930" w14:textId="7C456DDF" w:rsidR="0077416F" w:rsidRPr="004C5C0D" w:rsidRDefault="0077416F" w:rsidP="004701AA">
      <w:pPr>
        <w:pStyle w:val="ListParagraph"/>
        <w:numPr>
          <w:ilvl w:val="2"/>
          <w:numId w:val="53"/>
        </w:numPr>
        <w:rPr>
          <w:i/>
        </w:rPr>
      </w:pPr>
      <w:r w:rsidRPr="004C5C0D">
        <w:rPr>
          <w:b/>
          <w:i/>
        </w:rPr>
        <w:t>Note</w:t>
      </w:r>
      <w:r w:rsidRPr="004C5C0D">
        <w:rPr>
          <w:i/>
        </w:rPr>
        <w:t xml:space="preserve">: </w:t>
      </w:r>
      <w:r w:rsidRPr="004C5C0D">
        <w:rPr>
          <w:b/>
          <w:i/>
        </w:rPr>
        <w:t xml:space="preserve">ID </w:t>
      </w:r>
      <w:r w:rsidRPr="004C5C0D">
        <w:rPr>
          <w:i/>
        </w:rPr>
        <w:t xml:space="preserve">key auto-added UNLESS o/w specified as </w:t>
      </w:r>
      <w:r w:rsidRPr="004C5C0D">
        <w:rPr>
          <w:b/>
          <w:i/>
        </w:rPr>
        <w:t>PRIMARY KEY</w:t>
      </w:r>
    </w:p>
    <w:p w14:paraId="2B7F3F92" w14:textId="25EF84C3" w:rsidR="004701AA" w:rsidRPr="004C5C0D" w:rsidRDefault="005B6EF8" w:rsidP="004701AA">
      <w:pPr>
        <w:pStyle w:val="ListParagraph"/>
        <w:numPr>
          <w:ilvl w:val="2"/>
          <w:numId w:val="53"/>
        </w:numPr>
      </w:pPr>
      <w:r w:rsidRPr="004C5C0D">
        <w:t>f</w:t>
      </w:r>
      <w:r w:rsidR="004701AA" w:rsidRPr="004C5C0D">
        <w:t xml:space="preserve">irst_name = </w:t>
      </w:r>
      <w:proofErr w:type="gramStart"/>
      <w:r w:rsidR="004701AA" w:rsidRPr="004C5C0D">
        <w:rPr>
          <w:b/>
        </w:rPr>
        <w:t>models.CharField</w:t>
      </w:r>
      <w:proofErr w:type="gramEnd"/>
      <w:r w:rsidR="004701AA" w:rsidRPr="004C5C0D">
        <w:t>(</w:t>
      </w:r>
      <w:r w:rsidR="004701AA" w:rsidRPr="004C5C0D">
        <w:rPr>
          <w:b/>
        </w:rPr>
        <w:t>max_length =</w:t>
      </w:r>
      <w:r w:rsidR="004701AA" w:rsidRPr="004C5C0D">
        <w:t xml:space="preserve"> 255</w:t>
      </w:r>
      <w:r w:rsidR="003C5837" w:rsidRPr="004C5C0D">
        <w:t>)</w:t>
      </w:r>
    </w:p>
    <w:p w14:paraId="6983B538" w14:textId="0FBAFAB2" w:rsidR="005B6EF8" w:rsidRPr="004C5C0D" w:rsidRDefault="005B6EF8" w:rsidP="004701AA">
      <w:pPr>
        <w:pStyle w:val="ListParagraph"/>
        <w:numPr>
          <w:ilvl w:val="2"/>
          <w:numId w:val="53"/>
        </w:numPr>
      </w:pPr>
      <w:r w:rsidRPr="004C5C0D">
        <w:t xml:space="preserve">email </w:t>
      </w:r>
      <w:r w:rsidR="00C03438" w:rsidRPr="004C5C0D">
        <w:t>=</w:t>
      </w:r>
      <w:r w:rsidRPr="004C5C0D">
        <w:t xml:space="preserve"> </w:t>
      </w:r>
      <w:proofErr w:type="gramStart"/>
      <w:r w:rsidRPr="004C5C0D">
        <w:t>models.</w:t>
      </w:r>
      <w:r w:rsidRPr="004C5C0D">
        <w:rPr>
          <w:b/>
        </w:rPr>
        <w:t>EmailField</w:t>
      </w:r>
      <w:proofErr w:type="gramEnd"/>
      <w:r w:rsidRPr="004C5C0D">
        <w:rPr>
          <w:b/>
        </w:rPr>
        <w:t>(</w:t>
      </w:r>
      <w:r w:rsidR="003C5837" w:rsidRPr="004C5C0D">
        <w:rPr>
          <w:b/>
        </w:rPr>
        <w:t xml:space="preserve">null=True </w:t>
      </w:r>
      <w:r w:rsidR="003C5837" w:rsidRPr="004C5C0D">
        <w:t>i.e. can be null!</w:t>
      </w:r>
      <w:r w:rsidRPr="004C5C0D">
        <w:rPr>
          <w:b/>
        </w:rPr>
        <w:t>)</w:t>
      </w:r>
    </w:p>
    <w:p w14:paraId="4AAE0E1A" w14:textId="0823DC74" w:rsidR="009A7DB1" w:rsidRPr="004C5C0D" w:rsidRDefault="009A7DB1" w:rsidP="004701AA">
      <w:pPr>
        <w:pStyle w:val="ListParagraph"/>
        <w:numPr>
          <w:ilvl w:val="2"/>
          <w:numId w:val="53"/>
        </w:numPr>
      </w:pPr>
      <w:r w:rsidRPr="004C5C0D">
        <w:t>pub_date =</w:t>
      </w:r>
      <w:r w:rsidRPr="004C5C0D">
        <w:rPr>
          <w:b/>
        </w:rPr>
        <w:t xml:space="preserve"> </w:t>
      </w:r>
      <w:proofErr w:type="gramStart"/>
      <w:r w:rsidRPr="004C5C0D">
        <w:rPr>
          <w:b/>
        </w:rPr>
        <w:t>models.DateTimeField</w:t>
      </w:r>
      <w:proofErr w:type="gramEnd"/>
      <w:r w:rsidRPr="004C5C0D">
        <w:rPr>
          <w:b/>
        </w:rPr>
        <w:t xml:space="preserve"> (‘</w:t>
      </w:r>
      <w:r w:rsidRPr="004C5C0D">
        <w:t>date published’)</w:t>
      </w:r>
    </w:p>
    <w:p w14:paraId="5009A6A7" w14:textId="3A2975F8" w:rsidR="00C03438" w:rsidRPr="004C5C0D" w:rsidRDefault="00C03438" w:rsidP="004701AA">
      <w:pPr>
        <w:pStyle w:val="ListParagraph"/>
        <w:numPr>
          <w:ilvl w:val="2"/>
          <w:numId w:val="53"/>
        </w:numPr>
      </w:pPr>
      <w:r w:rsidRPr="004C5C0D">
        <w:rPr>
          <w:b/>
        </w:rPr>
        <w:t xml:space="preserve">slug = </w:t>
      </w:r>
      <w:proofErr w:type="gramStart"/>
      <w:r w:rsidRPr="004C5C0D">
        <w:rPr>
          <w:b/>
        </w:rPr>
        <w:t>models.SlugField</w:t>
      </w:r>
      <w:proofErr w:type="gramEnd"/>
      <w:r w:rsidRPr="004C5C0D">
        <w:rPr>
          <w:b/>
        </w:rPr>
        <w:t xml:space="preserve"> (..)</w:t>
      </w:r>
    </w:p>
    <w:p w14:paraId="5CF62C3B" w14:textId="407E50D8" w:rsidR="00A47FFA" w:rsidRPr="004C5C0D" w:rsidRDefault="00A47FFA" w:rsidP="004701AA">
      <w:pPr>
        <w:pStyle w:val="ListParagraph"/>
        <w:numPr>
          <w:ilvl w:val="2"/>
          <w:numId w:val="53"/>
        </w:numPr>
      </w:pPr>
      <w:r w:rsidRPr="004C5C0D">
        <w:t xml:space="preserve">image = </w:t>
      </w:r>
      <w:proofErr w:type="gramStart"/>
      <w:r w:rsidRPr="004C5C0D">
        <w:rPr>
          <w:b/>
        </w:rPr>
        <w:t>models.ImageField</w:t>
      </w:r>
      <w:proofErr w:type="gramEnd"/>
      <w:r w:rsidRPr="004C5C0D">
        <w:rPr>
          <w:b/>
        </w:rPr>
        <w:t>(upload_to=</w:t>
      </w:r>
      <w:r w:rsidRPr="004C5C0D">
        <w:t>’card_images’, blank=True, null=True)</w:t>
      </w:r>
    </w:p>
    <w:p w14:paraId="00B5E32A" w14:textId="0389F234" w:rsidR="00E84B00" w:rsidRPr="004C5C0D" w:rsidRDefault="00E84B00" w:rsidP="00E84B00">
      <w:pPr>
        <w:pStyle w:val="ListParagraph"/>
        <w:numPr>
          <w:ilvl w:val="3"/>
          <w:numId w:val="53"/>
        </w:numPr>
      </w:pPr>
      <w:r w:rsidRPr="004C5C0D">
        <w:rPr>
          <w:b/>
        </w:rPr>
        <w:t>src</w:t>
      </w:r>
      <w:proofErr w:type="gramStart"/>
      <w:r w:rsidRPr="004C5C0D">
        <w:rPr>
          <w:b/>
        </w:rPr>
        <w:t>=”{</w:t>
      </w:r>
      <w:proofErr w:type="gramEnd"/>
      <w:r w:rsidRPr="004C5C0D">
        <w:rPr>
          <w:b/>
        </w:rPr>
        <w:t>{</w:t>
      </w:r>
      <w:r w:rsidRPr="004C5C0D">
        <w:t>card</w:t>
      </w:r>
      <w:r w:rsidRPr="004C5C0D">
        <w:rPr>
          <w:b/>
        </w:rPr>
        <w:t>.images.url}}”</w:t>
      </w:r>
      <w:r w:rsidRPr="004C5C0D">
        <w:t xml:space="preserve"> – gets URL, w/o url, would get path!</w:t>
      </w:r>
    </w:p>
    <w:p w14:paraId="5A669F60" w14:textId="21E728C3" w:rsidR="005E0C48" w:rsidRPr="004C5C0D" w:rsidRDefault="00E92E09" w:rsidP="004701AA">
      <w:pPr>
        <w:pStyle w:val="ListParagraph"/>
        <w:numPr>
          <w:ilvl w:val="2"/>
          <w:numId w:val="53"/>
        </w:numPr>
        <w:rPr>
          <w:i/>
        </w:rPr>
      </w:pPr>
      <w:r w:rsidRPr="004C5C0D">
        <w:lastRenderedPageBreak/>
        <w:t>SHIRT_SIZES = (</w:t>
      </w:r>
      <w:r w:rsidR="005E0C48" w:rsidRPr="004C5C0D">
        <w:t>(‘S’</w:t>
      </w:r>
      <w:r w:rsidRPr="004C5C0D">
        <w:t>, ‘Small’), (‘M’, ‘Med’))</w:t>
      </w:r>
      <w:r w:rsidRPr="004C5C0D">
        <w:br/>
        <w:t xml:space="preserve">shirt </w:t>
      </w:r>
      <w:r w:rsidR="005E0C48" w:rsidRPr="004C5C0D">
        <w:rPr>
          <w:iCs/>
        </w:rPr>
        <w:t xml:space="preserve">= </w:t>
      </w:r>
      <w:r w:rsidR="005E0C48" w:rsidRPr="004C5C0D">
        <w:rPr>
          <w:b/>
          <w:iCs/>
        </w:rPr>
        <w:t>models.CharField(max</w:t>
      </w:r>
      <w:r w:rsidR="00D304B2" w:rsidRPr="004C5C0D">
        <w:rPr>
          <w:b/>
        </w:rPr>
        <w:t>_lengt</w:t>
      </w:r>
      <w:r w:rsidRPr="004C5C0D">
        <w:rPr>
          <w:b/>
        </w:rPr>
        <w:t>h</w:t>
      </w:r>
      <w:r w:rsidR="005E0C48" w:rsidRPr="004C5C0D">
        <w:rPr>
          <w:b/>
        </w:rPr>
        <w:t xml:space="preserve">=1, </w:t>
      </w:r>
      <w:r w:rsidRPr="004C5C0D">
        <w:rPr>
          <w:b/>
        </w:rPr>
        <w:t>CHOICES</w:t>
      </w:r>
      <w:r w:rsidR="005E0C48" w:rsidRPr="004C5C0D">
        <w:rPr>
          <w:b/>
        </w:rPr>
        <w:t>=</w:t>
      </w:r>
      <w:r w:rsidR="005E0C48" w:rsidRPr="004C5C0D">
        <w:t>SHIRT_SIZES)</w:t>
      </w:r>
      <w:r w:rsidR="00DA6918" w:rsidRPr="004C5C0D">
        <w:br/>
      </w:r>
      <w:r w:rsidR="00DA6918" w:rsidRPr="004C5C0D">
        <w:rPr>
          <w:i/>
        </w:rPr>
        <w:t>Note: In template, can use “shirt.</w:t>
      </w:r>
      <w:r w:rsidR="00DA6918" w:rsidRPr="004C5C0D">
        <w:rPr>
          <w:b/>
          <w:i/>
        </w:rPr>
        <w:t>get</w:t>
      </w:r>
      <w:r w:rsidR="00DA6918" w:rsidRPr="004C5C0D">
        <w:rPr>
          <w:i/>
        </w:rPr>
        <w:t>_shirt_</w:t>
      </w:r>
      <w:r w:rsidR="00DA6918" w:rsidRPr="004C5C0D">
        <w:rPr>
          <w:b/>
          <w:i/>
        </w:rPr>
        <w:t>display</w:t>
      </w:r>
      <w:r w:rsidR="00DA6918" w:rsidRPr="004C5C0D">
        <w:rPr>
          <w:i/>
        </w:rPr>
        <w:t>”) to display “Small” instead of “S” that is stored in DB</w:t>
      </w:r>
    </w:p>
    <w:p w14:paraId="037DC5E7" w14:textId="5A21AEE0" w:rsidR="0053650A" w:rsidRPr="004C5C0D" w:rsidRDefault="00EC5A1E" w:rsidP="00C03438">
      <w:pPr>
        <w:pStyle w:val="ListParagraph"/>
        <w:numPr>
          <w:ilvl w:val="2"/>
          <w:numId w:val="53"/>
        </w:numPr>
      </w:pPr>
      <w:r w:rsidRPr="004C5C0D">
        <w:t>body</w:t>
      </w:r>
      <w:r w:rsidR="003B217B" w:rsidRPr="004C5C0D">
        <w:rPr>
          <w:b/>
        </w:rPr>
        <w:t xml:space="preserve"> = </w:t>
      </w:r>
      <w:proofErr w:type="gramStart"/>
      <w:r w:rsidR="003B217B" w:rsidRPr="004C5C0D">
        <w:rPr>
          <w:b/>
        </w:rPr>
        <w:t>models.TextField</w:t>
      </w:r>
      <w:proofErr w:type="gramEnd"/>
      <w:r w:rsidR="003B217B" w:rsidRPr="004C5C0D">
        <w:rPr>
          <w:b/>
        </w:rPr>
        <w:t>(</w:t>
      </w:r>
      <w:r w:rsidR="000F3394" w:rsidRPr="004C5C0D">
        <w:rPr>
          <w:b/>
        </w:rPr>
        <w:t>null</w:t>
      </w:r>
      <w:r w:rsidR="003B217B" w:rsidRPr="004C5C0D">
        <w:rPr>
          <w:b/>
        </w:rPr>
        <w:t xml:space="preserve"> = True</w:t>
      </w:r>
      <w:r w:rsidR="00AF2043" w:rsidRPr="004C5C0D">
        <w:rPr>
          <w:b/>
        </w:rPr>
        <w:t>, verbose_name=</w:t>
      </w:r>
      <w:r w:rsidRPr="004C5C0D">
        <w:rPr>
          <w:b/>
        </w:rPr>
        <w:t>’</w:t>
      </w:r>
      <w:r w:rsidRPr="004C5C0D">
        <w:t>Text….</w:t>
      </w:r>
      <w:r w:rsidR="00AF2043" w:rsidRPr="004C5C0D">
        <w:t>’</w:t>
      </w:r>
      <w:r w:rsidR="003B217B" w:rsidRPr="004C5C0D">
        <w:rPr>
          <w:b/>
        </w:rPr>
        <w:t>)</w:t>
      </w:r>
    </w:p>
    <w:p w14:paraId="25C7DC46" w14:textId="079630E0" w:rsidR="00511BF2" w:rsidRPr="004C5C0D" w:rsidRDefault="0053650A" w:rsidP="00C03438">
      <w:pPr>
        <w:pStyle w:val="ListParagraph"/>
        <w:numPr>
          <w:ilvl w:val="2"/>
          <w:numId w:val="53"/>
        </w:numPr>
      </w:pPr>
      <w:r w:rsidRPr="004C5C0D">
        <w:rPr>
          <w:b/>
          <w:u w:val="single"/>
        </w:rPr>
        <w:t>In ONE-MANY, FOREIGN KEY (</w:t>
      </w:r>
      <w:r w:rsidR="00EE355A" w:rsidRPr="004C5C0D">
        <w:rPr>
          <w:b/>
          <w:u w:val="single"/>
        </w:rPr>
        <w:t xml:space="preserve">i.e. </w:t>
      </w:r>
      <w:r w:rsidRPr="004C5C0D">
        <w:rPr>
          <w:b/>
          <w:u w:val="single"/>
        </w:rPr>
        <w:t xml:space="preserve">chicken feet) </w:t>
      </w:r>
      <w:r w:rsidR="00EE355A" w:rsidRPr="004C5C0D">
        <w:rPr>
          <w:b/>
          <w:u w:val="single"/>
        </w:rPr>
        <w:t xml:space="preserve">is </w:t>
      </w:r>
      <w:r w:rsidRPr="004C5C0D">
        <w:rPr>
          <w:b/>
          <w:u w:val="single"/>
        </w:rPr>
        <w:t>on MANY</w:t>
      </w:r>
      <w:r w:rsidRPr="004C5C0D">
        <w:rPr>
          <w:b/>
        </w:rPr>
        <w:t>:</w:t>
      </w:r>
      <w:r w:rsidR="00953BB2" w:rsidRPr="004C5C0D">
        <w:rPr>
          <w:b/>
        </w:rPr>
        <w:t xml:space="preserve"> </w:t>
      </w:r>
      <w:r w:rsidR="00953BB2" w:rsidRPr="004C5C0D">
        <w:t>i.e.</w:t>
      </w:r>
      <w:r w:rsidRPr="004C5C0D">
        <w:rPr>
          <w:b/>
        </w:rPr>
        <w:br/>
      </w:r>
      <w:r w:rsidRPr="004C5C0D">
        <w:rPr>
          <w:i/>
        </w:rPr>
        <w:t xml:space="preserve">In class “Post” - </w:t>
      </w:r>
      <w:r w:rsidRPr="004C5C0D">
        <w:t xml:space="preserve">author </w:t>
      </w:r>
      <w:r w:rsidRPr="004C5C0D">
        <w:rPr>
          <w:b/>
        </w:rPr>
        <w:t>= models.ForeignKey(</w:t>
      </w:r>
      <w:r w:rsidR="00953BB2" w:rsidRPr="004C5C0D">
        <w:t xml:space="preserve">className eg. </w:t>
      </w:r>
      <w:r w:rsidRPr="004C5C0D">
        <w:t>Author</w:t>
      </w:r>
      <w:r w:rsidR="00060669" w:rsidRPr="004C5C0D">
        <w:t xml:space="preserve">, </w:t>
      </w:r>
      <w:r w:rsidR="00060669" w:rsidRPr="004C5C0D">
        <w:rPr>
          <w:b/>
        </w:rPr>
        <w:t>related_name</w:t>
      </w:r>
      <w:r w:rsidR="00060525" w:rsidRPr="004C5C0D">
        <w:t>=’post</w:t>
      </w:r>
      <w:r w:rsidR="00060669" w:rsidRPr="004C5C0D">
        <w:t>’</w:t>
      </w:r>
      <w:r w:rsidRPr="004C5C0D">
        <w:rPr>
          <w:b/>
        </w:rPr>
        <w:t>)</w:t>
      </w:r>
      <w:r w:rsidR="000A39C9" w:rsidRPr="004C5C0D">
        <w:rPr>
          <w:b/>
        </w:rPr>
        <w:br/>
      </w:r>
      <w:r w:rsidR="000A39C9" w:rsidRPr="004C5C0D">
        <w:rPr>
          <w:i/>
        </w:rPr>
        <w:t>Name the field name of the Table it relates to (here, author)</w:t>
      </w:r>
    </w:p>
    <w:p w14:paraId="058EBD87" w14:textId="5E53C3D5" w:rsidR="00C03438" w:rsidRPr="004C5C0D" w:rsidRDefault="00511BF2" w:rsidP="00C03438">
      <w:pPr>
        <w:pStyle w:val="ListParagraph"/>
        <w:numPr>
          <w:ilvl w:val="2"/>
          <w:numId w:val="53"/>
        </w:numPr>
      </w:pPr>
      <w:r w:rsidRPr="004C5C0D">
        <w:rPr>
          <w:b/>
          <w:u w:val="single"/>
        </w:rPr>
        <w:t xml:space="preserve">In MANY-MANY, FOREIGN KEY can go on either table </w:t>
      </w:r>
      <w:r w:rsidRPr="004C5C0D">
        <w:rPr>
          <w:u w:val="single"/>
        </w:rPr>
        <w:t>i.e.</w:t>
      </w:r>
      <w:r w:rsidRPr="004C5C0D">
        <w:rPr>
          <w:u w:val="single"/>
        </w:rPr>
        <w:br/>
      </w:r>
      <w:r w:rsidRPr="004C5C0D">
        <w:rPr>
          <w:i/>
        </w:rPr>
        <w:t>In</w:t>
      </w:r>
      <w:r w:rsidRPr="004C5C0D">
        <w:rPr>
          <w:b/>
        </w:rPr>
        <w:t xml:space="preserve"> class Tag – posts = models.ManyToManyField(</w:t>
      </w:r>
      <w:r w:rsidRPr="004C5C0D">
        <w:t>className</w:t>
      </w:r>
      <w:r w:rsidRPr="004C5C0D">
        <w:rPr>
          <w:b/>
        </w:rPr>
        <w:t xml:space="preserve"> </w:t>
      </w:r>
      <w:r w:rsidRPr="004C5C0D">
        <w:t>Post</w:t>
      </w:r>
      <w:r w:rsidR="00060525" w:rsidRPr="004C5C0D">
        <w:t xml:space="preserve">, </w:t>
      </w:r>
      <w:r w:rsidR="00060525" w:rsidRPr="004C5C0D">
        <w:rPr>
          <w:b/>
        </w:rPr>
        <w:t>related_name = ‘tag’</w:t>
      </w:r>
      <w:r w:rsidRPr="004C5C0D">
        <w:rPr>
          <w:b/>
        </w:rPr>
        <w:t>)</w:t>
      </w:r>
      <w:r w:rsidR="009622E4" w:rsidRPr="004C5C0D">
        <w:rPr>
          <w:b/>
        </w:rPr>
        <w:br/>
      </w:r>
      <w:r w:rsidR="009622E4" w:rsidRPr="004C5C0D">
        <w:rPr>
          <w:i/>
        </w:rPr>
        <w:t>Django makes the THROUGH table automatically!</w:t>
      </w:r>
      <w:r w:rsidR="007A3CCB" w:rsidRPr="004C5C0D">
        <w:rPr>
          <w:b/>
        </w:rPr>
        <w:br/>
      </w:r>
      <w:r w:rsidR="007A3CCB" w:rsidRPr="004C5C0D">
        <w:rPr>
          <w:b/>
        </w:rPr>
        <w:br/>
        <w:t>def __unicode__(self):   /</w:t>
      </w:r>
      <w:r w:rsidR="007A3CCB" w:rsidRPr="004C5C0D">
        <w:t>/same as __repr__ but allows non-Eng chars</w:t>
      </w:r>
      <w:r w:rsidR="007A3CCB" w:rsidRPr="004C5C0D">
        <w:rPr>
          <w:b/>
        </w:rPr>
        <w:br/>
        <w:t xml:space="preserve">     return u”{}”.format(self.</w:t>
      </w:r>
      <w:r w:rsidR="007A3CCB" w:rsidRPr="004C5C0D">
        <w:t>name</w:t>
      </w:r>
      <w:r w:rsidR="007A3CCB" w:rsidRPr="004C5C0D">
        <w:rPr>
          <w:b/>
        </w:rPr>
        <w:t xml:space="preserve">) </w:t>
      </w:r>
    </w:p>
    <w:p w14:paraId="48E63CD7" w14:textId="77777777" w:rsidR="007F03A3" w:rsidRPr="004C5C0D" w:rsidRDefault="007F03A3" w:rsidP="007F03A3">
      <w:pPr>
        <w:pStyle w:val="ListParagraph"/>
        <w:numPr>
          <w:ilvl w:val="1"/>
          <w:numId w:val="53"/>
        </w:numPr>
        <w:rPr>
          <w:b/>
        </w:rPr>
      </w:pPr>
      <w:r w:rsidRPr="004C5C0D">
        <w:rPr>
          <w:b/>
        </w:rPr>
        <w:t>CUSTOM USERS:</w:t>
      </w:r>
    </w:p>
    <w:p w14:paraId="43B8E1EA" w14:textId="77777777" w:rsidR="007F03A3" w:rsidRPr="004C5C0D" w:rsidRDefault="007F03A3" w:rsidP="007F03A3">
      <w:pPr>
        <w:pStyle w:val="ListParagraph"/>
        <w:numPr>
          <w:ilvl w:val="2"/>
          <w:numId w:val="53"/>
        </w:numPr>
        <w:rPr>
          <w:b/>
        </w:rPr>
      </w:pPr>
      <w:r w:rsidRPr="004C5C0D">
        <w:rPr>
          <w:b/>
        </w:rPr>
        <w:t xml:space="preserve">Settings.py: </w:t>
      </w:r>
      <w:r w:rsidRPr="004C5C0D">
        <w:t>add</w:t>
      </w:r>
      <w:r w:rsidRPr="004C5C0D">
        <w:rPr>
          <w:b/>
        </w:rPr>
        <w:t xml:space="preserve"> AUTH_USER_MODEL = </w:t>
      </w:r>
      <w:r w:rsidRPr="004C5C0D">
        <w:t>“</w:t>
      </w:r>
      <w:r w:rsidRPr="004C5C0D">
        <w:rPr>
          <w:b/>
        </w:rPr>
        <w:t>appname</w:t>
      </w:r>
      <w:r w:rsidRPr="004C5C0D">
        <w:t>.</w:t>
      </w:r>
      <w:r w:rsidRPr="004C5C0D">
        <w:rPr>
          <w:b/>
        </w:rPr>
        <w:t>modelName</w:t>
      </w:r>
      <w:r w:rsidRPr="004C5C0D">
        <w:t xml:space="preserve">” (eg. </w:t>
      </w:r>
      <w:proofErr w:type="gramStart"/>
      <w:r w:rsidRPr="004C5C0D">
        <w:t>cards.Player</w:t>
      </w:r>
      <w:proofErr w:type="gramEnd"/>
      <w:r w:rsidRPr="004C5C0D">
        <w:t>)</w:t>
      </w:r>
    </w:p>
    <w:p w14:paraId="26BFB7BC" w14:textId="77777777" w:rsidR="007F03A3" w:rsidRPr="004C5C0D" w:rsidRDefault="007F03A3" w:rsidP="007F03A3">
      <w:pPr>
        <w:pStyle w:val="ListParagraph"/>
        <w:numPr>
          <w:ilvl w:val="2"/>
          <w:numId w:val="53"/>
        </w:numPr>
        <w:rPr>
          <w:b/>
        </w:rPr>
      </w:pPr>
      <w:r w:rsidRPr="004C5C0D">
        <w:rPr>
          <w:b/>
        </w:rPr>
        <w:t>Models.py:</w:t>
      </w:r>
      <w:r w:rsidRPr="004C5C0D">
        <w:t xml:space="preserve"> </w:t>
      </w:r>
      <w:r w:rsidRPr="004C5C0D">
        <w:rPr>
          <w:b/>
        </w:rPr>
        <w:t>class</w:t>
      </w:r>
      <w:r w:rsidRPr="004C5C0D">
        <w:t xml:space="preserve"> Player(</w:t>
      </w:r>
      <w:r w:rsidRPr="004C5C0D">
        <w:rPr>
          <w:b/>
        </w:rPr>
        <w:t>AbstractUser</w:t>
      </w:r>
      <w:r w:rsidRPr="004C5C0D">
        <w:t>):  phone=</w:t>
      </w:r>
      <w:proofErr w:type="gramStart"/>
      <w:r w:rsidRPr="004C5C0D">
        <w:t>models.CharField</w:t>
      </w:r>
      <w:proofErr w:type="gramEnd"/>
      <w:r w:rsidRPr="004C5C0D">
        <w:t>…</w:t>
      </w:r>
    </w:p>
    <w:p w14:paraId="23F86617" w14:textId="77777777" w:rsidR="007F03A3" w:rsidRPr="004C5C0D" w:rsidRDefault="007F03A3" w:rsidP="007F03A3">
      <w:pPr>
        <w:pStyle w:val="ListParagraph"/>
        <w:numPr>
          <w:ilvl w:val="2"/>
          <w:numId w:val="53"/>
        </w:numPr>
        <w:rPr>
          <w:b/>
        </w:rPr>
      </w:pPr>
      <w:r w:rsidRPr="004C5C0D">
        <w:rPr>
          <w:b/>
        </w:rPr>
        <w:t>Forms.py:</w:t>
      </w:r>
      <w:r w:rsidRPr="004C5C0D">
        <w:t xml:space="preserve"> Update class Meta: model = </w:t>
      </w:r>
      <w:r w:rsidRPr="004C5C0D">
        <w:rPr>
          <w:b/>
        </w:rPr>
        <w:t>Player</w:t>
      </w:r>
      <w:r w:rsidRPr="004C5C0D">
        <w:t xml:space="preserve">; Override </w:t>
      </w:r>
      <w:r w:rsidRPr="004C5C0D">
        <w:rPr>
          <w:b/>
        </w:rPr>
        <w:t>clean_username</w:t>
      </w:r>
      <w:r w:rsidRPr="004C5C0D">
        <w:t xml:space="preserve">(self): </w:t>
      </w:r>
      <w:r w:rsidRPr="004C5C0D">
        <w:rPr>
          <w:i/>
        </w:rPr>
        <w:t>explicitly pass “Player” not “User”</w:t>
      </w:r>
    </w:p>
    <w:p w14:paraId="4F0D363A" w14:textId="4002FB50" w:rsidR="007F03A3" w:rsidRPr="004C5C0D" w:rsidRDefault="007F03A3" w:rsidP="007F03A3">
      <w:pPr>
        <w:pStyle w:val="ListParagraph"/>
        <w:numPr>
          <w:ilvl w:val="2"/>
          <w:numId w:val="53"/>
        </w:numPr>
        <w:rPr>
          <w:b/>
        </w:rPr>
      </w:pPr>
      <w:r w:rsidRPr="004C5C0D">
        <w:t>Run schemamigration, python manage.py createsuperuser (if don't have 1)</w:t>
      </w:r>
    </w:p>
    <w:p w14:paraId="216573AA" w14:textId="77777777" w:rsidR="0026580D" w:rsidRPr="004C5C0D" w:rsidRDefault="0026580D" w:rsidP="007F03A3">
      <w:pPr>
        <w:pStyle w:val="ListParagraph"/>
        <w:numPr>
          <w:ilvl w:val="1"/>
          <w:numId w:val="53"/>
        </w:numPr>
        <w:rPr>
          <w:b/>
        </w:rPr>
      </w:pPr>
      <w:r w:rsidRPr="004C5C0D">
        <w:rPr>
          <w:b/>
        </w:rPr>
        <w:t>Note:</w:t>
      </w:r>
    </w:p>
    <w:p w14:paraId="12A5A021" w14:textId="07935165" w:rsidR="0026580D" w:rsidRPr="004C5C0D" w:rsidRDefault="0026580D" w:rsidP="007F03A3">
      <w:pPr>
        <w:pStyle w:val="ListParagraph"/>
        <w:numPr>
          <w:ilvl w:val="2"/>
          <w:numId w:val="53"/>
        </w:numPr>
      </w:pPr>
      <w:r w:rsidRPr="004C5C0D">
        <w:t>See all tables</w:t>
      </w:r>
      <w:r w:rsidR="00094317" w:rsidRPr="004C5C0D">
        <w:t xml:space="preserve"> (appname_tablename)</w:t>
      </w:r>
      <w:r w:rsidRPr="004C5C0D">
        <w:t xml:space="preserve"> in Terminal </w:t>
      </w:r>
      <w:r w:rsidRPr="004C5C0D">
        <w:rPr>
          <w:b/>
        </w:rPr>
        <w:t xml:space="preserve">psql writers </w:t>
      </w:r>
      <w:r w:rsidRPr="004C5C0D">
        <w:t>…</w:t>
      </w:r>
      <w:r w:rsidRPr="004C5C0D">
        <w:rPr>
          <w:b/>
        </w:rPr>
        <w:t xml:space="preserve"> \d</w:t>
      </w:r>
      <w:r w:rsidR="00094317" w:rsidRPr="004C5C0D">
        <w:rPr>
          <w:b/>
        </w:rPr>
        <w:t>t</w:t>
      </w:r>
    </w:p>
    <w:p w14:paraId="2C0C557E" w14:textId="4C1311FB" w:rsidR="00B75C49" w:rsidRPr="004C5C0D" w:rsidRDefault="00B75C49" w:rsidP="007F03A3">
      <w:pPr>
        <w:pStyle w:val="ListParagraph"/>
        <w:numPr>
          <w:ilvl w:val="2"/>
          <w:numId w:val="53"/>
        </w:numPr>
      </w:pPr>
      <w:r w:rsidRPr="004C5C0D">
        <w:t xml:space="preserve">To see all Django commands – </w:t>
      </w:r>
      <w:r w:rsidRPr="004C5C0D">
        <w:rPr>
          <w:b/>
          <w:u w:val="single"/>
        </w:rPr>
        <w:t>python manage.py help</w:t>
      </w:r>
    </w:p>
    <w:p w14:paraId="03D7F984" w14:textId="142CE004" w:rsidR="0088729D" w:rsidRPr="004C5C0D" w:rsidRDefault="004071FE" w:rsidP="004071FE">
      <w:pPr>
        <w:pStyle w:val="ListParagraph"/>
        <w:numPr>
          <w:ilvl w:val="0"/>
          <w:numId w:val="53"/>
        </w:numPr>
        <w:rPr>
          <w:b/>
        </w:rPr>
      </w:pPr>
      <w:r w:rsidRPr="004C5C0D">
        <w:rPr>
          <w:b/>
        </w:rPr>
        <w:t>UPDATE</w:t>
      </w:r>
      <w:r w:rsidR="0088729D" w:rsidRPr="004C5C0D">
        <w:rPr>
          <w:b/>
        </w:rPr>
        <w:t xml:space="preserve"> </w:t>
      </w:r>
      <w:r w:rsidR="0088729D" w:rsidRPr="004C5C0D">
        <w:rPr>
          <w:b/>
          <w:u w:val="single"/>
        </w:rPr>
        <w:t>admin.py</w:t>
      </w:r>
      <w:r w:rsidR="0088729D" w:rsidRPr="004C5C0D">
        <w:rPr>
          <w:b/>
        </w:rPr>
        <w:t>:</w:t>
      </w:r>
    </w:p>
    <w:p w14:paraId="0F8BFCCC" w14:textId="671E7200" w:rsidR="0088729D" w:rsidRPr="004C5C0D" w:rsidRDefault="0088729D" w:rsidP="004071FE">
      <w:pPr>
        <w:pStyle w:val="ListParagraph"/>
        <w:numPr>
          <w:ilvl w:val="1"/>
          <w:numId w:val="53"/>
        </w:numPr>
      </w:pPr>
      <w:r w:rsidRPr="004C5C0D">
        <w:t xml:space="preserve">Add: </w:t>
      </w:r>
      <w:r w:rsidRPr="004C5C0D">
        <w:rPr>
          <w:b/>
        </w:rPr>
        <w:t>from</w:t>
      </w:r>
      <w:r w:rsidRPr="004C5C0D">
        <w:t xml:space="preserve"> appname.</w:t>
      </w:r>
      <w:r w:rsidRPr="004C5C0D">
        <w:rPr>
          <w:b/>
        </w:rPr>
        <w:t>models</w:t>
      </w:r>
      <w:r w:rsidRPr="004C5C0D">
        <w:t xml:space="preserve"> </w:t>
      </w:r>
      <w:r w:rsidRPr="004C5C0D">
        <w:rPr>
          <w:b/>
        </w:rPr>
        <w:t>impor</w:t>
      </w:r>
      <w:r w:rsidR="008838D5" w:rsidRPr="004C5C0D">
        <w:rPr>
          <w:b/>
        </w:rPr>
        <w:t xml:space="preserve">t </w:t>
      </w:r>
      <w:r w:rsidRPr="004C5C0D">
        <w:t>model1, mod2</w:t>
      </w:r>
      <w:r w:rsidR="00094317" w:rsidRPr="004C5C0D">
        <w:t>,</w:t>
      </w:r>
    </w:p>
    <w:p w14:paraId="34A1F319" w14:textId="77777777" w:rsidR="0012714A" w:rsidRPr="004C5C0D" w:rsidRDefault="0088729D" w:rsidP="004071FE">
      <w:pPr>
        <w:pStyle w:val="ListParagraph"/>
        <w:numPr>
          <w:ilvl w:val="1"/>
          <w:numId w:val="53"/>
        </w:numPr>
      </w:pPr>
      <w:r w:rsidRPr="004C5C0D">
        <w:t xml:space="preserve">Update: </w:t>
      </w:r>
      <w:r w:rsidRPr="004C5C0D">
        <w:rPr>
          <w:b/>
        </w:rPr>
        <w:t>class CommentAdmin(</w:t>
      </w:r>
      <w:proofErr w:type="gramStart"/>
      <w:r w:rsidRPr="004C5C0D">
        <w:rPr>
          <w:b/>
        </w:rPr>
        <w:t>admin.ModelAdmin</w:t>
      </w:r>
      <w:proofErr w:type="gramEnd"/>
      <w:r w:rsidRPr="004C5C0D">
        <w:rPr>
          <w:b/>
        </w:rPr>
        <w:t>)</w:t>
      </w:r>
      <w:r w:rsidRPr="004C5C0D">
        <w:t xml:space="preserve">:  </w:t>
      </w:r>
    </w:p>
    <w:p w14:paraId="6BCA1755" w14:textId="651757B9" w:rsidR="00E654F5" w:rsidRPr="004C5C0D" w:rsidRDefault="00E654F5" w:rsidP="0012714A">
      <w:pPr>
        <w:pStyle w:val="ListParagraph"/>
        <w:numPr>
          <w:ilvl w:val="2"/>
          <w:numId w:val="53"/>
        </w:numPr>
      </w:pPr>
      <w:r w:rsidRPr="004C5C0D">
        <w:rPr>
          <w:b/>
        </w:rPr>
        <w:t>Fieldsets = [ (None, {‘fields’: [</w:t>
      </w:r>
      <w:r w:rsidRPr="004C5C0D">
        <w:t>‘question</w:t>
      </w:r>
      <w:r w:rsidR="00574D6C" w:rsidRPr="004C5C0D">
        <w:t>’]}</w:t>
      </w:r>
      <w:proofErr w:type="gramStart"/>
      <w:r w:rsidR="00574D6C" w:rsidRPr="004C5C0D">
        <w:t xml:space="preserve">), </w:t>
      </w:r>
      <w:r w:rsidR="00A0370C" w:rsidRPr="004C5C0D">
        <w:t xml:space="preserve"> (</w:t>
      </w:r>
      <w:proofErr w:type="gramEnd"/>
      <w:r w:rsidR="00A0370C" w:rsidRPr="004C5C0D">
        <w:t xml:space="preserve">‘Date info’, </w:t>
      </w:r>
      <w:r w:rsidR="00A0370C" w:rsidRPr="004C5C0D">
        <w:rPr>
          <w:b/>
        </w:rPr>
        <w:t>{fields’: [</w:t>
      </w:r>
      <w:r w:rsidR="00A0370C" w:rsidRPr="004C5C0D">
        <w:t xml:space="preserve">‘pub_date’], </w:t>
      </w:r>
      <w:r w:rsidR="00A0370C" w:rsidRPr="004C5C0D">
        <w:rPr>
          <w:b/>
        </w:rPr>
        <w:t>‘classes’: [‘collapse’]})</w:t>
      </w:r>
    </w:p>
    <w:p w14:paraId="76A9C933" w14:textId="0B236F7D" w:rsidR="0088729D" w:rsidRPr="004C5C0D" w:rsidRDefault="0088729D" w:rsidP="0012714A">
      <w:pPr>
        <w:pStyle w:val="ListParagraph"/>
        <w:numPr>
          <w:ilvl w:val="2"/>
          <w:numId w:val="53"/>
        </w:numPr>
      </w:pPr>
      <w:r w:rsidRPr="004C5C0D">
        <w:rPr>
          <w:b/>
        </w:rPr>
        <w:t>list_display</w:t>
      </w:r>
      <w:r w:rsidRPr="004C5C0D">
        <w:t xml:space="preserve"> </w:t>
      </w:r>
      <w:r w:rsidR="008C4262" w:rsidRPr="004C5C0D">
        <w:t>= (</w:t>
      </w:r>
      <w:r w:rsidR="0012714A" w:rsidRPr="004C5C0D">
        <w:t>‘name’, ‘user’</w:t>
      </w:r>
      <w:r w:rsidR="00A0370C" w:rsidRPr="004C5C0D">
        <w:t>, ‘funcname’</w:t>
      </w:r>
      <w:r w:rsidR="008C4262" w:rsidRPr="004C5C0D">
        <w:t>)</w:t>
      </w:r>
      <w:r w:rsidR="0012714A" w:rsidRPr="004C5C0D">
        <w:t xml:space="preserve"> </w:t>
      </w:r>
      <w:r w:rsidR="00A0370C" w:rsidRPr="004C5C0D">
        <w:rPr>
          <w:i/>
        </w:rPr>
        <w:t>-</w:t>
      </w:r>
      <w:r w:rsidR="0012714A" w:rsidRPr="004C5C0D">
        <w:rPr>
          <w:i/>
        </w:rPr>
        <w:t xml:space="preserve"> shows in </w:t>
      </w:r>
      <w:r w:rsidR="008C4262" w:rsidRPr="004C5C0D">
        <w:rPr>
          <w:i/>
        </w:rPr>
        <w:t>website/</w:t>
      </w:r>
      <w:r w:rsidR="0012714A" w:rsidRPr="004C5C0D">
        <w:rPr>
          <w:i/>
        </w:rPr>
        <w:t xml:space="preserve">admin </w:t>
      </w:r>
    </w:p>
    <w:p w14:paraId="232A987B" w14:textId="3B596ABD" w:rsidR="00A0370C" w:rsidRPr="004C5C0D" w:rsidRDefault="00A0370C" w:rsidP="00A0370C">
      <w:pPr>
        <w:pStyle w:val="ListParagraph"/>
        <w:numPr>
          <w:ilvl w:val="2"/>
          <w:numId w:val="53"/>
        </w:numPr>
      </w:pPr>
      <w:r w:rsidRPr="004C5C0D">
        <w:rPr>
          <w:b/>
        </w:rPr>
        <w:t>List_filter = [</w:t>
      </w:r>
      <w:r w:rsidRPr="004C5C0D">
        <w:t>‘pub_date’]</w:t>
      </w:r>
    </w:p>
    <w:p w14:paraId="34285EF5" w14:textId="0A9A4B45" w:rsidR="00A0370C" w:rsidRPr="004C5C0D" w:rsidRDefault="00A0370C" w:rsidP="00A0370C">
      <w:pPr>
        <w:pStyle w:val="ListParagraph"/>
        <w:numPr>
          <w:ilvl w:val="2"/>
          <w:numId w:val="53"/>
        </w:numPr>
      </w:pPr>
      <w:r w:rsidRPr="004C5C0D">
        <w:rPr>
          <w:b/>
        </w:rPr>
        <w:t>Search_fields = [</w:t>
      </w:r>
      <w:r w:rsidRPr="004C5C0D">
        <w:t xml:space="preserve">‘question] </w:t>
      </w:r>
    </w:p>
    <w:p w14:paraId="6A988F34" w14:textId="0FCD7A03" w:rsidR="0088729D" w:rsidRPr="004C5C0D" w:rsidRDefault="008F0CD9" w:rsidP="008F0CD9">
      <w:pPr>
        <w:pStyle w:val="ListParagraph"/>
        <w:numPr>
          <w:ilvl w:val="1"/>
          <w:numId w:val="53"/>
        </w:numPr>
      </w:pPr>
      <w:r w:rsidRPr="004C5C0D">
        <w:t>Register &amp; R</w:t>
      </w:r>
      <w:r w:rsidR="0088729D" w:rsidRPr="004C5C0D">
        <w:t xml:space="preserve">elate them </w:t>
      </w:r>
      <w:proofErr w:type="gramStart"/>
      <w:r w:rsidR="0088729D" w:rsidRPr="004C5C0D">
        <w:rPr>
          <w:b/>
        </w:rPr>
        <w:t>admin.site</w:t>
      </w:r>
      <w:proofErr w:type="gramEnd"/>
      <w:r w:rsidR="0088729D" w:rsidRPr="004C5C0D">
        <w:rPr>
          <w:b/>
        </w:rPr>
        <w:t>.register(Comment, CommentAdmin)</w:t>
      </w:r>
    </w:p>
    <w:p w14:paraId="79BAAA75" w14:textId="77777777" w:rsidR="0088729D" w:rsidRPr="004C5C0D" w:rsidRDefault="0088729D" w:rsidP="0088729D">
      <w:pPr>
        <w:pStyle w:val="ListParagraph"/>
        <w:numPr>
          <w:ilvl w:val="0"/>
          <w:numId w:val="53"/>
        </w:numPr>
        <w:rPr>
          <w:b/>
        </w:rPr>
      </w:pPr>
      <w:r w:rsidRPr="004C5C0D">
        <w:rPr>
          <w:b/>
        </w:rPr>
        <w:t>MIGRATIONS (SOUTH):</w:t>
      </w:r>
    </w:p>
    <w:p w14:paraId="092A5247" w14:textId="77777777" w:rsidR="0088729D" w:rsidRPr="004C5C0D" w:rsidRDefault="0088729D" w:rsidP="0088729D">
      <w:pPr>
        <w:pStyle w:val="ListParagraph"/>
        <w:numPr>
          <w:ilvl w:val="1"/>
          <w:numId w:val="53"/>
        </w:numPr>
        <w:rPr>
          <w:b/>
        </w:rPr>
      </w:pPr>
      <w:r w:rsidRPr="004C5C0D">
        <w:rPr>
          <w:b/>
        </w:rPr>
        <w:t>Transition:</w:t>
      </w:r>
    </w:p>
    <w:p w14:paraId="37A3265D" w14:textId="051742BE" w:rsidR="0088729D" w:rsidRPr="004C5C0D" w:rsidRDefault="0088729D" w:rsidP="0088729D">
      <w:pPr>
        <w:pStyle w:val="ListParagraph"/>
        <w:numPr>
          <w:ilvl w:val="2"/>
          <w:numId w:val="53"/>
        </w:numPr>
        <w:rPr>
          <w:b/>
        </w:rPr>
      </w:pPr>
      <w:r w:rsidRPr="004C5C0D">
        <w:rPr>
          <w:b/>
        </w:rPr>
        <w:t xml:space="preserve">First time </w:t>
      </w:r>
      <w:r w:rsidRPr="004C5C0D">
        <w:t>to create DBs in South</w:t>
      </w:r>
      <w:r w:rsidRPr="004C5C0D">
        <w:rPr>
          <w:b/>
        </w:rPr>
        <w:t xml:space="preserve">: </w:t>
      </w:r>
      <w:r w:rsidRPr="004C5C0D">
        <w:rPr>
          <w:b/>
        </w:rPr>
        <w:br/>
        <w:t xml:space="preserve">$ python manage.py schemamigration </w:t>
      </w:r>
      <w:r w:rsidRPr="004C5C0D">
        <w:t xml:space="preserve">appname </w:t>
      </w:r>
      <w:r w:rsidRPr="004C5C0D">
        <w:rPr>
          <w:b/>
        </w:rPr>
        <w:t>–</w:t>
      </w:r>
      <w:r w:rsidR="008D0D89" w:rsidRPr="004C5C0D">
        <w:rPr>
          <w:b/>
        </w:rPr>
        <w:t>-</w:t>
      </w:r>
      <w:r w:rsidRPr="004C5C0D">
        <w:rPr>
          <w:b/>
        </w:rPr>
        <w:t>initial</w:t>
      </w:r>
    </w:p>
    <w:p w14:paraId="7DD15376" w14:textId="68682AD8" w:rsidR="008838D5" w:rsidRPr="004C5C0D" w:rsidRDefault="008838D5" w:rsidP="008838D5">
      <w:pPr>
        <w:pStyle w:val="ListParagraph"/>
        <w:ind w:left="2160"/>
        <w:rPr>
          <w:b/>
        </w:rPr>
      </w:pPr>
      <w:r w:rsidRPr="004C5C0D">
        <w:rPr>
          <w:b/>
        </w:rPr>
        <w:t>Every time after:</w:t>
      </w:r>
      <w:r w:rsidRPr="004C5C0D">
        <w:rPr>
          <w:b/>
        </w:rPr>
        <w:br/>
      </w:r>
      <w:r w:rsidRPr="004C5C0D">
        <w:t xml:space="preserve">$python manage.py </w:t>
      </w:r>
      <w:r w:rsidRPr="004C5C0D">
        <w:rPr>
          <w:b/>
        </w:rPr>
        <w:t xml:space="preserve">schemamigration </w:t>
      </w:r>
      <w:r w:rsidRPr="004C5C0D">
        <w:t xml:space="preserve">appname </w:t>
      </w:r>
      <w:r w:rsidRPr="004C5C0D">
        <w:rPr>
          <w:b/>
        </w:rPr>
        <w:t>–</w:t>
      </w:r>
      <w:r w:rsidR="008D0D89" w:rsidRPr="004C5C0D">
        <w:rPr>
          <w:b/>
        </w:rPr>
        <w:t>-</w:t>
      </w:r>
      <w:r w:rsidRPr="004C5C0D">
        <w:rPr>
          <w:b/>
        </w:rPr>
        <w:t>auto</w:t>
      </w:r>
    </w:p>
    <w:p w14:paraId="09039CF3" w14:textId="627BCD87" w:rsidR="0088729D" w:rsidRPr="004C5C0D" w:rsidRDefault="0088729D" w:rsidP="0088729D">
      <w:pPr>
        <w:pStyle w:val="ListParagraph"/>
        <w:numPr>
          <w:ilvl w:val="3"/>
          <w:numId w:val="53"/>
        </w:numPr>
        <w:rPr>
          <w:b/>
          <w:i/>
        </w:rPr>
      </w:pPr>
      <w:r w:rsidRPr="004C5C0D">
        <w:rPr>
          <w:i/>
        </w:rPr>
        <w:t xml:space="preserve">Will then have a folder migrations with init.py &amp; initial.py (with </w:t>
      </w:r>
      <w:r w:rsidRPr="004C5C0D">
        <w:rPr>
          <w:b/>
          <w:i/>
        </w:rPr>
        <w:t xml:space="preserve">forwards </w:t>
      </w:r>
      <w:r w:rsidRPr="004C5C0D">
        <w:rPr>
          <w:i/>
        </w:rPr>
        <w:t xml:space="preserve">methods – changes being made, </w:t>
      </w:r>
      <w:r w:rsidRPr="004C5C0D">
        <w:rPr>
          <w:b/>
          <w:i/>
        </w:rPr>
        <w:t>backwards</w:t>
      </w:r>
      <w:r w:rsidRPr="004C5C0D">
        <w:rPr>
          <w:i/>
        </w:rPr>
        <w:t xml:space="preserve"> methods – how to undo changes, &amp; </w:t>
      </w:r>
      <w:r w:rsidRPr="004C5C0D">
        <w:rPr>
          <w:b/>
          <w:i/>
        </w:rPr>
        <w:t>models</w:t>
      </w:r>
      <w:r w:rsidRPr="004C5C0D">
        <w:rPr>
          <w:i/>
        </w:rPr>
        <w:t xml:space="preserve"> - state of DB)</w:t>
      </w:r>
    </w:p>
    <w:p w14:paraId="34BE701F" w14:textId="77777777" w:rsidR="0088729D" w:rsidRPr="003B29EA" w:rsidRDefault="0088729D" w:rsidP="008838D5">
      <w:pPr>
        <w:pStyle w:val="ListParagraph"/>
        <w:numPr>
          <w:ilvl w:val="2"/>
          <w:numId w:val="53"/>
        </w:numPr>
        <w:rPr>
          <w:b/>
        </w:rPr>
      </w:pPr>
      <w:r w:rsidRPr="004C5C0D">
        <w:t xml:space="preserve">Apply those changes: $python manage.py </w:t>
      </w:r>
      <w:r w:rsidRPr="004C5C0D">
        <w:rPr>
          <w:b/>
        </w:rPr>
        <w:t xml:space="preserve">migrate </w:t>
      </w:r>
      <w:r w:rsidRPr="004C5C0D">
        <w:t>appname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0"/>
        <w:gridCol w:w="4975"/>
        <w:gridCol w:w="3045"/>
      </w:tblGrid>
      <w:tr w:rsidR="003B29EA" w:rsidRPr="003B29EA" w14:paraId="2311DF72" w14:textId="77777777" w:rsidTr="003B29EA">
        <w:trPr>
          <w:tblHeader/>
          <w:tblCellSpacing w:w="15" w:type="dxa"/>
        </w:trPr>
        <w:tc>
          <w:tcPr>
            <w:tcW w:w="0" w:type="auto"/>
            <w:shd w:val="clear" w:color="auto" w:fill="FFFFFF"/>
            <w:tcMar>
              <w:top w:w="0" w:type="dxa"/>
              <w:left w:w="0" w:type="dxa"/>
              <w:bottom w:w="0" w:type="dxa"/>
              <w:right w:w="0" w:type="dxa"/>
            </w:tcMar>
            <w:vAlign w:val="center"/>
            <w:hideMark/>
          </w:tcPr>
          <w:p w14:paraId="09FB9FA2" w14:textId="77777777" w:rsidR="003B29EA" w:rsidRPr="003B29EA" w:rsidRDefault="003B29EA" w:rsidP="003B29EA">
            <w:pPr>
              <w:rPr>
                <w:rFonts w:ascii="Helvetica" w:eastAsia="Times New Roman" w:hAnsi="Helvetica"/>
                <w:b/>
                <w:bCs/>
                <w:color w:val="222222"/>
              </w:rPr>
            </w:pPr>
            <w:r w:rsidRPr="003B29EA">
              <w:rPr>
                <w:rFonts w:ascii="Helvetica" w:eastAsia="Times New Roman" w:hAnsi="Helvetica"/>
                <w:b/>
                <w:bCs/>
                <w:color w:val="222222"/>
              </w:rPr>
              <w:t>Step</w:t>
            </w:r>
          </w:p>
        </w:tc>
        <w:tc>
          <w:tcPr>
            <w:tcW w:w="0" w:type="auto"/>
            <w:shd w:val="clear" w:color="auto" w:fill="FFFFFF"/>
            <w:tcMar>
              <w:top w:w="0" w:type="dxa"/>
              <w:left w:w="0" w:type="dxa"/>
              <w:bottom w:w="0" w:type="dxa"/>
              <w:right w:w="0" w:type="dxa"/>
            </w:tcMar>
            <w:vAlign w:val="center"/>
            <w:hideMark/>
          </w:tcPr>
          <w:p w14:paraId="1527AD25" w14:textId="77777777" w:rsidR="003B29EA" w:rsidRPr="003B29EA" w:rsidRDefault="003B29EA" w:rsidP="003B29EA">
            <w:pPr>
              <w:rPr>
                <w:rFonts w:ascii="Helvetica" w:eastAsia="Times New Roman" w:hAnsi="Helvetica"/>
                <w:b/>
                <w:bCs/>
                <w:color w:val="222222"/>
              </w:rPr>
            </w:pPr>
            <w:r w:rsidRPr="003B29EA">
              <w:rPr>
                <w:rFonts w:ascii="Helvetica" w:eastAsia="Times New Roman" w:hAnsi="Helvetica"/>
                <w:b/>
                <w:bCs/>
                <w:color w:val="222222"/>
              </w:rPr>
              <w:t>South</w:t>
            </w:r>
          </w:p>
        </w:tc>
        <w:tc>
          <w:tcPr>
            <w:tcW w:w="0" w:type="auto"/>
            <w:shd w:val="clear" w:color="auto" w:fill="FFFFFF"/>
            <w:tcMar>
              <w:top w:w="0" w:type="dxa"/>
              <w:left w:w="0" w:type="dxa"/>
              <w:bottom w:w="0" w:type="dxa"/>
              <w:right w:w="0" w:type="dxa"/>
            </w:tcMar>
            <w:vAlign w:val="center"/>
            <w:hideMark/>
          </w:tcPr>
          <w:p w14:paraId="2E2A2D20" w14:textId="77777777" w:rsidR="003B29EA" w:rsidRPr="003B29EA" w:rsidRDefault="003B29EA" w:rsidP="003B29EA">
            <w:pPr>
              <w:rPr>
                <w:rFonts w:ascii="Helvetica" w:eastAsia="Times New Roman" w:hAnsi="Helvetica"/>
                <w:b/>
                <w:bCs/>
                <w:color w:val="222222"/>
              </w:rPr>
            </w:pPr>
            <w:r w:rsidRPr="003B29EA">
              <w:rPr>
                <w:rFonts w:ascii="Helvetica" w:eastAsia="Times New Roman" w:hAnsi="Helvetica"/>
                <w:b/>
                <w:bCs/>
                <w:color w:val="222222"/>
              </w:rPr>
              <w:t>Django migrations</w:t>
            </w:r>
          </w:p>
        </w:tc>
      </w:tr>
      <w:tr w:rsidR="003B29EA" w:rsidRPr="003B29EA" w14:paraId="10AF03AC" w14:textId="77777777" w:rsidTr="003B29EA">
        <w:trPr>
          <w:tblCellSpacing w:w="15" w:type="dxa"/>
        </w:trPr>
        <w:tc>
          <w:tcPr>
            <w:tcW w:w="0" w:type="auto"/>
            <w:shd w:val="clear" w:color="auto" w:fill="FFFFFF"/>
            <w:tcMar>
              <w:top w:w="0" w:type="dxa"/>
              <w:left w:w="0" w:type="dxa"/>
              <w:bottom w:w="0" w:type="dxa"/>
              <w:right w:w="0" w:type="dxa"/>
            </w:tcMar>
            <w:vAlign w:val="center"/>
            <w:hideMark/>
          </w:tcPr>
          <w:p w14:paraId="7FB5E271" w14:textId="77777777" w:rsidR="003B29EA" w:rsidRPr="003B29EA" w:rsidRDefault="003B29EA" w:rsidP="003B29EA">
            <w:pPr>
              <w:rPr>
                <w:rFonts w:ascii="Helvetica" w:eastAsia="Times New Roman" w:hAnsi="Helvetica"/>
                <w:color w:val="222222"/>
              </w:rPr>
            </w:pPr>
            <w:r w:rsidRPr="003B29EA">
              <w:rPr>
                <w:rFonts w:ascii="Helvetica" w:eastAsia="Times New Roman" w:hAnsi="Helvetica"/>
                <w:color w:val="222222"/>
              </w:rPr>
              <w:lastRenderedPageBreak/>
              <w:t>initial migration</w:t>
            </w:r>
          </w:p>
        </w:tc>
        <w:tc>
          <w:tcPr>
            <w:tcW w:w="0" w:type="auto"/>
            <w:shd w:val="clear" w:color="auto" w:fill="FFFFFF"/>
            <w:tcMar>
              <w:top w:w="0" w:type="dxa"/>
              <w:left w:w="0" w:type="dxa"/>
              <w:bottom w:w="0" w:type="dxa"/>
              <w:right w:w="0" w:type="dxa"/>
            </w:tcMar>
            <w:vAlign w:val="center"/>
            <w:hideMark/>
          </w:tcPr>
          <w:p w14:paraId="7FBCF492" w14:textId="77777777" w:rsidR="003B29EA" w:rsidRPr="003B29EA" w:rsidRDefault="003B29EA" w:rsidP="003B29EA">
            <w:pPr>
              <w:numPr>
                <w:ilvl w:val="0"/>
                <w:numId w:val="85"/>
              </w:numPr>
              <w:spacing w:before="100" w:beforeAutospacing="1" w:after="100" w:afterAutospacing="1"/>
              <w:rPr>
                <w:rFonts w:ascii="Helvetica" w:eastAsia="Times New Roman" w:hAnsi="Helvetica"/>
                <w:color w:val="222222"/>
              </w:rPr>
            </w:pPr>
            <w:r w:rsidRPr="003B29EA">
              <w:rPr>
                <w:rFonts w:ascii="Helvetica" w:eastAsia="Times New Roman" w:hAnsi="Helvetica"/>
                <w:color w:val="222222"/>
              </w:rPr>
              <w:t>run </w:t>
            </w:r>
            <w:r w:rsidRPr="003B29EA">
              <w:rPr>
                <w:rFonts w:ascii="Menlo" w:hAnsi="Menlo" w:cs="Menlo"/>
                <w:color w:val="C7254E"/>
                <w:sz w:val="22"/>
                <w:szCs w:val="22"/>
                <w:shd w:val="clear" w:color="auto" w:fill="F9F2F4"/>
              </w:rPr>
              <w:t>syncdb</w:t>
            </w:r>
          </w:p>
          <w:p w14:paraId="0EFF780F" w14:textId="77777777" w:rsidR="003B29EA" w:rsidRPr="003B29EA" w:rsidRDefault="003B29EA" w:rsidP="003B29EA">
            <w:pPr>
              <w:numPr>
                <w:ilvl w:val="0"/>
                <w:numId w:val="85"/>
              </w:numPr>
              <w:spacing w:before="100" w:beforeAutospacing="1" w:after="100" w:afterAutospacing="1"/>
              <w:rPr>
                <w:rFonts w:ascii="Helvetica" w:eastAsia="Times New Roman" w:hAnsi="Helvetica"/>
                <w:color w:val="222222"/>
              </w:rPr>
            </w:pPr>
            <w:r w:rsidRPr="003B29EA">
              <w:rPr>
                <w:rFonts w:ascii="Helvetica" w:eastAsia="Times New Roman" w:hAnsi="Helvetica"/>
                <w:color w:val="222222"/>
              </w:rPr>
              <w:t>then </w:t>
            </w:r>
            <w:r w:rsidRPr="003B29EA">
              <w:rPr>
                <w:rFonts w:ascii="Menlo" w:hAnsi="Menlo" w:cs="Menlo"/>
                <w:color w:val="C7254E"/>
                <w:sz w:val="22"/>
                <w:szCs w:val="22"/>
                <w:shd w:val="clear" w:color="auto" w:fill="F9F2F4"/>
              </w:rPr>
              <w:t>./manage.py schemamigration &lt;appname&gt; --initial</w:t>
            </w:r>
          </w:p>
        </w:tc>
        <w:tc>
          <w:tcPr>
            <w:tcW w:w="0" w:type="auto"/>
            <w:shd w:val="clear" w:color="auto" w:fill="FFFFFF"/>
            <w:tcMar>
              <w:top w:w="0" w:type="dxa"/>
              <w:left w:w="0" w:type="dxa"/>
              <w:bottom w:w="0" w:type="dxa"/>
              <w:right w:w="0" w:type="dxa"/>
            </w:tcMar>
            <w:vAlign w:val="center"/>
            <w:hideMark/>
          </w:tcPr>
          <w:p w14:paraId="79AD8407" w14:textId="77777777" w:rsidR="003B29EA" w:rsidRPr="003B29EA" w:rsidRDefault="003B29EA" w:rsidP="003B29EA">
            <w:pPr>
              <w:rPr>
                <w:rFonts w:ascii="Helvetica" w:eastAsia="Times New Roman" w:hAnsi="Helvetica"/>
                <w:color w:val="222222"/>
              </w:rPr>
            </w:pPr>
            <w:r w:rsidRPr="003B29EA">
              <w:rPr>
                <w:rFonts w:ascii="Menlo" w:hAnsi="Menlo" w:cs="Menlo"/>
                <w:color w:val="C7254E"/>
                <w:sz w:val="22"/>
                <w:szCs w:val="22"/>
                <w:shd w:val="clear" w:color="auto" w:fill="F9F2F4"/>
              </w:rPr>
              <w:t>./manage.py makemigrations &lt;appname&gt;</w:t>
            </w:r>
          </w:p>
        </w:tc>
      </w:tr>
      <w:tr w:rsidR="003B29EA" w:rsidRPr="003B29EA" w14:paraId="10FA336E" w14:textId="77777777" w:rsidTr="003B29EA">
        <w:trPr>
          <w:tblCellSpacing w:w="15" w:type="dxa"/>
        </w:trPr>
        <w:tc>
          <w:tcPr>
            <w:tcW w:w="0" w:type="auto"/>
            <w:shd w:val="clear" w:color="auto" w:fill="FFFFFF"/>
            <w:tcMar>
              <w:top w:w="0" w:type="dxa"/>
              <w:left w:w="0" w:type="dxa"/>
              <w:bottom w:w="0" w:type="dxa"/>
              <w:right w:w="0" w:type="dxa"/>
            </w:tcMar>
            <w:vAlign w:val="center"/>
            <w:hideMark/>
          </w:tcPr>
          <w:p w14:paraId="252C8C2B" w14:textId="77777777" w:rsidR="003B29EA" w:rsidRPr="003B29EA" w:rsidRDefault="003B29EA" w:rsidP="003B29EA">
            <w:pPr>
              <w:rPr>
                <w:rFonts w:ascii="Helvetica" w:eastAsia="Times New Roman" w:hAnsi="Helvetica"/>
                <w:color w:val="222222"/>
              </w:rPr>
            </w:pPr>
            <w:r w:rsidRPr="003B29EA">
              <w:rPr>
                <w:rFonts w:ascii="Helvetica" w:eastAsia="Times New Roman" w:hAnsi="Helvetica"/>
                <w:color w:val="222222"/>
              </w:rPr>
              <w:t>apply migration</w:t>
            </w:r>
          </w:p>
        </w:tc>
        <w:tc>
          <w:tcPr>
            <w:tcW w:w="0" w:type="auto"/>
            <w:shd w:val="clear" w:color="auto" w:fill="FFFFFF"/>
            <w:tcMar>
              <w:top w:w="0" w:type="dxa"/>
              <w:left w:w="0" w:type="dxa"/>
              <w:bottom w:w="0" w:type="dxa"/>
              <w:right w:w="0" w:type="dxa"/>
            </w:tcMar>
            <w:vAlign w:val="center"/>
            <w:hideMark/>
          </w:tcPr>
          <w:p w14:paraId="390A0751" w14:textId="77777777" w:rsidR="003B29EA" w:rsidRPr="003B29EA" w:rsidRDefault="003B29EA" w:rsidP="003B29EA">
            <w:pPr>
              <w:rPr>
                <w:rFonts w:ascii="Helvetica" w:eastAsia="Times New Roman" w:hAnsi="Helvetica"/>
                <w:color w:val="222222"/>
              </w:rPr>
            </w:pPr>
            <w:r w:rsidRPr="003B29EA">
              <w:rPr>
                <w:rFonts w:ascii="Menlo" w:hAnsi="Menlo" w:cs="Menlo"/>
                <w:color w:val="C7254E"/>
                <w:sz w:val="22"/>
                <w:szCs w:val="22"/>
                <w:shd w:val="clear" w:color="auto" w:fill="F9F2F4"/>
              </w:rPr>
              <w:t>./manage.py migrate &lt;appname&gt;</w:t>
            </w:r>
          </w:p>
        </w:tc>
        <w:tc>
          <w:tcPr>
            <w:tcW w:w="0" w:type="auto"/>
            <w:shd w:val="clear" w:color="auto" w:fill="FFFFFF"/>
            <w:tcMar>
              <w:top w:w="0" w:type="dxa"/>
              <w:left w:w="0" w:type="dxa"/>
              <w:bottom w:w="0" w:type="dxa"/>
              <w:right w:w="0" w:type="dxa"/>
            </w:tcMar>
            <w:vAlign w:val="center"/>
            <w:hideMark/>
          </w:tcPr>
          <w:p w14:paraId="50C78305" w14:textId="77777777" w:rsidR="003B29EA" w:rsidRPr="003B29EA" w:rsidRDefault="003B29EA" w:rsidP="003B29EA">
            <w:pPr>
              <w:rPr>
                <w:rFonts w:ascii="Helvetica" w:eastAsia="Times New Roman" w:hAnsi="Helvetica"/>
                <w:color w:val="222222"/>
              </w:rPr>
            </w:pPr>
            <w:r w:rsidRPr="003B29EA">
              <w:rPr>
                <w:rFonts w:ascii="Menlo" w:hAnsi="Menlo" w:cs="Menlo"/>
                <w:color w:val="C7254E"/>
                <w:sz w:val="22"/>
                <w:szCs w:val="22"/>
                <w:shd w:val="clear" w:color="auto" w:fill="F9F2F4"/>
              </w:rPr>
              <w:t>./manage.py migrate &lt;appname&gt;</w:t>
            </w:r>
          </w:p>
        </w:tc>
      </w:tr>
      <w:tr w:rsidR="003B29EA" w:rsidRPr="003B29EA" w14:paraId="4468C082" w14:textId="77777777" w:rsidTr="003B29EA">
        <w:trPr>
          <w:tblCellSpacing w:w="15" w:type="dxa"/>
        </w:trPr>
        <w:tc>
          <w:tcPr>
            <w:tcW w:w="0" w:type="auto"/>
            <w:shd w:val="clear" w:color="auto" w:fill="FFFFFF"/>
            <w:tcMar>
              <w:top w:w="0" w:type="dxa"/>
              <w:left w:w="0" w:type="dxa"/>
              <w:bottom w:w="0" w:type="dxa"/>
              <w:right w:w="0" w:type="dxa"/>
            </w:tcMar>
            <w:vAlign w:val="center"/>
            <w:hideMark/>
          </w:tcPr>
          <w:p w14:paraId="6993C9EA" w14:textId="77777777" w:rsidR="003B29EA" w:rsidRPr="003B29EA" w:rsidRDefault="003B29EA" w:rsidP="003B29EA">
            <w:pPr>
              <w:rPr>
                <w:rFonts w:ascii="Helvetica" w:eastAsia="Times New Roman" w:hAnsi="Helvetica"/>
                <w:color w:val="222222"/>
              </w:rPr>
            </w:pPr>
            <w:r w:rsidRPr="003B29EA">
              <w:rPr>
                <w:rFonts w:ascii="Helvetica" w:eastAsia="Times New Roman" w:hAnsi="Helvetica"/>
                <w:color w:val="222222"/>
              </w:rPr>
              <w:t>non-first migration</w:t>
            </w:r>
          </w:p>
        </w:tc>
        <w:tc>
          <w:tcPr>
            <w:tcW w:w="0" w:type="auto"/>
            <w:shd w:val="clear" w:color="auto" w:fill="FFFFFF"/>
            <w:tcMar>
              <w:top w:w="0" w:type="dxa"/>
              <w:left w:w="0" w:type="dxa"/>
              <w:bottom w:w="0" w:type="dxa"/>
              <w:right w:w="0" w:type="dxa"/>
            </w:tcMar>
            <w:vAlign w:val="center"/>
            <w:hideMark/>
          </w:tcPr>
          <w:p w14:paraId="65B616BC" w14:textId="77777777" w:rsidR="003B29EA" w:rsidRPr="003B29EA" w:rsidRDefault="003B29EA" w:rsidP="003B29EA">
            <w:pPr>
              <w:rPr>
                <w:rFonts w:ascii="Helvetica" w:eastAsia="Times New Roman" w:hAnsi="Helvetica"/>
                <w:color w:val="222222"/>
              </w:rPr>
            </w:pPr>
            <w:r w:rsidRPr="003B29EA">
              <w:rPr>
                <w:rFonts w:ascii="Menlo" w:hAnsi="Menlo" w:cs="Menlo"/>
                <w:color w:val="C7254E"/>
                <w:sz w:val="22"/>
                <w:szCs w:val="22"/>
                <w:shd w:val="clear" w:color="auto" w:fill="F9F2F4"/>
              </w:rPr>
              <w:t>./manage.py schemamigration &lt;appname&gt; --auto</w:t>
            </w:r>
          </w:p>
        </w:tc>
        <w:tc>
          <w:tcPr>
            <w:tcW w:w="0" w:type="auto"/>
            <w:shd w:val="clear" w:color="auto" w:fill="FFFFFF"/>
            <w:tcMar>
              <w:top w:w="0" w:type="dxa"/>
              <w:left w:w="0" w:type="dxa"/>
              <w:bottom w:w="0" w:type="dxa"/>
              <w:right w:w="0" w:type="dxa"/>
            </w:tcMar>
            <w:vAlign w:val="center"/>
            <w:hideMark/>
          </w:tcPr>
          <w:p w14:paraId="15930663" w14:textId="77777777" w:rsidR="003B29EA" w:rsidRPr="003B29EA" w:rsidRDefault="003B29EA" w:rsidP="003B29EA">
            <w:pPr>
              <w:rPr>
                <w:rFonts w:ascii="Helvetica" w:eastAsia="Times New Roman" w:hAnsi="Helvetica"/>
                <w:color w:val="222222"/>
              </w:rPr>
            </w:pPr>
            <w:r w:rsidRPr="003B29EA">
              <w:rPr>
                <w:rFonts w:ascii="Menlo" w:hAnsi="Menlo" w:cs="Menlo"/>
                <w:color w:val="C7254E"/>
                <w:sz w:val="22"/>
                <w:szCs w:val="22"/>
                <w:shd w:val="clear" w:color="auto" w:fill="F9F2F4"/>
              </w:rPr>
              <w:t>./manage.py makemigration &lt;appname&gt;</w:t>
            </w:r>
          </w:p>
        </w:tc>
      </w:tr>
    </w:tbl>
    <w:p w14:paraId="453E806B" w14:textId="77777777" w:rsidR="003B29EA" w:rsidRPr="004C5C0D" w:rsidRDefault="003B29EA" w:rsidP="003B29EA">
      <w:pPr>
        <w:pStyle w:val="ListParagraph"/>
        <w:numPr>
          <w:ilvl w:val="0"/>
          <w:numId w:val="53"/>
        </w:numPr>
        <w:rPr>
          <w:b/>
        </w:rPr>
      </w:pPr>
      <w:bookmarkStart w:id="4" w:name="_GoBack"/>
      <w:bookmarkEnd w:id="4"/>
    </w:p>
    <w:p w14:paraId="526E1711" w14:textId="1ACA92A0" w:rsidR="00BA2B40" w:rsidRPr="004C5C0D" w:rsidRDefault="00E92651" w:rsidP="00506387">
      <w:pPr>
        <w:pStyle w:val="ListParagraph"/>
        <w:numPr>
          <w:ilvl w:val="0"/>
          <w:numId w:val="53"/>
        </w:numPr>
        <w:rPr>
          <w:i/>
        </w:rPr>
      </w:pPr>
      <w:r w:rsidRPr="004C5C0D">
        <w:rPr>
          <w:b/>
          <w:i/>
        </w:rPr>
        <w:t>ADD</w:t>
      </w:r>
      <w:r w:rsidR="00BA2B40" w:rsidRPr="004C5C0D">
        <w:rPr>
          <w:b/>
          <w:i/>
        </w:rPr>
        <w:t xml:space="preserve"> DATA IN MODELS (TABLES)</w:t>
      </w:r>
    </w:p>
    <w:p w14:paraId="029BBF1A" w14:textId="08BEF089" w:rsidR="009F2148" w:rsidRPr="004C5C0D" w:rsidRDefault="009F2148" w:rsidP="009F2148">
      <w:pPr>
        <w:pStyle w:val="ListParagraph"/>
        <w:numPr>
          <w:ilvl w:val="1"/>
          <w:numId w:val="53"/>
        </w:numPr>
        <w:rPr>
          <w:i/>
        </w:rPr>
      </w:pPr>
      <w:r w:rsidRPr="004C5C0D">
        <w:rPr>
          <w:b/>
          <w:i/>
        </w:rPr>
        <w:t>From</w:t>
      </w:r>
      <w:r w:rsidRPr="004C5C0D">
        <w:rPr>
          <w:i/>
        </w:rPr>
        <w:t xml:space="preserve"> blog.</w:t>
      </w:r>
      <w:r w:rsidRPr="004C5C0D">
        <w:rPr>
          <w:b/>
          <w:i/>
        </w:rPr>
        <w:t>models</w:t>
      </w:r>
      <w:r w:rsidRPr="004C5C0D">
        <w:rPr>
          <w:i/>
        </w:rPr>
        <w:t xml:space="preserve"> </w:t>
      </w:r>
      <w:r w:rsidRPr="004C5C0D">
        <w:rPr>
          <w:b/>
          <w:i/>
        </w:rPr>
        <w:t>import</w:t>
      </w:r>
      <w:r w:rsidRPr="004C5C0D">
        <w:rPr>
          <w:i/>
        </w:rPr>
        <w:t xml:space="preserve"> Author</w:t>
      </w:r>
      <w:r w:rsidRPr="004C5C0D">
        <w:rPr>
          <w:i/>
        </w:rPr>
        <w:br/>
        <w:t>Author.</w:t>
      </w:r>
      <w:r w:rsidRPr="004C5C0D">
        <w:rPr>
          <w:b/>
          <w:i/>
        </w:rPr>
        <w:t>OBJECTS.CREATE(name=</w:t>
      </w:r>
      <w:r w:rsidRPr="004C5C0D">
        <w:rPr>
          <w:i/>
        </w:rPr>
        <w:t xml:space="preserve">‘xro’, </w:t>
      </w:r>
      <w:r w:rsidR="00EB4A94" w:rsidRPr="004C5C0D">
        <w:rPr>
          <w:b/>
          <w:i/>
        </w:rPr>
        <w:t>…</w:t>
      </w:r>
      <w:r w:rsidRPr="004C5C0D">
        <w:rPr>
          <w:i/>
        </w:rPr>
        <w:t xml:space="preserve">) (Creates </w:t>
      </w:r>
      <w:r w:rsidR="00EB4A94" w:rsidRPr="004C5C0D">
        <w:rPr>
          <w:i/>
        </w:rPr>
        <w:t xml:space="preserve">&amp; </w:t>
      </w:r>
      <w:r w:rsidRPr="004C5C0D">
        <w:rPr>
          <w:i/>
        </w:rPr>
        <w:t>saves new object!)</w:t>
      </w:r>
      <w:r w:rsidR="008A2D73" w:rsidRPr="004C5C0D">
        <w:rPr>
          <w:i/>
        </w:rPr>
        <w:br/>
        <w:t>cards = [Card{suit=suit, rank=rank) for suit in suits for rank in ranks]</w:t>
      </w:r>
      <w:r w:rsidR="008A2D73" w:rsidRPr="004C5C0D">
        <w:rPr>
          <w:i/>
        </w:rPr>
        <w:br/>
      </w:r>
      <w:r w:rsidR="008A2D73" w:rsidRPr="004C5C0D">
        <w:t>Cards.objects.</w:t>
      </w:r>
      <w:r w:rsidR="008A2D73" w:rsidRPr="004C5C0D">
        <w:rPr>
          <w:b/>
        </w:rPr>
        <w:t>BULK_CREATE(cards)</w:t>
      </w:r>
      <w:r w:rsidR="008A2D73" w:rsidRPr="004C5C0D">
        <w:t xml:space="preserve"> </w:t>
      </w:r>
      <w:r w:rsidR="008A2D73" w:rsidRPr="004C5C0D">
        <w:rPr>
          <w:i/>
        </w:rPr>
        <w:sym w:font="Wingdings" w:char="F0E0"/>
      </w:r>
      <w:r w:rsidR="008A2D73" w:rsidRPr="004C5C0D">
        <w:rPr>
          <w:i/>
        </w:rPr>
        <w:t xml:space="preserve"> bulk creates 52 objs with 1 hit to DB</w:t>
      </w:r>
    </w:p>
    <w:p w14:paraId="6A25BD67" w14:textId="0BAADEDA" w:rsidR="001753B7" w:rsidRPr="004C5C0D" w:rsidRDefault="001753B7" w:rsidP="009F2148">
      <w:pPr>
        <w:pStyle w:val="ListParagraph"/>
        <w:numPr>
          <w:ilvl w:val="1"/>
          <w:numId w:val="53"/>
        </w:numPr>
        <w:rPr>
          <w:i/>
          <w:color w:val="7F7F7F" w:themeColor="text1" w:themeTint="80"/>
        </w:rPr>
      </w:pPr>
      <w:r w:rsidRPr="004C5C0D">
        <w:rPr>
          <w:i/>
          <w:color w:val="7F7F7F" w:themeColor="text1" w:themeTint="80"/>
        </w:rPr>
        <w:t xml:space="preserve">For </w:t>
      </w:r>
      <w:r w:rsidRPr="004C5C0D">
        <w:rPr>
          <w:b/>
          <w:i/>
          <w:color w:val="7F7F7F" w:themeColor="text1" w:themeTint="80"/>
        </w:rPr>
        <w:t>ONE-MANY</w:t>
      </w:r>
      <w:r w:rsidRPr="004C5C0D">
        <w:rPr>
          <w:i/>
          <w:color w:val="7F7F7F" w:themeColor="text1" w:themeTint="80"/>
        </w:rPr>
        <w:t xml:space="preserve">, to </w:t>
      </w:r>
      <w:r w:rsidRPr="004C5C0D">
        <w:rPr>
          <w:b/>
          <w:i/>
          <w:color w:val="7F7F7F" w:themeColor="text1" w:themeTint="80"/>
        </w:rPr>
        <w:t>link</w:t>
      </w:r>
      <w:r w:rsidRPr="004C5C0D">
        <w:rPr>
          <w:i/>
          <w:color w:val="7F7F7F" w:themeColor="text1" w:themeTint="80"/>
        </w:rPr>
        <w:t xml:space="preserve"> 2 classes (tables), can do:</w:t>
      </w:r>
      <w:r w:rsidRPr="004C5C0D">
        <w:rPr>
          <w:i/>
          <w:color w:val="7F7F7F" w:themeColor="text1" w:themeTint="80"/>
        </w:rPr>
        <w:br/>
        <w:t xml:space="preserve">&gt;&gt;&gt; </w:t>
      </w:r>
      <w:r w:rsidRPr="004C5C0D">
        <w:rPr>
          <w:b/>
          <w:i/>
          <w:color w:val="7F7F7F" w:themeColor="text1" w:themeTint="80"/>
        </w:rPr>
        <w:t>author</w:t>
      </w:r>
      <w:r w:rsidRPr="004C5C0D">
        <w:rPr>
          <w:i/>
          <w:color w:val="7F7F7F" w:themeColor="text1" w:themeTint="80"/>
        </w:rPr>
        <w:t xml:space="preserve"> = Author.objects.get(pk=2)</w:t>
      </w:r>
      <w:r w:rsidRPr="004C5C0D">
        <w:rPr>
          <w:i/>
          <w:color w:val="7F7F7F" w:themeColor="text1" w:themeTint="80"/>
        </w:rPr>
        <w:br/>
        <w:t>&gt;&gt;&gt; Post.</w:t>
      </w:r>
      <w:r w:rsidRPr="004C5C0D">
        <w:rPr>
          <w:b/>
          <w:i/>
          <w:color w:val="7F7F7F" w:themeColor="text1" w:themeTint="80"/>
        </w:rPr>
        <w:t>objects.create</w:t>
      </w:r>
      <w:r w:rsidRPr="004C5C0D">
        <w:rPr>
          <w:i/>
          <w:color w:val="7F7F7F" w:themeColor="text1" w:themeTint="80"/>
        </w:rPr>
        <w:t>(title=’xx’ body=’xx’, author=</w:t>
      </w:r>
      <w:r w:rsidRPr="004C5C0D">
        <w:rPr>
          <w:b/>
          <w:i/>
          <w:color w:val="7F7F7F" w:themeColor="text1" w:themeTint="80"/>
        </w:rPr>
        <w:t>author)</w:t>
      </w:r>
    </w:p>
    <w:p w14:paraId="7A67F31E" w14:textId="62FC90C6" w:rsidR="00A424BD" w:rsidRPr="004C5C0D" w:rsidRDefault="00A424BD" w:rsidP="004D7A4B">
      <w:pPr>
        <w:pStyle w:val="ListParagraph"/>
        <w:numPr>
          <w:ilvl w:val="1"/>
          <w:numId w:val="53"/>
        </w:numPr>
        <w:rPr>
          <w:i/>
          <w:color w:val="7F7F7F" w:themeColor="text1" w:themeTint="80"/>
        </w:rPr>
      </w:pPr>
      <w:r w:rsidRPr="004C5C0D">
        <w:rPr>
          <w:i/>
          <w:color w:val="7F7F7F" w:themeColor="text1" w:themeTint="80"/>
        </w:rPr>
        <w:t>For</w:t>
      </w:r>
      <w:r w:rsidRPr="004C5C0D">
        <w:rPr>
          <w:b/>
          <w:i/>
          <w:color w:val="7F7F7F" w:themeColor="text1" w:themeTint="80"/>
        </w:rPr>
        <w:t xml:space="preserve"> MANY-MANY:</w:t>
      </w:r>
      <w:r w:rsidR="004D7A4B" w:rsidRPr="004C5C0D">
        <w:rPr>
          <w:b/>
          <w:i/>
          <w:color w:val="7F7F7F" w:themeColor="text1" w:themeTint="80"/>
        </w:rPr>
        <w:br/>
      </w:r>
      <w:r w:rsidR="004D7A4B" w:rsidRPr="004C5C0D">
        <w:rPr>
          <w:i/>
          <w:color w:val="7F7F7F" w:themeColor="text1" w:themeTint="80"/>
        </w:rPr>
        <w:t xml:space="preserve">To </w:t>
      </w:r>
      <w:r w:rsidR="00183820" w:rsidRPr="004C5C0D">
        <w:rPr>
          <w:i/>
          <w:color w:val="7F7F7F" w:themeColor="text1" w:themeTint="80"/>
        </w:rPr>
        <w:t xml:space="preserve">add data in through tables – eg. link </w:t>
      </w:r>
      <w:r w:rsidR="004D7A4B" w:rsidRPr="004C5C0D">
        <w:rPr>
          <w:i/>
          <w:color w:val="7F7F7F" w:themeColor="text1" w:themeTint="80"/>
        </w:rPr>
        <w:t>posts-tags:</w:t>
      </w:r>
      <w:r w:rsidR="004D7A4B" w:rsidRPr="004C5C0D">
        <w:rPr>
          <w:i/>
          <w:color w:val="7F7F7F" w:themeColor="text1" w:themeTint="80"/>
        </w:rPr>
        <w:br/>
        <w:t>&gt;&gt;&gt; food</w:t>
      </w:r>
      <w:r w:rsidR="004F746A" w:rsidRPr="004C5C0D">
        <w:rPr>
          <w:i/>
          <w:color w:val="7F7F7F" w:themeColor="text1" w:themeTint="80"/>
        </w:rPr>
        <w:t>_tag</w:t>
      </w:r>
      <w:r w:rsidR="004D7A4B" w:rsidRPr="004C5C0D">
        <w:rPr>
          <w:i/>
          <w:color w:val="7F7F7F" w:themeColor="text1" w:themeTint="80"/>
        </w:rPr>
        <w:t xml:space="preserve"> = Tag.objects.get(pk=1)</w:t>
      </w:r>
      <w:r w:rsidR="004D7A4B" w:rsidRPr="004C5C0D">
        <w:rPr>
          <w:i/>
          <w:color w:val="7F7F7F" w:themeColor="text1" w:themeTint="80"/>
        </w:rPr>
        <w:br/>
        <w:t>&gt;&gt;&gt; food</w:t>
      </w:r>
      <w:r w:rsidR="004F746A" w:rsidRPr="004C5C0D">
        <w:rPr>
          <w:i/>
          <w:color w:val="7F7F7F" w:themeColor="text1" w:themeTint="80"/>
        </w:rPr>
        <w:t>_tag</w:t>
      </w:r>
      <w:r w:rsidR="004D7A4B" w:rsidRPr="004C5C0D">
        <w:rPr>
          <w:i/>
          <w:color w:val="7F7F7F" w:themeColor="text1" w:themeTint="80"/>
        </w:rPr>
        <w:t>.post</w:t>
      </w:r>
      <w:r w:rsidR="004D7A4B" w:rsidRPr="004C5C0D">
        <w:rPr>
          <w:b/>
          <w:i/>
          <w:color w:val="7F7F7F" w:themeColor="text1" w:themeTint="80"/>
        </w:rPr>
        <w:t>.ADD(2, 3</w:t>
      </w:r>
      <w:r w:rsidR="00691959" w:rsidRPr="004C5C0D">
        <w:rPr>
          <w:b/>
          <w:i/>
          <w:color w:val="7F7F7F" w:themeColor="text1" w:themeTint="80"/>
        </w:rPr>
        <w:t>, …</w:t>
      </w:r>
      <w:r w:rsidR="004D7A4B" w:rsidRPr="004C5C0D">
        <w:rPr>
          <w:b/>
          <w:i/>
          <w:color w:val="7F7F7F" w:themeColor="text1" w:themeTint="80"/>
        </w:rPr>
        <w:t>)</w:t>
      </w:r>
      <w:r w:rsidR="004D7A4B" w:rsidRPr="004C5C0D">
        <w:rPr>
          <w:i/>
          <w:color w:val="7F7F7F" w:themeColor="text1" w:themeTint="80"/>
        </w:rPr>
        <w:t xml:space="preserve"> </w:t>
      </w:r>
      <w:r w:rsidR="004D7A4B" w:rsidRPr="004C5C0D">
        <w:rPr>
          <w:i/>
          <w:color w:val="7F7F7F" w:themeColor="text1" w:themeTint="80"/>
        </w:rPr>
        <w:sym w:font="Wingdings" w:char="F0E0"/>
      </w:r>
      <w:r w:rsidR="004D7A4B" w:rsidRPr="004C5C0D">
        <w:rPr>
          <w:i/>
          <w:color w:val="7F7F7F" w:themeColor="text1" w:themeTint="80"/>
        </w:rPr>
        <w:t xml:space="preserve"> Add tag ‘food’</w:t>
      </w:r>
      <w:r w:rsidR="00691959" w:rsidRPr="004C5C0D">
        <w:rPr>
          <w:i/>
          <w:color w:val="7F7F7F" w:themeColor="text1" w:themeTint="80"/>
        </w:rPr>
        <w:t xml:space="preserve"> to posts 2, </w:t>
      </w:r>
      <w:r w:rsidR="004D7A4B" w:rsidRPr="004C5C0D">
        <w:rPr>
          <w:i/>
          <w:color w:val="7F7F7F" w:themeColor="text1" w:themeTint="80"/>
        </w:rPr>
        <w:t>3</w:t>
      </w:r>
      <w:r w:rsidR="00691959" w:rsidRPr="004C5C0D">
        <w:rPr>
          <w:i/>
          <w:color w:val="7F7F7F" w:themeColor="text1" w:themeTint="80"/>
        </w:rPr>
        <w:t xml:space="preserve"> and …</w:t>
      </w:r>
      <w:r w:rsidR="00183820" w:rsidRPr="004C5C0D">
        <w:rPr>
          <w:i/>
          <w:color w:val="7F7F7F" w:themeColor="text1" w:themeTint="80"/>
        </w:rPr>
        <w:br/>
      </w:r>
      <w:r w:rsidR="00183820" w:rsidRPr="004C5C0D">
        <w:rPr>
          <w:b/>
          <w:i/>
          <w:color w:val="7F7F7F" w:themeColor="text1" w:themeTint="80"/>
          <w:u w:val="single"/>
        </w:rPr>
        <w:t>Can ADD (PRIMARY KEY) or can ADD (OBJECT)</w:t>
      </w:r>
    </w:p>
    <w:p w14:paraId="6867BD98" w14:textId="5A6656D0" w:rsidR="00E92651" w:rsidRPr="004C5C0D" w:rsidRDefault="00E92651" w:rsidP="005E2C34">
      <w:pPr>
        <w:pStyle w:val="ListParagraph"/>
        <w:numPr>
          <w:ilvl w:val="0"/>
          <w:numId w:val="53"/>
        </w:numPr>
        <w:rPr>
          <w:b/>
        </w:rPr>
      </w:pPr>
      <w:r w:rsidRPr="004C5C0D">
        <w:rPr>
          <w:b/>
        </w:rPr>
        <w:t>UPDATE/DELETE DATA</w:t>
      </w:r>
    </w:p>
    <w:p w14:paraId="30C3954C" w14:textId="3A3EFEE8" w:rsidR="00AC6A26" w:rsidRPr="004C5C0D" w:rsidRDefault="00E92651" w:rsidP="00E92651">
      <w:pPr>
        <w:pStyle w:val="ListParagraph"/>
        <w:numPr>
          <w:ilvl w:val="1"/>
          <w:numId w:val="53"/>
        </w:numPr>
        <w:rPr>
          <w:b/>
        </w:rPr>
      </w:pPr>
      <w:r w:rsidRPr="004C5C0D">
        <w:t>author = Author.objects.get(pk=4)</w:t>
      </w:r>
      <w:r w:rsidRPr="004C5C0D">
        <w:br/>
      </w:r>
      <w:r w:rsidRPr="004C5C0D">
        <w:rPr>
          <w:b/>
        </w:rPr>
        <w:t>UPDATE</w:t>
      </w:r>
      <w:r w:rsidRPr="004C5C0D">
        <w:t>: author.twitter = ‘@NewTwitter’</w:t>
      </w:r>
      <w:r w:rsidRPr="004C5C0D">
        <w:br/>
      </w:r>
      <w:r w:rsidRPr="004C5C0D">
        <w:rPr>
          <w:b/>
        </w:rPr>
        <w:t>SAVE: author.save()</w:t>
      </w:r>
    </w:p>
    <w:p w14:paraId="7B6B31E7" w14:textId="5A436005" w:rsidR="00E92651" w:rsidRPr="004C5C0D" w:rsidRDefault="00E92651" w:rsidP="00E92651">
      <w:pPr>
        <w:pStyle w:val="ListParagraph"/>
        <w:numPr>
          <w:ilvl w:val="1"/>
          <w:numId w:val="53"/>
        </w:numPr>
        <w:rPr>
          <w:b/>
        </w:rPr>
      </w:pPr>
      <w:r w:rsidRPr="004C5C0D">
        <w:rPr>
          <w:b/>
        </w:rPr>
        <w:t xml:space="preserve">DELETE: </w:t>
      </w:r>
      <w:proofErr w:type="gramStart"/>
      <w:r w:rsidRPr="004C5C0D">
        <w:rPr>
          <w:b/>
        </w:rPr>
        <w:t>author.delete</w:t>
      </w:r>
      <w:proofErr w:type="gramEnd"/>
      <w:r w:rsidRPr="004C5C0D">
        <w:rPr>
          <w:b/>
        </w:rPr>
        <w:t>()</w:t>
      </w:r>
    </w:p>
    <w:p w14:paraId="71B0F391" w14:textId="7078D9FA" w:rsidR="005E2C34" w:rsidRPr="004C5C0D" w:rsidRDefault="005E2C34" w:rsidP="005E2C34">
      <w:pPr>
        <w:pStyle w:val="ListParagraph"/>
        <w:numPr>
          <w:ilvl w:val="0"/>
          <w:numId w:val="53"/>
        </w:numPr>
        <w:rPr>
          <w:b/>
        </w:rPr>
      </w:pPr>
      <w:r w:rsidRPr="004C5C0D">
        <w:rPr>
          <w:b/>
        </w:rPr>
        <w:t>QUERY DATA:</w:t>
      </w:r>
    </w:p>
    <w:p w14:paraId="4201BB35" w14:textId="4E1E4CC4" w:rsidR="0016000E" w:rsidRPr="004C5C0D" w:rsidRDefault="0016000E" w:rsidP="00C52FD2">
      <w:pPr>
        <w:pStyle w:val="ListParagraph"/>
        <w:numPr>
          <w:ilvl w:val="1"/>
          <w:numId w:val="53"/>
        </w:numPr>
      </w:pPr>
      <w:r w:rsidRPr="004C5C0D">
        <w:t xml:space="preserve">In Django, methods </w:t>
      </w:r>
      <w:proofErr w:type="gramStart"/>
      <w:r w:rsidR="005532FC" w:rsidRPr="004C5C0D">
        <w:t>(.method</w:t>
      </w:r>
      <w:proofErr w:type="gramEnd"/>
      <w:r w:rsidRPr="004C5C0D">
        <w:t>( )</w:t>
      </w:r>
      <w:r w:rsidR="005532FC" w:rsidRPr="004C5C0D">
        <w:t>)</w:t>
      </w:r>
      <w:r w:rsidRPr="004C5C0D">
        <w:t xml:space="preserve"> map to SQL’s queries (eg. WHERE</w:t>
      </w:r>
      <w:r w:rsidR="005532FC" w:rsidRPr="004C5C0D">
        <w:t>, FROM..</w:t>
      </w:r>
      <w:r w:rsidRPr="004C5C0D">
        <w:t>.)</w:t>
      </w:r>
    </w:p>
    <w:p w14:paraId="724C6911" w14:textId="77777777" w:rsidR="00FA5955" w:rsidRPr="004C5C0D" w:rsidRDefault="00C52FD2" w:rsidP="00C52FD2">
      <w:pPr>
        <w:pStyle w:val="ListParagraph"/>
        <w:numPr>
          <w:ilvl w:val="1"/>
          <w:numId w:val="53"/>
        </w:numPr>
        <w:rPr>
          <w:b/>
        </w:rPr>
      </w:pPr>
      <w:r w:rsidRPr="004C5C0D">
        <w:t xml:space="preserve">In Django shell – </w:t>
      </w:r>
      <w:r w:rsidRPr="004C5C0D">
        <w:rPr>
          <w:b/>
        </w:rPr>
        <w:t>python manage.py shell</w:t>
      </w:r>
    </w:p>
    <w:p w14:paraId="7F64F1F3" w14:textId="77777777" w:rsidR="00FA5955" w:rsidRPr="004C5C0D" w:rsidRDefault="00FA5955" w:rsidP="00D5776A">
      <w:pPr>
        <w:ind w:firstLine="720"/>
        <w:rPr>
          <w:b/>
        </w:rPr>
      </w:pPr>
      <w:r w:rsidRPr="004C5C0D">
        <w:rPr>
          <w:b/>
          <w:u w:val="single"/>
        </w:rPr>
        <w:t>GET ALL</w:t>
      </w:r>
      <w:r w:rsidRPr="004C5C0D">
        <w:rPr>
          <w:b/>
        </w:rPr>
        <w:t>:</w:t>
      </w:r>
      <w:r w:rsidRPr="004C5C0D">
        <w:t xml:space="preserve"> </w:t>
      </w:r>
    </w:p>
    <w:p w14:paraId="47F0805A" w14:textId="79795675" w:rsidR="005E2C34" w:rsidRPr="004C5C0D" w:rsidRDefault="00C52FD2" w:rsidP="00D5776A">
      <w:pPr>
        <w:pStyle w:val="ListParagraph"/>
        <w:numPr>
          <w:ilvl w:val="2"/>
          <w:numId w:val="53"/>
        </w:numPr>
        <w:ind w:left="1440"/>
        <w:rPr>
          <w:b/>
        </w:rPr>
      </w:pPr>
      <w:r w:rsidRPr="004C5C0D">
        <w:t>&gt;&gt;&gt; all authors = Author</w:t>
      </w:r>
      <w:r w:rsidRPr="004C5C0D">
        <w:rPr>
          <w:b/>
        </w:rPr>
        <w:t>.objects.</w:t>
      </w:r>
      <w:r w:rsidR="000A0209" w:rsidRPr="004C5C0D">
        <w:rPr>
          <w:b/>
          <w:u w:val="single"/>
        </w:rPr>
        <w:t>ALL</w:t>
      </w:r>
      <w:r w:rsidRPr="004C5C0D">
        <w:rPr>
          <w:b/>
          <w:u w:val="single"/>
        </w:rPr>
        <w:t>()</w:t>
      </w:r>
      <w:r w:rsidR="004C0EEC" w:rsidRPr="004C5C0D">
        <w:rPr>
          <w:b/>
        </w:rPr>
        <w:t xml:space="preserve">  </w:t>
      </w:r>
      <w:r w:rsidR="004C0EEC" w:rsidRPr="004C5C0D">
        <w:rPr>
          <w:i/>
        </w:rPr>
        <w:t>// equiv. to SELECT * FROM author</w:t>
      </w:r>
      <w:r w:rsidR="00FA5955" w:rsidRPr="004C5C0D">
        <w:rPr>
          <w:i/>
        </w:rPr>
        <w:t xml:space="preserve"> from Model Author</w:t>
      </w:r>
      <w:r w:rsidR="00FA5955" w:rsidRPr="004C5C0D">
        <w:rPr>
          <w:i/>
        </w:rPr>
        <w:br/>
        <w:t xml:space="preserve">&gt;&gt;&gt; </w:t>
      </w:r>
      <w:r w:rsidRPr="004C5C0D">
        <w:rPr>
          <w:b/>
        </w:rPr>
        <w:t xml:space="preserve">for </w:t>
      </w:r>
      <w:r w:rsidRPr="004C5C0D">
        <w:t xml:space="preserve">author </w:t>
      </w:r>
      <w:r w:rsidRPr="004C5C0D">
        <w:rPr>
          <w:b/>
        </w:rPr>
        <w:t>in all_authors:</w:t>
      </w:r>
      <w:r w:rsidR="00251059" w:rsidRPr="004C5C0D">
        <w:rPr>
          <w:b/>
        </w:rPr>
        <w:t xml:space="preserve">  </w:t>
      </w:r>
      <w:r w:rsidR="00251059" w:rsidRPr="004C5C0D">
        <w:rPr>
          <w:i/>
        </w:rPr>
        <w:t>// all_authors is an iterable variable!</w:t>
      </w:r>
      <w:r w:rsidRPr="004C5C0D">
        <w:rPr>
          <w:b/>
          <w:i/>
        </w:rPr>
        <w:br/>
      </w:r>
      <w:r w:rsidRPr="004C5C0D">
        <w:t xml:space="preserve">    print author.name, author.twitter</w:t>
      </w:r>
    </w:p>
    <w:p w14:paraId="5648666A" w14:textId="29E5E614" w:rsidR="00FA5955" w:rsidRPr="004C5C0D" w:rsidRDefault="003B29EA" w:rsidP="00D5776A">
      <w:pPr>
        <w:ind w:firstLine="720"/>
        <w:rPr>
          <w:b/>
        </w:rPr>
      </w:pPr>
      <w:hyperlink r:id="rId12" w:anchor="exact" w:history="1">
        <w:r w:rsidR="00FA5955" w:rsidRPr="004C5C0D">
          <w:rPr>
            <w:rStyle w:val="Hyperlink"/>
            <w:b/>
          </w:rPr>
          <w:t>GET SPECIFIC</w:t>
        </w:r>
      </w:hyperlink>
      <w:r w:rsidR="00FA5955" w:rsidRPr="004C5C0D">
        <w:t xml:space="preserve">: </w:t>
      </w:r>
    </w:p>
    <w:p w14:paraId="1B4E6389" w14:textId="0BF81D71" w:rsidR="00FA5955" w:rsidRPr="004C5C0D" w:rsidRDefault="009719D4" w:rsidP="00D5776A">
      <w:pPr>
        <w:pStyle w:val="ListParagraph"/>
        <w:numPr>
          <w:ilvl w:val="2"/>
          <w:numId w:val="53"/>
        </w:numPr>
        <w:ind w:left="1440"/>
        <w:rPr>
          <w:b/>
        </w:rPr>
      </w:pPr>
      <w:r w:rsidRPr="004C5C0D">
        <w:rPr>
          <w:b/>
        </w:rPr>
        <w:t>SINGLE:</w:t>
      </w:r>
      <w:r w:rsidRPr="004C5C0D">
        <w:t xml:space="preserve"> </w:t>
      </w:r>
      <w:r w:rsidR="00FA5955" w:rsidRPr="004C5C0D">
        <w:t>&gt;&gt;&gt; dr_seuss = Author.</w:t>
      </w:r>
      <w:r w:rsidR="00FA5955" w:rsidRPr="004C5C0D">
        <w:rPr>
          <w:b/>
        </w:rPr>
        <w:t>objects.GET(pk</w:t>
      </w:r>
      <w:r w:rsidR="00FA5955" w:rsidRPr="004C5C0D">
        <w:t>=1) where pk is primary key (or id)</w:t>
      </w:r>
      <w:r w:rsidR="005246CE" w:rsidRPr="004C5C0D">
        <w:t xml:space="preserve">; use GET only when there’s </w:t>
      </w:r>
      <w:r w:rsidR="005246CE" w:rsidRPr="004C5C0D">
        <w:rPr>
          <w:b/>
          <w:u w:val="single"/>
        </w:rPr>
        <w:t>ONE</w:t>
      </w:r>
      <w:r w:rsidR="005246CE" w:rsidRPr="004C5C0D">
        <w:t xml:space="preserve"> object to get!</w:t>
      </w:r>
    </w:p>
    <w:p w14:paraId="22A60772" w14:textId="3324E138" w:rsidR="00465DCC" w:rsidRPr="004C5C0D" w:rsidRDefault="00465DCC" w:rsidP="00465DCC">
      <w:pPr>
        <w:pStyle w:val="ListParagraph"/>
        <w:numPr>
          <w:ilvl w:val="3"/>
          <w:numId w:val="53"/>
        </w:numPr>
        <w:ind w:left="2160"/>
        <w:rPr>
          <w:b/>
        </w:rPr>
      </w:pPr>
      <w:r w:rsidRPr="004C5C0D">
        <w:t xml:space="preserve">x = </w:t>
      </w:r>
      <w:proofErr w:type="gramStart"/>
      <w:r w:rsidRPr="004C5C0D">
        <w:t>Model.objects.</w:t>
      </w:r>
      <w:r w:rsidRPr="004C5C0D">
        <w:rPr>
          <w:b/>
        </w:rPr>
        <w:t>SELECT</w:t>
      </w:r>
      <w:proofErr w:type="gramEnd"/>
      <w:r w:rsidRPr="004C5C0D">
        <w:rPr>
          <w:b/>
        </w:rPr>
        <w:t>_RELATED(</w:t>
      </w:r>
      <w:r w:rsidRPr="004C5C0D">
        <w:t>‘field1’, ‘feld2’…).GET(ID=4); x.field1 doesn’t hit DB (vs. if you did .get() and then x.field1)</w:t>
      </w:r>
    </w:p>
    <w:p w14:paraId="1316B289" w14:textId="6F05EF03" w:rsidR="005F22B8" w:rsidRPr="004C5C0D" w:rsidRDefault="009719D4" w:rsidP="00D5776A">
      <w:pPr>
        <w:pStyle w:val="ListParagraph"/>
        <w:numPr>
          <w:ilvl w:val="2"/>
          <w:numId w:val="53"/>
        </w:numPr>
        <w:ind w:left="1440"/>
        <w:rPr>
          <w:b/>
        </w:rPr>
      </w:pPr>
      <w:r w:rsidRPr="004C5C0D">
        <w:rPr>
          <w:b/>
        </w:rPr>
        <w:t>MULTIPLE:</w:t>
      </w:r>
      <w:r w:rsidRPr="004C5C0D">
        <w:t xml:space="preserve"> </w:t>
      </w:r>
      <w:r w:rsidR="00FA5955" w:rsidRPr="004C5C0D">
        <w:t>&gt;&gt;&gt; authors = Author.</w:t>
      </w:r>
      <w:r w:rsidR="00FA5955" w:rsidRPr="004C5C0D">
        <w:rPr>
          <w:b/>
        </w:rPr>
        <w:t>objects.FILTER</w:t>
      </w:r>
      <w:r w:rsidR="005F22B8" w:rsidRPr="004C5C0D">
        <w:rPr>
          <w:b/>
        </w:rPr>
        <w:t xml:space="preserve"> </w:t>
      </w:r>
      <w:r w:rsidR="005F22B8" w:rsidRPr="004C5C0D">
        <w:t>(~</w:t>
      </w:r>
      <w:r w:rsidR="005F22B8" w:rsidRPr="004C5C0D">
        <w:rPr>
          <w:i/>
        </w:rPr>
        <w:t>where</w:t>
      </w:r>
      <w:r w:rsidR="005F22B8" w:rsidRPr="004C5C0D">
        <w:t>)</w:t>
      </w:r>
    </w:p>
    <w:p w14:paraId="10A8F726" w14:textId="0E282A84" w:rsidR="005F6A76" w:rsidRPr="004C5C0D" w:rsidRDefault="005F6A76" w:rsidP="00D5776A">
      <w:pPr>
        <w:pStyle w:val="ListParagraph"/>
        <w:numPr>
          <w:ilvl w:val="3"/>
          <w:numId w:val="53"/>
        </w:numPr>
        <w:ind w:left="2160"/>
        <w:rPr>
          <w:i/>
        </w:rPr>
      </w:pPr>
      <w:r w:rsidRPr="004C5C0D">
        <w:rPr>
          <w:b/>
          <w:i/>
        </w:rPr>
        <w:t xml:space="preserve">// Filter outputs a </w:t>
      </w:r>
      <w:r w:rsidRPr="004C5C0D">
        <w:rPr>
          <w:b/>
          <w:i/>
          <w:u w:val="single"/>
        </w:rPr>
        <w:t>LIST</w:t>
      </w:r>
      <w:r w:rsidRPr="004C5C0D">
        <w:rPr>
          <w:b/>
          <w:i/>
        </w:rPr>
        <w:t xml:space="preserve">! </w:t>
      </w:r>
      <w:r w:rsidRPr="004C5C0D">
        <w:rPr>
          <w:i/>
        </w:rPr>
        <w:t xml:space="preserve">(so if only 1 </w:t>
      </w:r>
      <w:proofErr w:type="gramStart"/>
      <w:r w:rsidRPr="004C5C0D">
        <w:rPr>
          <w:i/>
        </w:rPr>
        <w:t>item,  use</w:t>
      </w:r>
      <w:proofErr w:type="gramEnd"/>
      <w:r w:rsidRPr="004C5C0D">
        <w:rPr>
          <w:i/>
        </w:rPr>
        <w:t xml:space="preserve"> GET)</w:t>
      </w:r>
    </w:p>
    <w:p w14:paraId="3131A7FF" w14:textId="6F542A68" w:rsidR="005F22B8" w:rsidRPr="004C5C0D" w:rsidRDefault="005F22B8" w:rsidP="00D5776A">
      <w:pPr>
        <w:pStyle w:val="ListParagraph"/>
        <w:numPr>
          <w:ilvl w:val="3"/>
          <w:numId w:val="53"/>
        </w:numPr>
        <w:ind w:left="2160"/>
        <w:rPr>
          <w:b/>
        </w:rPr>
      </w:pPr>
      <w:r w:rsidRPr="004C5C0D">
        <w:rPr>
          <w:b/>
        </w:rPr>
        <w:t>.filter</w:t>
      </w:r>
      <w:r w:rsidR="00FA5955" w:rsidRPr="004C5C0D">
        <w:rPr>
          <w:b/>
        </w:rPr>
        <w:t>(pk__gt</w:t>
      </w:r>
      <w:r w:rsidR="00CC5815" w:rsidRPr="004C5C0D">
        <w:rPr>
          <w:b/>
        </w:rPr>
        <w:t>(e)</w:t>
      </w:r>
      <w:r w:rsidR="00BA04C0" w:rsidRPr="004C5C0D">
        <w:rPr>
          <w:b/>
        </w:rPr>
        <w:t>/lt</w:t>
      </w:r>
      <w:r w:rsidR="00CC5815" w:rsidRPr="004C5C0D">
        <w:rPr>
          <w:b/>
        </w:rPr>
        <w:t>(e)</w:t>
      </w:r>
      <w:r w:rsidR="00FA5955" w:rsidRPr="004C5C0D">
        <w:t>=1)</w:t>
      </w:r>
      <w:r w:rsidR="005246CE" w:rsidRPr="004C5C0D">
        <w:t xml:space="preserve"> </w:t>
      </w:r>
      <w:r w:rsidR="005246CE" w:rsidRPr="004C5C0D">
        <w:sym w:font="Wingdings" w:char="F0E0"/>
      </w:r>
      <w:r w:rsidR="005246CE" w:rsidRPr="004C5C0D">
        <w:t xml:space="preserve"> authors with id</w:t>
      </w:r>
      <w:r w:rsidR="00BA04C0" w:rsidRPr="004C5C0D">
        <w:t xml:space="preserve"> </w:t>
      </w:r>
      <w:r w:rsidR="00D11F38" w:rsidRPr="004C5C0D">
        <w:t>&gt;(=)</w:t>
      </w:r>
      <w:r w:rsidR="00BA04C0" w:rsidRPr="004C5C0D">
        <w:t>/</w:t>
      </w:r>
      <w:r w:rsidR="00CC5815" w:rsidRPr="004C5C0D">
        <w:t xml:space="preserve"> </w:t>
      </w:r>
      <w:r w:rsidR="00D11F38" w:rsidRPr="004C5C0D">
        <w:t>&lt;</w:t>
      </w:r>
      <w:r w:rsidR="00CC5815" w:rsidRPr="004C5C0D">
        <w:t>(</w:t>
      </w:r>
      <w:r w:rsidR="00D11F38" w:rsidRPr="004C5C0D">
        <w:t>=</w:t>
      </w:r>
      <w:r w:rsidR="00CC5815" w:rsidRPr="004C5C0D">
        <w:t>)</w:t>
      </w:r>
      <w:r w:rsidR="00BA04C0" w:rsidRPr="004C5C0D">
        <w:t xml:space="preserve"> </w:t>
      </w:r>
    </w:p>
    <w:p w14:paraId="0644D6BD" w14:textId="51AF35CF" w:rsidR="00FA5955" w:rsidRPr="004C5C0D" w:rsidRDefault="005246CE" w:rsidP="00D5776A">
      <w:pPr>
        <w:pStyle w:val="ListParagraph"/>
        <w:numPr>
          <w:ilvl w:val="3"/>
          <w:numId w:val="53"/>
        </w:numPr>
        <w:ind w:left="2160"/>
        <w:rPr>
          <w:b/>
        </w:rPr>
      </w:pPr>
      <w:r w:rsidRPr="004C5C0D">
        <w:lastRenderedPageBreak/>
        <w:t>.filter</w:t>
      </w:r>
      <w:r w:rsidRPr="004C5C0D">
        <w:rPr>
          <w:b/>
        </w:rPr>
        <w:t>(pk__in</w:t>
      </w:r>
      <w:r w:rsidRPr="004C5C0D">
        <w:t xml:space="preserve">=[1,4,7]) </w:t>
      </w:r>
      <w:r w:rsidRPr="004C5C0D">
        <w:sym w:font="Wingdings" w:char="F0E0"/>
      </w:r>
      <w:r w:rsidRPr="004C5C0D">
        <w:t xml:space="preserve"> aut</w:t>
      </w:r>
      <w:r w:rsidR="009719D4" w:rsidRPr="004C5C0D">
        <w:t>hors with pk 1, 4 and 7</w:t>
      </w:r>
      <w:r w:rsidR="00BA04C0" w:rsidRPr="004C5C0D">
        <w:t xml:space="preserve">; </w:t>
      </w:r>
    </w:p>
    <w:p w14:paraId="49B01972" w14:textId="0D199EE1" w:rsidR="005F22B8" w:rsidRPr="004C5C0D" w:rsidRDefault="005F22B8" w:rsidP="00D5776A">
      <w:pPr>
        <w:pStyle w:val="ListParagraph"/>
        <w:numPr>
          <w:ilvl w:val="3"/>
          <w:numId w:val="53"/>
        </w:numPr>
        <w:ind w:left="2160"/>
        <w:rPr>
          <w:b/>
        </w:rPr>
      </w:pPr>
      <w:r w:rsidRPr="004C5C0D">
        <w:t>.filter(fieldname__</w:t>
      </w:r>
      <w:r w:rsidRPr="004C5C0D">
        <w:rPr>
          <w:b/>
        </w:rPr>
        <w:t>isnull=False)</w:t>
      </w:r>
      <w:r w:rsidRPr="004C5C0D">
        <w:t xml:space="preserve"> </w:t>
      </w:r>
      <w:r w:rsidRPr="004C5C0D">
        <w:sym w:font="Wingdings" w:char="F0E0"/>
      </w:r>
      <w:r w:rsidRPr="004C5C0D">
        <w:t xml:space="preserve"> looks for non-null fields</w:t>
      </w:r>
    </w:p>
    <w:p w14:paraId="2E12AFDA" w14:textId="77777777" w:rsidR="008521E6" w:rsidRPr="004C5C0D" w:rsidRDefault="008521E6" w:rsidP="00D5776A">
      <w:pPr>
        <w:pStyle w:val="ListParagraph"/>
        <w:numPr>
          <w:ilvl w:val="3"/>
          <w:numId w:val="53"/>
        </w:numPr>
        <w:ind w:left="2160"/>
        <w:rPr>
          <w:b/>
        </w:rPr>
      </w:pPr>
      <w:r w:rsidRPr="004C5C0D">
        <w:rPr>
          <w:b/>
        </w:rPr>
        <w:t>MATCHES:</w:t>
      </w:r>
    </w:p>
    <w:p w14:paraId="4E3B1582" w14:textId="149725C2" w:rsidR="006E5C37" w:rsidRPr="004C5C0D" w:rsidRDefault="008521E6" w:rsidP="00D5776A">
      <w:pPr>
        <w:pStyle w:val="ListParagraph"/>
        <w:numPr>
          <w:ilvl w:val="4"/>
          <w:numId w:val="53"/>
        </w:numPr>
        <w:ind w:left="2610"/>
        <w:rPr>
          <w:b/>
        </w:rPr>
      </w:pPr>
      <w:proofErr w:type="gramStart"/>
      <w:r w:rsidRPr="004C5C0D">
        <w:t>.filter</w:t>
      </w:r>
      <w:proofErr w:type="gramEnd"/>
      <w:r w:rsidRPr="004C5C0D">
        <w:t>(name__</w:t>
      </w:r>
      <w:r w:rsidR="006E5C37" w:rsidRPr="004C5C0D">
        <w:rPr>
          <w:b/>
        </w:rPr>
        <w:t>starts</w:t>
      </w:r>
      <w:r w:rsidRPr="004C5C0D">
        <w:rPr>
          <w:b/>
        </w:rPr>
        <w:t>/ends</w:t>
      </w:r>
      <w:r w:rsidR="006E5C37" w:rsidRPr="004C5C0D">
        <w:rPr>
          <w:b/>
        </w:rPr>
        <w:t>with</w:t>
      </w:r>
      <w:r w:rsidRPr="004C5C0D">
        <w:rPr>
          <w:b/>
        </w:rPr>
        <w:t>/(i)exact/(i)contains</w:t>
      </w:r>
      <w:r w:rsidR="006E5C37" w:rsidRPr="004C5C0D">
        <w:t>=’X’</w:t>
      </w:r>
      <w:r w:rsidRPr="004C5C0D">
        <w:t>)</w:t>
      </w:r>
    </w:p>
    <w:p w14:paraId="6E568DE4" w14:textId="35E1C444" w:rsidR="00CC5815" w:rsidRPr="004C5C0D" w:rsidRDefault="00CC5815" w:rsidP="00D5776A">
      <w:pPr>
        <w:pStyle w:val="ListParagraph"/>
        <w:numPr>
          <w:ilvl w:val="2"/>
          <w:numId w:val="53"/>
        </w:numPr>
        <w:ind w:left="1440"/>
        <w:rPr>
          <w:b/>
        </w:rPr>
      </w:pPr>
      <w:r w:rsidRPr="004C5C0D">
        <w:rPr>
          <w:b/>
        </w:rPr>
        <w:t>.EXCLUDE(</w:t>
      </w:r>
      <w:r w:rsidRPr="004C5C0D">
        <w:t>colname__gte=</w:t>
      </w:r>
      <w:r w:rsidRPr="004C5C0D">
        <w:rPr>
          <w:b/>
        </w:rPr>
        <w:t>datetime.date.today())</w:t>
      </w:r>
      <w:r w:rsidRPr="004C5C0D">
        <w:t xml:space="preserve"> </w:t>
      </w:r>
      <w:r w:rsidRPr="004C5C0D">
        <w:sym w:font="Wingdings" w:char="F0E0"/>
      </w:r>
      <w:r w:rsidRPr="004C5C0D">
        <w:t xml:space="preserve"> opp. of “filter”</w:t>
      </w:r>
    </w:p>
    <w:p w14:paraId="71A7EFAD" w14:textId="77777777" w:rsidR="000A0209" w:rsidRPr="004C5C0D" w:rsidRDefault="00462031" w:rsidP="00D5776A">
      <w:pPr>
        <w:pStyle w:val="ListParagraph"/>
        <w:numPr>
          <w:ilvl w:val="2"/>
          <w:numId w:val="53"/>
        </w:numPr>
        <w:ind w:left="1440"/>
        <w:rPr>
          <w:b/>
        </w:rPr>
      </w:pPr>
      <w:proofErr w:type="gramStart"/>
      <w:r w:rsidRPr="004C5C0D">
        <w:t>author.post.</w:t>
      </w:r>
      <w:r w:rsidRPr="004C5C0D">
        <w:rPr>
          <w:b/>
        </w:rPr>
        <w:t>COUNT</w:t>
      </w:r>
      <w:proofErr w:type="gramEnd"/>
      <w:r w:rsidRPr="004C5C0D">
        <w:rPr>
          <w:b/>
        </w:rPr>
        <w:t>(</w:t>
      </w:r>
      <w:r w:rsidR="00511BF2" w:rsidRPr="004C5C0D">
        <w:rPr>
          <w:b/>
        </w:rPr>
        <w:t xml:space="preserve"> </w:t>
      </w:r>
      <w:r w:rsidRPr="004C5C0D">
        <w:rPr>
          <w:b/>
        </w:rPr>
        <w:t>)</w:t>
      </w:r>
      <w:r w:rsidR="00AC6A26" w:rsidRPr="004C5C0D">
        <w:rPr>
          <w:b/>
        </w:rPr>
        <w:t xml:space="preserve">, </w:t>
      </w:r>
      <w:r w:rsidR="000A0209" w:rsidRPr="004C5C0D">
        <w:rPr>
          <w:b/>
        </w:rPr>
        <w:t>ANNOTATE( )</w:t>
      </w:r>
    </w:p>
    <w:p w14:paraId="1F398F5F" w14:textId="6A1F865B" w:rsidR="00462031" w:rsidRPr="004C5C0D" w:rsidRDefault="000A0209" w:rsidP="00D5776A">
      <w:pPr>
        <w:pStyle w:val="ListParagraph"/>
        <w:numPr>
          <w:ilvl w:val="2"/>
          <w:numId w:val="53"/>
        </w:numPr>
        <w:ind w:left="1440"/>
        <w:rPr>
          <w:b/>
        </w:rPr>
      </w:pPr>
      <w:r w:rsidRPr="004C5C0D">
        <w:rPr>
          <w:b/>
        </w:rPr>
        <w:t>.</w:t>
      </w:r>
      <w:r w:rsidR="00AC6A26" w:rsidRPr="004C5C0D">
        <w:rPr>
          <w:b/>
        </w:rPr>
        <w:t xml:space="preserve">AGGREGATE ( </w:t>
      </w:r>
      <w:r w:rsidRPr="004C5C0D">
        <w:rPr>
          <w:b/>
        </w:rPr>
        <w:t>Avg/Max(</w:t>
      </w:r>
      <w:r w:rsidRPr="004C5C0D">
        <w:t>‘price’</w:t>
      </w:r>
      <w:r w:rsidR="00AC6A26" w:rsidRPr="004C5C0D">
        <w:rPr>
          <w:b/>
        </w:rPr>
        <w:t>)</w:t>
      </w:r>
      <w:r w:rsidRPr="004C5C0D">
        <w:t xml:space="preserve"> </w:t>
      </w:r>
      <w:r w:rsidRPr="004C5C0D">
        <w:sym w:font="Wingdings" w:char="F0E0"/>
      </w:r>
      <w:r w:rsidRPr="004C5C0D">
        <w:t xml:space="preserve"> averages of price</w:t>
      </w:r>
    </w:p>
    <w:p w14:paraId="59BEFBEE" w14:textId="4997954A" w:rsidR="008521E6" w:rsidRPr="004C5C0D" w:rsidRDefault="00561D61" w:rsidP="00D5776A">
      <w:pPr>
        <w:pStyle w:val="ListParagraph"/>
        <w:numPr>
          <w:ilvl w:val="2"/>
          <w:numId w:val="53"/>
        </w:numPr>
        <w:ind w:left="1440"/>
        <w:rPr>
          <w:b/>
        </w:rPr>
      </w:pPr>
      <w:r w:rsidRPr="004C5C0D">
        <w:t>.filter(…)</w:t>
      </w:r>
      <w:r w:rsidR="003A0EDD" w:rsidRPr="004C5C0D">
        <w:rPr>
          <w:b/>
        </w:rPr>
        <w:t>.VALUES(</w:t>
      </w:r>
      <w:r w:rsidR="003A0EDD" w:rsidRPr="004C5C0D">
        <w:t>‘id</w:t>
      </w:r>
      <w:r w:rsidR="00AC6A26" w:rsidRPr="004C5C0D">
        <w:t>’</w:t>
      </w:r>
      <w:r w:rsidR="008521E6" w:rsidRPr="004C5C0D">
        <w:t>, ‘name’</w:t>
      </w:r>
      <w:r w:rsidR="00AC6A26" w:rsidRPr="004C5C0D">
        <w:rPr>
          <w:b/>
        </w:rPr>
        <w:t xml:space="preserve">) </w:t>
      </w:r>
      <w:r w:rsidR="00AC6A26" w:rsidRPr="004C5C0D">
        <w:sym w:font="Wingdings" w:char="F0E0"/>
      </w:r>
      <w:r w:rsidR="00AC6A26" w:rsidRPr="004C5C0D">
        <w:t xml:space="preserve"> </w:t>
      </w:r>
      <w:r w:rsidR="008521E6" w:rsidRPr="004C5C0D">
        <w:t>DICTIONARY of details {name:’x’, id:1…}</w:t>
      </w:r>
    </w:p>
    <w:p w14:paraId="4D1F365A" w14:textId="0FB51E58" w:rsidR="00AC6A26" w:rsidRPr="004C5C0D" w:rsidRDefault="008521E6" w:rsidP="00D5776A">
      <w:pPr>
        <w:pStyle w:val="ListParagraph"/>
        <w:numPr>
          <w:ilvl w:val="2"/>
          <w:numId w:val="53"/>
        </w:numPr>
        <w:ind w:left="1440"/>
        <w:rPr>
          <w:b/>
        </w:rPr>
      </w:pPr>
      <w:r w:rsidRPr="004C5C0D">
        <w:rPr>
          <w:b/>
        </w:rPr>
        <w:t xml:space="preserve">VALUES_LIST </w:t>
      </w:r>
      <w:r w:rsidRPr="004C5C0D">
        <w:t xml:space="preserve">(‘id’, flat=True) </w:t>
      </w:r>
      <w:r w:rsidRPr="004C5C0D">
        <w:sym w:font="Wingdings" w:char="F0E0"/>
      </w:r>
      <w:r w:rsidRPr="004C5C0D">
        <w:t xml:space="preserve"> TUPLES of ids, flat=True </w:t>
      </w:r>
      <w:r w:rsidRPr="004C5C0D">
        <w:sym w:font="Wingdings" w:char="F0E0"/>
      </w:r>
      <w:r w:rsidRPr="004C5C0D">
        <w:t xml:space="preserve"> [1,2,..] instead of [(1), (2)…] one-tuples</w:t>
      </w:r>
    </w:p>
    <w:p w14:paraId="7175BEA2" w14:textId="6E47A969" w:rsidR="00AC6A26" w:rsidRPr="004C5C0D" w:rsidRDefault="006E5C37" w:rsidP="00D5776A">
      <w:pPr>
        <w:pStyle w:val="ListParagraph"/>
        <w:numPr>
          <w:ilvl w:val="2"/>
          <w:numId w:val="53"/>
        </w:numPr>
        <w:ind w:left="1440"/>
        <w:rPr>
          <w:b/>
        </w:rPr>
      </w:pPr>
      <w:r w:rsidRPr="004C5C0D">
        <w:rPr>
          <w:b/>
        </w:rPr>
        <w:t>order_by(‘</w:t>
      </w:r>
      <w:r w:rsidRPr="004C5C0D">
        <w:t>author’)</w:t>
      </w:r>
      <w:r w:rsidR="00AC6A26" w:rsidRPr="004C5C0D">
        <w:rPr>
          <w:b/>
        </w:rPr>
        <w:t>.DISTINCT( )</w:t>
      </w:r>
      <w:r w:rsidRPr="004C5C0D">
        <w:rPr>
          <w:b/>
        </w:rPr>
        <w:t xml:space="preserve"> </w:t>
      </w:r>
      <w:r w:rsidRPr="004C5C0D">
        <w:sym w:font="Wingdings" w:char="F0E0"/>
      </w:r>
      <w:r w:rsidRPr="004C5C0D">
        <w:t xml:space="preserve"> must call distinct on an order_by, returns a list of non-duplicate rows</w:t>
      </w:r>
    </w:p>
    <w:p w14:paraId="5CD6A50A" w14:textId="77777777" w:rsidR="000F3E45" w:rsidRPr="004C5C0D" w:rsidRDefault="00EB11D2" w:rsidP="00D5776A">
      <w:pPr>
        <w:pStyle w:val="ListParagraph"/>
        <w:numPr>
          <w:ilvl w:val="2"/>
          <w:numId w:val="53"/>
        </w:numPr>
        <w:ind w:left="1440"/>
        <w:rPr>
          <w:b/>
        </w:rPr>
      </w:pPr>
      <w:r w:rsidRPr="004C5C0D">
        <w:rPr>
          <w:b/>
        </w:rPr>
        <w:t>from django.</w:t>
      </w:r>
      <w:proofErr w:type="gramStart"/>
      <w:r w:rsidRPr="004C5C0D">
        <w:rPr>
          <w:b/>
        </w:rPr>
        <w:t>db.models</w:t>
      </w:r>
      <w:proofErr w:type="gramEnd"/>
      <w:r w:rsidRPr="004C5C0D">
        <w:rPr>
          <w:b/>
        </w:rPr>
        <w:t xml:space="preserve"> import F</w:t>
      </w:r>
      <w:r w:rsidR="000F3E45" w:rsidRPr="004C5C0D">
        <w:rPr>
          <w:b/>
        </w:rPr>
        <w:t>, Q</w:t>
      </w:r>
    </w:p>
    <w:p w14:paraId="5FDFDA78" w14:textId="2D865348" w:rsidR="00EB11D2" w:rsidRPr="004C5C0D" w:rsidRDefault="000F3E45" w:rsidP="000F3E45">
      <w:pPr>
        <w:pStyle w:val="ListParagraph"/>
        <w:numPr>
          <w:ilvl w:val="3"/>
          <w:numId w:val="53"/>
        </w:numPr>
        <w:ind w:left="2160"/>
        <w:rPr>
          <w:b/>
        </w:rPr>
      </w:pPr>
      <w:r w:rsidRPr="004C5C0D">
        <w:rPr>
          <w:b/>
        </w:rPr>
        <w:t xml:space="preserve">F </w:t>
      </w:r>
      <w:r w:rsidRPr="004C5C0D">
        <w:t xml:space="preserve">compares value of 2 fields on </w:t>
      </w:r>
      <w:r w:rsidRPr="004C5C0D">
        <w:rPr>
          <w:b/>
        </w:rPr>
        <w:t>same model</w:t>
      </w:r>
      <w:proofErr w:type="gramStart"/>
      <w:r w:rsidRPr="004C5C0D">
        <w:rPr>
          <w:b/>
        </w:rPr>
        <w:t xml:space="preserve">: </w:t>
      </w:r>
      <w:r w:rsidR="00EB11D2" w:rsidRPr="004C5C0D">
        <w:t>.filter</w:t>
      </w:r>
      <w:proofErr w:type="gramEnd"/>
      <w:r w:rsidR="00EB11D2" w:rsidRPr="004C5C0D">
        <w:t>(comments__gt=F(‘likes’))</w:t>
      </w:r>
      <w:r w:rsidR="00297F4B" w:rsidRPr="004C5C0D">
        <w:t xml:space="preserve"> i.e. # comments &gt; # likes</w:t>
      </w:r>
    </w:p>
    <w:p w14:paraId="5A653DDF" w14:textId="4A250E96" w:rsidR="000F3E45" w:rsidRPr="004C5C0D" w:rsidRDefault="000F3E45" w:rsidP="000F3E45">
      <w:pPr>
        <w:pStyle w:val="ListParagraph"/>
        <w:numPr>
          <w:ilvl w:val="3"/>
          <w:numId w:val="53"/>
        </w:numPr>
        <w:ind w:left="2160"/>
        <w:rPr>
          <w:b/>
        </w:rPr>
      </w:pPr>
      <w:r w:rsidRPr="004C5C0D">
        <w:rPr>
          <w:b/>
        </w:rPr>
        <w:t>Q</w:t>
      </w:r>
      <w:r w:rsidRPr="004C5C0D">
        <w:t xml:space="preserve"> executes queries with </w:t>
      </w:r>
      <w:r w:rsidRPr="004C5C0D">
        <w:rPr>
          <w:b/>
        </w:rPr>
        <w:t>OR</w:t>
      </w:r>
      <w:r w:rsidRPr="004C5C0D">
        <w:t xml:space="preserve"> ( </w:t>
      </w:r>
      <w:r w:rsidRPr="004C5C0D">
        <w:rPr>
          <w:b/>
        </w:rPr>
        <w:t>|</w:t>
      </w:r>
      <w:r w:rsidRPr="004C5C0D">
        <w:t xml:space="preserve"> )or </w:t>
      </w:r>
      <w:r w:rsidRPr="004C5C0D">
        <w:rPr>
          <w:b/>
        </w:rPr>
        <w:t>AND</w:t>
      </w:r>
      <w:r w:rsidRPr="004C5C0D">
        <w:t xml:space="preserve"> statements:</w:t>
      </w:r>
      <w:r w:rsidRPr="004C5C0D">
        <w:br/>
      </w:r>
      <w:r w:rsidRPr="004C5C0D">
        <w:rPr>
          <w:b/>
        </w:rPr>
        <w:t>.get(Q</w:t>
      </w:r>
      <w:r w:rsidRPr="004C5C0D">
        <w:t xml:space="preserve"> (pub_date==date(2005,5,2) </w:t>
      </w:r>
      <w:r w:rsidRPr="004C5C0D">
        <w:rPr>
          <w:b/>
        </w:rPr>
        <w:t>|</w:t>
      </w:r>
      <w:r w:rsidRPr="004C5C0D">
        <w:t xml:space="preserve"> </w:t>
      </w:r>
      <w:r w:rsidRPr="004C5C0D">
        <w:rPr>
          <w:b/>
        </w:rPr>
        <w:t>Q</w:t>
      </w:r>
      <w:r w:rsidRPr="004C5C0D">
        <w:t>(pub_date=date(2005,5,6))</w:t>
      </w:r>
    </w:p>
    <w:p w14:paraId="0AAD7952" w14:textId="54653731" w:rsidR="000F3E45" w:rsidRPr="004C5C0D" w:rsidRDefault="000F3E45" w:rsidP="000F3E45">
      <w:pPr>
        <w:pStyle w:val="ListParagraph"/>
        <w:numPr>
          <w:ilvl w:val="1"/>
          <w:numId w:val="53"/>
        </w:numPr>
        <w:rPr>
          <w:b/>
        </w:rPr>
      </w:pPr>
      <w:r w:rsidRPr="004C5C0D">
        <w:rPr>
          <w:b/>
        </w:rPr>
        <w:t xml:space="preserve">New instance </w:t>
      </w:r>
      <w:r w:rsidRPr="004C5C0D">
        <w:t>of an object</w:t>
      </w:r>
      <w:r w:rsidRPr="004C5C0D">
        <w:rPr>
          <w:b/>
        </w:rPr>
        <w:t xml:space="preserve">: </w:t>
      </w:r>
      <w:r w:rsidRPr="004C5C0D">
        <w:t>new_blog</w:t>
      </w:r>
      <w:r w:rsidRPr="004C5C0D">
        <w:rPr>
          <w:b/>
        </w:rPr>
        <w:t xml:space="preserve">.pk = </w:t>
      </w:r>
      <w:proofErr w:type="gramStart"/>
      <w:r w:rsidRPr="004C5C0D">
        <w:rPr>
          <w:b/>
        </w:rPr>
        <w:t xml:space="preserve">None, </w:t>
      </w:r>
      <w:r w:rsidRPr="004C5C0D">
        <w:t xml:space="preserve"> new</w:t>
      </w:r>
      <w:proofErr w:type="gramEnd"/>
      <w:r w:rsidRPr="004C5C0D">
        <w:t>_obj.save()</w:t>
      </w:r>
    </w:p>
    <w:p w14:paraId="07025609" w14:textId="285EB356" w:rsidR="00C14C76" w:rsidRPr="004C5C0D" w:rsidRDefault="00C14C76" w:rsidP="000F3E45">
      <w:pPr>
        <w:pStyle w:val="ListParagraph"/>
        <w:numPr>
          <w:ilvl w:val="1"/>
          <w:numId w:val="53"/>
        </w:numPr>
        <w:rPr>
          <w:b/>
        </w:rPr>
      </w:pPr>
      <w:proofErr w:type="gramStart"/>
      <w:r w:rsidRPr="004C5C0D">
        <w:t xml:space="preserve">Use </w:t>
      </w:r>
      <w:r w:rsidRPr="004C5C0D">
        <w:rPr>
          <w:b/>
        </w:rPr>
        <w:t>.</w:t>
      </w:r>
      <w:r w:rsidR="00561D61" w:rsidRPr="004C5C0D">
        <w:rPr>
          <w:b/>
        </w:rPr>
        <w:t>EXISTS</w:t>
      </w:r>
      <w:proofErr w:type="gramEnd"/>
      <w:r w:rsidRPr="004C5C0D">
        <w:rPr>
          <w:b/>
        </w:rPr>
        <w:t>()</w:t>
      </w:r>
      <w:r w:rsidRPr="004C5C0D">
        <w:t xml:space="preserve"> vs. if loop, </w:t>
      </w:r>
      <w:r w:rsidRPr="004C5C0D">
        <w:rPr>
          <w:b/>
        </w:rPr>
        <w:t>count()</w:t>
      </w:r>
      <w:r w:rsidRPr="004C5C0D">
        <w:t xml:space="preserve"> vs. </w:t>
      </w:r>
      <w:r w:rsidR="00561D61" w:rsidRPr="004C5C0D">
        <w:rPr>
          <w:b/>
        </w:rPr>
        <w:t>LEN</w:t>
      </w:r>
      <w:r w:rsidRPr="004C5C0D">
        <w:rPr>
          <w:b/>
        </w:rPr>
        <w:t>()</w:t>
      </w:r>
      <w:r w:rsidRPr="004C5C0D">
        <w:t xml:space="preserve"> for efficiency</w:t>
      </w:r>
    </w:p>
    <w:p w14:paraId="73064B9C" w14:textId="397BB116" w:rsidR="00E0579D" w:rsidRPr="004C5C0D" w:rsidRDefault="00E0579D" w:rsidP="000F3E45">
      <w:pPr>
        <w:pStyle w:val="ListParagraph"/>
        <w:numPr>
          <w:ilvl w:val="1"/>
          <w:numId w:val="53"/>
        </w:numPr>
        <w:rPr>
          <w:b/>
        </w:rPr>
      </w:pPr>
      <w:proofErr w:type="gramStart"/>
      <w:r w:rsidRPr="004C5C0D">
        <w:t>Author.objects.</w:t>
      </w:r>
      <w:r w:rsidRPr="004C5C0D">
        <w:rPr>
          <w:b/>
        </w:rPr>
        <w:t>EXTRA</w:t>
      </w:r>
      <w:proofErr w:type="gramEnd"/>
      <w:r w:rsidRPr="004C5C0D">
        <w:rPr>
          <w:b/>
        </w:rPr>
        <w:t>(select={</w:t>
      </w:r>
      <w:r w:rsidRPr="004C5C0D">
        <w:t>‘is_recent’: “pub_date &gt; ‘2006-01-01’”}) – adds extra attribute to results</w:t>
      </w:r>
    </w:p>
    <w:p w14:paraId="46CBF037" w14:textId="5750CC7F" w:rsidR="004E230F" w:rsidRPr="004C5C0D" w:rsidRDefault="004E230F" w:rsidP="00D5776A">
      <w:pPr>
        <w:ind w:left="720"/>
        <w:rPr>
          <w:b/>
          <w:u w:val="single"/>
        </w:rPr>
      </w:pPr>
      <w:r w:rsidRPr="004C5C0D">
        <w:rPr>
          <w:b/>
          <w:u w:val="single"/>
        </w:rPr>
        <w:t>ORDER / LIMIT</w:t>
      </w:r>
    </w:p>
    <w:p w14:paraId="36286588" w14:textId="051F7E46" w:rsidR="004E230F" w:rsidRPr="004C5C0D" w:rsidRDefault="004E230F" w:rsidP="00D5776A">
      <w:pPr>
        <w:pStyle w:val="ListParagraph"/>
        <w:numPr>
          <w:ilvl w:val="2"/>
          <w:numId w:val="53"/>
        </w:numPr>
        <w:ind w:left="1440"/>
      </w:pPr>
      <w:r w:rsidRPr="004C5C0D">
        <w:t>&gt;&gt;&gt;</w:t>
      </w:r>
      <w:r w:rsidR="006040A9" w:rsidRPr="004C5C0D">
        <w:t xml:space="preserve"> alphabet</w:t>
      </w:r>
      <w:r w:rsidR="00657A33" w:rsidRPr="004C5C0D">
        <w:t xml:space="preserve">_authors = </w:t>
      </w:r>
      <w:proofErr w:type="gramStart"/>
      <w:r w:rsidR="00657A33" w:rsidRPr="004C5C0D">
        <w:t>Author.objects.</w:t>
      </w:r>
      <w:r w:rsidR="00657A33" w:rsidRPr="004C5C0D">
        <w:rPr>
          <w:b/>
        </w:rPr>
        <w:t>ORDER</w:t>
      </w:r>
      <w:proofErr w:type="gramEnd"/>
      <w:r w:rsidR="00657A33" w:rsidRPr="004C5C0D">
        <w:rPr>
          <w:b/>
        </w:rPr>
        <w:t>_BY (‘</w:t>
      </w:r>
      <w:r w:rsidR="00657A33" w:rsidRPr="004C5C0D">
        <w:t>name’)</w:t>
      </w:r>
      <w:r w:rsidR="006040A9" w:rsidRPr="004C5C0D">
        <w:t xml:space="preserve"> or (‘pk</w:t>
      </w:r>
      <w:r w:rsidR="000A6015" w:rsidRPr="004C5C0D">
        <w:t>’</w:t>
      </w:r>
      <w:r w:rsidR="006040A9" w:rsidRPr="004C5C0D">
        <w:t>)</w:t>
      </w:r>
    </w:p>
    <w:p w14:paraId="32D2E58A" w14:textId="3BC0B968" w:rsidR="00BC641B" w:rsidRPr="004C5C0D" w:rsidRDefault="00BC641B" w:rsidP="00D5776A">
      <w:pPr>
        <w:pStyle w:val="ListParagraph"/>
        <w:numPr>
          <w:ilvl w:val="2"/>
          <w:numId w:val="53"/>
        </w:numPr>
        <w:ind w:left="1440"/>
      </w:pPr>
      <w:r w:rsidRPr="004C5C0D">
        <w:t>For RANDOM ordering (1</w:t>
      </w:r>
      <w:r w:rsidRPr="004C5C0D">
        <w:rPr>
          <w:vertAlign w:val="superscript"/>
        </w:rPr>
        <w:t>st</w:t>
      </w:r>
      <w:r w:rsidRPr="004C5C0D">
        <w:t xml:space="preserve"> 2 elements): </w:t>
      </w:r>
      <w:proofErr w:type="gramStart"/>
      <w:r w:rsidRPr="004C5C0D">
        <w:t>Card.objects.order</w:t>
      </w:r>
      <w:proofErr w:type="gramEnd"/>
      <w:r w:rsidRPr="004C5C0D">
        <w:t>_by</w:t>
      </w:r>
      <w:r w:rsidRPr="004C5C0D">
        <w:rPr>
          <w:b/>
        </w:rPr>
        <w:t>(‘?’)</w:t>
      </w:r>
      <w:r w:rsidRPr="004C5C0D">
        <w:t xml:space="preserve">[:2] </w:t>
      </w:r>
    </w:p>
    <w:p w14:paraId="18F3958F" w14:textId="324D75F8" w:rsidR="00657A33" w:rsidRPr="004C5C0D" w:rsidRDefault="00657A33" w:rsidP="00D5776A">
      <w:pPr>
        <w:pStyle w:val="ListParagraph"/>
        <w:numPr>
          <w:ilvl w:val="2"/>
          <w:numId w:val="53"/>
        </w:numPr>
        <w:ind w:left="1440"/>
      </w:pPr>
      <w:r w:rsidRPr="004C5C0D">
        <w:t>&gt;&gt;&gt; reverse_authors = Author.objects.</w:t>
      </w:r>
      <w:r w:rsidRPr="004C5C0D">
        <w:rPr>
          <w:b/>
        </w:rPr>
        <w:t>ORDER_BY (‘</w:t>
      </w:r>
      <w:r w:rsidRPr="004C5C0D">
        <w:t xml:space="preserve">-name’) </w:t>
      </w:r>
      <w:r w:rsidRPr="004C5C0D">
        <w:sym w:font="Wingdings" w:char="F0E0"/>
      </w:r>
      <w:r w:rsidRPr="004C5C0D">
        <w:t xml:space="preserve"> DESC</w:t>
      </w:r>
    </w:p>
    <w:p w14:paraId="255CC8C9" w14:textId="07572920" w:rsidR="005625C1" w:rsidRPr="004C5C0D" w:rsidRDefault="00B2626C" w:rsidP="00D5776A">
      <w:pPr>
        <w:pStyle w:val="ListParagraph"/>
        <w:numPr>
          <w:ilvl w:val="2"/>
          <w:numId w:val="53"/>
        </w:numPr>
        <w:ind w:left="1440"/>
      </w:pPr>
      <w:r w:rsidRPr="004C5C0D">
        <w:rPr>
          <w:b/>
        </w:rPr>
        <w:t>SLICE</w:t>
      </w:r>
      <w:r w:rsidRPr="004C5C0D">
        <w:t xml:space="preserve"> lists to LIMIT: &gt;&gt;&gt; authors = Author.objects.all() </w:t>
      </w:r>
      <w:r w:rsidRPr="004C5C0D">
        <w:rPr>
          <w:b/>
        </w:rPr>
        <w:t>[:1]</w:t>
      </w:r>
      <w:r w:rsidRPr="004C5C0D">
        <w:t xml:space="preserve"> </w:t>
      </w:r>
      <w:r w:rsidRPr="004C5C0D">
        <w:sym w:font="Wingdings" w:char="F0E0"/>
      </w:r>
      <w:r w:rsidRPr="004C5C0D">
        <w:t>1 result!</w:t>
      </w:r>
    </w:p>
    <w:p w14:paraId="7F356984" w14:textId="17CE4AE1" w:rsidR="006E5C37" w:rsidRPr="004C5C0D" w:rsidRDefault="006E5C37" w:rsidP="00D5776A">
      <w:pPr>
        <w:pStyle w:val="ListParagraph"/>
        <w:numPr>
          <w:ilvl w:val="2"/>
          <w:numId w:val="53"/>
        </w:numPr>
        <w:ind w:left="1440"/>
      </w:pPr>
      <w:r w:rsidRPr="004C5C0D">
        <w:t>Queryset.</w:t>
      </w:r>
      <w:r w:rsidRPr="004C5C0D">
        <w:rPr>
          <w:b/>
        </w:rPr>
        <w:t xml:space="preserve">REVERSE( ) [:5] </w:t>
      </w:r>
      <w:r w:rsidRPr="004C5C0D">
        <w:t xml:space="preserve"> </w:t>
      </w:r>
      <w:r w:rsidRPr="004C5C0D">
        <w:sym w:font="Wingdings" w:char="F0E0"/>
      </w:r>
      <w:r w:rsidRPr="004C5C0D">
        <w:t xml:space="preserve"> reverses i.e. gives LAST 5 objects</w:t>
      </w:r>
    </w:p>
    <w:p w14:paraId="1A19D29F" w14:textId="77777777" w:rsidR="00FF2741" w:rsidRPr="004C5C0D" w:rsidRDefault="00FF2741" w:rsidP="00FF2741">
      <w:pPr>
        <w:pStyle w:val="ListParagraph"/>
        <w:numPr>
          <w:ilvl w:val="1"/>
          <w:numId w:val="53"/>
        </w:numPr>
        <w:rPr>
          <w:b/>
        </w:rPr>
      </w:pPr>
      <w:r w:rsidRPr="004C5C0D">
        <w:rPr>
          <w:b/>
        </w:rPr>
        <w:t>ONE-MANY QUERIES:</w:t>
      </w:r>
    </w:p>
    <w:p w14:paraId="6BB1CD44" w14:textId="1148E7B9" w:rsidR="00FF2741" w:rsidRPr="004C5C0D" w:rsidRDefault="00E25F88" w:rsidP="00FF2741">
      <w:pPr>
        <w:pStyle w:val="ListParagraph"/>
        <w:numPr>
          <w:ilvl w:val="2"/>
          <w:numId w:val="53"/>
        </w:numPr>
      </w:pPr>
      <w:r w:rsidRPr="004C5C0D">
        <w:rPr>
          <w:b/>
        </w:rPr>
        <w:t xml:space="preserve">Get post obj from post_id </w:t>
      </w:r>
      <w:r w:rsidRPr="004C5C0D">
        <w:t>using: p</w:t>
      </w:r>
      <w:r w:rsidR="00C96139" w:rsidRPr="004C5C0D">
        <w:t>ost = Post.objects.get(pk=1)</w:t>
      </w:r>
      <w:r w:rsidR="00C96139" w:rsidRPr="004C5C0D">
        <w:br/>
        <w:t xml:space="preserve">-- &gt; author=post.author   &amp;  authorID = post.author_id </w:t>
      </w:r>
    </w:p>
    <w:p w14:paraId="7F8C2189" w14:textId="0EFC6F7D" w:rsidR="00104D05" w:rsidRPr="004C5C0D" w:rsidRDefault="00104D05" w:rsidP="00FF2741">
      <w:pPr>
        <w:pStyle w:val="ListParagraph"/>
        <w:numPr>
          <w:ilvl w:val="2"/>
          <w:numId w:val="53"/>
        </w:numPr>
      </w:pPr>
      <w:r w:rsidRPr="004C5C0D">
        <w:t xml:space="preserve">To </w:t>
      </w:r>
      <w:r w:rsidRPr="004C5C0D">
        <w:rPr>
          <w:b/>
        </w:rPr>
        <w:t>join</w:t>
      </w:r>
      <w:r w:rsidR="007F5B54" w:rsidRPr="004C5C0D">
        <w:rPr>
          <w:b/>
        </w:rPr>
        <w:t>/query</w:t>
      </w:r>
      <w:r w:rsidRPr="004C5C0D">
        <w:rPr>
          <w:b/>
        </w:rPr>
        <w:t xml:space="preserve"> </w:t>
      </w:r>
      <w:r w:rsidRPr="004C5C0D">
        <w:rPr>
          <w:b/>
          <w:u w:val="single"/>
        </w:rPr>
        <w:t>across</w:t>
      </w:r>
      <w:r w:rsidRPr="004C5C0D">
        <w:t xml:space="preserve"> tables:</w:t>
      </w:r>
      <w:r w:rsidR="00F93505" w:rsidRPr="004C5C0D">
        <w:t xml:space="preserve"> </w:t>
      </w:r>
      <w:r w:rsidR="00F93505" w:rsidRPr="004C5C0D">
        <w:rPr>
          <w:b/>
        </w:rPr>
        <w:t>tablename__columnname</w:t>
      </w:r>
      <w:r w:rsidR="00F93505" w:rsidRPr="004C5C0D">
        <w:rPr>
          <w:b/>
        </w:rPr>
        <w:br/>
      </w:r>
      <w:r w:rsidR="00F93505" w:rsidRPr="004C5C0D">
        <w:t xml:space="preserve">eg. </w:t>
      </w:r>
      <w:r w:rsidRPr="004C5C0D">
        <w:t xml:space="preserve"> posts = </w:t>
      </w:r>
      <w:proofErr w:type="gramStart"/>
      <w:r w:rsidRPr="004C5C0D">
        <w:t>Post.objects.filter</w:t>
      </w:r>
      <w:proofErr w:type="gramEnd"/>
      <w:r w:rsidRPr="004C5C0D">
        <w:rPr>
          <w:b/>
        </w:rPr>
        <w:t>(</w:t>
      </w:r>
      <w:r w:rsidR="00F93505" w:rsidRPr="004C5C0D">
        <w:rPr>
          <w:b/>
        </w:rPr>
        <w:t>author</w:t>
      </w:r>
      <w:r w:rsidRPr="004C5C0D">
        <w:rPr>
          <w:b/>
        </w:rPr>
        <w:t>__</w:t>
      </w:r>
      <w:r w:rsidR="00F93505" w:rsidRPr="004C5C0D">
        <w:rPr>
          <w:b/>
        </w:rPr>
        <w:t>name</w:t>
      </w:r>
      <w:r w:rsidRPr="004C5C0D">
        <w:t>=’</w:t>
      </w:r>
      <w:r w:rsidR="00397CA3" w:rsidRPr="004C5C0D">
        <w:t>Dr. Suess’</w:t>
      </w:r>
      <w:r w:rsidRPr="004C5C0D">
        <w:t>)</w:t>
      </w:r>
    </w:p>
    <w:p w14:paraId="126112C7" w14:textId="52E3E752" w:rsidR="00B9361C" w:rsidRPr="004C5C0D" w:rsidRDefault="00B9361C" w:rsidP="00B9361C">
      <w:pPr>
        <w:pStyle w:val="ListParagraph"/>
        <w:numPr>
          <w:ilvl w:val="1"/>
          <w:numId w:val="53"/>
        </w:numPr>
        <w:rPr>
          <w:b/>
        </w:rPr>
      </w:pPr>
      <w:r w:rsidRPr="004C5C0D">
        <w:rPr>
          <w:b/>
        </w:rPr>
        <w:t>MANY-MANY QUERIES:</w:t>
      </w:r>
    </w:p>
    <w:p w14:paraId="311A2400" w14:textId="4D17AD7C" w:rsidR="00B9361C" w:rsidRPr="004C5C0D" w:rsidRDefault="00B9361C" w:rsidP="00B9361C">
      <w:pPr>
        <w:pStyle w:val="ListParagraph"/>
        <w:numPr>
          <w:ilvl w:val="2"/>
          <w:numId w:val="53"/>
        </w:numPr>
      </w:pPr>
      <w:r w:rsidRPr="004C5C0D">
        <w:t xml:space="preserve">Filter same way as ONE-MANY: posts = </w:t>
      </w:r>
      <w:proofErr w:type="gramStart"/>
      <w:r w:rsidRPr="004C5C0D">
        <w:t>Post.objects.filter</w:t>
      </w:r>
      <w:proofErr w:type="gramEnd"/>
      <w:r w:rsidRPr="004C5C0D">
        <w:t>(tag__name=’food’)</w:t>
      </w:r>
    </w:p>
    <w:p w14:paraId="2C33F036" w14:textId="28E2096A" w:rsidR="00D639F8" w:rsidRPr="004C5C0D" w:rsidRDefault="00D639F8" w:rsidP="00D3222E">
      <w:pPr>
        <w:rPr>
          <w:b/>
        </w:rPr>
      </w:pPr>
      <w:r w:rsidRPr="004C5C0D">
        <w:rPr>
          <w:b/>
        </w:rPr>
        <w:t>URLS</w:t>
      </w:r>
    </w:p>
    <w:p w14:paraId="69AC6E85" w14:textId="4A01A43D" w:rsidR="00902D83" w:rsidRPr="004C5C0D" w:rsidRDefault="00D639F8" w:rsidP="00D3222E">
      <w:pPr>
        <w:pStyle w:val="ListParagraph"/>
        <w:numPr>
          <w:ilvl w:val="0"/>
          <w:numId w:val="53"/>
        </w:numPr>
        <w:rPr>
          <w:b/>
        </w:rPr>
      </w:pPr>
      <w:r w:rsidRPr="004C5C0D">
        <w:rPr>
          <w:b/>
        </w:rPr>
        <w:t xml:space="preserve">urls.py </w:t>
      </w:r>
      <w:r w:rsidRPr="004C5C0D">
        <w:t>file</w:t>
      </w:r>
      <w:r w:rsidRPr="004C5C0D">
        <w:rPr>
          <w:b/>
        </w:rPr>
        <w:t>: url (r’^</w:t>
      </w:r>
      <w:r w:rsidRPr="004C5C0D">
        <w:t>hello</w:t>
      </w:r>
      <w:r w:rsidR="00EA7C1A" w:rsidRPr="004C5C0D">
        <w:rPr>
          <w:b/>
        </w:rPr>
        <w:t>/</w:t>
      </w:r>
      <w:proofErr w:type="gramStart"/>
      <w:r w:rsidR="00D5776A" w:rsidRPr="004C5C0D">
        <w:rPr>
          <w:b/>
        </w:rPr>
        <w:t>(?P</w:t>
      </w:r>
      <w:proofErr w:type="gramEnd"/>
      <w:r w:rsidR="00D5776A" w:rsidRPr="004C5C0D">
        <w:rPr>
          <w:b/>
        </w:rPr>
        <w:t>&lt;</w:t>
      </w:r>
      <w:r w:rsidR="00D5776A" w:rsidRPr="004C5C0D">
        <w:t>VarName</w:t>
      </w:r>
      <w:r w:rsidR="00D5776A" w:rsidRPr="004C5C0D">
        <w:rPr>
          <w:b/>
        </w:rPr>
        <w:t>&gt;\w+)$</w:t>
      </w:r>
      <w:r w:rsidR="00EA7C1A" w:rsidRPr="004C5C0D">
        <w:rPr>
          <w:b/>
        </w:rPr>
        <w:t>’,</w:t>
      </w:r>
      <w:r w:rsidRPr="004C5C0D">
        <w:rPr>
          <w:b/>
        </w:rPr>
        <w:t xml:space="preserve"> ‘</w:t>
      </w:r>
      <w:r w:rsidRPr="004C5C0D">
        <w:t>appname</w:t>
      </w:r>
      <w:r w:rsidRPr="004C5C0D">
        <w:rPr>
          <w:b/>
        </w:rPr>
        <w:t>.views.</w:t>
      </w:r>
      <w:r w:rsidRPr="004C5C0D">
        <w:t>hello</w:t>
      </w:r>
      <w:r w:rsidRPr="004C5C0D">
        <w:rPr>
          <w:b/>
        </w:rPr>
        <w:t>’</w:t>
      </w:r>
      <w:r w:rsidR="003F697A" w:rsidRPr="004C5C0D">
        <w:rPr>
          <w:b/>
        </w:rPr>
        <w:t>, name=</w:t>
      </w:r>
      <w:r w:rsidR="003F697A" w:rsidRPr="004C5C0D">
        <w:t>hello</w:t>
      </w:r>
      <w:r w:rsidR="003F697A" w:rsidRPr="004C5C0D">
        <w:rPr>
          <w:b/>
        </w:rPr>
        <w:t>),</w:t>
      </w:r>
      <w:r w:rsidR="00902D83" w:rsidRPr="004C5C0D">
        <w:rPr>
          <w:b/>
        </w:rPr>
        <w:t xml:space="preserve"> </w:t>
      </w:r>
      <w:r w:rsidR="00902D83" w:rsidRPr="004C5C0D">
        <w:t>where:</w:t>
      </w:r>
    </w:p>
    <w:p w14:paraId="1BDE5BDA" w14:textId="00EB6875" w:rsidR="00902D83" w:rsidRPr="004C5C0D" w:rsidRDefault="00902D83" w:rsidP="00D3222E">
      <w:pPr>
        <w:pStyle w:val="ListParagraph"/>
        <w:numPr>
          <w:ilvl w:val="1"/>
          <w:numId w:val="53"/>
        </w:numPr>
        <w:rPr>
          <w:b/>
        </w:rPr>
      </w:pPr>
      <w:r w:rsidRPr="004C5C0D">
        <w:rPr>
          <w:b/>
        </w:rPr>
        <w:t>First ‘hello’</w:t>
      </w:r>
      <w:r w:rsidRPr="004C5C0D">
        <w:t>- url</w:t>
      </w:r>
      <w:r w:rsidR="009F50C2" w:rsidRPr="004C5C0D">
        <w:t xml:space="preserve"> for the page </w:t>
      </w:r>
    </w:p>
    <w:p w14:paraId="5F9316E4" w14:textId="1B297493" w:rsidR="00D639F8" w:rsidRPr="004C5C0D" w:rsidRDefault="00902D83" w:rsidP="00D3222E">
      <w:pPr>
        <w:pStyle w:val="ListParagraph"/>
        <w:numPr>
          <w:ilvl w:val="1"/>
          <w:numId w:val="53"/>
        </w:numPr>
        <w:rPr>
          <w:b/>
        </w:rPr>
      </w:pPr>
      <w:r w:rsidRPr="004C5C0D">
        <w:rPr>
          <w:b/>
        </w:rPr>
        <w:t xml:space="preserve">Last ‘hello’ </w:t>
      </w:r>
      <w:r w:rsidRPr="004C5C0D">
        <w:t xml:space="preserve">- name of the </w:t>
      </w:r>
      <w:r w:rsidRPr="004C5C0D">
        <w:rPr>
          <w:b/>
        </w:rPr>
        <w:t>FUNCTION</w:t>
      </w:r>
      <w:r w:rsidRPr="004C5C0D">
        <w:t xml:space="preserve"> in the views.py file</w:t>
      </w:r>
      <w:r w:rsidR="00BE0414" w:rsidRPr="004C5C0D">
        <w:t xml:space="preserve"> to pull from</w:t>
      </w:r>
      <w:r w:rsidRPr="004C5C0D">
        <w:t>!</w:t>
      </w:r>
    </w:p>
    <w:p w14:paraId="42C0366A" w14:textId="70646349" w:rsidR="00AF368D" w:rsidRPr="004C5C0D" w:rsidRDefault="006813E2" w:rsidP="00D3222E">
      <w:pPr>
        <w:pStyle w:val="ListParagraph"/>
        <w:numPr>
          <w:ilvl w:val="1"/>
          <w:numId w:val="53"/>
        </w:numPr>
      </w:pPr>
      <w:r w:rsidRPr="004C5C0D">
        <w:rPr>
          <w:b/>
        </w:rPr>
        <w:t>Var</w:t>
      </w:r>
      <w:r w:rsidR="009F50C2" w:rsidRPr="004C5C0D">
        <w:rPr>
          <w:b/>
        </w:rPr>
        <w:t xml:space="preserve">Name </w:t>
      </w:r>
      <w:r w:rsidR="009F50C2" w:rsidRPr="004C5C0D">
        <w:t xml:space="preserve">– </w:t>
      </w:r>
      <w:r w:rsidR="00120E69" w:rsidRPr="004C5C0D">
        <w:t xml:space="preserve">allows to capture variables in URL; must </w:t>
      </w:r>
      <w:r w:rsidR="009F50C2" w:rsidRPr="004C5C0D">
        <w:t xml:space="preserve">add </w:t>
      </w:r>
      <w:r w:rsidR="00120E69" w:rsidRPr="004C5C0D">
        <w:t xml:space="preserve">variablename </w:t>
      </w:r>
      <w:r w:rsidR="009F50C2" w:rsidRPr="004C5C0D">
        <w:t>as an extra parameter in the views function</w:t>
      </w:r>
      <w:r w:rsidR="00D5776A" w:rsidRPr="004C5C0D">
        <w:t>:</w:t>
      </w:r>
    </w:p>
    <w:p w14:paraId="26C8F430" w14:textId="62F45360" w:rsidR="00AF368D" w:rsidRPr="004C5C0D" w:rsidRDefault="00AF368D" w:rsidP="00E10BAA">
      <w:pPr>
        <w:rPr>
          <w:i/>
          <w:sz w:val="22"/>
          <w:szCs w:val="22"/>
        </w:rPr>
      </w:pPr>
      <w:proofErr w:type="gramStart"/>
      <w:r w:rsidRPr="004C5C0D">
        <w:rPr>
          <w:i/>
          <w:sz w:val="22"/>
          <w:szCs w:val="22"/>
        </w:rPr>
        <w:t>url(</w:t>
      </w:r>
      <w:proofErr w:type="gramEnd"/>
      <w:r w:rsidRPr="004C5C0D">
        <w:rPr>
          <w:i/>
          <w:sz w:val="22"/>
          <w:szCs w:val="22"/>
        </w:rPr>
        <w:t>r'^genres/$', 'hollywood.views.genres', name='genres'),</w:t>
      </w:r>
    </w:p>
    <w:p w14:paraId="064C94DE" w14:textId="04CB5C94" w:rsidR="00AF368D" w:rsidRPr="004C5C0D" w:rsidRDefault="00AF368D" w:rsidP="00E10BAA">
      <w:pPr>
        <w:rPr>
          <w:i/>
          <w:sz w:val="22"/>
          <w:szCs w:val="22"/>
        </w:rPr>
      </w:pPr>
      <w:proofErr w:type="gramStart"/>
      <w:r w:rsidRPr="004C5C0D">
        <w:rPr>
          <w:i/>
          <w:sz w:val="22"/>
          <w:szCs w:val="22"/>
        </w:rPr>
        <w:t>url(</w:t>
      </w:r>
      <w:proofErr w:type="gramEnd"/>
      <w:r w:rsidRPr="004C5C0D">
        <w:rPr>
          <w:i/>
          <w:sz w:val="22"/>
          <w:szCs w:val="22"/>
        </w:rPr>
        <w:t>r'^genres/new/$', 'hollywood.views.new_genre', name='new_genre'),</w:t>
      </w:r>
    </w:p>
    <w:p w14:paraId="42F7C60D" w14:textId="08AB3BDD" w:rsidR="00AF368D" w:rsidRPr="004C5C0D" w:rsidRDefault="00AF368D" w:rsidP="00E10BAA">
      <w:pPr>
        <w:rPr>
          <w:i/>
          <w:sz w:val="22"/>
          <w:szCs w:val="22"/>
        </w:rPr>
      </w:pPr>
      <w:r w:rsidRPr="004C5C0D">
        <w:rPr>
          <w:i/>
          <w:sz w:val="22"/>
          <w:szCs w:val="22"/>
        </w:rPr>
        <w:t>url(r'^genres/</w:t>
      </w:r>
      <w:proofErr w:type="gramStart"/>
      <w:r w:rsidRPr="004C5C0D">
        <w:rPr>
          <w:i/>
          <w:sz w:val="22"/>
          <w:szCs w:val="22"/>
        </w:rPr>
        <w:t>(?P</w:t>
      </w:r>
      <w:proofErr w:type="gramEnd"/>
      <w:r w:rsidRPr="004C5C0D">
        <w:rPr>
          <w:i/>
          <w:sz w:val="22"/>
          <w:szCs w:val="22"/>
        </w:rPr>
        <w:t>&lt;genre_id&gt;\w+)/$', 'hollywood.views.view_genre', name='view_genre'),</w:t>
      </w:r>
    </w:p>
    <w:p w14:paraId="3675C829" w14:textId="7D89C5DB" w:rsidR="00AF368D" w:rsidRPr="004C5C0D" w:rsidRDefault="00AF368D" w:rsidP="00E10BAA">
      <w:pPr>
        <w:rPr>
          <w:i/>
          <w:sz w:val="22"/>
          <w:szCs w:val="22"/>
        </w:rPr>
      </w:pPr>
      <w:r w:rsidRPr="004C5C0D">
        <w:rPr>
          <w:i/>
          <w:sz w:val="22"/>
          <w:szCs w:val="22"/>
        </w:rPr>
        <w:lastRenderedPageBreak/>
        <w:t>url(r'^genres/</w:t>
      </w:r>
      <w:proofErr w:type="gramStart"/>
      <w:r w:rsidRPr="004C5C0D">
        <w:rPr>
          <w:i/>
          <w:sz w:val="22"/>
          <w:szCs w:val="22"/>
        </w:rPr>
        <w:t>(?P</w:t>
      </w:r>
      <w:proofErr w:type="gramEnd"/>
      <w:r w:rsidRPr="004C5C0D">
        <w:rPr>
          <w:i/>
          <w:sz w:val="22"/>
          <w:szCs w:val="22"/>
        </w:rPr>
        <w:t>&lt;genre_id&gt;\w+)/edit/$', 'hollywood.views.edit_genre', name='edit_genre'),</w:t>
      </w:r>
    </w:p>
    <w:p w14:paraId="3EFE2933" w14:textId="2978671C" w:rsidR="009F50C2" w:rsidRPr="004C5C0D" w:rsidRDefault="00AF368D" w:rsidP="00E10BAA">
      <w:pPr>
        <w:rPr>
          <w:i/>
          <w:sz w:val="22"/>
          <w:szCs w:val="22"/>
        </w:rPr>
      </w:pPr>
      <w:r w:rsidRPr="004C5C0D">
        <w:rPr>
          <w:i/>
          <w:sz w:val="22"/>
          <w:szCs w:val="22"/>
        </w:rPr>
        <w:t>url(r'^genres/</w:t>
      </w:r>
      <w:proofErr w:type="gramStart"/>
      <w:r w:rsidRPr="004C5C0D">
        <w:rPr>
          <w:i/>
          <w:sz w:val="22"/>
          <w:szCs w:val="22"/>
        </w:rPr>
        <w:t>(?P</w:t>
      </w:r>
      <w:proofErr w:type="gramEnd"/>
      <w:r w:rsidRPr="004C5C0D">
        <w:rPr>
          <w:i/>
          <w:sz w:val="22"/>
          <w:szCs w:val="22"/>
        </w:rPr>
        <w:t>&lt;genre_id&gt;\w+)/delete/$', 'hollywood.views.delete_genre', name='delete_genre'),</w:t>
      </w:r>
    </w:p>
    <w:p w14:paraId="012AB737" w14:textId="7AC744E0" w:rsidR="009F0BA9" w:rsidRPr="004C5C0D" w:rsidRDefault="00E92E09" w:rsidP="00D3222E">
      <w:pPr>
        <w:pStyle w:val="ListParagraph"/>
        <w:numPr>
          <w:ilvl w:val="0"/>
          <w:numId w:val="53"/>
        </w:numPr>
        <w:rPr>
          <w:b/>
        </w:rPr>
      </w:pPr>
      <w:r w:rsidRPr="004C5C0D">
        <w:rPr>
          <w:b/>
        </w:rPr>
        <w:t>Errors</w:t>
      </w:r>
      <w:r w:rsidR="009F0BA9" w:rsidRPr="004C5C0D">
        <w:rPr>
          <w:b/>
        </w:rPr>
        <w:t>:</w:t>
      </w:r>
    </w:p>
    <w:p w14:paraId="10635D09" w14:textId="09437F39" w:rsidR="009F0BA9" w:rsidRPr="004C5C0D" w:rsidRDefault="009F0BA9" w:rsidP="00D3222E">
      <w:pPr>
        <w:pStyle w:val="ListParagraph"/>
        <w:numPr>
          <w:ilvl w:val="1"/>
          <w:numId w:val="53"/>
        </w:numPr>
      </w:pPr>
      <w:r w:rsidRPr="004C5C0D">
        <w:rPr>
          <w:b/>
        </w:rPr>
        <w:t xml:space="preserve">Error 404 </w:t>
      </w:r>
      <w:r w:rsidRPr="004C5C0D">
        <w:t>– url doesn't exist</w:t>
      </w:r>
      <w:r w:rsidR="009F0589" w:rsidRPr="004C5C0D">
        <w:t xml:space="preserve"> ie add the link in urls.py</w:t>
      </w:r>
    </w:p>
    <w:p w14:paraId="0786D450" w14:textId="59C9C79B" w:rsidR="009F0BA9" w:rsidRPr="004C5C0D" w:rsidRDefault="009F0BA9" w:rsidP="00D3222E">
      <w:pPr>
        <w:pStyle w:val="ListParagraph"/>
        <w:numPr>
          <w:ilvl w:val="1"/>
          <w:numId w:val="53"/>
        </w:numPr>
      </w:pPr>
      <w:r w:rsidRPr="004C5C0D">
        <w:rPr>
          <w:b/>
        </w:rPr>
        <w:t xml:space="preserve">View not found </w:t>
      </w:r>
      <w:r w:rsidRPr="004C5C0D">
        <w:t>– url.py updated but views.py isn’t!</w:t>
      </w:r>
    </w:p>
    <w:p w14:paraId="437459D5" w14:textId="47823C89" w:rsidR="00FE6C0B" w:rsidRPr="004C5C0D" w:rsidRDefault="00FE6C0B" w:rsidP="00D3222E">
      <w:r w:rsidRPr="004C5C0D">
        <w:rPr>
          <w:b/>
        </w:rPr>
        <w:t xml:space="preserve">VIEWS: </w:t>
      </w:r>
      <w:r w:rsidR="00E92E09" w:rsidRPr="004C5C0D">
        <w:rPr>
          <w:b/>
        </w:rPr>
        <w:br/>
      </w:r>
      <w:r w:rsidRPr="004C5C0D">
        <w:t xml:space="preserve">(~templates in Ruby) </w:t>
      </w:r>
      <w:r w:rsidR="009F0589" w:rsidRPr="004C5C0D">
        <w:t xml:space="preserve">ie. </w:t>
      </w:r>
      <w:r w:rsidR="009F0589" w:rsidRPr="004C5C0D">
        <w:rPr>
          <w:b/>
          <w:u w:val="single"/>
        </w:rPr>
        <w:t>FUNCTIONS</w:t>
      </w:r>
      <w:r w:rsidR="00731D50" w:rsidRPr="004C5C0D">
        <w:rPr>
          <w:b/>
          <w:u w:val="single"/>
        </w:rPr>
        <w:t xml:space="preserve"> </w:t>
      </w:r>
      <w:r w:rsidR="00731D50" w:rsidRPr="004C5C0D">
        <w:t xml:space="preserve">incl. </w:t>
      </w:r>
      <w:r w:rsidR="00731D50" w:rsidRPr="004C5C0D">
        <w:rPr>
          <w:b/>
          <w:u w:val="single"/>
        </w:rPr>
        <w:t xml:space="preserve">DB QUERIES </w:t>
      </w:r>
      <w:r w:rsidR="00731D50" w:rsidRPr="004C5C0D">
        <w:t>etc</w:t>
      </w:r>
      <w:r w:rsidR="009F0589" w:rsidRPr="004C5C0D">
        <w:t>!</w:t>
      </w:r>
    </w:p>
    <w:p w14:paraId="1E1D1CB0" w14:textId="63EFD3B1" w:rsidR="0006693C" w:rsidRPr="004C5C0D" w:rsidRDefault="00FE6C0B" w:rsidP="00E92E09">
      <w:r w:rsidRPr="004C5C0D">
        <w:t xml:space="preserve">A python callable that takes a </w:t>
      </w:r>
      <w:r w:rsidRPr="004C5C0D">
        <w:rPr>
          <w:b/>
        </w:rPr>
        <w:t>request</w:t>
      </w:r>
      <w:r w:rsidRPr="004C5C0D">
        <w:t xml:space="preserve"> object &amp; returns a response</w:t>
      </w:r>
      <w:r w:rsidR="00DD4808" w:rsidRPr="004C5C0D">
        <w:br/>
      </w:r>
      <w:r w:rsidR="00DD4808" w:rsidRPr="004C5C0D">
        <w:rPr>
          <w:i/>
        </w:rPr>
        <w:t>a) INDEX b) NEW c) SHOW (Detail) d) EDIT e) DELETE</w:t>
      </w:r>
    </w:p>
    <w:p w14:paraId="4BCFD55E" w14:textId="68726464" w:rsidR="0006693C" w:rsidRPr="004C5C0D" w:rsidRDefault="0006693C" w:rsidP="00F774C9">
      <w:pPr>
        <w:pStyle w:val="ListParagraph"/>
        <w:numPr>
          <w:ilvl w:val="0"/>
          <w:numId w:val="66"/>
        </w:numPr>
        <w:ind w:left="720"/>
        <w:rPr>
          <w:b/>
        </w:rPr>
      </w:pPr>
      <w:r w:rsidRPr="004C5C0D">
        <w:rPr>
          <w:b/>
          <w:u w:val="single"/>
        </w:rPr>
        <w:t>Import statements:</w:t>
      </w:r>
      <w:r w:rsidRPr="004C5C0D">
        <w:rPr>
          <w:b/>
        </w:rPr>
        <w:br/>
        <w:t>from django.shortcuts import render, render_to_response, redirect</w:t>
      </w:r>
      <w:r w:rsidR="004B20D6" w:rsidRPr="004C5C0D">
        <w:rPr>
          <w:b/>
        </w:rPr>
        <w:br/>
        <w:t>from django.contrib import messages</w:t>
      </w:r>
      <w:r w:rsidRPr="004C5C0D">
        <w:rPr>
          <w:b/>
        </w:rPr>
        <w:br/>
        <w:t xml:space="preserve">from </w:t>
      </w:r>
      <w:r w:rsidRPr="004C5C0D">
        <w:t>appname.</w:t>
      </w:r>
      <w:r w:rsidRPr="004C5C0D">
        <w:rPr>
          <w:b/>
        </w:rPr>
        <w:t xml:space="preserve">models import </w:t>
      </w:r>
      <w:r w:rsidRPr="004C5C0D">
        <w:t>Model1, Model2…</w:t>
      </w:r>
      <w:r w:rsidRPr="004C5C0D">
        <w:br/>
      </w:r>
      <w:r w:rsidRPr="004C5C0D">
        <w:rPr>
          <w:b/>
        </w:rPr>
        <w:t xml:space="preserve">from </w:t>
      </w:r>
      <w:r w:rsidRPr="004C5C0D">
        <w:t>appname.</w:t>
      </w:r>
      <w:r w:rsidRPr="004C5C0D">
        <w:rPr>
          <w:b/>
        </w:rPr>
        <w:t xml:space="preserve">forms import </w:t>
      </w:r>
      <w:r w:rsidRPr="004C5C0D">
        <w:t>Model1Form, Model2Form …</w:t>
      </w:r>
    </w:p>
    <w:p w14:paraId="3818327E" w14:textId="631C9BBD" w:rsidR="00FE6C0B" w:rsidRPr="004C5C0D" w:rsidRDefault="00FE6C0B" w:rsidP="00F774C9">
      <w:pPr>
        <w:pStyle w:val="ListParagraph"/>
        <w:numPr>
          <w:ilvl w:val="1"/>
          <w:numId w:val="67"/>
        </w:numPr>
      </w:pPr>
      <w:r w:rsidRPr="004C5C0D">
        <w:rPr>
          <w:b/>
        </w:rPr>
        <w:t xml:space="preserve">Def </w:t>
      </w:r>
      <w:r w:rsidR="00B02F6B" w:rsidRPr="004C5C0D">
        <w:t xml:space="preserve">hello </w:t>
      </w:r>
      <w:r w:rsidRPr="004C5C0D">
        <w:rPr>
          <w:b/>
        </w:rPr>
        <w:t>(request</w:t>
      </w:r>
      <w:r w:rsidR="00120E69" w:rsidRPr="004C5C0D">
        <w:rPr>
          <w:b/>
        </w:rPr>
        <w:t xml:space="preserve">, </w:t>
      </w:r>
      <w:r w:rsidR="006813E2" w:rsidRPr="004C5C0D">
        <w:rPr>
          <w:u w:val="single"/>
        </w:rPr>
        <w:t>var</w:t>
      </w:r>
      <w:r w:rsidR="00120E69" w:rsidRPr="004C5C0D">
        <w:rPr>
          <w:u w:val="single"/>
        </w:rPr>
        <w:t>name</w:t>
      </w:r>
      <w:r w:rsidRPr="004C5C0D">
        <w:rPr>
          <w:b/>
        </w:rPr>
        <w:t>):</w:t>
      </w:r>
    </w:p>
    <w:p w14:paraId="506D0AD5" w14:textId="6755BDED" w:rsidR="0006693C" w:rsidRPr="004C5C0D" w:rsidRDefault="0006693C" w:rsidP="00F774C9">
      <w:pPr>
        <w:pStyle w:val="ListParagraph"/>
        <w:numPr>
          <w:ilvl w:val="2"/>
          <w:numId w:val="67"/>
        </w:numPr>
        <w:rPr>
          <w:i/>
        </w:rPr>
      </w:pPr>
      <w:r w:rsidRPr="004C5C0D">
        <w:rPr>
          <w:i/>
        </w:rPr>
        <w:t>Data = {“form”: form, “actor”: actor}</w:t>
      </w:r>
    </w:p>
    <w:p w14:paraId="1355D7FB" w14:textId="3F5F91E6" w:rsidR="00FE6C0B" w:rsidRPr="004C5C0D" w:rsidRDefault="00FE6C0B" w:rsidP="00F774C9">
      <w:pPr>
        <w:pStyle w:val="ListParagraph"/>
        <w:numPr>
          <w:ilvl w:val="2"/>
          <w:numId w:val="67"/>
        </w:numPr>
        <w:rPr>
          <w:i/>
        </w:rPr>
      </w:pPr>
      <w:r w:rsidRPr="004C5C0D">
        <w:rPr>
          <w:b/>
        </w:rPr>
        <w:t xml:space="preserve">Return </w:t>
      </w:r>
      <w:r w:rsidR="0006693C" w:rsidRPr="004C5C0D">
        <w:rPr>
          <w:b/>
        </w:rPr>
        <w:t>render</w:t>
      </w:r>
      <w:r w:rsidR="0006693C" w:rsidRPr="004C5C0D">
        <w:t xml:space="preserve"> </w:t>
      </w:r>
      <w:r w:rsidRPr="004C5C0D">
        <w:t>(</w:t>
      </w:r>
      <w:r w:rsidR="0006693C" w:rsidRPr="004C5C0D">
        <w:t>request, “x.html”, data)</w:t>
      </w:r>
      <w:r w:rsidR="006813E2" w:rsidRPr="004C5C0D">
        <w:br/>
      </w:r>
      <w:r w:rsidR="006813E2" w:rsidRPr="004C5C0D">
        <w:rPr>
          <w:i/>
        </w:rPr>
        <w:t>Note: varname enters as a string; needs to be int() if needed</w:t>
      </w:r>
    </w:p>
    <w:p w14:paraId="5EDEC055" w14:textId="3AD45015" w:rsidR="00E11607" w:rsidRPr="004C5C0D" w:rsidRDefault="00DD4808" w:rsidP="00F774C9">
      <w:pPr>
        <w:pStyle w:val="ListParagraph"/>
        <w:numPr>
          <w:ilvl w:val="1"/>
          <w:numId w:val="67"/>
        </w:numPr>
      </w:pPr>
      <w:r w:rsidRPr="004C5C0D">
        <w:rPr>
          <w:b/>
          <w:u w:val="single"/>
        </w:rPr>
        <w:t>New or edit form</w:t>
      </w:r>
      <w:r w:rsidRPr="004C5C0D">
        <w:rPr>
          <w:b/>
        </w:rPr>
        <w:br/>
      </w:r>
      <w:r w:rsidR="002608D7" w:rsidRPr="004C5C0D">
        <w:rPr>
          <w:b/>
        </w:rPr>
        <w:t xml:space="preserve">Def </w:t>
      </w:r>
      <w:r w:rsidR="002608D7" w:rsidRPr="004C5C0D">
        <w:t>signup_form</w:t>
      </w:r>
      <w:r w:rsidR="002608D7" w:rsidRPr="004C5C0D">
        <w:rPr>
          <w:b/>
        </w:rPr>
        <w:t>(request</w:t>
      </w:r>
      <w:r w:rsidRPr="004C5C0D">
        <w:rPr>
          <w:b/>
        </w:rPr>
        <w:t xml:space="preserve">, </w:t>
      </w:r>
      <w:r w:rsidRPr="004C5C0D">
        <w:rPr>
          <w:color w:val="7F7F7F" w:themeColor="text1" w:themeTint="80"/>
        </w:rPr>
        <w:t>signup_id</w:t>
      </w:r>
      <w:r w:rsidR="002608D7" w:rsidRPr="004C5C0D">
        <w:rPr>
          <w:b/>
        </w:rPr>
        <w:t>):</w:t>
      </w:r>
      <w:r w:rsidRPr="004C5C0D">
        <w:rPr>
          <w:b/>
        </w:rPr>
        <w:br/>
      </w:r>
      <w:r w:rsidRPr="004C5C0D">
        <w:rPr>
          <w:b/>
          <w:color w:val="7F7F7F" w:themeColor="text1" w:themeTint="80"/>
        </w:rPr>
        <w:t>signup = SignUp.objects.get(id=signup_id)</w:t>
      </w:r>
      <w:r w:rsidR="002608D7" w:rsidRPr="004C5C0D">
        <w:rPr>
          <w:b/>
        </w:rPr>
        <w:br/>
      </w:r>
      <w:r w:rsidR="001F1EB5" w:rsidRPr="004C5C0D">
        <w:rPr>
          <w:b/>
        </w:rPr>
        <w:t xml:space="preserve">    </w:t>
      </w:r>
      <w:r w:rsidR="008A3C11" w:rsidRPr="004C5C0D">
        <w:rPr>
          <w:b/>
        </w:rPr>
        <w:t>If request.method == “POST”</w:t>
      </w:r>
      <w:r w:rsidR="008A3C11" w:rsidRPr="004C5C0D">
        <w:rPr>
          <w:b/>
        </w:rPr>
        <w:br/>
      </w:r>
      <w:r w:rsidR="001F1EB5" w:rsidRPr="004C5C0D">
        <w:rPr>
          <w:b/>
        </w:rPr>
        <w:t xml:space="preserve">        </w:t>
      </w:r>
      <w:r w:rsidR="008A3C11" w:rsidRPr="004C5C0D">
        <w:rPr>
          <w:b/>
        </w:rPr>
        <w:t>f</w:t>
      </w:r>
      <w:r w:rsidR="00E11607" w:rsidRPr="004C5C0D">
        <w:rPr>
          <w:b/>
        </w:rPr>
        <w:t>orm =</w:t>
      </w:r>
      <w:r w:rsidR="00E11607" w:rsidRPr="004C5C0D">
        <w:t xml:space="preserve"> SignUpForm</w:t>
      </w:r>
      <w:r w:rsidR="00E11607" w:rsidRPr="004C5C0D">
        <w:rPr>
          <w:b/>
        </w:rPr>
        <w:t xml:space="preserve">(request.POST, </w:t>
      </w:r>
      <w:r w:rsidR="00E11607" w:rsidRPr="004C5C0D">
        <w:rPr>
          <w:b/>
          <w:color w:val="7F7F7F" w:themeColor="text1" w:themeTint="80"/>
        </w:rPr>
        <w:t>instance</w:t>
      </w:r>
      <w:r w:rsidR="00E11607" w:rsidRPr="004C5C0D">
        <w:rPr>
          <w:color w:val="7F7F7F" w:themeColor="text1" w:themeTint="80"/>
        </w:rPr>
        <w:t>=signup</w:t>
      </w:r>
      <w:r w:rsidR="00E11607" w:rsidRPr="004C5C0D">
        <w:rPr>
          <w:b/>
        </w:rPr>
        <w:t>)</w:t>
      </w:r>
    </w:p>
    <w:p w14:paraId="6BAD3755" w14:textId="262616F4" w:rsidR="00D2397E" w:rsidRPr="004C5C0D" w:rsidRDefault="001F1EB5" w:rsidP="00E91281">
      <w:pPr>
        <w:pStyle w:val="ListParagraph"/>
        <w:ind w:left="1440"/>
        <w:rPr>
          <w:i/>
        </w:rPr>
      </w:pPr>
      <w:r w:rsidRPr="004C5C0D">
        <w:rPr>
          <w:b/>
        </w:rPr>
        <w:t xml:space="preserve">        </w:t>
      </w:r>
      <w:r w:rsidR="00E11607" w:rsidRPr="004C5C0D">
        <w:rPr>
          <w:b/>
        </w:rPr>
        <w:t>If form.is_valid():</w:t>
      </w:r>
      <w:r w:rsidR="00E11607" w:rsidRPr="004C5C0D">
        <w:rPr>
          <w:b/>
        </w:rPr>
        <w:br/>
        <w:t xml:space="preserve">    </w:t>
      </w:r>
      <w:r w:rsidRPr="004C5C0D">
        <w:rPr>
          <w:b/>
        </w:rPr>
        <w:t xml:space="preserve">         </w:t>
      </w:r>
      <w:r w:rsidR="00DD4808" w:rsidRPr="004C5C0D">
        <w:rPr>
          <w:b/>
        </w:rPr>
        <w:t xml:space="preserve">if </w:t>
      </w:r>
      <w:r w:rsidR="00E11607" w:rsidRPr="004C5C0D">
        <w:rPr>
          <w:b/>
        </w:rPr>
        <w:t>form.save()</w:t>
      </w:r>
      <w:r w:rsidR="00E11607" w:rsidRPr="004C5C0D">
        <w:t xml:space="preserve"> </w:t>
      </w:r>
      <w:r w:rsidR="002608D7" w:rsidRPr="004C5C0D">
        <w:rPr>
          <w:i/>
        </w:rPr>
        <w:t>if model form</w:t>
      </w:r>
      <w:r w:rsidR="00E11607" w:rsidRPr="004C5C0D">
        <w:rPr>
          <w:i/>
        </w:rPr>
        <w:br/>
      </w:r>
      <w:r w:rsidR="00E11607" w:rsidRPr="004C5C0D">
        <w:t xml:space="preserve">    </w:t>
      </w:r>
      <w:r w:rsidR="002608D7" w:rsidRPr="004C5C0D">
        <w:rPr>
          <w:i/>
        </w:rPr>
        <w:t>or</w:t>
      </w:r>
      <w:r w:rsidR="002608D7" w:rsidRPr="004C5C0D">
        <w:br/>
      </w:r>
      <w:r w:rsidRPr="004C5C0D">
        <w:t xml:space="preserve">      </w:t>
      </w:r>
      <w:r w:rsidR="002608D7" w:rsidRPr="004C5C0D">
        <w:t xml:space="preserve">    </w:t>
      </w:r>
      <w:r w:rsidR="00E11607" w:rsidRPr="004C5C0D">
        <w:t xml:space="preserve">email = </w:t>
      </w:r>
      <w:r w:rsidR="00E11607" w:rsidRPr="004C5C0D">
        <w:rPr>
          <w:b/>
        </w:rPr>
        <w:t>form.cleaned_data</w:t>
      </w:r>
      <w:r w:rsidR="00E11607" w:rsidRPr="004C5C0D">
        <w:t xml:space="preserve">[‘email’] etc </w:t>
      </w:r>
      <w:r w:rsidR="00E11607" w:rsidRPr="004C5C0D">
        <w:rPr>
          <w:i/>
        </w:rPr>
        <w:t>for all elements in form</w:t>
      </w:r>
      <w:r w:rsidR="00E11607" w:rsidRPr="004C5C0D">
        <w:rPr>
          <w:i/>
        </w:rPr>
        <w:br/>
      </w:r>
      <w:r w:rsidRPr="004C5C0D">
        <w:t xml:space="preserve">      </w:t>
      </w:r>
      <w:r w:rsidR="002608D7" w:rsidRPr="004C5C0D">
        <w:t xml:space="preserve">    </w:t>
      </w:r>
      <w:r w:rsidR="00E11607" w:rsidRPr="004C5C0D">
        <w:t>Author.</w:t>
      </w:r>
      <w:r w:rsidR="00E11607" w:rsidRPr="004C5C0D">
        <w:rPr>
          <w:b/>
        </w:rPr>
        <w:t>objects.create</w:t>
      </w:r>
      <w:r w:rsidR="00E11607" w:rsidRPr="004C5C0D">
        <w:t>(email=email, ….) to save the obj!</w:t>
      </w:r>
      <w:r w:rsidR="00E11607" w:rsidRPr="004C5C0D">
        <w:br/>
      </w:r>
      <w:r w:rsidRPr="004C5C0D">
        <w:t xml:space="preserve"> </w:t>
      </w:r>
      <w:r w:rsidR="00E11607" w:rsidRPr="004C5C0D">
        <w:t xml:space="preserve">    </w:t>
      </w:r>
      <w:r w:rsidR="00E11607" w:rsidRPr="004C5C0D">
        <w:rPr>
          <w:b/>
        </w:rPr>
        <w:t>messages.success</w:t>
      </w:r>
      <w:r w:rsidR="00E11607" w:rsidRPr="004C5C0D">
        <w:t>(request, “Thank you! We will be in touch”)</w:t>
      </w:r>
      <w:r w:rsidR="00D2397E" w:rsidRPr="004C5C0D">
        <w:br/>
        <w:t xml:space="preserve">     </w:t>
      </w:r>
      <w:r w:rsidR="00D2397E" w:rsidRPr="004C5C0D">
        <w:rPr>
          <w:i/>
          <w:u w:val="single"/>
        </w:rPr>
        <w:t>In template view:</w:t>
      </w:r>
      <w:r w:rsidR="00D2397E" w:rsidRPr="004C5C0D">
        <w:rPr>
          <w:i/>
        </w:rPr>
        <w:br/>
        <w:t xml:space="preserve">     {% if messages %} {% for message in messages %} </w:t>
      </w:r>
    </w:p>
    <w:p w14:paraId="2EB3AADD" w14:textId="54894FE8" w:rsidR="00DD4808" w:rsidRPr="004C5C0D" w:rsidRDefault="00D2397E" w:rsidP="00E91281">
      <w:pPr>
        <w:pStyle w:val="ListParagraph"/>
        <w:ind w:left="1440"/>
        <w:rPr>
          <w:i/>
        </w:rPr>
      </w:pPr>
      <w:r w:rsidRPr="004C5C0D">
        <w:rPr>
          <w:i/>
        </w:rPr>
        <w:t xml:space="preserve">              </w:t>
      </w:r>
      <w:r w:rsidRPr="004C5C0D">
        <w:rPr>
          <w:u w:val="single"/>
        </w:rPr>
        <w:t xml:space="preserve">{{ message }} </w:t>
      </w:r>
      <w:r w:rsidRPr="004C5C0D">
        <w:rPr>
          <w:i/>
        </w:rPr>
        <w:t>{% endfor %} {% endif %}</w:t>
      </w:r>
      <w:r w:rsidR="00E11607" w:rsidRPr="004C5C0D">
        <w:rPr>
          <w:i/>
        </w:rPr>
        <w:br/>
      </w:r>
      <w:r w:rsidR="00E11607" w:rsidRPr="004C5C0D">
        <w:t xml:space="preserve">    </w:t>
      </w:r>
      <w:r w:rsidR="00E11607" w:rsidRPr="004C5C0D">
        <w:rPr>
          <w:b/>
        </w:rPr>
        <w:t>return redirect</w:t>
      </w:r>
      <w:r w:rsidR="00E11607" w:rsidRPr="004C5C0D">
        <w:t xml:space="preserve"> (‘/…/’)</w:t>
      </w:r>
      <w:r w:rsidRPr="004C5C0D">
        <w:t xml:space="preserve"> or </w:t>
      </w:r>
      <w:r w:rsidRPr="004C5C0D">
        <w:rPr>
          <w:b/>
        </w:rPr>
        <w:t>return render(request, /…/, messages)</w:t>
      </w:r>
      <w:r w:rsidR="00E11607" w:rsidRPr="004C5C0D">
        <w:br/>
      </w:r>
      <w:r w:rsidR="00E11607" w:rsidRPr="004C5C0D">
        <w:rPr>
          <w:b/>
        </w:rPr>
        <w:t>else</w:t>
      </w:r>
      <w:r w:rsidR="00E11607" w:rsidRPr="004C5C0D">
        <w:t>:</w:t>
      </w:r>
      <w:r w:rsidR="008A3C11" w:rsidRPr="004C5C0D">
        <w:br/>
        <w:t xml:space="preserve">     form = SignUpForm(</w:t>
      </w:r>
      <w:r w:rsidR="00DD4808" w:rsidRPr="004C5C0D">
        <w:rPr>
          <w:color w:val="7F7F7F" w:themeColor="text1" w:themeTint="80"/>
        </w:rPr>
        <w:t>instance=signup</w:t>
      </w:r>
      <w:r w:rsidR="008A3C11" w:rsidRPr="004C5C0D">
        <w:t>)</w:t>
      </w:r>
      <w:r w:rsidR="002608D7" w:rsidRPr="004C5C0D">
        <w:br/>
        <w:t>data = {“form”: form}</w:t>
      </w:r>
      <w:r w:rsidR="005A5CC2" w:rsidRPr="004C5C0D">
        <w:br/>
        <w:t>return render(request, ‘signup.html’,</w:t>
      </w:r>
      <w:r w:rsidR="002608D7" w:rsidRPr="004C5C0D">
        <w:t xml:space="preserve"> data</w:t>
      </w:r>
      <w:r w:rsidR="005A5CC2" w:rsidRPr="004C5C0D">
        <w:t>)</w:t>
      </w:r>
    </w:p>
    <w:p w14:paraId="146D403B" w14:textId="196C1F0C" w:rsidR="00DD4808" w:rsidRPr="004C5C0D" w:rsidRDefault="00DD4808" w:rsidP="00F774C9">
      <w:pPr>
        <w:pStyle w:val="ListParagraph"/>
        <w:numPr>
          <w:ilvl w:val="0"/>
          <w:numId w:val="64"/>
        </w:numPr>
        <w:ind w:left="1440"/>
        <w:rPr>
          <w:b/>
          <w:u w:val="single"/>
        </w:rPr>
      </w:pPr>
      <w:r w:rsidRPr="004C5C0D">
        <w:rPr>
          <w:b/>
          <w:u w:val="single"/>
        </w:rPr>
        <w:t>Delete records:</w:t>
      </w:r>
      <w:r w:rsidRPr="004C5C0D">
        <w:rPr>
          <w:b/>
          <w:u w:val="single"/>
        </w:rPr>
        <w:br/>
      </w:r>
      <w:r w:rsidRPr="004C5C0D">
        <w:rPr>
          <w:b/>
        </w:rPr>
        <w:t xml:space="preserve">def </w:t>
      </w:r>
      <w:r w:rsidRPr="004C5C0D">
        <w:t>delete_genre</w:t>
      </w:r>
      <w:r w:rsidRPr="004C5C0D">
        <w:rPr>
          <w:b/>
        </w:rPr>
        <w:t xml:space="preserve">(request, </w:t>
      </w:r>
      <w:r w:rsidRPr="004C5C0D">
        <w:t>genre_id</w:t>
      </w:r>
      <w:r w:rsidRPr="004C5C0D">
        <w:rPr>
          <w:b/>
        </w:rPr>
        <w:t>):</w:t>
      </w:r>
      <w:r w:rsidRPr="004C5C0D">
        <w:rPr>
          <w:b/>
        </w:rPr>
        <w:br/>
        <w:t xml:space="preserve">    </w:t>
      </w:r>
      <w:r w:rsidRPr="004C5C0D">
        <w:t>genre = Genre.</w:t>
      </w:r>
      <w:r w:rsidRPr="004C5C0D">
        <w:rPr>
          <w:b/>
        </w:rPr>
        <w:t>objects.get(id=</w:t>
      </w:r>
      <w:r w:rsidRPr="004C5C0D">
        <w:t>genre_id</w:t>
      </w:r>
      <w:r w:rsidRPr="004C5C0D">
        <w:rPr>
          <w:b/>
        </w:rPr>
        <w:t>)</w:t>
      </w:r>
      <w:r w:rsidRPr="004C5C0D">
        <w:rPr>
          <w:b/>
        </w:rPr>
        <w:br/>
        <w:t xml:space="preserve">    </w:t>
      </w:r>
      <w:r w:rsidRPr="004C5C0D">
        <w:t>genre.</w:t>
      </w:r>
      <w:r w:rsidRPr="004C5C0D">
        <w:rPr>
          <w:b/>
        </w:rPr>
        <w:t>delete()</w:t>
      </w:r>
      <w:r w:rsidRPr="004C5C0D">
        <w:rPr>
          <w:b/>
        </w:rPr>
        <w:br/>
        <w:t xml:space="preserve">    return redirect</w:t>
      </w:r>
      <w:r w:rsidRPr="004C5C0D">
        <w:t>(“/genres”)</w:t>
      </w:r>
    </w:p>
    <w:p w14:paraId="34C0BA09" w14:textId="1D492627" w:rsidR="00486988" w:rsidRPr="004C5C0D" w:rsidRDefault="007E517C" w:rsidP="00F774C9">
      <w:pPr>
        <w:pStyle w:val="ListParagraph"/>
        <w:numPr>
          <w:ilvl w:val="0"/>
          <w:numId w:val="68"/>
        </w:numPr>
        <w:ind w:left="720"/>
        <w:rPr>
          <w:b/>
          <w:i/>
          <w:u w:val="single"/>
        </w:rPr>
      </w:pPr>
      <w:r w:rsidRPr="004C5C0D">
        <w:rPr>
          <w:b/>
        </w:rPr>
        <w:t>Generic Views</w:t>
      </w:r>
      <w:r w:rsidR="00486988" w:rsidRPr="004C5C0D">
        <w:rPr>
          <w:b/>
        </w:rPr>
        <w:t>:</w:t>
      </w:r>
      <w:r w:rsidRPr="004C5C0D">
        <w:rPr>
          <w:b/>
          <w:i/>
        </w:rPr>
        <w:t xml:space="preserve"> </w:t>
      </w:r>
    </w:p>
    <w:p w14:paraId="61FBB103" w14:textId="77777777" w:rsidR="00490B1A" w:rsidRPr="004C5C0D" w:rsidRDefault="00490B1A" w:rsidP="00490B1A">
      <w:pPr>
        <w:pStyle w:val="ListParagraph"/>
        <w:numPr>
          <w:ilvl w:val="1"/>
          <w:numId w:val="68"/>
        </w:numPr>
        <w:ind w:left="1440"/>
        <w:rPr>
          <w:b/>
          <w:u w:val="single"/>
        </w:rPr>
      </w:pPr>
      <w:r w:rsidRPr="004C5C0D">
        <w:rPr>
          <w:b/>
        </w:rPr>
        <w:t xml:space="preserve">class </w:t>
      </w:r>
      <w:proofErr w:type="gramStart"/>
      <w:r w:rsidRPr="004C5C0D">
        <w:t>XView</w:t>
      </w:r>
      <w:r w:rsidRPr="004C5C0D">
        <w:rPr>
          <w:b/>
        </w:rPr>
        <w:t>(</w:t>
      </w:r>
      <w:proofErr w:type="gramEnd"/>
      <w:r w:rsidRPr="004C5C0D">
        <w:rPr>
          <w:b/>
        </w:rPr>
        <w:t>generic.Detail/List/Form/Template/Create/ RedirectView)</w:t>
      </w:r>
    </w:p>
    <w:p w14:paraId="5BBF9C4F" w14:textId="174D93FE" w:rsidR="00FB4C3C" w:rsidRPr="004C5C0D" w:rsidRDefault="00490B1A" w:rsidP="00FB4C3C">
      <w:pPr>
        <w:pStyle w:val="ListParagraph"/>
        <w:numPr>
          <w:ilvl w:val="2"/>
          <w:numId w:val="68"/>
        </w:numPr>
        <w:ind w:left="2070"/>
        <w:rPr>
          <w:b/>
          <w:u w:val="single"/>
        </w:rPr>
      </w:pPr>
      <w:r w:rsidRPr="004C5C0D">
        <w:rPr>
          <w:b/>
          <w:u w:val="single"/>
        </w:rPr>
        <w:t xml:space="preserve">ListView </w:t>
      </w:r>
      <w:r w:rsidRPr="004C5C0D">
        <w:rPr>
          <w:b/>
        </w:rPr>
        <w:t xml:space="preserve">– </w:t>
      </w:r>
      <w:r w:rsidRPr="004C5C0D">
        <w:t>provides a view of a set of objects</w:t>
      </w:r>
    </w:p>
    <w:p w14:paraId="3D0472AB" w14:textId="77777777" w:rsidR="00490B1A" w:rsidRPr="004C5C0D" w:rsidRDefault="00490B1A" w:rsidP="00486988">
      <w:pPr>
        <w:pStyle w:val="ListParagraph"/>
        <w:numPr>
          <w:ilvl w:val="1"/>
          <w:numId w:val="68"/>
        </w:numPr>
        <w:ind w:left="1440"/>
        <w:rPr>
          <w:b/>
          <w:u w:val="single"/>
        </w:rPr>
      </w:pPr>
      <w:r w:rsidRPr="004C5C0D">
        <w:rPr>
          <w:b/>
        </w:rPr>
        <w:t>Create a view:</w:t>
      </w:r>
    </w:p>
    <w:p w14:paraId="04336E93" w14:textId="04465A1A" w:rsidR="00486988" w:rsidRPr="004C5C0D" w:rsidRDefault="00490B1A" w:rsidP="00490B1A">
      <w:pPr>
        <w:pStyle w:val="ListParagraph"/>
        <w:numPr>
          <w:ilvl w:val="2"/>
          <w:numId w:val="68"/>
        </w:numPr>
        <w:ind w:left="2070"/>
        <w:rPr>
          <w:b/>
          <w:u w:val="single"/>
        </w:rPr>
      </w:pPr>
      <w:r w:rsidRPr="004C5C0D">
        <w:rPr>
          <w:b/>
        </w:rPr>
        <w:lastRenderedPageBreak/>
        <w:t xml:space="preserve">In views.py: </w:t>
      </w:r>
      <w:r w:rsidR="00486988" w:rsidRPr="004C5C0D">
        <w:t>Import:</w:t>
      </w:r>
    </w:p>
    <w:p w14:paraId="05A63FDF" w14:textId="4425B7FF" w:rsidR="00486988" w:rsidRPr="004C5C0D" w:rsidRDefault="00486988" w:rsidP="00490B1A">
      <w:pPr>
        <w:pStyle w:val="ListParagraph"/>
        <w:numPr>
          <w:ilvl w:val="3"/>
          <w:numId w:val="68"/>
        </w:numPr>
        <w:ind w:left="2520"/>
        <w:rPr>
          <w:b/>
          <w:u w:val="single"/>
        </w:rPr>
      </w:pPr>
      <w:r w:rsidRPr="004C5C0D">
        <w:rPr>
          <w:b/>
        </w:rPr>
        <w:t xml:space="preserve">from </w:t>
      </w:r>
      <w:proofErr w:type="gramStart"/>
      <w:r w:rsidRPr="004C5C0D">
        <w:rPr>
          <w:b/>
        </w:rPr>
        <w:t>django.views</w:t>
      </w:r>
      <w:proofErr w:type="gramEnd"/>
      <w:r w:rsidRPr="004C5C0D">
        <w:rPr>
          <w:b/>
        </w:rPr>
        <w:t xml:space="preserve">.generic import </w:t>
      </w:r>
      <w:r w:rsidRPr="004C5C0D">
        <w:t>ListView</w:t>
      </w:r>
    </w:p>
    <w:p w14:paraId="76108D1F" w14:textId="7402D625" w:rsidR="00486988" w:rsidRPr="004C5C0D" w:rsidRDefault="00486988" w:rsidP="00490B1A">
      <w:pPr>
        <w:pStyle w:val="ListParagraph"/>
        <w:numPr>
          <w:ilvl w:val="3"/>
          <w:numId w:val="68"/>
        </w:numPr>
        <w:ind w:left="2520"/>
        <w:rPr>
          <w:b/>
          <w:u w:val="single"/>
        </w:rPr>
      </w:pPr>
      <w:r w:rsidRPr="004C5C0D">
        <w:t xml:space="preserve">from </w:t>
      </w:r>
      <w:proofErr w:type="gramStart"/>
      <w:r w:rsidRPr="004C5C0D">
        <w:t>appname.models</w:t>
      </w:r>
      <w:proofErr w:type="gramEnd"/>
      <w:r w:rsidRPr="004C5C0D">
        <w:t xml:space="preserve"> import Model</w:t>
      </w:r>
    </w:p>
    <w:p w14:paraId="5E919493" w14:textId="28864A65" w:rsidR="00486988" w:rsidRPr="004C5C0D" w:rsidRDefault="00486988" w:rsidP="00490B1A">
      <w:pPr>
        <w:pStyle w:val="ListParagraph"/>
        <w:numPr>
          <w:ilvl w:val="2"/>
          <w:numId w:val="68"/>
        </w:numPr>
        <w:ind w:left="2070"/>
        <w:rPr>
          <w:b/>
          <w:u w:val="single"/>
        </w:rPr>
      </w:pPr>
      <w:r w:rsidRPr="004C5C0D">
        <w:t>Class ContactList</w:t>
      </w:r>
      <w:r w:rsidR="00490B1A" w:rsidRPr="004C5C0D">
        <w:t>View</w:t>
      </w:r>
      <w:r w:rsidRPr="004C5C0D">
        <w:t>(</w:t>
      </w:r>
      <w:r w:rsidRPr="004C5C0D">
        <w:rPr>
          <w:b/>
        </w:rPr>
        <w:t>ListView)</w:t>
      </w:r>
      <w:r w:rsidR="00490B1A" w:rsidRPr="004C5C0D">
        <w:rPr>
          <w:b/>
        </w:rPr>
        <w:t>:</w:t>
      </w:r>
      <w:r w:rsidRPr="004C5C0D">
        <w:rPr>
          <w:b/>
        </w:rPr>
        <w:t xml:space="preserve"> </w:t>
      </w:r>
      <w:r w:rsidR="00490B1A" w:rsidRPr="004C5C0D">
        <w:rPr>
          <w:b/>
        </w:rPr>
        <w:br/>
        <w:t xml:space="preserve">    </w:t>
      </w:r>
      <w:r w:rsidR="00FB4C3C" w:rsidRPr="004C5C0D">
        <w:rPr>
          <w:b/>
        </w:rPr>
        <w:t xml:space="preserve">model = </w:t>
      </w:r>
      <w:r w:rsidR="00FB4C3C" w:rsidRPr="004C5C0D">
        <w:t>Contact</w:t>
      </w:r>
      <w:r w:rsidR="00FB4C3C" w:rsidRPr="004C5C0D">
        <w:br/>
        <w:t xml:space="preserve">    </w:t>
      </w:r>
      <w:r w:rsidR="00FB4C3C" w:rsidRPr="004C5C0D">
        <w:rPr>
          <w:b/>
        </w:rPr>
        <w:t xml:space="preserve">template_name </w:t>
      </w:r>
      <w:r w:rsidR="00FB4C3C" w:rsidRPr="004C5C0D">
        <w:t>= ‘contact_list.html’</w:t>
      </w:r>
    </w:p>
    <w:p w14:paraId="2DBAA0EF" w14:textId="16B95055" w:rsidR="00486988" w:rsidRPr="004C5C0D" w:rsidRDefault="00486988" w:rsidP="00486988">
      <w:pPr>
        <w:pStyle w:val="ListParagraph"/>
        <w:numPr>
          <w:ilvl w:val="2"/>
          <w:numId w:val="68"/>
        </w:numPr>
        <w:ind w:left="2070"/>
        <w:rPr>
          <w:b/>
          <w:u w:val="single"/>
        </w:rPr>
      </w:pPr>
      <w:r w:rsidRPr="004C5C0D">
        <w:rPr>
          <w:b/>
        </w:rPr>
        <w:t>In url.py</w:t>
      </w:r>
      <w:r w:rsidRPr="004C5C0D">
        <w:t xml:space="preserve">: </w:t>
      </w:r>
      <w:proofErr w:type="gramStart"/>
      <w:r w:rsidRPr="004C5C0D">
        <w:t>url(</w:t>
      </w:r>
      <w:proofErr w:type="gramEnd"/>
      <w:r w:rsidRPr="004C5C0D">
        <w:t>… , appname.views.ContactListView</w:t>
      </w:r>
      <w:r w:rsidRPr="004C5C0D">
        <w:rPr>
          <w:b/>
        </w:rPr>
        <w:t>.as_view(),</w:t>
      </w:r>
      <w:r w:rsidRPr="004C5C0D">
        <w:t xml:space="preserve"> name=…)</w:t>
      </w:r>
    </w:p>
    <w:p w14:paraId="63EE2E55" w14:textId="3DAEAAC4" w:rsidR="00FE6C0B" w:rsidRPr="004C5C0D" w:rsidRDefault="00001010" w:rsidP="00AC539C">
      <w:pPr>
        <w:rPr>
          <w:b/>
        </w:rPr>
      </w:pPr>
      <w:r w:rsidRPr="004C5C0D">
        <w:rPr>
          <w:b/>
        </w:rPr>
        <w:t>TEMPLATES</w:t>
      </w:r>
    </w:p>
    <w:p w14:paraId="0F2E01FD" w14:textId="225D6A9D" w:rsidR="00001010" w:rsidRPr="004C5C0D" w:rsidRDefault="00001010" w:rsidP="00AC539C">
      <w:pPr>
        <w:pStyle w:val="ListParagraph"/>
        <w:numPr>
          <w:ilvl w:val="0"/>
          <w:numId w:val="53"/>
        </w:numPr>
        <w:rPr>
          <w:b/>
        </w:rPr>
      </w:pPr>
      <w:r w:rsidRPr="004C5C0D">
        <w:rPr>
          <w:b/>
        </w:rPr>
        <w:t xml:space="preserve">$mkdir templates </w:t>
      </w:r>
      <w:r w:rsidRPr="004C5C0D">
        <w:t xml:space="preserve">within </w:t>
      </w:r>
      <w:r w:rsidR="00BC7908" w:rsidRPr="004C5C0D">
        <w:rPr>
          <w:b/>
          <w:u w:val="single"/>
        </w:rPr>
        <w:t>APP</w:t>
      </w:r>
      <w:r w:rsidR="00F774C9" w:rsidRPr="004C5C0D">
        <w:rPr>
          <w:b/>
          <w:u w:val="single"/>
        </w:rPr>
        <w:t xml:space="preserve"> </w:t>
      </w:r>
      <w:r w:rsidRPr="004C5C0D">
        <w:t>folder</w:t>
      </w:r>
    </w:p>
    <w:p w14:paraId="73520741" w14:textId="1C200CAA" w:rsidR="00BF3809" w:rsidRPr="004C5C0D" w:rsidRDefault="00BF3809" w:rsidP="00AC539C">
      <w:pPr>
        <w:pStyle w:val="ListParagraph"/>
        <w:numPr>
          <w:ilvl w:val="0"/>
          <w:numId w:val="53"/>
        </w:numPr>
        <w:rPr>
          <w:b/>
        </w:rPr>
      </w:pPr>
      <w:r w:rsidRPr="004C5C0D">
        <w:t>Within templates, create pagename</w:t>
      </w:r>
      <w:r w:rsidRPr="004C5C0D">
        <w:rPr>
          <w:b/>
        </w:rPr>
        <w:t xml:space="preserve">.html </w:t>
      </w:r>
      <w:r w:rsidRPr="004C5C0D">
        <w:t>file with relevant html coding</w:t>
      </w:r>
    </w:p>
    <w:p w14:paraId="391427F0" w14:textId="275EC1B6" w:rsidR="003F697A" w:rsidRPr="004C5C0D" w:rsidRDefault="003F697A" w:rsidP="00AC539C">
      <w:pPr>
        <w:pStyle w:val="ListParagraph"/>
        <w:numPr>
          <w:ilvl w:val="0"/>
          <w:numId w:val="53"/>
        </w:numPr>
        <w:rPr>
          <w:b/>
        </w:rPr>
      </w:pPr>
      <w:r w:rsidRPr="004C5C0D">
        <w:t>To link between pages</w:t>
      </w:r>
      <w:r w:rsidR="00AB661F" w:rsidRPr="004C5C0D">
        <w:t xml:space="preserve"> </w:t>
      </w:r>
      <w:r w:rsidR="00AB661F" w:rsidRPr="004C5C0D">
        <w:rPr>
          <w:b/>
          <w:u w:val="single"/>
        </w:rPr>
        <w:t>TEMPLATE TAGS</w:t>
      </w:r>
      <w:r w:rsidRPr="004C5C0D">
        <w:t xml:space="preserve">:  </w:t>
      </w:r>
      <w:r w:rsidRPr="004C5C0D">
        <w:rPr>
          <w:b/>
        </w:rPr>
        <w:t xml:space="preserve">&lt;a href </w:t>
      </w:r>
      <w:proofErr w:type="gramStart"/>
      <w:r w:rsidR="005D1100" w:rsidRPr="004C5C0D">
        <w:rPr>
          <w:b/>
        </w:rPr>
        <w:t>=</w:t>
      </w:r>
      <w:r w:rsidRPr="004C5C0D">
        <w:rPr>
          <w:b/>
        </w:rPr>
        <w:t>“</w:t>
      </w:r>
      <w:proofErr w:type="gramEnd"/>
      <w:r w:rsidR="005D1100" w:rsidRPr="004C5C0D">
        <w:rPr>
          <w:b/>
        </w:rPr>
        <w:t>{</w:t>
      </w:r>
      <w:r w:rsidRPr="004C5C0D">
        <w:rPr>
          <w:b/>
        </w:rPr>
        <w:t xml:space="preserve">% </w:t>
      </w:r>
      <w:r w:rsidR="00523532" w:rsidRPr="004C5C0D">
        <w:rPr>
          <w:b/>
          <w:u w:val="single"/>
        </w:rPr>
        <w:t>url</w:t>
      </w:r>
      <w:r w:rsidRPr="004C5C0D">
        <w:rPr>
          <w:b/>
        </w:rPr>
        <w:t xml:space="preserve"> “pagename” %}”&gt;</w:t>
      </w:r>
      <w:r w:rsidRPr="004C5C0D">
        <w:t xml:space="preserve">Text&lt;/a&gt;  or </w:t>
      </w:r>
      <w:r w:rsidRPr="004C5C0D">
        <w:rPr>
          <w:b/>
        </w:rPr>
        <w:t xml:space="preserve">&lt;a href </w:t>
      </w:r>
      <w:r w:rsidR="001E1381" w:rsidRPr="004C5C0D">
        <w:rPr>
          <w:b/>
        </w:rPr>
        <w:t>=”</w:t>
      </w:r>
      <w:r w:rsidRPr="004C5C0D">
        <w:rPr>
          <w:b/>
        </w:rPr>
        <w:t>\pageurl</w:t>
      </w:r>
      <w:r w:rsidR="001E1381" w:rsidRPr="004C5C0D">
        <w:rPr>
          <w:b/>
        </w:rPr>
        <w:t>”</w:t>
      </w:r>
      <w:r w:rsidRPr="004C5C0D">
        <w:rPr>
          <w:b/>
        </w:rPr>
        <w:t>&gt;</w:t>
      </w:r>
      <w:r w:rsidRPr="004C5C0D">
        <w:t>Text&lt;/a&gt;</w:t>
      </w:r>
    </w:p>
    <w:p w14:paraId="4DCBBD0A" w14:textId="1FDA361B" w:rsidR="00BF3809" w:rsidRPr="004C5C0D" w:rsidRDefault="00D5776A" w:rsidP="00AC539C">
      <w:pPr>
        <w:pStyle w:val="ListParagraph"/>
        <w:numPr>
          <w:ilvl w:val="0"/>
          <w:numId w:val="53"/>
        </w:numPr>
        <w:rPr>
          <w:b/>
        </w:rPr>
      </w:pPr>
      <w:r w:rsidRPr="004C5C0D">
        <w:rPr>
          <w:b/>
          <w:u w:val="single"/>
        </w:rPr>
        <w:t xml:space="preserve">Display </w:t>
      </w:r>
      <w:r w:rsidR="001A62BA" w:rsidRPr="004C5C0D">
        <w:rPr>
          <w:b/>
          <w:u w:val="single"/>
        </w:rPr>
        <w:t>Form</w:t>
      </w:r>
      <w:r w:rsidRPr="004C5C0D">
        <w:rPr>
          <w:b/>
          <w:u w:val="single"/>
        </w:rPr>
        <w:t>s</w:t>
      </w:r>
      <w:r w:rsidR="001A62BA" w:rsidRPr="004C5C0D">
        <w:rPr>
          <w:u w:val="single"/>
        </w:rPr>
        <w:t>:</w:t>
      </w:r>
      <w:r w:rsidR="001A62BA" w:rsidRPr="004C5C0D">
        <w:br/>
      </w:r>
      <w:r w:rsidR="001A62BA" w:rsidRPr="004C5C0D">
        <w:rPr>
          <w:b/>
        </w:rPr>
        <w:t>&lt;form method=”post”&gt;</w:t>
      </w:r>
      <w:r w:rsidR="001A62BA" w:rsidRPr="004C5C0D">
        <w:rPr>
          <w:b/>
        </w:rPr>
        <w:br/>
        <w:t>{% csrf_token %}</w:t>
      </w:r>
      <w:r w:rsidR="001A62BA" w:rsidRPr="004C5C0D">
        <w:rPr>
          <w:b/>
        </w:rPr>
        <w:br/>
      </w:r>
      <w:r w:rsidR="001A62BA" w:rsidRPr="004C5C0D">
        <w:rPr>
          <w:b/>
          <w:i/>
        </w:rPr>
        <w:t xml:space="preserve">{{ </w:t>
      </w:r>
      <w:r w:rsidR="001A62BA" w:rsidRPr="004C5C0D">
        <w:rPr>
          <w:i/>
        </w:rPr>
        <w:t>form</w:t>
      </w:r>
      <w:r w:rsidR="001A62BA" w:rsidRPr="004C5C0D">
        <w:rPr>
          <w:b/>
          <w:i/>
        </w:rPr>
        <w:t xml:space="preserve"> }} </w:t>
      </w:r>
      <w:r w:rsidR="00875793" w:rsidRPr="004C5C0D">
        <w:rPr>
          <w:b/>
          <w:i/>
        </w:rPr>
        <w:t xml:space="preserve">{{ form.error }} </w:t>
      </w:r>
      <w:r w:rsidR="00875793" w:rsidRPr="004C5C0D">
        <w:rPr>
          <w:b/>
          <w:i/>
        </w:rPr>
        <w:br/>
      </w:r>
      <w:r w:rsidR="00875793" w:rsidRPr="004C5C0D">
        <w:rPr>
          <w:i/>
        </w:rPr>
        <w:t>or</w:t>
      </w:r>
      <w:r w:rsidR="00875793" w:rsidRPr="004C5C0D">
        <w:rPr>
          <w:b/>
          <w:i/>
        </w:rPr>
        <w:br/>
        <w:t xml:space="preserve">{% for field in form %}  </w:t>
      </w:r>
      <w:r w:rsidR="00875793" w:rsidRPr="004C5C0D">
        <w:rPr>
          <w:b/>
          <w:i/>
        </w:rPr>
        <w:br/>
        <w:t>&lt;div style=”background-color: blue; …”&gt;</w:t>
      </w:r>
      <w:r w:rsidR="00875793" w:rsidRPr="004C5C0D">
        <w:rPr>
          <w:b/>
          <w:i/>
        </w:rPr>
        <w:br/>
        <w:t>{{ field.label_tag}} {{field}} &lt;/div&gt;</w:t>
      </w:r>
      <w:r w:rsidR="00875793" w:rsidRPr="004C5C0D">
        <w:rPr>
          <w:b/>
          <w:i/>
        </w:rPr>
        <w:br/>
        <w:t>{% endfor %}</w:t>
      </w:r>
      <w:r w:rsidR="001A62BA" w:rsidRPr="004C5C0D">
        <w:rPr>
          <w:b/>
        </w:rPr>
        <w:br/>
        <w:t xml:space="preserve">&lt;input type=”submit”, </w:t>
      </w:r>
      <w:r w:rsidR="008A3C11" w:rsidRPr="004C5C0D">
        <w:rPr>
          <w:b/>
        </w:rPr>
        <w:t xml:space="preserve">class = ‘btn btn-success’ </w:t>
      </w:r>
      <w:r w:rsidRPr="004C5C0D">
        <w:rPr>
          <w:b/>
        </w:rPr>
        <w:t xml:space="preserve">value=”Update”&gt; </w:t>
      </w:r>
      <w:r w:rsidR="00450DFC" w:rsidRPr="004C5C0D">
        <w:rPr>
          <w:b/>
        </w:rPr>
        <w:t xml:space="preserve"> </w:t>
      </w:r>
      <w:r w:rsidR="00450DFC" w:rsidRPr="004C5C0D">
        <w:t>or</w:t>
      </w:r>
      <w:r w:rsidR="00450DFC" w:rsidRPr="004C5C0D">
        <w:rPr>
          <w:b/>
        </w:rPr>
        <w:t xml:space="preserve"> </w:t>
      </w:r>
      <w:r w:rsidR="00450DFC" w:rsidRPr="004C5C0D">
        <w:rPr>
          <w:b/>
        </w:rPr>
        <w:br/>
        <w:t>&lt;input type=”radio” name=”choice” idd =”choice{{forloop.counter}}/&gt;</w:t>
      </w:r>
      <w:r w:rsidR="00450DFC" w:rsidRPr="004C5C0D">
        <w:rPr>
          <w:b/>
        </w:rPr>
        <w:br/>
      </w:r>
      <w:r w:rsidR="001A62BA" w:rsidRPr="004C5C0D">
        <w:rPr>
          <w:b/>
        </w:rPr>
        <w:t>&lt;/form&gt;</w:t>
      </w:r>
    </w:p>
    <w:p w14:paraId="317886BB" w14:textId="63A50422" w:rsidR="00536231" w:rsidRPr="004C5C0D" w:rsidRDefault="00BC7908" w:rsidP="00AC539C">
      <w:pPr>
        <w:pStyle w:val="ListParagraph"/>
        <w:numPr>
          <w:ilvl w:val="0"/>
          <w:numId w:val="53"/>
        </w:numPr>
        <w:rPr>
          <w:b/>
        </w:rPr>
      </w:pPr>
      <w:r w:rsidRPr="004C5C0D">
        <w:rPr>
          <w:b/>
          <w:u w:val="single"/>
        </w:rPr>
        <w:t>IF ERROR</w:t>
      </w:r>
      <w:r w:rsidRPr="004C5C0D">
        <w:t xml:space="preserve">: </w:t>
      </w:r>
      <w:r w:rsidR="003C47E4" w:rsidRPr="004C5C0D">
        <w:t xml:space="preserve">Create search path for templates:  </w:t>
      </w:r>
      <w:r w:rsidR="002F4904" w:rsidRPr="004C5C0D">
        <w:t xml:space="preserve">In </w:t>
      </w:r>
      <w:r w:rsidR="002F4904" w:rsidRPr="004C5C0D">
        <w:rPr>
          <w:b/>
        </w:rPr>
        <w:t>settings.py</w:t>
      </w:r>
      <w:r w:rsidR="002F4904" w:rsidRPr="004C5C0D">
        <w:t xml:space="preserve">, </w:t>
      </w:r>
      <w:r w:rsidR="00536231" w:rsidRPr="004C5C0D">
        <w:t xml:space="preserve">add </w:t>
      </w:r>
      <w:r w:rsidR="00536231" w:rsidRPr="004C5C0D">
        <w:rPr>
          <w:b/>
        </w:rPr>
        <w:t>TEMPLATE_DIRS = (</w:t>
      </w:r>
      <w:proofErr w:type="gramStart"/>
      <w:r w:rsidR="00536231" w:rsidRPr="004C5C0D">
        <w:rPr>
          <w:b/>
        </w:rPr>
        <w:t>os.path</w:t>
      </w:r>
      <w:proofErr w:type="gramEnd"/>
      <w:r w:rsidR="00536231" w:rsidRPr="004C5C0D">
        <w:rPr>
          <w:b/>
        </w:rPr>
        <w:t xml:space="preserve">.join(BASE_DIR, </w:t>
      </w:r>
      <w:r w:rsidR="002F4904" w:rsidRPr="004C5C0D">
        <w:t>appname/</w:t>
      </w:r>
      <w:r w:rsidR="00536231" w:rsidRPr="004C5C0D">
        <w:rPr>
          <w:b/>
        </w:rPr>
        <w:t xml:space="preserve">‘templates’),) </w:t>
      </w:r>
      <w:r w:rsidR="00536231" w:rsidRPr="004C5C0D">
        <w:t xml:space="preserve">to base of the file; </w:t>
      </w:r>
      <w:r w:rsidR="00536231" w:rsidRPr="004C5C0D">
        <w:rPr>
          <w:i/>
        </w:rPr>
        <w:t>base_dir only in django 1.6+</w:t>
      </w:r>
    </w:p>
    <w:p w14:paraId="2547C09B" w14:textId="77777777" w:rsidR="00D84287" w:rsidRPr="004C5C0D" w:rsidRDefault="00D84287" w:rsidP="00D84287">
      <w:pPr>
        <w:pStyle w:val="ListParagraph"/>
        <w:numPr>
          <w:ilvl w:val="0"/>
          <w:numId w:val="53"/>
        </w:numPr>
        <w:rPr>
          <w:b/>
        </w:rPr>
      </w:pPr>
      <w:r w:rsidRPr="004C5C0D">
        <w:rPr>
          <w:b/>
        </w:rPr>
        <w:t>INCLUDE:</w:t>
      </w:r>
    </w:p>
    <w:p w14:paraId="4CB4C144" w14:textId="77777777" w:rsidR="00D84287" w:rsidRPr="004C5C0D" w:rsidRDefault="00D84287" w:rsidP="00D84287">
      <w:pPr>
        <w:pStyle w:val="ListParagraph"/>
        <w:numPr>
          <w:ilvl w:val="1"/>
          <w:numId w:val="53"/>
        </w:numPr>
      </w:pPr>
      <w:r w:rsidRPr="004C5C0D">
        <w:t xml:space="preserve">To avoid duplicating html, can </w:t>
      </w:r>
      <w:r w:rsidRPr="004C5C0D">
        <w:rPr>
          <w:b/>
        </w:rPr>
        <w:t>include</w:t>
      </w:r>
      <w:r w:rsidRPr="004C5C0D">
        <w:t xml:space="preserve"> snippets of same html in diff html templates</w:t>
      </w:r>
    </w:p>
    <w:p w14:paraId="4D672811" w14:textId="77777777" w:rsidR="00D84287" w:rsidRPr="004C5C0D" w:rsidRDefault="00D84287" w:rsidP="00D84287">
      <w:pPr>
        <w:pStyle w:val="ListParagraph"/>
        <w:numPr>
          <w:ilvl w:val="1"/>
          <w:numId w:val="53"/>
        </w:numPr>
        <w:rPr>
          <w:b/>
        </w:rPr>
      </w:pPr>
      <w:r w:rsidRPr="004C5C0D">
        <w:rPr>
          <w:b/>
        </w:rPr>
        <w:t xml:space="preserve">Mkdir includes </w:t>
      </w:r>
      <w:r w:rsidRPr="004C5C0D">
        <w:t>inside templates directory which contains html files; don’t directly map to pages (like the templates in main templates directory)</w:t>
      </w:r>
    </w:p>
    <w:p w14:paraId="0978F044" w14:textId="0D49F14C" w:rsidR="00D84287" w:rsidRPr="004C5C0D" w:rsidRDefault="00D84287" w:rsidP="00D84287">
      <w:pPr>
        <w:pStyle w:val="ListParagraph"/>
        <w:numPr>
          <w:ilvl w:val="1"/>
          <w:numId w:val="53"/>
        </w:numPr>
        <w:rPr>
          <w:b/>
        </w:rPr>
      </w:pPr>
      <w:r w:rsidRPr="004C5C0D">
        <w:rPr>
          <w:b/>
        </w:rPr>
        <w:t>{% include ‘includes</w:t>
      </w:r>
      <w:r w:rsidRPr="004C5C0D">
        <w:t xml:space="preserve">/hand.html’ </w:t>
      </w:r>
      <w:r w:rsidR="00B55DB1" w:rsidRPr="004C5C0D">
        <w:rPr>
          <w:b/>
        </w:rPr>
        <w:t xml:space="preserve">with </w:t>
      </w:r>
      <w:r w:rsidR="00B55DB1" w:rsidRPr="004C5C0D">
        <w:t>cards = dealer_cards</w:t>
      </w:r>
      <w:r w:rsidRPr="004C5C0D">
        <w:t>%}</w:t>
      </w:r>
    </w:p>
    <w:p w14:paraId="558A63AA" w14:textId="470859CB" w:rsidR="00536231" w:rsidRPr="004C5C0D" w:rsidRDefault="001E1381" w:rsidP="00AC539C">
      <w:pPr>
        <w:rPr>
          <w:b/>
        </w:rPr>
      </w:pPr>
      <w:r w:rsidRPr="004C5C0D">
        <w:rPr>
          <w:b/>
        </w:rPr>
        <w:t>FORMS</w:t>
      </w:r>
      <w:r w:rsidR="00536231" w:rsidRPr="004C5C0D">
        <w:t>:</w:t>
      </w:r>
    </w:p>
    <w:p w14:paraId="28065CE9" w14:textId="1FBF9610" w:rsidR="00875793" w:rsidRPr="004C5C0D" w:rsidRDefault="00875793" w:rsidP="00AC539C">
      <w:pPr>
        <w:pStyle w:val="ListParagraph"/>
        <w:numPr>
          <w:ilvl w:val="1"/>
          <w:numId w:val="53"/>
        </w:numPr>
        <w:ind w:left="720"/>
        <w:rPr>
          <w:b/>
        </w:rPr>
      </w:pPr>
      <w:r w:rsidRPr="004C5C0D">
        <w:t>Create</w:t>
      </w:r>
      <w:r w:rsidRPr="004C5C0D">
        <w:rPr>
          <w:b/>
        </w:rPr>
        <w:t xml:space="preserve"> forms.py file </w:t>
      </w:r>
      <w:r w:rsidRPr="004C5C0D">
        <w:t>in APP</w:t>
      </w:r>
    </w:p>
    <w:p w14:paraId="1C784C02" w14:textId="49C9A8A2" w:rsidR="009C6518" w:rsidRPr="004C5C0D" w:rsidRDefault="009C6518" w:rsidP="00AC539C">
      <w:pPr>
        <w:pStyle w:val="ListParagraph"/>
        <w:numPr>
          <w:ilvl w:val="1"/>
          <w:numId w:val="53"/>
        </w:numPr>
        <w:ind w:left="720"/>
      </w:pPr>
      <w:r w:rsidRPr="004C5C0D">
        <w:t xml:space="preserve">Have </w:t>
      </w:r>
      <w:r w:rsidRPr="004C5C0D">
        <w:rPr>
          <w:b/>
        </w:rPr>
        <w:t>WIDGETS</w:t>
      </w:r>
      <w:r w:rsidRPr="004C5C0D">
        <w:t xml:space="preserve"> (HTML output to page), </w:t>
      </w:r>
      <w:r w:rsidRPr="004C5C0D">
        <w:rPr>
          <w:b/>
        </w:rPr>
        <w:t>FIELDS</w:t>
      </w:r>
      <w:r w:rsidRPr="004C5C0D">
        <w:t xml:space="preserve"> (render/validate input), </w:t>
      </w:r>
      <w:r w:rsidRPr="004C5C0D">
        <w:rPr>
          <w:b/>
        </w:rPr>
        <w:t>FORMS</w:t>
      </w:r>
      <w:r w:rsidRPr="004C5C0D">
        <w:t xml:space="preserve"> (collection of fields), </w:t>
      </w:r>
      <w:r w:rsidRPr="004C5C0D">
        <w:rPr>
          <w:b/>
        </w:rPr>
        <w:t>FORM ASSETS</w:t>
      </w:r>
      <w:r w:rsidRPr="004C5C0D">
        <w:t xml:space="preserve"> (CSS/JS to render form)</w:t>
      </w:r>
    </w:p>
    <w:p w14:paraId="3B53CA10" w14:textId="611DB975" w:rsidR="001E1381" w:rsidRPr="004C5C0D" w:rsidRDefault="00D31DE8" w:rsidP="00AC539C">
      <w:pPr>
        <w:pStyle w:val="ListParagraph"/>
        <w:numPr>
          <w:ilvl w:val="1"/>
          <w:numId w:val="53"/>
        </w:numPr>
        <w:ind w:left="720"/>
        <w:rPr>
          <w:b/>
        </w:rPr>
      </w:pPr>
      <w:r w:rsidRPr="004C5C0D">
        <w:rPr>
          <w:b/>
          <w:u w:val="single"/>
        </w:rPr>
        <w:t>Import statements:</w:t>
      </w:r>
      <w:r w:rsidRPr="004C5C0D">
        <w:rPr>
          <w:b/>
          <w:u w:val="single"/>
        </w:rPr>
        <w:br/>
      </w:r>
      <w:r w:rsidR="001E1381" w:rsidRPr="004C5C0D">
        <w:rPr>
          <w:b/>
        </w:rPr>
        <w:t xml:space="preserve">From django import </w:t>
      </w:r>
      <w:r w:rsidR="009C6518" w:rsidRPr="004C5C0D">
        <w:rPr>
          <w:b/>
        </w:rPr>
        <w:t>forms</w:t>
      </w:r>
      <w:r w:rsidRPr="004C5C0D">
        <w:rPr>
          <w:b/>
        </w:rPr>
        <w:br/>
        <w:t xml:space="preserve">From </w:t>
      </w:r>
      <w:r w:rsidRPr="004C5C0D">
        <w:t>appname</w:t>
      </w:r>
      <w:r w:rsidRPr="004C5C0D">
        <w:rPr>
          <w:b/>
        </w:rPr>
        <w:t xml:space="preserve">.models import </w:t>
      </w:r>
      <w:r w:rsidRPr="004C5C0D">
        <w:t>Model1, Model2…</w:t>
      </w:r>
      <w:r w:rsidR="002608D7" w:rsidRPr="004C5C0D">
        <w:t xml:space="preserve"> or *</w:t>
      </w:r>
    </w:p>
    <w:p w14:paraId="0B67BBDB" w14:textId="77777777" w:rsidR="00875793" w:rsidRPr="004C5C0D" w:rsidRDefault="00D3300B" w:rsidP="00AC539C">
      <w:pPr>
        <w:pStyle w:val="ListParagraph"/>
        <w:rPr>
          <w:b/>
        </w:rPr>
      </w:pPr>
      <w:r w:rsidRPr="004C5C0D">
        <w:rPr>
          <w:b/>
          <w:u w:val="single"/>
        </w:rPr>
        <w:t>MODEL FORMS:</w:t>
      </w:r>
      <w:r w:rsidR="005B00FD" w:rsidRPr="004C5C0D">
        <w:rPr>
          <w:b/>
        </w:rPr>
        <w:br/>
      </w:r>
      <w:r w:rsidR="00356EAB" w:rsidRPr="004C5C0D">
        <w:rPr>
          <w:b/>
        </w:rPr>
        <w:t xml:space="preserve">class </w:t>
      </w:r>
      <w:r w:rsidR="00356EAB" w:rsidRPr="004C5C0D">
        <w:t>Genre</w:t>
      </w:r>
      <w:r w:rsidR="00356EAB" w:rsidRPr="004C5C0D">
        <w:rPr>
          <w:b/>
        </w:rPr>
        <w:t xml:space="preserve">Form(ModelForm): </w:t>
      </w:r>
      <w:r w:rsidR="005B00FD" w:rsidRPr="004C5C0D">
        <w:rPr>
          <w:b/>
        </w:rPr>
        <w:br/>
        <w:t xml:space="preserve">    </w:t>
      </w:r>
      <w:r w:rsidR="00356EAB" w:rsidRPr="004C5C0D">
        <w:rPr>
          <w:b/>
        </w:rPr>
        <w:t xml:space="preserve">class Meta:  </w:t>
      </w:r>
      <w:r w:rsidR="005B00FD" w:rsidRPr="004C5C0D">
        <w:rPr>
          <w:b/>
        </w:rPr>
        <w:br/>
        <w:t xml:space="preserve">        </w:t>
      </w:r>
      <w:r w:rsidR="00356EAB" w:rsidRPr="004C5C0D">
        <w:rPr>
          <w:b/>
        </w:rPr>
        <w:t>model=</w:t>
      </w:r>
      <w:r w:rsidR="00356EAB" w:rsidRPr="004C5C0D">
        <w:t>Genre</w:t>
      </w:r>
      <w:r w:rsidR="00875793" w:rsidRPr="004C5C0D">
        <w:br/>
      </w:r>
      <w:r w:rsidR="00875793" w:rsidRPr="004C5C0D">
        <w:rPr>
          <w:b/>
          <w:u w:val="single"/>
        </w:rPr>
        <w:t>FORM OBJECTS:</w:t>
      </w:r>
      <w:r w:rsidR="00875793" w:rsidRPr="004C5C0D">
        <w:br/>
      </w:r>
      <w:r w:rsidR="00875793" w:rsidRPr="004C5C0D">
        <w:rPr>
          <w:b/>
        </w:rPr>
        <w:t xml:space="preserve">class </w:t>
      </w:r>
      <w:r w:rsidR="00875793" w:rsidRPr="004C5C0D">
        <w:t>CommentForm</w:t>
      </w:r>
      <w:r w:rsidR="00875793" w:rsidRPr="004C5C0D">
        <w:rPr>
          <w:b/>
        </w:rPr>
        <w:t>(forms.Form):</w:t>
      </w:r>
      <w:r w:rsidR="00875793" w:rsidRPr="004C5C0D">
        <w:rPr>
          <w:b/>
        </w:rPr>
        <w:br/>
      </w:r>
      <w:r w:rsidR="00875793" w:rsidRPr="004C5C0D">
        <w:rPr>
          <w:b/>
        </w:rPr>
        <w:lastRenderedPageBreak/>
        <w:t xml:space="preserve">    </w:t>
      </w:r>
      <w:r w:rsidR="00875793" w:rsidRPr="004C5C0D">
        <w:t xml:space="preserve">author = </w:t>
      </w:r>
      <w:r w:rsidR="00875793" w:rsidRPr="004C5C0D">
        <w:rPr>
          <w:b/>
        </w:rPr>
        <w:t>forms.ModelChoiceField(queryset=</w:t>
      </w:r>
      <w:r w:rsidR="00875793" w:rsidRPr="004C5C0D">
        <w:t>Author.</w:t>
      </w:r>
      <w:r w:rsidR="00875793" w:rsidRPr="004C5C0D">
        <w:rPr>
          <w:b/>
        </w:rPr>
        <w:t>obects.all())</w:t>
      </w:r>
      <w:r w:rsidR="00875793" w:rsidRPr="004C5C0D">
        <w:rPr>
          <w:b/>
        </w:rPr>
        <w:br/>
      </w:r>
      <w:r w:rsidR="00875793" w:rsidRPr="004C5C0D">
        <w:t xml:space="preserve">    text = </w:t>
      </w:r>
      <w:r w:rsidR="00875793" w:rsidRPr="004C5C0D">
        <w:rPr>
          <w:b/>
        </w:rPr>
        <w:t xml:space="preserve">forms.CharField(max_length=20, required=False,   </w:t>
      </w:r>
    </w:p>
    <w:p w14:paraId="01DD85EC" w14:textId="587EAEF5" w:rsidR="00356EAB" w:rsidRPr="004C5C0D" w:rsidRDefault="00875793" w:rsidP="00AC539C">
      <w:pPr>
        <w:pStyle w:val="ListParagraph"/>
      </w:pPr>
      <w:r w:rsidRPr="004C5C0D">
        <w:rPr>
          <w:b/>
        </w:rPr>
        <w:t xml:space="preserve">                                                   validators</w:t>
      </w:r>
      <w:r w:rsidRPr="004C5C0D">
        <w:t>=[no_trash_talk]</w:t>
      </w:r>
      <w:r w:rsidR="00380402" w:rsidRPr="004C5C0D">
        <w:t xml:space="preserve">, </w:t>
      </w:r>
      <w:r w:rsidR="00380402" w:rsidRPr="004C5C0D">
        <w:rPr>
          <w:b/>
        </w:rPr>
        <w:t xml:space="preserve">attrs={‘placeholder’: </w:t>
      </w:r>
      <w:r w:rsidR="00380402" w:rsidRPr="004C5C0D">
        <w:t>‘Text’</w:t>
      </w:r>
      <w:r w:rsidRPr="004C5C0D">
        <w:t>)</w:t>
      </w:r>
      <w:r w:rsidRPr="004C5C0D">
        <w:rPr>
          <w:b/>
        </w:rPr>
        <w:br/>
      </w:r>
      <w:r w:rsidRPr="004C5C0D">
        <w:t xml:space="preserve">    email = </w:t>
      </w:r>
      <w:r w:rsidRPr="004C5C0D">
        <w:rPr>
          <w:b/>
        </w:rPr>
        <w:t>forms.EmailField(EmailField/URLField</w:t>
      </w:r>
      <w:r w:rsidRPr="004C5C0D">
        <w:t xml:space="preserve"> </w:t>
      </w:r>
      <w:r w:rsidRPr="004C5C0D">
        <w:rPr>
          <w:i/>
        </w:rPr>
        <w:t>– inbuild validation</w:t>
      </w:r>
      <w:r w:rsidRPr="004C5C0D">
        <w:t>)</w:t>
      </w:r>
      <w:r w:rsidRPr="004C5C0D">
        <w:br/>
      </w:r>
      <w:r w:rsidRPr="004C5C0D">
        <w:rPr>
          <w:b/>
          <w:u w:val="single"/>
        </w:rPr>
        <w:t>Custom Validators:</w:t>
      </w:r>
      <w:r w:rsidRPr="004C5C0D">
        <w:rPr>
          <w:b/>
          <w:u w:val="single"/>
        </w:rPr>
        <w:br/>
      </w:r>
      <w:r w:rsidRPr="004C5C0D">
        <w:rPr>
          <w:b/>
        </w:rPr>
        <w:t>def</w:t>
      </w:r>
      <w:r w:rsidRPr="004C5C0D">
        <w:t xml:space="preserve"> no_trash_talk(</w:t>
      </w:r>
      <w:r w:rsidRPr="004C5C0D">
        <w:rPr>
          <w:b/>
        </w:rPr>
        <w:t>value</w:t>
      </w:r>
      <w:r w:rsidRPr="004C5C0D">
        <w:t>):</w:t>
      </w:r>
      <w:r w:rsidRPr="004C5C0D">
        <w:br/>
      </w:r>
      <w:r w:rsidRPr="004C5C0D">
        <w:rPr>
          <w:b/>
        </w:rPr>
        <w:t xml:space="preserve">    if re.match</w:t>
      </w:r>
      <w:r w:rsidRPr="004C5C0D">
        <w:t xml:space="preserve">(“crap|shady|…”, </w:t>
      </w:r>
      <w:r w:rsidRPr="004C5C0D">
        <w:rPr>
          <w:b/>
        </w:rPr>
        <w:t>value</w:t>
      </w:r>
      <w:r w:rsidRPr="004C5C0D">
        <w:t>):</w:t>
      </w:r>
      <w:r w:rsidRPr="004C5C0D">
        <w:br/>
        <w:t xml:space="preserve">        </w:t>
      </w:r>
      <w:r w:rsidRPr="004C5C0D">
        <w:rPr>
          <w:b/>
        </w:rPr>
        <w:t>raise ValidationError</w:t>
      </w:r>
      <w:r w:rsidRPr="004C5C0D">
        <w:t xml:space="preserve"> (“No trash talk allowed”)</w:t>
      </w:r>
    </w:p>
    <w:p w14:paraId="14FBA8CD" w14:textId="3AFE67F5" w:rsidR="00684A32" w:rsidRPr="004C5C0D" w:rsidRDefault="00684A32" w:rsidP="00F774C9">
      <w:pPr>
        <w:pStyle w:val="ListParagraph"/>
        <w:numPr>
          <w:ilvl w:val="0"/>
          <w:numId w:val="65"/>
        </w:numPr>
        <w:ind w:left="720"/>
      </w:pPr>
      <w:r w:rsidRPr="004C5C0D">
        <w:t>Forms are CLASSES and can be SUBCLASSES i.e. class Form(ParentForm)…</w:t>
      </w:r>
    </w:p>
    <w:p w14:paraId="74CFD17D" w14:textId="553A6721" w:rsidR="00F774C9" w:rsidRPr="004C5C0D" w:rsidRDefault="00F774C9" w:rsidP="00AC539C">
      <w:pPr>
        <w:rPr>
          <w:b/>
        </w:rPr>
      </w:pPr>
      <w:r w:rsidRPr="004C5C0D">
        <w:rPr>
          <w:b/>
          <w:u w:val="single"/>
        </w:rPr>
        <w:t xml:space="preserve">NOTES </w:t>
      </w:r>
      <w:r w:rsidRPr="004C5C0D">
        <w:rPr>
          <w:b/>
        </w:rPr>
        <w:t>ccbv.co.uk</w:t>
      </w:r>
      <w:r w:rsidRPr="004C5C0D">
        <w:rPr>
          <w:b/>
          <w:i/>
        </w:rPr>
        <w:t xml:space="preserve"> (Classy Class-Based Views)</w:t>
      </w:r>
      <w:r w:rsidRPr="004C5C0D">
        <w:rPr>
          <w:b/>
        </w:rPr>
        <w:t>:</w:t>
      </w:r>
    </w:p>
    <w:p w14:paraId="63A49B0C" w14:textId="48764CD5" w:rsidR="00F774C9" w:rsidRPr="004C5C0D" w:rsidRDefault="00F774C9" w:rsidP="00F774C9">
      <w:pPr>
        <w:pStyle w:val="ListParagraph"/>
        <w:numPr>
          <w:ilvl w:val="1"/>
          <w:numId w:val="53"/>
        </w:numPr>
        <w:rPr>
          <w:b/>
        </w:rPr>
      </w:pPr>
      <w:r w:rsidRPr="004C5C0D">
        <w:rPr>
          <w:b/>
        </w:rPr>
        <w:t>Get (</w:t>
      </w:r>
      <w:r w:rsidRPr="004C5C0D">
        <w:rPr>
          <w:b/>
          <w:u w:val="single"/>
        </w:rPr>
        <w:t>request</w:t>
      </w:r>
      <w:r w:rsidRPr="004C5C0D">
        <w:rPr>
          <w:b/>
        </w:rPr>
        <w:t>), Post (</w:t>
      </w:r>
      <w:r w:rsidRPr="004C5C0D">
        <w:rPr>
          <w:b/>
          <w:u w:val="single"/>
        </w:rPr>
        <w:t>request</w:t>
      </w:r>
      <w:r w:rsidRPr="004C5C0D">
        <w:rPr>
          <w:b/>
        </w:rPr>
        <w:t>)</w:t>
      </w:r>
    </w:p>
    <w:p w14:paraId="7D6E5C92" w14:textId="0EAE713A" w:rsidR="00F774C9" w:rsidRPr="004C5C0D" w:rsidRDefault="00F774C9" w:rsidP="00F774C9">
      <w:pPr>
        <w:pStyle w:val="ListParagraph"/>
        <w:numPr>
          <w:ilvl w:val="1"/>
          <w:numId w:val="53"/>
        </w:numPr>
        <w:rPr>
          <w:b/>
        </w:rPr>
      </w:pPr>
      <w:r w:rsidRPr="004C5C0D">
        <w:rPr>
          <w:b/>
        </w:rPr>
        <w:t>Form_invalid (</w:t>
      </w:r>
      <w:r w:rsidRPr="004C5C0D">
        <w:rPr>
          <w:b/>
          <w:u w:val="single"/>
        </w:rPr>
        <w:t>form</w:t>
      </w:r>
      <w:r w:rsidRPr="004C5C0D">
        <w:rPr>
          <w:b/>
        </w:rPr>
        <w:t>)</w:t>
      </w:r>
    </w:p>
    <w:p w14:paraId="0959C6E1" w14:textId="77777777" w:rsidR="00A0478A" w:rsidRPr="004C5C0D" w:rsidRDefault="00A0478A" w:rsidP="00AC539C">
      <w:pPr>
        <w:pStyle w:val="ListParagraph"/>
        <w:numPr>
          <w:ilvl w:val="1"/>
          <w:numId w:val="53"/>
        </w:numPr>
        <w:rPr>
          <w:b/>
        </w:rPr>
      </w:pPr>
      <w:r w:rsidRPr="004C5C0D">
        <w:t xml:space="preserve">From django.contrib.auth import </w:t>
      </w:r>
      <w:r w:rsidR="00F774C9" w:rsidRPr="004C5C0D">
        <w:rPr>
          <w:b/>
        </w:rPr>
        <w:t>Authenticate</w:t>
      </w:r>
      <w:r w:rsidRPr="004C5C0D">
        <w:rPr>
          <w:b/>
        </w:rPr>
        <w:t>, login, logout</w:t>
      </w:r>
    </w:p>
    <w:p w14:paraId="734FD9A4" w14:textId="57982F6F" w:rsidR="00D84287" w:rsidRPr="004C5C0D" w:rsidRDefault="003D3606" w:rsidP="00A0478A">
      <w:pPr>
        <w:pStyle w:val="ListParagraph"/>
        <w:numPr>
          <w:ilvl w:val="1"/>
          <w:numId w:val="53"/>
        </w:numPr>
        <w:rPr>
          <w:b/>
        </w:rPr>
      </w:pPr>
      <w:r w:rsidRPr="004C5C0D">
        <w:rPr>
          <w:b/>
        </w:rPr>
        <w:t xml:space="preserve">Utils.py </w:t>
      </w:r>
      <w:r w:rsidRPr="004C5C0D">
        <w:t>(in app) for helper functions!</w:t>
      </w:r>
    </w:p>
    <w:p w14:paraId="67557AD0" w14:textId="4B92DC34" w:rsidR="000A3E1C" w:rsidRPr="004C5C0D" w:rsidRDefault="000A3E1C" w:rsidP="00A0478A">
      <w:pPr>
        <w:rPr>
          <w:b/>
        </w:rPr>
      </w:pPr>
      <w:r w:rsidRPr="004C5C0D">
        <w:rPr>
          <w:b/>
        </w:rPr>
        <w:t>STATIC FILES:</w:t>
      </w:r>
    </w:p>
    <w:p w14:paraId="55557C6A" w14:textId="59AED4A7" w:rsidR="000A3E1C" w:rsidRPr="004C5C0D" w:rsidRDefault="000A3E1C" w:rsidP="000A3E1C">
      <w:pPr>
        <w:pStyle w:val="ListParagraph"/>
        <w:numPr>
          <w:ilvl w:val="0"/>
          <w:numId w:val="71"/>
        </w:numPr>
        <w:tabs>
          <w:tab w:val="left" w:pos="720"/>
        </w:tabs>
        <w:ind w:left="720"/>
        <w:rPr>
          <w:b/>
        </w:rPr>
      </w:pPr>
      <w:r w:rsidRPr="004C5C0D">
        <w:rPr>
          <w:b/>
        </w:rPr>
        <w:t>Set up in app:</w:t>
      </w:r>
    </w:p>
    <w:p w14:paraId="221DA495" w14:textId="624A5BC1" w:rsidR="000A3E1C" w:rsidRPr="004C5C0D" w:rsidRDefault="000A3E1C" w:rsidP="000A3E1C">
      <w:pPr>
        <w:pStyle w:val="ListParagraph"/>
        <w:numPr>
          <w:ilvl w:val="1"/>
          <w:numId w:val="71"/>
        </w:numPr>
        <w:tabs>
          <w:tab w:val="left" w:pos="720"/>
        </w:tabs>
        <w:ind w:left="1440"/>
        <w:rPr>
          <w:b/>
        </w:rPr>
      </w:pPr>
      <w:r w:rsidRPr="004C5C0D">
        <w:rPr>
          <w:b/>
        </w:rPr>
        <w:t xml:space="preserve">Mkdir static </w:t>
      </w:r>
      <w:r w:rsidRPr="004C5C0D">
        <w:t xml:space="preserve">with folders </w:t>
      </w:r>
      <w:r w:rsidRPr="004C5C0D">
        <w:rPr>
          <w:b/>
        </w:rPr>
        <w:t>img, js, css</w:t>
      </w:r>
    </w:p>
    <w:p w14:paraId="2320E6D5" w14:textId="215D1375" w:rsidR="000A3E1C" w:rsidRPr="004C5C0D" w:rsidRDefault="000A3E1C" w:rsidP="000A3E1C">
      <w:pPr>
        <w:pStyle w:val="ListParagraph"/>
        <w:numPr>
          <w:ilvl w:val="1"/>
          <w:numId w:val="71"/>
        </w:numPr>
        <w:tabs>
          <w:tab w:val="left" w:pos="720"/>
        </w:tabs>
        <w:ind w:left="1440"/>
        <w:rPr>
          <w:b/>
        </w:rPr>
      </w:pPr>
      <w:r w:rsidRPr="004C5C0D">
        <w:rPr>
          <w:b/>
        </w:rPr>
        <w:t>Pip install pillow</w:t>
      </w:r>
    </w:p>
    <w:p w14:paraId="76906260" w14:textId="77777777" w:rsidR="00B55DB1" w:rsidRPr="004C5C0D" w:rsidRDefault="00B55DB1" w:rsidP="000A3E1C">
      <w:pPr>
        <w:pStyle w:val="ListParagraph"/>
        <w:numPr>
          <w:ilvl w:val="1"/>
          <w:numId w:val="71"/>
        </w:numPr>
        <w:tabs>
          <w:tab w:val="left" w:pos="720"/>
        </w:tabs>
        <w:ind w:left="1440"/>
        <w:rPr>
          <w:b/>
        </w:rPr>
      </w:pPr>
      <w:r w:rsidRPr="004C5C0D">
        <w:t xml:space="preserve">In </w:t>
      </w:r>
      <w:r w:rsidR="000A3E1C" w:rsidRPr="004C5C0D">
        <w:rPr>
          <w:b/>
        </w:rPr>
        <w:t xml:space="preserve">urls.py:  </w:t>
      </w:r>
    </w:p>
    <w:p w14:paraId="5E5DDA78" w14:textId="77777777" w:rsidR="00833A90" w:rsidRPr="004C5C0D" w:rsidRDefault="00833A90" w:rsidP="00B55DB1">
      <w:pPr>
        <w:pStyle w:val="ListParagraph"/>
        <w:numPr>
          <w:ilvl w:val="2"/>
          <w:numId w:val="71"/>
        </w:numPr>
        <w:tabs>
          <w:tab w:val="left" w:pos="720"/>
        </w:tabs>
        <w:ind w:left="1890"/>
      </w:pPr>
      <w:r w:rsidRPr="004C5C0D">
        <w:t>From django.conf i</w:t>
      </w:r>
      <w:r w:rsidR="00B55DB1" w:rsidRPr="004C5C0D">
        <w:t>mport settings</w:t>
      </w:r>
    </w:p>
    <w:p w14:paraId="52DEB4D7" w14:textId="51930EA0" w:rsidR="00B55DB1" w:rsidRPr="004C5C0D" w:rsidRDefault="00833A90" w:rsidP="00B55DB1">
      <w:pPr>
        <w:pStyle w:val="ListParagraph"/>
        <w:numPr>
          <w:ilvl w:val="2"/>
          <w:numId w:val="71"/>
        </w:numPr>
        <w:tabs>
          <w:tab w:val="left" w:pos="720"/>
        </w:tabs>
        <w:ind w:left="1890"/>
        <w:rPr>
          <w:b/>
        </w:rPr>
      </w:pPr>
      <w:r w:rsidRPr="004C5C0D">
        <w:rPr>
          <w:b/>
        </w:rPr>
        <w:t xml:space="preserve">from </w:t>
      </w:r>
      <w:proofErr w:type="gramStart"/>
      <w:r w:rsidRPr="004C5C0D">
        <w:rPr>
          <w:b/>
        </w:rPr>
        <w:t>django.conf</w:t>
      </w:r>
      <w:proofErr w:type="gramEnd"/>
      <w:r w:rsidRPr="004C5C0D">
        <w:rPr>
          <w:b/>
        </w:rPr>
        <w:t>.urls.static import static</w:t>
      </w:r>
    </w:p>
    <w:p w14:paraId="58D93F45" w14:textId="1C1B0014" w:rsidR="000A3E1C" w:rsidRPr="004C5C0D" w:rsidRDefault="000A3E1C" w:rsidP="00B55DB1">
      <w:pPr>
        <w:pStyle w:val="ListParagraph"/>
        <w:numPr>
          <w:ilvl w:val="2"/>
          <w:numId w:val="71"/>
        </w:numPr>
        <w:tabs>
          <w:tab w:val="left" w:pos="720"/>
        </w:tabs>
        <w:ind w:left="1890"/>
        <w:rPr>
          <w:b/>
        </w:rPr>
      </w:pPr>
      <w:r w:rsidRPr="004C5C0D">
        <w:rPr>
          <w:b/>
        </w:rPr>
        <w:t xml:space="preserve">if </w:t>
      </w:r>
      <w:proofErr w:type="gramStart"/>
      <w:r w:rsidRPr="004C5C0D">
        <w:rPr>
          <w:b/>
        </w:rPr>
        <w:t>settings.DEBUG</w:t>
      </w:r>
      <w:proofErr w:type="gramEnd"/>
      <w:r w:rsidRPr="004C5C0D">
        <w:rPr>
          <w:b/>
        </w:rPr>
        <w:t>: urlpatterns += static(settings.MEDIA_URL, document_root=settings.MEDIA_ROOT)</w:t>
      </w:r>
    </w:p>
    <w:p w14:paraId="051F60E1" w14:textId="77777777" w:rsidR="000A3E1C" w:rsidRPr="004C5C0D" w:rsidRDefault="000A3E1C" w:rsidP="000A3E1C">
      <w:pPr>
        <w:pStyle w:val="ListParagraph"/>
        <w:numPr>
          <w:ilvl w:val="1"/>
          <w:numId w:val="71"/>
        </w:numPr>
        <w:tabs>
          <w:tab w:val="left" w:pos="720"/>
        </w:tabs>
        <w:ind w:left="1440"/>
        <w:rPr>
          <w:b/>
        </w:rPr>
      </w:pPr>
      <w:r w:rsidRPr="004C5C0D">
        <w:t xml:space="preserve">Before file that imports local_settings in </w:t>
      </w:r>
      <w:r w:rsidRPr="004C5C0D">
        <w:rPr>
          <w:b/>
        </w:rPr>
        <w:t>settings.py:</w:t>
      </w:r>
      <w:r w:rsidRPr="004C5C0D">
        <w:rPr>
          <w:b/>
        </w:rPr>
        <w:br/>
        <w:t>PROJECT_ROOT = os.path.abspath(os.path.join(os.path.dirname(os.path.abspath(__file__)), '..'))</w:t>
      </w:r>
    </w:p>
    <w:p w14:paraId="1FD453D5" w14:textId="77777777" w:rsidR="000A3E1C" w:rsidRPr="004C5C0D" w:rsidRDefault="000A3E1C" w:rsidP="000A3E1C">
      <w:pPr>
        <w:pStyle w:val="ListParagraph"/>
        <w:tabs>
          <w:tab w:val="left" w:pos="720"/>
        </w:tabs>
        <w:ind w:left="1440"/>
        <w:rPr>
          <w:b/>
        </w:rPr>
      </w:pPr>
      <w:r w:rsidRPr="004C5C0D">
        <w:rPr>
          <w:b/>
        </w:rPr>
        <w:t>MEDIA_URL = "/media/"</w:t>
      </w:r>
    </w:p>
    <w:p w14:paraId="034903FB" w14:textId="2FA0DFC8" w:rsidR="000A3E1C" w:rsidRPr="004C5C0D" w:rsidRDefault="000A3E1C" w:rsidP="000A3E1C">
      <w:pPr>
        <w:pStyle w:val="ListParagraph"/>
        <w:tabs>
          <w:tab w:val="left" w:pos="720"/>
        </w:tabs>
        <w:ind w:left="1440"/>
        <w:rPr>
          <w:b/>
        </w:rPr>
      </w:pPr>
      <w:r w:rsidRPr="004C5C0D">
        <w:rPr>
          <w:b/>
        </w:rPr>
        <w:t xml:space="preserve">MEDIA_ROOT = </w:t>
      </w:r>
      <w:proofErr w:type="gramStart"/>
      <w:r w:rsidRPr="004C5C0D">
        <w:rPr>
          <w:b/>
        </w:rPr>
        <w:t>os.path</w:t>
      </w:r>
      <w:proofErr w:type="gramEnd"/>
      <w:r w:rsidRPr="004C5C0D">
        <w:rPr>
          <w:b/>
        </w:rPr>
        <w:t>.join(PROJECT_ROOT, "static", *MEDIA_URL.strip("/").split("/"))</w:t>
      </w:r>
    </w:p>
    <w:p w14:paraId="081C291B" w14:textId="6F29CF36" w:rsidR="00B55DB1" w:rsidRPr="004C5C0D" w:rsidRDefault="00B55DB1" w:rsidP="00B55DB1">
      <w:pPr>
        <w:pStyle w:val="ListParagraph"/>
        <w:numPr>
          <w:ilvl w:val="0"/>
          <w:numId w:val="72"/>
        </w:numPr>
        <w:tabs>
          <w:tab w:val="left" w:pos="720"/>
        </w:tabs>
        <w:rPr>
          <w:b/>
        </w:rPr>
      </w:pPr>
      <w:r w:rsidRPr="004C5C0D">
        <w:t xml:space="preserve">In </w:t>
      </w:r>
      <w:r w:rsidRPr="004C5C0D">
        <w:rPr>
          <w:b/>
        </w:rPr>
        <w:t>base.html</w:t>
      </w:r>
    </w:p>
    <w:p w14:paraId="306BCFB5" w14:textId="6317484E" w:rsidR="00B55DB1" w:rsidRPr="004C5C0D" w:rsidRDefault="00B55DB1" w:rsidP="00617154">
      <w:pPr>
        <w:pStyle w:val="ListParagraph"/>
        <w:numPr>
          <w:ilvl w:val="0"/>
          <w:numId w:val="73"/>
        </w:numPr>
        <w:tabs>
          <w:tab w:val="left" w:pos="720"/>
        </w:tabs>
        <w:ind w:left="1980"/>
        <w:rPr>
          <w:b/>
        </w:rPr>
      </w:pPr>
      <w:r w:rsidRPr="004C5C0D">
        <w:rPr>
          <w:b/>
        </w:rPr>
        <w:t xml:space="preserve">{% load staticfiles %} </w:t>
      </w:r>
      <w:r w:rsidRPr="004C5C0D">
        <w:rPr>
          <w:i/>
        </w:rPr>
        <w:t>//top of template</w:t>
      </w:r>
    </w:p>
    <w:p w14:paraId="1D794019" w14:textId="1EC819AD" w:rsidR="00584D4D" w:rsidRPr="004C5C0D" w:rsidRDefault="00584D4D" w:rsidP="00617154">
      <w:pPr>
        <w:pStyle w:val="ListParagraph"/>
        <w:numPr>
          <w:ilvl w:val="0"/>
          <w:numId w:val="73"/>
        </w:numPr>
        <w:tabs>
          <w:tab w:val="left" w:pos="720"/>
        </w:tabs>
        <w:ind w:left="1980"/>
      </w:pPr>
      <w:r w:rsidRPr="004C5C0D">
        <w:t xml:space="preserve">&lt;img id="joker" width="40px" src="{% </w:t>
      </w:r>
      <w:r w:rsidRPr="004C5C0D">
        <w:rPr>
          <w:b/>
        </w:rPr>
        <w:t>static</w:t>
      </w:r>
      <w:r w:rsidRPr="004C5C0D">
        <w:t xml:space="preserve"> "img/red_joker.jpg" %}"&gt;</w:t>
      </w:r>
    </w:p>
    <w:p w14:paraId="2D5FB35B" w14:textId="6533C26E" w:rsidR="00A0478A" w:rsidRPr="004C5C0D" w:rsidRDefault="003B29EA" w:rsidP="00A0478A">
      <w:pPr>
        <w:rPr>
          <w:b/>
        </w:rPr>
      </w:pPr>
      <w:hyperlink r:id="rId13" w:history="1">
        <w:r w:rsidR="009D07A6" w:rsidRPr="004C5C0D">
          <w:rPr>
            <w:rStyle w:val="Hyperlink"/>
            <w:b/>
          </w:rPr>
          <w:t>USERS</w:t>
        </w:r>
      </w:hyperlink>
      <w:r w:rsidR="00A0478A" w:rsidRPr="004C5C0D">
        <w:rPr>
          <w:b/>
        </w:rPr>
        <w:t>:</w:t>
      </w:r>
    </w:p>
    <w:p w14:paraId="27839AF2" w14:textId="5A7D9A7C" w:rsidR="009D07A6" w:rsidRPr="004C5C0D" w:rsidRDefault="009D07A6" w:rsidP="00A0478A">
      <w:pPr>
        <w:pStyle w:val="ListParagraph"/>
        <w:numPr>
          <w:ilvl w:val="0"/>
          <w:numId w:val="70"/>
        </w:numPr>
        <w:rPr>
          <w:b/>
        </w:rPr>
      </w:pPr>
      <w:r w:rsidRPr="004C5C0D">
        <w:rPr>
          <w:b/>
        </w:rPr>
        <w:t>Notes:</w:t>
      </w:r>
    </w:p>
    <w:p w14:paraId="7EDC0A21" w14:textId="3910168A" w:rsidR="009D07A6" w:rsidRPr="004C5C0D" w:rsidRDefault="009D07A6" w:rsidP="009D07A6">
      <w:pPr>
        <w:pStyle w:val="ListParagraph"/>
        <w:numPr>
          <w:ilvl w:val="1"/>
          <w:numId w:val="70"/>
        </w:numPr>
        <w:rPr>
          <w:b/>
        </w:rPr>
      </w:pPr>
      <w:r w:rsidRPr="004C5C0D">
        <w:rPr>
          <w:b/>
        </w:rPr>
        <w:t xml:space="preserve">Is_staff – </w:t>
      </w:r>
      <w:r w:rsidRPr="004C5C0D">
        <w:t>allows admin access (BooleanField)</w:t>
      </w:r>
    </w:p>
    <w:p w14:paraId="77E8CD12" w14:textId="305481D9" w:rsidR="009D07A6" w:rsidRPr="004C5C0D" w:rsidRDefault="009D07A6" w:rsidP="009D07A6">
      <w:pPr>
        <w:pStyle w:val="ListParagraph"/>
        <w:numPr>
          <w:ilvl w:val="1"/>
          <w:numId w:val="70"/>
        </w:numPr>
        <w:rPr>
          <w:b/>
        </w:rPr>
      </w:pPr>
      <w:r w:rsidRPr="004C5C0D">
        <w:rPr>
          <w:b/>
        </w:rPr>
        <w:t xml:space="preserve">Username </w:t>
      </w:r>
      <w:r w:rsidRPr="004C5C0D">
        <w:t>–(unique=”True”) (vs. email, need to make unique)</w:t>
      </w:r>
    </w:p>
    <w:p w14:paraId="6BD48CAC" w14:textId="76AB09E3" w:rsidR="00617154" w:rsidRPr="004C5C0D" w:rsidRDefault="00173864" w:rsidP="00617154">
      <w:pPr>
        <w:pStyle w:val="ListParagraph"/>
        <w:numPr>
          <w:ilvl w:val="1"/>
          <w:numId w:val="70"/>
        </w:numPr>
        <w:rPr>
          <w:b/>
        </w:rPr>
      </w:pPr>
      <w:r w:rsidRPr="004C5C0D">
        <w:rPr>
          <w:i/>
        </w:rPr>
        <w:t>In views:</w:t>
      </w:r>
      <w:r w:rsidRPr="004C5C0D">
        <w:t xml:space="preserve"> </w:t>
      </w:r>
      <w:r w:rsidRPr="004C5C0D">
        <w:rPr>
          <w:b/>
        </w:rPr>
        <w:t xml:space="preserve">USER = REQUEST.USER </w:t>
      </w:r>
      <w:r w:rsidRPr="004C5C0D">
        <w:t xml:space="preserve">and then </w:t>
      </w:r>
      <w:r w:rsidRPr="004C5C0D">
        <w:rPr>
          <w:b/>
        </w:rPr>
        <w:t>USER.NAME</w:t>
      </w:r>
      <w:r w:rsidRPr="004C5C0D">
        <w:t xml:space="preserve"> etc</w:t>
      </w:r>
    </w:p>
    <w:p w14:paraId="75166198" w14:textId="1AA74B78" w:rsidR="00173864" w:rsidRPr="004C5C0D" w:rsidRDefault="00173864" w:rsidP="00617154">
      <w:pPr>
        <w:pStyle w:val="ListParagraph"/>
        <w:numPr>
          <w:ilvl w:val="1"/>
          <w:numId w:val="70"/>
        </w:numPr>
        <w:rPr>
          <w:b/>
        </w:rPr>
      </w:pPr>
      <w:r w:rsidRPr="004C5C0D">
        <w:rPr>
          <w:i/>
        </w:rPr>
        <w:t>In templates</w:t>
      </w:r>
      <w:r w:rsidRPr="004C5C0D">
        <w:t xml:space="preserve">: </w:t>
      </w:r>
      <w:r w:rsidRPr="004C5C0D">
        <w:rPr>
          <w:b/>
        </w:rPr>
        <w:t xml:space="preserve">USER.NAME </w:t>
      </w:r>
      <w:r w:rsidRPr="004C5C0D">
        <w:t>directly</w:t>
      </w:r>
    </w:p>
    <w:p w14:paraId="4E19BC88" w14:textId="4C629A0D" w:rsidR="00222BEC" w:rsidRPr="004C5C0D" w:rsidRDefault="00222BEC" w:rsidP="00617154">
      <w:pPr>
        <w:pStyle w:val="ListParagraph"/>
        <w:numPr>
          <w:ilvl w:val="1"/>
          <w:numId w:val="70"/>
        </w:numPr>
        <w:rPr>
          <w:b/>
        </w:rPr>
      </w:pPr>
      <w:r w:rsidRPr="004C5C0D">
        <w:t xml:space="preserve">Only </w:t>
      </w:r>
      <w:r w:rsidRPr="004C5C0D">
        <w:rPr>
          <w:b/>
        </w:rPr>
        <w:t xml:space="preserve">1 USER model </w:t>
      </w:r>
      <w:r w:rsidRPr="004C5C0D">
        <w:t>per project!!</w:t>
      </w:r>
    </w:p>
    <w:p w14:paraId="3375E346" w14:textId="17B7F5A0" w:rsidR="00A0478A" w:rsidRPr="004C5C0D" w:rsidRDefault="008401C5" w:rsidP="008401C5">
      <w:pPr>
        <w:pStyle w:val="ListParagraph"/>
        <w:numPr>
          <w:ilvl w:val="0"/>
          <w:numId w:val="79"/>
        </w:numPr>
        <w:rPr>
          <w:b/>
        </w:rPr>
      </w:pPr>
      <w:r w:rsidRPr="004C5C0D">
        <w:rPr>
          <w:b/>
        </w:rPr>
        <w:t>REGISTER</w:t>
      </w:r>
      <w:r w:rsidR="002E3098" w:rsidRPr="004C5C0D">
        <w:t xml:space="preserve"> </w:t>
      </w:r>
      <w:r w:rsidR="00F573D7" w:rsidRPr="004C5C0D">
        <w:t xml:space="preserve">needs a url, a view </w:t>
      </w:r>
      <w:r w:rsidR="002E3098" w:rsidRPr="004C5C0D">
        <w:t xml:space="preserve">(create using </w:t>
      </w:r>
      <w:r w:rsidR="00A71E91" w:rsidRPr="004C5C0D">
        <w:rPr>
          <w:b/>
        </w:rPr>
        <w:t>(Updated)</w:t>
      </w:r>
      <w:r w:rsidR="002E3098" w:rsidRPr="004C5C0D">
        <w:rPr>
          <w:b/>
        </w:rPr>
        <w:t>User</w:t>
      </w:r>
      <w:r w:rsidR="00A71E91" w:rsidRPr="004C5C0D">
        <w:rPr>
          <w:b/>
        </w:rPr>
        <w:t xml:space="preserve"> </w:t>
      </w:r>
      <w:r w:rsidR="002E3098" w:rsidRPr="004C5C0D">
        <w:rPr>
          <w:b/>
        </w:rPr>
        <w:t>CreationForm</w:t>
      </w:r>
      <w:r w:rsidR="00F573D7" w:rsidRPr="004C5C0D">
        <w:t>, isvalid/save/redirect etc.</w:t>
      </w:r>
      <w:r w:rsidR="002E3098" w:rsidRPr="004C5C0D">
        <w:t>)</w:t>
      </w:r>
      <w:r w:rsidR="00F573D7" w:rsidRPr="004C5C0D">
        <w:t>, a template</w:t>
      </w:r>
    </w:p>
    <w:p w14:paraId="0756C2FC" w14:textId="24D9293B" w:rsidR="008401C5" w:rsidRPr="004C5C0D" w:rsidRDefault="008401C5" w:rsidP="008401C5">
      <w:pPr>
        <w:pStyle w:val="ListParagraph"/>
        <w:numPr>
          <w:ilvl w:val="1"/>
          <w:numId w:val="76"/>
        </w:numPr>
        <w:rPr>
          <w:b/>
        </w:rPr>
      </w:pPr>
      <w:r w:rsidRPr="004C5C0D">
        <w:rPr>
          <w:b/>
        </w:rPr>
        <w:t>From django.contrib.auth.forms import</w:t>
      </w:r>
      <w:r w:rsidRPr="004C5C0D">
        <w:t xml:space="preserve"> </w:t>
      </w:r>
      <w:r w:rsidRPr="004C5C0D">
        <w:rPr>
          <w:b/>
        </w:rPr>
        <w:t>UserCreationForm</w:t>
      </w:r>
      <w:r w:rsidR="00765580" w:rsidRPr="004C5C0D">
        <w:rPr>
          <w:b/>
        </w:rPr>
        <w:br/>
      </w:r>
      <w:r w:rsidR="00765580" w:rsidRPr="004C5C0D">
        <w:t>def register(request):</w:t>
      </w:r>
      <w:r w:rsidR="00765580" w:rsidRPr="004C5C0D">
        <w:br/>
        <w:t xml:space="preserve">   if request.medthod == “POST” ….</w:t>
      </w:r>
      <w:r w:rsidR="00765580" w:rsidRPr="004C5C0D">
        <w:br/>
      </w:r>
      <w:r w:rsidR="00765580" w:rsidRPr="004C5C0D">
        <w:lastRenderedPageBreak/>
        <w:t xml:space="preserve">   ….  If form.is_</w:t>
      </w:r>
      <w:proofErr w:type="gramStart"/>
      <w:r w:rsidR="00765580" w:rsidRPr="004C5C0D">
        <w:t>valid(</w:t>
      </w:r>
      <w:proofErr w:type="gramEnd"/>
      <w:r w:rsidR="00765580" w:rsidRPr="004C5C0D">
        <w:t xml:space="preserve">): </w:t>
      </w:r>
      <w:r w:rsidR="00765580" w:rsidRPr="004C5C0D">
        <w:rPr>
          <w:b/>
        </w:rPr>
        <w:t>us</w:t>
      </w:r>
      <w:r w:rsidR="00B3295F" w:rsidRPr="004C5C0D">
        <w:rPr>
          <w:b/>
        </w:rPr>
        <w:t>er=form.save   user.email_user(‘subj’, ‘message’</w:t>
      </w:r>
      <w:r w:rsidR="00765580" w:rsidRPr="004C5C0D">
        <w:rPr>
          <w:b/>
        </w:rPr>
        <w:t>)</w:t>
      </w:r>
      <w:r w:rsidR="00765580" w:rsidRPr="004C5C0D">
        <w:t xml:space="preserve">    return redirect(“profile”)</w:t>
      </w:r>
    </w:p>
    <w:p w14:paraId="03190E02" w14:textId="71BC07D6" w:rsidR="00617154" w:rsidRPr="004C5C0D" w:rsidRDefault="00617154" w:rsidP="008401C5">
      <w:pPr>
        <w:pStyle w:val="ListParagraph"/>
        <w:numPr>
          <w:ilvl w:val="1"/>
          <w:numId w:val="76"/>
        </w:numPr>
        <w:rPr>
          <w:b/>
        </w:rPr>
      </w:pPr>
      <w:r w:rsidRPr="004C5C0D">
        <w:t xml:space="preserve">To override </w:t>
      </w:r>
      <w:r w:rsidR="0073643D" w:rsidRPr="004C5C0D">
        <w:t xml:space="preserve">form </w:t>
      </w:r>
      <w:r w:rsidRPr="004C5C0D">
        <w:t xml:space="preserve">with new </w:t>
      </w:r>
      <w:r w:rsidR="0073643D" w:rsidRPr="004C5C0D">
        <w:t xml:space="preserve">custom </w:t>
      </w:r>
      <w:r w:rsidRPr="004C5C0D">
        <w:t>fields, create forms.py</w:t>
      </w:r>
    </w:p>
    <w:p w14:paraId="733B1527" w14:textId="4B158CFF" w:rsidR="00617154" w:rsidRPr="004C5C0D" w:rsidRDefault="00617154" w:rsidP="008401C5">
      <w:pPr>
        <w:pStyle w:val="ListParagraph"/>
        <w:numPr>
          <w:ilvl w:val="2"/>
          <w:numId w:val="76"/>
        </w:numPr>
        <w:rPr>
          <w:b/>
        </w:rPr>
      </w:pPr>
      <w:r w:rsidRPr="004C5C0D">
        <w:rPr>
          <w:b/>
        </w:rPr>
        <w:t>Class UpdatedUserCreationForm(UserCreationForm):</w:t>
      </w:r>
      <w:r w:rsidRPr="004C5C0D">
        <w:rPr>
          <w:b/>
        </w:rPr>
        <w:br/>
      </w:r>
      <w:r w:rsidRPr="004C5C0D">
        <w:t xml:space="preserve">    email = forms.EmailField(required=True)</w:t>
      </w:r>
      <w:r w:rsidRPr="004C5C0D">
        <w:br/>
        <w:t>class Meta:</w:t>
      </w:r>
      <w:r w:rsidRPr="004C5C0D">
        <w:br/>
        <w:t xml:space="preserve">    model = User</w:t>
      </w:r>
      <w:r w:rsidRPr="004C5C0D">
        <w:br/>
        <w:t xml:space="preserve">    fields = (“first_name”, “last_name”, “username”, “email”, “password1”, “password2”)</w:t>
      </w:r>
    </w:p>
    <w:p w14:paraId="7A731365" w14:textId="2F25B9AD" w:rsidR="002E3098" w:rsidRPr="004C5C0D" w:rsidRDefault="008401C5" w:rsidP="008401C5">
      <w:pPr>
        <w:pStyle w:val="ListParagraph"/>
        <w:numPr>
          <w:ilvl w:val="0"/>
          <w:numId w:val="79"/>
        </w:numPr>
        <w:rPr>
          <w:b/>
        </w:rPr>
      </w:pPr>
      <w:r w:rsidRPr="004C5C0D">
        <w:rPr>
          <w:b/>
        </w:rPr>
        <w:t>LOG IN</w:t>
      </w:r>
      <w:r w:rsidR="00F573D7" w:rsidRPr="004C5C0D">
        <w:rPr>
          <w:b/>
        </w:rPr>
        <w:t xml:space="preserve"> </w:t>
      </w:r>
      <w:r w:rsidR="00F573D7" w:rsidRPr="004C5C0D">
        <w:t xml:space="preserve">has a view; need to create url (r’^login/$’, </w:t>
      </w:r>
      <w:r w:rsidR="00F573D7" w:rsidRPr="004C5C0D">
        <w:rPr>
          <w:b/>
          <w:u w:val="single"/>
        </w:rPr>
        <w:t>‘django.contrib.auth.views.login</w:t>
      </w:r>
      <w:r w:rsidR="00F573D7" w:rsidRPr="004C5C0D">
        <w:t>’, name=’login’), template</w:t>
      </w:r>
    </w:p>
    <w:p w14:paraId="1571B106" w14:textId="77777777" w:rsidR="00D03BDB" w:rsidRPr="004C5C0D" w:rsidRDefault="00F573D7" w:rsidP="008401C5">
      <w:pPr>
        <w:pStyle w:val="ListParagraph"/>
        <w:numPr>
          <w:ilvl w:val="1"/>
          <w:numId w:val="76"/>
        </w:numPr>
        <w:rPr>
          <w:b/>
        </w:rPr>
      </w:pPr>
      <w:r w:rsidRPr="004C5C0D">
        <w:t xml:space="preserve">Update </w:t>
      </w:r>
      <w:r w:rsidRPr="004C5C0D">
        <w:rPr>
          <w:b/>
        </w:rPr>
        <w:t>settings.py</w:t>
      </w:r>
      <w:r w:rsidRPr="004C5C0D">
        <w:t xml:space="preserve"> with </w:t>
      </w:r>
      <w:r w:rsidRPr="004C5C0D">
        <w:rPr>
          <w:b/>
        </w:rPr>
        <w:t xml:space="preserve">LOGIN_REDIRECT_URL = 'profile' </w:t>
      </w:r>
      <w:r w:rsidRPr="004C5C0D">
        <w:t xml:space="preserve">(normally </w:t>
      </w:r>
      <w:r w:rsidR="00533755" w:rsidRPr="004C5C0D">
        <w:t>“</w:t>
      </w:r>
      <w:r w:rsidRPr="004C5C0D">
        <w:t>/accounts/profile</w:t>
      </w:r>
      <w:r w:rsidR="00533755" w:rsidRPr="004C5C0D">
        <w:t>” assuming have a ‘profile’ page!</w:t>
      </w:r>
      <w:r w:rsidRPr="004C5C0D">
        <w:t>)</w:t>
      </w:r>
    </w:p>
    <w:p w14:paraId="729B63E7" w14:textId="77777777" w:rsidR="008401C5" w:rsidRPr="004C5C0D" w:rsidRDefault="008401C5" w:rsidP="008401C5">
      <w:pPr>
        <w:pStyle w:val="ListParagraph"/>
        <w:numPr>
          <w:ilvl w:val="0"/>
          <w:numId w:val="79"/>
        </w:numPr>
        <w:rPr>
          <w:b/>
        </w:rPr>
      </w:pPr>
      <w:r w:rsidRPr="004C5C0D">
        <w:rPr>
          <w:b/>
        </w:rPr>
        <w:t xml:space="preserve">LOG OUT </w:t>
      </w:r>
      <w:r w:rsidR="00D03BDB" w:rsidRPr="004C5C0D">
        <w:t xml:space="preserve">create url </w:t>
      </w:r>
      <w:r w:rsidR="00D03BDB" w:rsidRPr="004C5C0D">
        <w:rPr>
          <w:b/>
        </w:rPr>
        <w:t>(</w:t>
      </w:r>
      <w:proofErr w:type="gramStart"/>
      <w:r w:rsidR="00D03BDB" w:rsidRPr="004C5C0D">
        <w:rPr>
          <w:b/>
        </w:rPr>
        <w:t>url(</w:t>
      </w:r>
      <w:proofErr w:type="gramEnd"/>
      <w:r w:rsidR="00D03BDB" w:rsidRPr="004C5C0D">
        <w:rPr>
          <w:b/>
        </w:rPr>
        <w:t>r'^logout/$', 'django.contrib.auth.views.logout', name='logout'),</w:t>
      </w:r>
      <w:r w:rsidR="00D03BDB" w:rsidRPr="004C5C0D">
        <w:t xml:space="preserve"> and template</w:t>
      </w:r>
    </w:p>
    <w:p w14:paraId="744A03C6" w14:textId="4E549AE4" w:rsidR="00D03BDB" w:rsidRPr="004C5C0D" w:rsidRDefault="00432196" w:rsidP="008401C5">
      <w:pPr>
        <w:pStyle w:val="ListParagraph"/>
        <w:numPr>
          <w:ilvl w:val="1"/>
          <w:numId w:val="76"/>
        </w:numPr>
        <w:rPr>
          <w:b/>
        </w:rPr>
      </w:pPr>
      <w:r w:rsidRPr="004C5C0D">
        <w:rPr>
          <w:b/>
          <w:i/>
        </w:rPr>
        <w:t>Note</w:t>
      </w:r>
      <w:r w:rsidRPr="004C5C0D">
        <w:rPr>
          <w:i/>
        </w:rPr>
        <w:t>: if LogOut leads to admin logout, ensure appnames in settings are right at the top of INSTALLED_APPS</w:t>
      </w:r>
    </w:p>
    <w:p w14:paraId="022D2406" w14:textId="77777777" w:rsidR="00FE5CD6" w:rsidRPr="004C5C0D" w:rsidRDefault="00533755" w:rsidP="00617154">
      <w:pPr>
        <w:pStyle w:val="ListParagraph"/>
        <w:numPr>
          <w:ilvl w:val="0"/>
          <w:numId w:val="75"/>
        </w:numPr>
        <w:ind w:left="720"/>
        <w:rPr>
          <w:b/>
        </w:rPr>
      </w:pPr>
      <w:r w:rsidRPr="004C5C0D">
        <w:rPr>
          <w:b/>
        </w:rPr>
        <w:t xml:space="preserve">Request.user </w:t>
      </w:r>
      <w:r w:rsidRPr="004C5C0D">
        <w:sym w:font="Wingdings" w:char="F0E0"/>
      </w:r>
      <w:r w:rsidRPr="004C5C0D">
        <w:t xml:space="preserve"> can use anytime! Always gives you current logged in user</w:t>
      </w:r>
    </w:p>
    <w:p w14:paraId="592DD391" w14:textId="2D079519" w:rsidR="00FE5CD6" w:rsidRPr="004C5C0D" w:rsidRDefault="00FE5CD6" w:rsidP="00617154">
      <w:pPr>
        <w:pStyle w:val="ListParagraph"/>
        <w:numPr>
          <w:ilvl w:val="0"/>
          <w:numId w:val="77"/>
        </w:numPr>
        <w:rPr>
          <w:i/>
        </w:rPr>
      </w:pPr>
      <w:r w:rsidRPr="004C5C0D">
        <w:rPr>
          <w:i/>
        </w:rPr>
        <w:t>In view: call request.user (?)</w:t>
      </w:r>
    </w:p>
    <w:p w14:paraId="1B30DF61" w14:textId="7C646FC0" w:rsidR="00533755" w:rsidRPr="004C5C0D" w:rsidRDefault="00D03BDB" w:rsidP="00617154">
      <w:pPr>
        <w:pStyle w:val="ListParagraph"/>
        <w:numPr>
          <w:ilvl w:val="0"/>
          <w:numId w:val="77"/>
        </w:numPr>
        <w:rPr>
          <w:b/>
        </w:rPr>
      </w:pPr>
      <w:r w:rsidRPr="004C5C0D">
        <w:t xml:space="preserve">In template: call </w:t>
      </w:r>
      <w:r w:rsidR="00533755" w:rsidRPr="004C5C0D">
        <w:rPr>
          <w:b/>
        </w:rPr>
        <w:t>{{</w:t>
      </w:r>
      <w:proofErr w:type="gramStart"/>
      <w:r w:rsidR="00533755" w:rsidRPr="004C5C0D">
        <w:rPr>
          <w:b/>
        </w:rPr>
        <w:t>user.username</w:t>
      </w:r>
      <w:proofErr w:type="gramEnd"/>
      <w:r w:rsidR="00533755" w:rsidRPr="004C5C0D">
        <w:rPr>
          <w:b/>
        </w:rPr>
        <w:t xml:space="preserve">}} </w:t>
      </w:r>
      <w:r w:rsidR="00CB6493" w:rsidRPr="004C5C0D">
        <w:rPr>
          <w:b/>
        </w:rPr>
        <w:t xml:space="preserve"> </w:t>
      </w:r>
      <w:r w:rsidR="00CB6493" w:rsidRPr="004C5C0D">
        <w:t>or</w:t>
      </w:r>
      <w:r w:rsidR="00CB6493" w:rsidRPr="004C5C0D">
        <w:rPr>
          <w:b/>
        </w:rPr>
        <w:t xml:space="preserve"> {{user.last_login</w:t>
      </w:r>
      <w:r w:rsidR="00EC32FF" w:rsidRPr="004C5C0D">
        <w:rPr>
          <w:b/>
        </w:rPr>
        <w:t>}}</w:t>
      </w:r>
      <w:r w:rsidR="001E768B" w:rsidRPr="004C5C0D">
        <w:rPr>
          <w:b/>
        </w:rPr>
        <w:t xml:space="preserve"> </w:t>
      </w:r>
      <w:r w:rsidR="00EC32FF" w:rsidRPr="004C5C0D">
        <w:rPr>
          <w:b/>
        </w:rPr>
        <w:t xml:space="preserve">{{user.date_joined | </w:t>
      </w:r>
      <w:r w:rsidR="001E768B" w:rsidRPr="004C5C0D">
        <w:rPr>
          <w:b/>
        </w:rPr>
        <w:t>timesince</w:t>
      </w:r>
      <w:r w:rsidR="00EC32FF" w:rsidRPr="004C5C0D">
        <w:rPr>
          <w:b/>
        </w:rPr>
        <w:t xml:space="preserve"> }</w:t>
      </w:r>
      <w:r w:rsidR="001E768B" w:rsidRPr="004C5C0D">
        <w:rPr>
          <w:b/>
        </w:rPr>
        <w:t>}</w:t>
      </w:r>
    </w:p>
    <w:p w14:paraId="5AF88BAE" w14:textId="7AE56627" w:rsidR="00FE5CD6" w:rsidRPr="004C5C0D" w:rsidRDefault="00FE5CD6" w:rsidP="00617154">
      <w:pPr>
        <w:pStyle w:val="ListParagraph"/>
        <w:numPr>
          <w:ilvl w:val="0"/>
          <w:numId w:val="75"/>
        </w:numPr>
        <w:ind w:left="720"/>
        <w:rPr>
          <w:b/>
        </w:rPr>
      </w:pPr>
      <w:r w:rsidRPr="004C5C0D">
        <w:rPr>
          <w:b/>
        </w:rPr>
        <w:t xml:space="preserve">Update logout/login links </w:t>
      </w:r>
      <w:r w:rsidRPr="004C5C0D">
        <w:t>based on user’s logged in/out status in base.html:</w:t>
      </w:r>
      <w:r w:rsidRPr="004C5C0D">
        <w:rPr>
          <w:b/>
        </w:rPr>
        <w:br/>
      </w:r>
      <w:r w:rsidRPr="004C5C0D">
        <w:t xml:space="preserve">&lt;span style="float:right;"&gt; </w:t>
      </w:r>
      <w:r w:rsidRPr="004C5C0D">
        <w:rPr>
          <w:b/>
        </w:rPr>
        <w:t>{% if user.is_authenticated %}</w:t>
      </w:r>
    </w:p>
    <w:p w14:paraId="0C136742" w14:textId="14038F12" w:rsidR="00FE5CD6" w:rsidRPr="004C5C0D" w:rsidRDefault="002068B2" w:rsidP="00617154">
      <w:pPr>
        <w:pStyle w:val="ListParagraph"/>
        <w:ind w:left="1080"/>
      </w:pPr>
      <w:r w:rsidRPr="004C5C0D">
        <w:t xml:space="preserve"> &lt;a href="{% url </w:t>
      </w:r>
      <w:proofErr w:type="gramStart"/>
      <w:r w:rsidRPr="004C5C0D">
        <w:rPr>
          <w:b/>
        </w:rPr>
        <w:t>admin:index</w:t>
      </w:r>
      <w:proofErr w:type="gramEnd"/>
      <w:r w:rsidRPr="004C5C0D">
        <w:t xml:space="preserve"> %}"&gt;Admin&lt;/a&gt;</w:t>
      </w:r>
      <w:r w:rsidR="00EE7A38" w:rsidRPr="004C5C0D">
        <w:t xml:space="preserve"> |</w:t>
      </w:r>
      <w:r w:rsidRPr="004C5C0D">
        <w:t xml:space="preserve"> </w:t>
      </w:r>
      <w:r w:rsidR="00FE5CD6" w:rsidRPr="004C5C0D">
        <w:t xml:space="preserve">&lt;a href="{% url 'logout' </w:t>
      </w:r>
      <w:r w:rsidRPr="004C5C0D">
        <w:t xml:space="preserve"> </w:t>
      </w:r>
      <w:r w:rsidR="00FE5CD6" w:rsidRPr="004C5C0D">
        <w:t>%}"&gt;Logout&lt;/a&gt;</w:t>
      </w:r>
    </w:p>
    <w:p w14:paraId="39C0F522" w14:textId="1D787C86" w:rsidR="00FE5CD6" w:rsidRPr="004C5C0D" w:rsidRDefault="00FE5CD6" w:rsidP="00617154">
      <w:pPr>
        <w:pStyle w:val="ListParagraph"/>
        <w:ind w:left="1080"/>
      </w:pPr>
      <w:r w:rsidRPr="004C5C0D">
        <w:t xml:space="preserve">   {% else %}</w:t>
      </w:r>
      <w:r w:rsidR="002068B2" w:rsidRPr="004C5C0D">
        <w:t xml:space="preserve"> </w:t>
      </w:r>
      <w:r w:rsidRPr="004C5C0D">
        <w:t>&lt;a href="{% url 'login' %}"&gt;Login&lt;/a&gt; | &lt;a href="{%</w:t>
      </w:r>
      <w:r w:rsidR="00617154" w:rsidRPr="004C5C0D">
        <w:t xml:space="preserve"> url 'register' %}"&gt;Register&lt;/a&gt;</w:t>
      </w:r>
      <w:r w:rsidRPr="004C5C0D">
        <w:t xml:space="preserve"> {% endif %} &lt;/span&gt;</w:t>
      </w:r>
    </w:p>
    <w:p w14:paraId="0709982E" w14:textId="3AB7BA8A" w:rsidR="00CB6493" w:rsidRPr="004C5C0D" w:rsidRDefault="00846973" w:rsidP="00617154">
      <w:pPr>
        <w:pStyle w:val="ListParagraph"/>
        <w:numPr>
          <w:ilvl w:val="0"/>
          <w:numId w:val="78"/>
        </w:numPr>
        <w:ind w:left="720"/>
      </w:pPr>
      <w:r w:rsidRPr="004C5C0D">
        <w:rPr>
          <w:b/>
        </w:rPr>
        <w:t xml:space="preserve">Ensure view based on </w:t>
      </w:r>
      <w:r w:rsidR="00FE5CD6" w:rsidRPr="004C5C0D">
        <w:rPr>
          <w:b/>
        </w:rPr>
        <w:t>logged in or not</w:t>
      </w:r>
      <w:r w:rsidR="008C29AA" w:rsidRPr="004C5C0D">
        <w:t>:</w:t>
      </w:r>
      <w:r w:rsidR="00FE5CD6" w:rsidRPr="004C5C0D">
        <w:t xml:space="preserve"> </w:t>
      </w:r>
      <w:r w:rsidR="008C29AA" w:rsidRPr="004C5C0D">
        <w:t>In view:</w:t>
      </w:r>
    </w:p>
    <w:p w14:paraId="2B61A33C" w14:textId="77777777" w:rsidR="00CB6493" w:rsidRPr="004C5C0D" w:rsidRDefault="00CB6493" w:rsidP="00617154">
      <w:pPr>
        <w:pStyle w:val="ListParagraph"/>
        <w:numPr>
          <w:ilvl w:val="1"/>
          <w:numId w:val="74"/>
        </w:numPr>
        <w:ind w:left="1440"/>
      </w:pPr>
      <w:r w:rsidRPr="004C5C0D">
        <w:t xml:space="preserve">First update settings.py with </w:t>
      </w:r>
      <w:r w:rsidRPr="004C5C0D">
        <w:rPr>
          <w:b/>
        </w:rPr>
        <w:t>LOGIN_URL = ‘login’</w:t>
      </w:r>
    </w:p>
    <w:p w14:paraId="4D8CCF5E" w14:textId="6D8DEB58" w:rsidR="00FE5CD6" w:rsidRPr="004C5C0D" w:rsidRDefault="00CB6493" w:rsidP="00617154">
      <w:pPr>
        <w:pStyle w:val="ListParagraph"/>
        <w:numPr>
          <w:ilvl w:val="1"/>
          <w:numId w:val="74"/>
        </w:numPr>
        <w:ind w:left="1440"/>
      </w:pPr>
      <w:r w:rsidRPr="004C5C0D">
        <w:rPr>
          <w:b/>
        </w:rPr>
        <w:t xml:space="preserve">Import </w:t>
      </w:r>
      <w:r w:rsidRPr="004C5C0D">
        <w:t>login_required decorator and add decorator over a view</w:t>
      </w:r>
      <w:r w:rsidR="00FE5CD6" w:rsidRPr="004C5C0D">
        <w:br/>
      </w:r>
      <w:r w:rsidRPr="004C5C0D">
        <w:rPr>
          <w:b/>
        </w:rPr>
        <w:t>@login_required</w:t>
      </w:r>
      <w:r w:rsidRPr="004C5C0D">
        <w:br/>
        <w:t>def profile(request):    return render(request, ‘profile.html’)</w:t>
      </w:r>
    </w:p>
    <w:p w14:paraId="5615FCE1" w14:textId="77777777" w:rsidR="00542B81" w:rsidRPr="004C5C0D" w:rsidRDefault="00542B81" w:rsidP="00542B81">
      <w:pPr>
        <w:pStyle w:val="ListParagraph"/>
        <w:numPr>
          <w:ilvl w:val="0"/>
          <w:numId w:val="79"/>
        </w:numPr>
        <w:rPr>
          <w:b/>
        </w:rPr>
      </w:pPr>
      <w:r w:rsidRPr="004C5C0D">
        <w:rPr>
          <w:b/>
        </w:rPr>
        <w:t>RESET PW</w:t>
      </w:r>
      <w:r w:rsidRPr="004C5C0D">
        <w:rPr>
          <w:i/>
        </w:rPr>
        <w:t>:</w:t>
      </w:r>
    </w:p>
    <w:p w14:paraId="24932EF6" w14:textId="77777777" w:rsidR="00542B81" w:rsidRPr="004C5C0D" w:rsidRDefault="00542B81" w:rsidP="00542B81">
      <w:pPr>
        <w:pStyle w:val="ListParagraph"/>
        <w:numPr>
          <w:ilvl w:val="1"/>
          <w:numId w:val="76"/>
        </w:numPr>
      </w:pPr>
      <w:r w:rsidRPr="004C5C0D">
        <w:rPr>
          <w:b/>
        </w:rPr>
        <w:t>Add 4 Urls.py</w:t>
      </w:r>
      <w:r w:rsidRPr="004C5C0D">
        <w:t>:</w:t>
      </w:r>
    </w:p>
    <w:p w14:paraId="3D7D6A6F" w14:textId="77777777" w:rsidR="00542B81" w:rsidRPr="004C5C0D" w:rsidRDefault="00542B81" w:rsidP="00542B81">
      <w:pPr>
        <w:pStyle w:val="ListParagraph"/>
        <w:numPr>
          <w:ilvl w:val="2"/>
          <w:numId w:val="80"/>
        </w:numPr>
      </w:pPr>
      <w:proofErr w:type="gramStart"/>
      <w:r w:rsidRPr="004C5C0D">
        <w:t>url(</w:t>
      </w:r>
      <w:proofErr w:type="gramEnd"/>
      <w:r w:rsidRPr="004C5C0D">
        <w:t>r'^password_reset/$', 'django.contrib.auth.views.password_reset', name='password_reset'),</w:t>
      </w:r>
    </w:p>
    <w:p w14:paraId="0F6900B7" w14:textId="77777777" w:rsidR="00542B81" w:rsidRPr="004C5C0D" w:rsidRDefault="00542B81" w:rsidP="00542B81">
      <w:pPr>
        <w:pStyle w:val="ListParagraph"/>
        <w:numPr>
          <w:ilvl w:val="2"/>
          <w:numId w:val="80"/>
        </w:numPr>
      </w:pPr>
      <w:proofErr w:type="gramStart"/>
      <w:r w:rsidRPr="004C5C0D">
        <w:t>url(</w:t>
      </w:r>
      <w:proofErr w:type="gramEnd"/>
      <w:r w:rsidRPr="004C5C0D">
        <w:t>r'^password_reset/done/$', 'django.contrib.auth.views.password_reset_done', name='password_reset_done'),</w:t>
      </w:r>
    </w:p>
    <w:p w14:paraId="4A4D1E88" w14:textId="77777777" w:rsidR="00542B81" w:rsidRPr="004C5C0D" w:rsidRDefault="00542B81" w:rsidP="00542B81">
      <w:pPr>
        <w:ind w:left="1080" w:firstLine="720"/>
        <w:rPr>
          <w:i/>
        </w:rPr>
      </w:pPr>
      <w:r w:rsidRPr="004C5C0D">
        <w:rPr>
          <w:i/>
        </w:rPr>
        <w:t># Support old style base36 password reset links; remove in Django 1.7</w:t>
      </w:r>
    </w:p>
    <w:p w14:paraId="0B992E23" w14:textId="77777777" w:rsidR="00542B81" w:rsidRPr="004C5C0D" w:rsidRDefault="00542B81" w:rsidP="00542B81">
      <w:pPr>
        <w:pStyle w:val="ListParagraph"/>
        <w:numPr>
          <w:ilvl w:val="2"/>
          <w:numId w:val="80"/>
        </w:numPr>
      </w:pPr>
      <w:r w:rsidRPr="004C5C0D">
        <w:t>url(r'^reset/</w:t>
      </w:r>
      <w:proofErr w:type="gramStart"/>
      <w:r w:rsidRPr="004C5C0D">
        <w:t>(?P</w:t>
      </w:r>
      <w:proofErr w:type="gramEnd"/>
      <w:r w:rsidRPr="004C5C0D">
        <w:t>&lt;uidb36&gt;[0-9A-Za-z]{1,13})-(?P&lt;token&gt;[0-9A-Za-z]{1,13}-[0-9A-Za-z]{1,20})/$', 'django.contrib.auth.views.password_reset_confirm_uidb36'),</w:t>
      </w:r>
    </w:p>
    <w:p w14:paraId="0E8BA951" w14:textId="77777777" w:rsidR="00542B81" w:rsidRPr="004C5C0D" w:rsidRDefault="00542B81" w:rsidP="00542B81">
      <w:pPr>
        <w:pStyle w:val="ListParagraph"/>
        <w:numPr>
          <w:ilvl w:val="2"/>
          <w:numId w:val="80"/>
        </w:numPr>
      </w:pPr>
      <w:r w:rsidRPr="004C5C0D">
        <w:t>url(r'^reset/</w:t>
      </w:r>
      <w:proofErr w:type="gramStart"/>
      <w:r w:rsidRPr="004C5C0D">
        <w:t>(?P</w:t>
      </w:r>
      <w:proofErr w:type="gramEnd"/>
      <w:r w:rsidRPr="004C5C0D">
        <w:t>&lt;uidb64&gt;[0-9A-Za-z_\-]+)/(?P&lt;token&gt;[0-9A-Za-z]{1,13}-[0-9A-Za-</w:t>
      </w:r>
      <w:r w:rsidRPr="004C5C0D">
        <w:lastRenderedPageBreak/>
        <w:t>z]{1,20})/$','django.contrib.auth.views.password_reset_confirm', name='password_reset_confirm'),</w:t>
      </w:r>
    </w:p>
    <w:p w14:paraId="1EEB4F89" w14:textId="77777777" w:rsidR="00542B81" w:rsidRPr="004C5C0D" w:rsidRDefault="00542B81" w:rsidP="00542B81">
      <w:pPr>
        <w:pStyle w:val="ListParagraph"/>
        <w:numPr>
          <w:ilvl w:val="2"/>
          <w:numId w:val="80"/>
        </w:numPr>
      </w:pPr>
      <w:proofErr w:type="gramStart"/>
      <w:r w:rsidRPr="004C5C0D">
        <w:t>url(</w:t>
      </w:r>
      <w:proofErr w:type="gramEnd"/>
      <w:r w:rsidRPr="004C5C0D">
        <w:t>r'^reset/done/$', 'django.contrib.auth.views.password_reset_complete', name='password_reset_complete'),</w:t>
      </w:r>
    </w:p>
    <w:p w14:paraId="4456FCB5" w14:textId="6CEB21A7" w:rsidR="00542B81" w:rsidRPr="004C5C0D" w:rsidRDefault="003B29EA" w:rsidP="00542B81">
      <w:pPr>
        <w:pStyle w:val="ListParagraph"/>
        <w:numPr>
          <w:ilvl w:val="1"/>
          <w:numId w:val="76"/>
        </w:numPr>
        <w:rPr>
          <w:b/>
        </w:rPr>
      </w:pPr>
      <w:hyperlink r:id="rId14" w:anchor="/1/2" w:history="1">
        <w:r w:rsidR="00542B81" w:rsidRPr="004C5C0D">
          <w:rPr>
            <w:rStyle w:val="Hyperlink"/>
            <w:b/>
          </w:rPr>
          <w:t>Templates</w:t>
        </w:r>
      </w:hyperlink>
      <w:r w:rsidR="00542B81" w:rsidRPr="004C5C0D">
        <w:rPr>
          <w:b/>
        </w:rPr>
        <w:t>:</w:t>
      </w:r>
    </w:p>
    <w:p w14:paraId="58297F99" w14:textId="77777777" w:rsidR="00542B81" w:rsidRPr="004C5C0D" w:rsidRDefault="00542B81" w:rsidP="00542B81">
      <w:pPr>
        <w:pStyle w:val="ListParagraph"/>
        <w:numPr>
          <w:ilvl w:val="2"/>
          <w:numId w:val="76"/>
        </w:numPr>
      </w:pPr>
      <w:r w:rsidRPr="004C5C0D">
        <w:t xml:space="preserve">password_reset_form.html (with form) </w:t>
      </w:r>
    </w:p>
    <w:p w14:paraId="4B10F43C" w14:textId="77777777" w:rsidR="00542B81" w:rsidRPr="004C5C0D" w:rsidRDefault="00542B81" w:rsidP="00542B81">
      <w:pPr>
        <w:pStyle w:val="ListParagraph"/>
        <w:numPr>
          <w:ilvl w:val="2"/>
          <w:numId w:val="76"/>
        </w:numPr>
      </w:pPr>
      <w:r w:rsidRPr="004C5C0D">
        <w:t>password_reset_done.html</w:t>
      </w:r>
    </w:p>
    <w:p w14:paraId="647691F6" w14:textId="77777777" w:rsidR="00542B81" w:rsidRPr="004C5C0D" w:rsidRDefault="00542B81" w:rsidP="00542B81">
      <w:pPr>
        <w:pStyle w:val="ListParagraph"/>
        <w:numPr>
          <w:ilvl w:val="2"/>
          <w:numId w:val="76"/>
        </w:numPr>
      </w:pPr>
      <w:r w:rsidRPr="004C5C0D">
        <w:t>password_reset_confirm.html</w:t>
      </w:r>
    </w:p>
    <w:p w14:paraId="7A1720C4" w14:textId="77777777" w:rsidR="00765580" w:rsidRPr="004C5C0D" w:rsidRDefault="00542B81" w:rsidP="00765580">
      <w:pPr>
        <w:pStyle w:val="ListParagraph"/>
        <w:numPr>
          <w:ilvl w:val="2"/>
          <w:numId w:val="76"/>
        </w:numPr>
      </w:pPr>
      <w:r w:rsidRPr="004C5C0D">
        <w:t xml:space="preserve">password_reset_complete.html </w:t>
      </w:r>
      <w:r w:rsidRPr="004C5C0D">
        <w:rPr>
          <w:i/>
        </w:rPr>
        <w:t>(Yay! + link to login)</w:t>
      </w:r>
    </w:p>
    <w:p w14:paraId="6E8E5D70" w14:textId="68CCFEBA" w:rsidR="00765580" w:rsidRPr="004C5C0D" w:rsidRDefault="00765580" w:rsidP="00765580">
      <w:pPr>
        <w:pStyle w:val="ListParagraph"/>
        <w:numPr>
          <w:ilvl w:val="1"/>
          <w:numId w:val="76"/>
        </w:numPr>
      </w:pPr>
      <w:r w:rsidRPr="004C5C0D">
        <w:rPr>
          <w:b/>
        </w:rPr>
        <w:t>SENDING AN EMAIL THROUGH DJANGO:</w:t>
      </w:r>
      <w:r w:rsidR="00173864" w:rsidRPr="004C5C0D">
        <w:rPr>
          <w:b/>
        </w:rPr>
        <w:t xml:space="preserve"> </w:t>
      </w:r>
      <w:r w:rsidR="00173864" w:rsidRPr="004C5C0D">
        <w:rPr>
          <w:i/>
        </w:rPr>
        <w:t xml:space="preserve">(usually from </w:t>
      </w:r>
      <w:r w:rsidR="00173864" w:rsidRPr="004C5C0D">
        <w:rPr>
          <w:b/>
          <w:i/>
          <w:u w:val="single"/>
        </w:rPr>
        <w:t>views</w:t>
      </w:r>
      <w:r w:rsidR="00173864" w:rsidRPr="004C5C0D">
        <w:rPr>
          <w:i/>
        </w:rPr>
        <w:t xml:space="preserve"> or models)</w:t>
      </w:r>
    </w:p>
    <w:p w14:paraId="66A388E5" w14:textId="2B5EE36F" w:rsidR="00765580" w:rsidRPr="004C5C0D" w:rsidRDefault="00765580" w:rsidP="00EC013B">
      <w:pPr>
        <w:pStyle w:val="ListParagraph"/>
        <w:numPr>
          <w:ilvl w:val="1"/>
          <w:numId w:val="74"/>
        </w:numPr>
      </w:pPr>
      <w:r w:rsidRPr="004C5C0D">
        <w:t xml:space="preserve">In </w:t>
      </w:r>
      <w:r w:rsidRPr="004C5C0D">
        <w:rPr>
          <w:b/>
        </w:rPr>
        <w:t>settings.py</w:t>
      </w:r>
      <w:r w:rsidRPr="004C5C0D">
        <w:t xml:space="preserve"> (for gmail): </w:t>
      </w:r>
      <w:r w:rsidRPr="004C5C0D">
        <w:rPr>
          <w:b/>
        </w:rPr>
        <w:t>EMAIL_USE_TLS</w:t>
      </w:r>
      <w:r w:rsidRPr="004C5C0D">
        <w:t xml:space="preserve"> = True </w:t>
      </w:r>
      <w:r w:rsidRPr="004C5C0D">
        <w:rPr>
          <w:b/>
        </w:rPr>
        <w:t>EMAIL_HOST</w:t>
      </w:r>
      <w:r w:rsidRPr="004C5C0D">
        <w:t xml:space="preserve"> = ‘smtp.gmail.com’ </w:t>
      </w:r>
      <w:r w:rsidRPr="004C5C0D">
        <w:rPr>
          <w:b/>
        </w:rPr>
        <w:t>EMAIL_HOST_USER</w:t>
      </w:r>
      <w:r w:rsidRPr="004C5C0D">
        <w:t xml:space="preserve"> = ‘your_email@gmail.com’ </w:t>
      </w:r>
      <w:r w:rsidRPr="004C5C0D">
        <w:rPr>
          <w:b/>
        </w:rPr>
        <w:t>EMAIL_HOST_PASSWORD</w:t>
      </w:r>
      <w:r w:rsidRPr="004C5C0D">
        <w:t xml:space="preserve"> = ‘your_password’ </w:t>
      </w:r>
      <w:r w:rsidRPr="004C5C0D">
        <w:rPr>
          <w:b/>
        </w:rPr>
        <w:t xml:space="preserve">EMAIL_PORT </w:t>
      </w:r>
      <w:r w:rsidRPr="004C5C0D">
        <w:t xml:space="preserve">= 587 </w:t>
      </w:r>
      <w:r w:rsidRPr="004C5C0D">
        <w:rPr>
          <w:b/>
        </w:rPr>
        <w:t xml:space="preserve">DEFAULT_FROM_EMAIL = </w:t>
      </w:r>
      <w:r w:rsidRPr="004C5C0D">
        <w:t>‘your_email@</w:t>
      </w:r>
      <w:proofErr w:type="gramStart"/>
      <w:r w:rsidRPr="004C5C0D">
        <w:t>gm..</w:t>
      </w:r>
      <w:proofErr w:type="gramEnd"/>
      <w:r w:rsidRPr="004C5C0D">
        <w:t>’</w:t>
      </w:r>
    </w:p>
    <w:p w14:paraId="185FAC98" w14:textId="322AEE3B" w:rsidR="00765580" w:rsidRPr="004C5C0D" w:rsidRDefault="00765580" w:rsidP="00765580">
      <w:pPr>
        <w:pStyle w:val="ListParagraph"/>
        <w:numPr>
          <w:ilvl w:val="2"/>
          <w:numId w:val="74"/>
        </w:numPr>
        <w:rPr>
          <w:i/>
        </w:rPr>
      </w:pPr>
      <w:r w:rsidRPr="004C5C0D">
        <w:rPr>
          <w:i/>
        </w:rPr>
        <w:t>For scale, use Mailgun or Mandrill</w:t>
      </w:r>
    </w:p>
    <w:p w14:paraId="2AC7B918" w14:textId="48C4A45F" w:rsidR="00765580" w:rsidRPr="004C5C0D" w:rsidRDefault="00765580" w:rsidP="00765580">
      <w:pPr>
        <w:pStyle w:val="ListParagraph"/>
        <w:numPr>
          <w:ilvl w:val="1"/>
          <w:numId w:val="74"/>
        </w:numPr>
        <w:rPr>
          <w:i/>
        </w:rPr>
      </w:pPr>
      <w:r w:rsidRPr="004C5C0D">
        <w:rPr>
          <w:b/>
          <w:i/>
        </w:rPr>
        <w:t>In views.py</w:t>
      </w:r>
      <w:r w:rsidRPr="004C5C0D">
        <w:rPr>
          <w:i/>
        </w:rPr>
        <w:t xml:space="preserve">: </w:t>
      </w:r>
    </w:p>
    <w:p w14:paraId="4B14A9E1" w14:textId="48D55A36" w:rsidR="00765580" w:rsidRPr="004C5C0D" w:rsidRDefault="00765580" w:rsidP="00765580">
      <w:pPr>
        <w:pStyle w:val="ListParagraph"/>
        <w:numPr>
          <w:ilvl w:val="2"/>
          <w:numId w:val="74"/>
        </w:numPr>
        <w:rPr>
          <w:b/>
        </w:rPr>
      </w:pPr>
      <w:r w:rsidRPr="004C5C0D">
        <w:rPr>
          <w:b/>
        </w:rPr>
        <w:t xml:space="preserve">from </w:t>
      </w:r>
      <w:proofErr w:type="gramStart"/>
      <w:r w:rsidRPr="004C5C0D">
        <w:rPr>
          <w:b/>
        </w:rPr>
        <w:t>django.core</w:t>
      </w:r>
      <w:proofErr w:type="gramEnd"/>
      <w:r w:rsidRPr="004C5C0D">
        <w:rPr>
          <w:b/>
        </w:rPr>
        <w:t xml:space="preserve">.mail import </w:t>
      </w:r>
      <w:r w:rsidR="006F7E1D" w:rsidRPr="004C5C0D">
        <w:rPr>
          <w:b/>
        </w:rPr>
        <w:t xml:space="preserve">EmailMultiAlternatives </w:t>
      </w:r>
    </w:p>
    <w:p w14:paraId="72C6069C" w14:textId="77777777" w:rsidR="00765580" w:rsidRPr="004C5C0D" w:rsidRDefault="00765580" w:rsidP="00173864">
      <w:pPr>
        <w:pStyle w:val="ListParagraph"/>
        <w:ind w:left="2880"/>
      </w:pPr>
      <w:r w:rsidRPr="004C5C0D">
        <w:t xml:space="preserve">from </w:t>
      </w:r>
      <w:proofErr w:type="gramStart"/>
      <w:r w:rsidRPr="004C5C0D">
        <w:rPr>
          <w:b/>
        </w:rPr>
        <w:t>django.conf</w:t>
      </w:r>
      <w:proofErr w:type="gramEnd"/>
      <w:r w:rsidRPr="004C5C0D">
        <w:t xml:space="preserve"> import settings</w:t>
      </w:r>
    </w:p>
    <w:p w14:paraId="27C5C616" w14:textId="4341E60C" w:rsidR="00173864" w:rsidRPr="004C5C0D" w:rsidRDefault="00173864" w:rsidP="00173864">
      <w:pPr>
        <w:pStyle w:val="ListParagraph"/>
        <w:ind w:left="2880"/>
      </w:pPr>
      <w:r w:rsidRPr="004C5C0D">
        <w:t xml:space="preserve">from projectname import </w:t>
      </w:r>
      <w:r w:rsidRPr="004C5C0D">
        <w:rPr>
          <w:b/>
        </w:rPr>
        <w:t>settings</w:t>
      </w:r>
    </w:p>
    <w:p w14:paraId="43924612" w14:textId="065E32B3" w:rsidR="006F7E1D" w:rsidRPr="004C5C0D" w:rsidRDefault="006F7E1D" w:rsidP="006F7E1D">
      <w:pPr>
        <w:pStyle w:val="ListParagraph"/>
        <w:numPr>
          <w:ilvl w:val="2"/>
          <w:numId w:val="74"/>
        </w:numPr>
        <w:rPr>
          <w:i/>
        </w:rPr>
      </w:pPr>
      <w:r w:rsidRPr="004C5C0D">
        <w:rPr>
          <w:i/>
        </w:rPr>
        <w:t>In specific view:</w:t>
      </w:r>
      <w:r w:rsidR="00173864" w:rsidRPr="004C5C0D">
        <w:rPr>
          <w:i/>
        </w:rPr>
        <w:t xml:space="preserve"> where </w:t>
      </w:r>
      <w:r w:rsidR="00173864" w:rsidRPr="004C5C0D">
        <w:rPr>
          <w:b/>
          <w:i/>
        </w:rPr>
        <w:t>user=</w:t>
      </w:r>
      <w:proofErr w:type="gramStart"/>
      <w:r w:rsidR="00173864" w:rsidRPr="004C5C0D">
        <w:rPr>
          <w:b/>
          <w:i/>
        </w:rPr>
        <w:t>form.save</w:t>
      </w:r>
      <w:proofErr w:type="gramEnd"/>
      <w:r w:rsidR="00173864" w:rsidRPr="004C5C0D">
        <w:rPr>
          <w:b/>
          <w:i/>
        </w:rPr>
        <w:t xml:space="preserve">() </w:t>
      </w:r>
      <w:r w:rsidR="00173864" w:rsidRPr="004C5C0D">
        <w:rPr>
          <w:i/>
        </w:rPr>
        <w:t xml:space="preserve">or </w:t>
      </w:r>
      <w:r w:rsidR="00173864" w:rsidRPr="004C5C0D">
        <w:rPr>
          <w:b/>
          <w:i/>
        </w:rPr>
        <w:t>user=request.user</w:t>
      </w:r>
    </w:p>
    <w:p w14:paraId="66CBC15C" w14:textId="1B5505A2" w:rsidR="00173864" w:rsidRPr="004C5C0D" w:rsidRDefault="00173864" w:rsidP="006F7E1D">
      <w:pPr>
        <w:pStyle w:val="ListParagraph"/>
        <w:numPr>
          <w:ilvl w:val="3"/>
          <w:numId w:val="74"/>
        </w:numPr>
      </w:pPr>
      <w:r w:rsidRPr="004C5C0D">
        <w:rPr>
          <w:b/>
        </w:rPr>
        <w:t>User.email_user</w:t>
      </w:r>
      <w:r w:rsidRPr="004C5C0D">
        <w:t xml:space="preserve">(‘subject’, ‘text’) </w:t>
      </w:r>
      <w:r w:rsidRPr="004C5C0D">
        <w:br/>
      </w:r>
      <w:r w:rsidRPr="004C5C0D">
        <w:rPr>
          <w:i/>
        </w:rPr>
        <w:t>or</w:t>
      </w:r>
    </w:p>
    <w:p w14:paraId="0A51708A" w14:textId="77777777" w:rsidR="006F7E1D" w:rsidRPr="004C5C0D" w:rsidRDefault="006F7E1D" w:rsidP="006F7E1D">
      <w:pPr>
        <w:pStyle w:val="ListParagraph"/>
        <w:numPr>
          <w:ilvl w:val="3"/>
          <w:numId w:val="74"/>
        </w:numPr>
        <w:rPr>
          <w:i/>
        </w:rPr>
      </w:pPr>
      <w:r w:rsidRPr="004C5C0D">
        <w:rPr>
          <w:b/>
        </w:rPr>
        <w:t>text_content</w:t>
      </w:r>
      <w:r w:rsidRPr="004C5C0D">
        <w:t xml:space="preserve"> = 'Thank you for signing up for our website, {}</w:t>
      </w:r>
      <w:proofErr w:type="gramStart"/>
      <w:r w:rsidRPr="004C5C0D">
        <w:t>'.format</w:t>
      </w:r>
      <w:proofErr w:type="gramEnd"/>
      <w:r w:rsidRPr="004C5C0D">
        <w:t>(user.username)</w:t>
      </w:r>
    </w:p>
    <w:p w14:paraId="715ED332" w14:textId="77777777" w:rsidR="006F7E1D" w:rsidRPr="004C5C0D" w:rsidRDefault="006F7E1D" w:rsidP="006F7E1D">
      <w:pPr>
        <w:pStyle w:val="ListParagraph"/>
        <w:numPr>
          <w:ilvl w:val="3"/>
          <w:numId w:val="74"/>
        </w:numPr>
        <w:rPr>
          <w:i/>
        </w:rPr>
      </w:pPr>
      <w:r w:rsidRPr="004C5C0D">
        <w:rPr>
          <w:b/>
        </w:rPr>
        <w:t>html_content</w:t>
      </w:r>
      <w:r w:rsidRPr="004C5C0D">
        <w:t xml:space="preserve"> = '&lt;h2&gt;Thanks {} for signing </w:t>
      </w:r>
      <w:proofErr w:type="gramStart"/>
      <w:r w:rsidRPr="004C5C0D">
        <w:t>up!&lt;</w:t>
      </w:r>
      <w:proofErr w:type="gramEnd"/>
      <w:r w:rsidRPr="004C5C0D">
        <w:t>/h2&gt; &lt;div&gt;I hope you enjoy using our site&lt;/div&gt;'.format(user.username)</w:t>
      </w:r>
    </w:p>
    <w:p w14:paraId="6962D070" w14:textId="77777777" w:rsidR="006F7E1D" w:rsidRPr="004C5C0D" w:rsidRDefault="006F7E1D" w:rsidP="006F7E1D">
      <w:pPr>
        <w:pStyle w:val="ListParagraph"/>
        <w:numPr>
          <w:ilvl w:val="3"/>
          <w:numId w:val="74"/>
        </w:numPr>
        <w:rPr>
          <w:i/>
        </w:rPr>
      </w:pPr>
      <w:r w:rsidRPr="004C5C0D">
        <w:rPr>
          <w:b/>
        </w:rPr>
        <w:t xml:space="preserve">msg </w:t>
      </w:r>
      <w:r w:rsidRPr="004C5C0D">
        <w:t xml:space="preserve">= </w:t>
      </w:r>
      <w:proofErr w:type="gramStart"/>
      <w:r w:rsidRPr="004C5C0D">
        <w:t>EmailMultiAlternatives(</w:t>
      </w:r>
      <w:proofErr w:type="gramEnd"/>
      <w:r w:rsidRPr="004C5C0D">
        <w:t>"Welcome!", text_content, settings.DEFAULT_FROM_EMAIL, [user.email])</w:t>
      </w:r>
    </w:p>
    <w:p w14:paraId="513BE93B" w14:textId="0EE3396C" w:rsidR="006F7E1D" w:rsidRPr="004C5C0D" w:rsidRDefault="006F7E1D" w:rsidP="006F7E1D">
      <w:pPr>
        <w:pStyle w:val="ListParagraph"/>
        <w:numPr>
          <w:ilvl w:val="3"/>
          <w:numId w:val="74"/>
        </w:numPr>
        <w:rPr>
          <w:i/>
        </w:rPr>
      </w:pPr>
      <w:proofErr w:type="gramStart"/>
      <w:r w:rsidRPr="004C5C0D">
        <w:rPr>
          <w:b/>
        </w:rPr>
        <w:t>msg.attach</w:t>
      </w:r>
      <w:proofErr w:type="gramEnd"/>
      <w:r w:rsidRPr="004C5C0D">
        <w:rPr>
          <w:b/>
        </w:rPr>
        <w:t>_alternative</w:t>
      </w:r>
      <w:r w:rsidRPr="004C5C0D">
        <w:t>(html_content, "text/html")</w:t>
      </w:r>
    </w:p>
    <w:p w14:paraId="03A9B47A" w14:textId="77777777" w:rsidR="006F7E1D" w:rsidRPr="004C5C0D" w:rsidRDefault="006F7E1D" w:rsidP="006F7E1D">
      <w:pPr>
        <w:pStyle w:val="ListParagraph"/>
        <w:numPr>
          <w:ilvl w:val="3"/>
          <w:numId w:val="74"/>
        </w:numPr>
      </w:pPr>
      <w:proofErr w:type="gramStart"/>
      <w:r w:rsidRPr="004C5C0D">
        <w:rPr>
          <w:b/>
        </w:rPr>
        <w:t>msg.send</w:t>
      </w:r>
      <w:proofErr w:type="gramEnd"/>
      <w:r w:rsidRPr="004C5C0D">
        <w:rPr>
          <w:b/>
        </w:rPr>
        <w:t>()</w:t>
      </w:r>
    </w:p>
    <w:p w14:paraId="7D523707" w14:textId="77777777" w:rsidR="00542B81" w:rsidRPr="004C5C0D" w:rsidRDefault="00542B81" w:rsidP="00173864"/>
    <w:p w14:paraId="04609BE8" w14:textId="77777777" w:rsidR="00D84287" w:rsidRPr="004C5C0D" w:rsidRDefault="00D84287" w:rsidP="00D84287">
      <w:pPr>
        <w:rPr>
          <w:b/>
        </w:rPr>
      </w:pPr>
      <w:r w:rsidRPr="004C5C0D">
        <w:rPr>
          <w:b/>
        </w:rPr>
        <w:t>DJANGO DEBUG TOOLBAR:</w:t>
      </w:r>
    </w:p>
    <w:p w14:paraId="0949B9F3" w14:textId="77777777" w:rsidR="00D84287" w:rsidRPr="004C5C0D" w:rsidRDefault="00D84287" w:rsidP="00D84287">
      <w:pPr>
        <w:pStyle w:val="ListParagraph"/>
        <w:numPr>
          <w:ilvl w:val="0"/>
          <w:numId w:val="53"/>
        </w:numPr>
        <w:rPr>
          <w:b/>
        </w:rPr>
      </w:pPr>
      <w:r w:rsidRPr="004C5C0D">
        <w:rPr>
          <w:b/>
        </w:rPr>
        <w:t>Pip install django-debug-toolbar</w:t>
      </w:r>
    </w:p>
    <w:p w14:paraId="6C6F4843" w14:textId="77777777" w:rsidR="00D84287" w:rsidRPr="004C5C0D" w:rsidRDefault="00D84287" w:rsidP="00D84287">
      <w:pPr>
        <w:pStyle w:val="ListParagraph"/>
        <w:numPr>
          <w:ilvl w:val="0"/>
          <w:numId w:val="53"/>
        </w:numPr>
        <w:rPr>
          <w:b/>
        </w:rPr>
      </w:pPr>
      <w:r w:rsidRPr="004C5C0D">
        <w:t>Add debug_toolbar in INSTALLED_APPs</w:t>
      </w:r>
    </w:p>
    <w:p w14:paraId="043419E5" w14:textId="77777777" w:rsidR="00D84287" w:rsidRPr="004C5C0D" w:rsidRDefault="00D84287" w:rsidP="00D84287">
      <w:pPr>
        <w:pStyle w:val="ListParagraph"/>
        <w:numPr>
          <w:ilvl w:val="0"/>
          <w:numId w:val="53"/>
        </w:numPr>
        <w:rPr>
          <w:b/>
        </w:rPr>
      </w:pPr>
      <w:r w:rsidRPr="004C5C0D">
        <w:t>Add INTERNAL_IPS = (“127.0.0.1”, “10.0.2.2”) in local_settings.py</w:t>
      </w:r>
    </w:p>
    <w:p w14:paraId="5DD21ADD" w14:textId="77777777" w:rsidR="00D84287" w:rsidRPr="004C5C0D" w:rsidRDefault="00D84287" w:rsidP="00D84287">
      <w:pPr>
        <w:pStyle w:val="ListParagraph"/>
        <w:numPr>
          <w:ilvl w:val="0"/>
          <w:numId w:val="53"/>
        </w:numPr>
        <w:rPr>
          <w:b/>
        </w:rPr>
      </w:pPr>
      <w:r w:rsidRPr="004C5C0D">
        <w:t>Reload page, and RHS of page should have debugging tool – use “Templates”, SQL (for length to run queries) etc.</w:t>
      </w:r>
    </w:p>
    <w:p w14:paraId="780E2DC6" w14:textId="4D2D5302" w:rsidR="0088762A" w:rsidRPr="004C5C0D" w:rsidRDefault="003B29EA" w:rsidP="00AC539C">
      <w:pPr>
        <w:rPr>
          <w:b/>
        </w:rPr>
      </w:pPr>
      <w:hyperlink r:id="rId15" w:history="1">
        <w:r w:rsidR="0088762A" w:rsidRPr="004C5C0D">
          <w:rPr>
            <w:rStyle w:val="Hyperlink"/>
            <w:b/>
          </w:rPr>
          <w:t>DJANGO PACKAGES</w:t>
        </w:r>
      </w:hyperlink>
      <w:r w:rsidR="0088762A" w:rsidRPr="004C5C0D">
        <w:rPr>
          <w:b/>
        </w:rPr>
        <w:t>:</w:t>
      </w:r>
    </w:p>
    <w:p w14:paraId="05D2B837" w14:textId="7C87BF9E" w:rsidR="0088762A" w:rsidRPr="004C5C0D" w:rsidRDefault="0088762A" w:rsidP="0088762A">
      <w:pPr>
        <w:pStyle w:val="ListParagraph"/>
        <w:numPr>
          <w:ilvl w:val="2"/>
          <w:numId w:val="74"/>
        </w:numPr>
        <w:ind w:left="720"/>
        <w:rPr>
          <w:b/>
        </w:rPr>
      </w:pPr>
      <w:r w:rsidRPr="004C5C0D">
        <w:rPr>
          <w:b/>
        </w:rPr>
        <w:t>To install:</w:t>
      </w:r>
    </w:p>
    <w:p w14:paraId="7FF1DBBC" w14:textId="13210D72" w:rsidR="0088762A" w:rsidRPr="004C5C0D" w:rsidRDefault="0088762A" w:rsidP="0088762A">
      <w:pPr>
        <w:pStyle w:val="ListParagraph"/>
        <w:numPr>
          <w:ilvl w:val="3"/>
          <w:numId w:val="74"/>
        </w:numPr>
        <w:ind w:left="1350"/>
        <w:rPr>
          <w:b/>
        </w:rPr>
      </w:pPr>
      <w:r w:rsidRPr="004C5C0D">
        <w:rPr>
          <w:b/>
        </w:rPr>
        <w:t xml:space="preserve">Pip install </w:t>
      </w:r>
      <w:r w:rsidRPr="004C5C0D">
        <w:t>xxx; add in</w:t>
      </w:r>
      <w:r w:rsidRPr="004C5C0D">
        <w:rPr>
          <w:b/>
        </w:rPr>
        <w:t xml:space="preserve"> INSTALLED_APPS</w:t>
      </w:r>
    </w:p>
    <w:p w14:paraId="52FEEB5B" w14:textId="75562B94" w:rsidR="0088762A" w:rsidRPr="004C5C0D" w:rsidRDefault="0088762A" w:rsidP="0088762A">
      <w:pPr>
        <w:pStyle w:val="ListParagraph"/>
        <w:numPr>
          <w:ilvl w:val="2"/>
          <w:numId w:val="74"/>
        </w:numPr>
        <w:ind w:left="720"/>
        <w:rPr>
          <w:b/>
        </w:rPr>
      </w:pPr>
      <w:r w:rsidRPr="004C5C0D">
        <w:rPr>
          <w:b/>
        </w:rPr>
        <w:t xml:space="preserve">Mezzanine </w:t>
      </w:r>
      <w:r w:rsidRPr="004C5C0D">
        <w:t>– robust CMS package; allows to put backend on to edit content, write blogposts etc</w:t>
      </w:r>
    </w:p>
    <w:p w14:paraId="760D83E9" w14:textId="7F8A7601" w:rsidR="0088762A" w:rsidRPr="004C5C0D" w:rsidRDefault="0088762A" w:rsidP="0088762A">
      <w:pPr>
        <w:pStyle w:val="ListParagraph"/>
        <w:numPr>
          <w:ilvl w:val="2"/>
          <w:numId w:val="74"/>
        </w:numPr>
        <w:ind w:left="720"/>
        <w:rPr>
          <w:b/>
        </w:rPr>
      </w:pPr>
      <w:r w:rsidRPr="004C5C0D">
        <w:rPr>
          <w:b/>
        </w:rPr>
        <w:t>E-Commerce</w:t>
      </w:r>
      <w:r w:rsidRPr="004C5C0D">
        <w:t>: payments, SEO etc.</w:t>
      </w:r>
    </w:p>
    <w:p w14:paraId="7DDE0802" w14:textId="205E16A4" w:rsidR="0088762A" w:rsidRPr="004C5C0D" w:rsidRDefault="0088762A" w:rsidP="0088762A">
      <w:pPr>
        <w:pStyle w:val="ListParagraph"/>
        <w:numPr>
          <w:ilvl w:val="2"/>
          <w:numId w:val="74"/>
        </w:numPr>
        <w:ind w:left="720"/>
        <w:rPr>
          <w:b/>
        </w:rPr>
      </w:pPr>
      <w:r w:rsidRPr="004C5C0D">
        <w:t xml:space="preserve">Calendar, Messaging, </w:t>
      </w:r>
    </w:p>
    <w:p w14:paraId="49E63A79" w14:textId="324DEBCA" w:rsidR="0088762A" w:rsidRPr="004C5C0D" w:rsidRDefault="0088762A" w:rsidP="0088762A">
      <w:pPr>
        <w:pStyle w:val="ListParagraph"/>
        <w:numPr>
          <w:ilvl w:val="2"/>
          <w:numId w:val="74"/>
        </w:numPr>
        <w:ind w:left="720"/>
        <w:rPr>
          <w:b/>
        </w:rPr>
      </w:pPr>
      <w:r w:rsidRPr="004C5C0D">
        <w:rPr>
          <w:b/>
        </w:rPr>
        <w:t xml:space="preserve">Gallery </w:t>
      </w:r>
      <w:r w:rsidRPr="004C5C0D">
        <w:t>– for images</w:t>
      </w:r>
    </w:p>
    <w:p w14:paraId="5A7AC5DD" w14:textId="4138BCFA" w:rsidR="001D0278" w:rsidRPr="004C5C0D" w:rsidRDefault="0092205E" w:rsidP="001D0278">
      <w:pPr>
        <w:rPr>
          <w:u w:val="single"/>
        </w:rPr>
      </w:pPr>
      <w:r w:rsidRPr="004C5C0D">
        <w:rPr>
          <w:b/>
          <w:u w:val="single"/>
        </w:rPr>
        <w:lastRenderedPageBreak/>
        <w:t>DJANGO</w:t>
      </w:r>
      <w:r w:rsidR="00BA4C9F" w:rsidRPr="004C5C0D">
        <w:rPr>
          <w:b/>
          <w:u w:val="single"/>
        </w:rPr>
        <w:t xml:space="preserve"> HTML</w:t>
      </w:r>
    </w:p>
    <w:p w14:paraId="33058D19" w14:textId="77777777" w:rsidR="001D0278" w:rsidRPr="004C5C0D" w:rsidRDefault="001D0278" w:rsidP="001D0278">
      <w:pPr>
        <w:pStyle w:val="ListParagraph"/>
        <w:numPr>
          <w:ilvl w:val="0"/>
          <w:numId w:val="56"/>
        </w:numPr>
        <w:tabs>
          <w:tab w:val="left" w:pos="1170"/>
        </w:tabs>
      </w:pPr>
      <w:r w:rsidRPr="004C5C0D">
        <w:rPr>
          <w:b/>
        </w:rPr>
        <w:t xml:space="preserve">{# … #} - COMMENT </w:t>
      </w:r>
    </w:p>
    <w:p w14:paraId="7702BB71" w14:textId="77777777" w:rsidR="001D0278" w:rsidRPr="004C5C0D" w:rsidRDefault="001D0278" w:rsidP="001D0278">
      <w:pPr>
        <w:pStyle w:val="ListParagraph"/>
        <w:numPr>
          <w:ilvl w:val="0"/>
          <w:numId w:val="56"/>
        </w:numPr>
        <w:tabs>
          <w:tab w:val="left" w:pos="1170"/>
        </w:tabs>
      </w:pPr>
      <w:r w:rsidRPr="004C5C0D">
        <w:rPr>
          <w:b/>
        </w:rPr>
        <w:t>{{ variable }}</w:t>
      </w:r>
      <w:r w:rsidRPr="004C5C0D">
        <w:t xml:space="preserve"> </w:t>
      </w:r>
      <w:r w:rsidRPr="004C5C0D">
        <w:sym w:font="Wingdings" w:char="F0E0"/>
      </w:r>
      <w:r w:rsidRPr="004C5C0D">
        <w:t xml:space="preserve"> evaluates variable and replaces with the result</w:t>
      </w:r>
    </w:p>
    <w:p w14:paraId="74D9DC57" w14:textId="0A098831" w:rsidR="0092205E" w:rsidRPr="004C5C0D" w:rsidRDefault="001D0278" w:rsidP="001D0278">
      <w:pPr>
        <w:pStyle w:val="ListParagraph"/>
        <w:numPr>
          <w:ilvl w:val="0"/>
          <w:numId w:val="56"/>
        </w:numPr>
        <w:tabs>
          <w:tab w:val="left" w:pos="1170"/>
        </w:tabs>
      </w:pPr>
      <w:r w:rsidRPr="004C5C0D">
        <w:rPr>
          <w:b/>
        </w:rPr>
        <w:t>FILTERS - PIPE</w:t>
      </w:r>
      <w:proofErr w:type="gramStart"/>
      <w:r w:rsidRPr="004C5C0D">
        <w:rPr>
          <w:b/>
        </w:rPr>
        <w:t xml:space="preserve">: </w:t>
      </w:r>
      <w:r w:rsidR="0092205E" w:rsidRPr="004C5C0D">
        <w:rPr>
          <w:b/>
        </w:rPr>
        <w:t xml:space="preserve"> {</w:t>
      </w:r>
      <w:proofErr w:type="gramEnd"/>
      <w:r w:rsidR="0092205E" w:rsidRPr="004C5C0D">
        <w:rPr>
          <w:b/>
        </w:rPr>
        <w:t>{ object | filter }</w:t>
      </w:r>
    </w:p>
    <w:p w14:paraId="3EDDC334" w14:textId="74219038" w:rsidR="001D0278" w:rsidRPr="004C5C0D" w:rsidRDefault="001D0278" w:rsidP="0092205E">
      <w:pPr>
        <w:pStyle w:val="ListParagraph"/>
        <w:numPr>
          <w:ilvl w:val="1"/>
          <w:numId w:val="56"/>
        </w:numPr>
        <w:tabs>
          <w:tab w:val="left" w:pos="1170"/>
        </w:tabs>
      </w:pPr>
      <w:r w:rsidRPr="004C5C0D">
        <w:rPr>
          <w:b/>
        </w:rPr>
        <w:t xml:space="preserve">{{ </w:t>
      </w:r>
      <w:r w:rsidRPr="004C5C0D">
        <w:t xml:space="preserve">name </w:t>
      </w:r>
      <w:r w:rsidRPr="004C5C0D">
        <w:rPr>
          <w:b/>
        </w:rPr>
        <w:t>|</w:t>
      </w:r>
      <w:r w:rsidRPr="004C5C0D">
        <w:t xml:space="preserve"> </w:t>
      </w:r>
      <w:r w:rsidR="00775AF4" w:rsidRPr="004C5C0D">
        <w:rPr>
          <w:b/>
        </w:rPr>
        <w:t>LOWER/RANDOM</w:t>
      </w:r>
      <w:r w:rsidR="00775AF4" w:rsidRPr="004C5C0D">
        <w:t xml:space="preserve"> </w:t>
      </w:r>
      <w:r w:rsidRPr="004C5C0D">
        <w:rPr>
          <w:b/>
        </w:rPr>
        <w:t xml:space="preserve">}} </w:t>
      </w:r>
      <w:r w:rsidRPr="004C5C0D">
        <w:sym w:font="Wingdings" w:char="F0E0"/>
      </w:r>
      <w:r w:rsidRPr="004C5C0D">
        <w:t xml:space="preserve"> displays name.lower()</w:t>
      </w:r>
      <w:r w:rsidR="00775AF4" w:rsidRPr="004C5C0D">
        <w:t>/random!</w:t>
      </w:r>
    </w:p>
    <w:p w14:paraId="68AF3C88" w14:textId="380FD01B" w:rsidR="00120974" w:rsidRPr="004C5C0D" w:rsidRDefault="00120974" w:rsidP="00120974">
      <w:pPr>
        <w:pStyle w:val="ListParagraph"/>
        <w:numPr>
          <w:ilvl w:val="2"/>
          <w:numId w:val="56"/>
        </w:numPr>
        <w:tabs>
          <w:tab w:val="left" w:pos="1170"/>
        </w:tabs>
      </w:pPr>
      <w:r w:rsidRPr="004C5C0D">
        <w:t xml:space="preserve">In views.py – </w:t>
      </w:r>
      <w:proofErr w:type="gramStart"/>
      <w:r w:rsidRPr="004C5C0D">
        <w:t>Card</w:t>
      </w:r>
      <w:r w:rsidRPr="004C5C0D">
        <w:rPr>
          <w:b/>
        </w:rPr>
        <w:t>.objects.order</w:t>
      </w:r>
      <w:proofErr w:type="gramEnd"/>
      <w:r w:rsidRPr="004C5C0D">
        <w:rPr>
          <w:b/>
        </w:rPr>
        <w:t>_by(‘?’)[:1]</w:t>
      </w:r>
    </w:p>
    <w:p w14:paraId="49D61FD9" w14:textId="77777777" w:rsidR="00DA6918" w:rsidRPr="004C5C0D" w:rsidRDefault="00DA6918" w:rsidP="00DA6918">
      <w:pPr>
        <w:pStyle w:val="ListParagraph"/>
        <w:numPr>
          <w:ilvl w:val="1"/>
          <w:numId w:val="56"/>
        </w:numPr>
        <w:rPr>
          <w:b/>
        </w:rPr>
      </w:pPr>
      <w:r w:rsidRPr="004C5C0D">
        <w:t>{{value|</w:t>
      </w:r>
      <w:r w:rsidRPr="004C5C0D">
        <w:rPr>
          <w:b/>
        </w:rPr>
        <w:t>LENGTH</w:t>
      </w:r>
      <w:r w:rsidRPr="004C5C0D">
        <w:t xml:space="preserve">}} </w:t>
      </w:r>
      <w:r w:rsidRPr="004C5C0D">
        <w:sym w:font="Wingdings" w:char="F0E0"/>
      </w:r>
      <w:r w:rsidRPr="004C5C0D">
        <w:t xml:space="preserve"> length of the value</w:t>
      </w:r>
    </w:p>
    <w:p w14:paraId="3690A27F" w14:textId="77777777" w:rsidR="00DA6918" w:rsidRPr="004C5C0D" w:rsidRDefault="00DA6918" w:rsidP="00DA6918">
      <w:pPr>
        <w:pStyle w:val="ListParagraph"/>
        <w:numPr>
          <w:ilvl w:val="1"/>
          <w:numId w:val="56"/>
        </w:numPr>
        <w:rPr>
          <w:b/>
        </w:rPr>
      </w:pPr>
      <w:r w:rsidRPr="004C5C0D">
        <w:t>{{ value|</w:t>
      </w:r>
      <w:r w:rsidRPr="004C5C0D">
        <w:rPr>
          <w:b/>
        </w:rPr>
        <w:t>STRIPTAGS</w:t>
      </w:r>
      <w:r w:rsidRPr="004C5C0D">
        <w:t xml:space="preserve"> }} </w:t>
      </w:r>
      <w:r w:rsidRPr="004C5C0D">
        <w:sym w:font="Wingdings" w:char="F0E0"/>
      </w:r>
      <w:r w:rsidRPr="004C5C0D">
        <w:t xml:space="preserve"> strips all html tags &lt;b&gt; Jo &lt;/b&gt; </w:t>
      </w:r>
      <w:r w:rsidRPr="004C5C0D">
        <w:sym w:font="Wingdings" w:char="F0E0"/>
      </w:r>
      <w:r w:rsidRPr="004C5C0D">
        <w:t xml:space="preserve"> Jo</w:t>
      </w:r>
    </w:p>
    <w:p w14:paraId="5C96841F" w14:textId="77777777" w:rsidR="001D0278" w:rsidRPr="004C5C0D" w:rsidRDefault="001D0278" w:rsidP="001D0278">
      <w:pPr>
        <w:pStyle w:val="ListParagraph"/>
        <w:numPr>
          <w:ilvl w:val="1"/>
          <w:numId w:val="56"/>
        </w:numPr>
      </w:pPr>
      <w:r w:rsidRPr="004C5C0D">
        <w:rPr>
          <w:b/>
        </w:rPr>
        <w:t xml:space="preserve">Chained Filters: </w:t>
      </w:r>
      <w:r w:rsidRPr="004C5C0D">
        <w:t xml:space="preserve">{{ text|escape|linebreaks }} </w:t>
      </w:r>
      <w:r w:rsidRPr="004C5C0D">
        <w:sym w:font="Wingdings" w:char="F0E0"/>
      </w:r>
      <w:r w:rsidRPr="004C5C0D">
        <w:t xml:space="preserve"> escape text contents and then convert breaks to &lt;p&gt; tags</w:t>
      </w:r>
    </w:p>
    <w:p w14:paraId="15577820" w14:textId="77777777" w:rsidR="001D0278" w:rsidRPr="004C5C0D" w:rsidRDefault="001D0278" w:rsidP="001D0278">
      <w:pPr>
        <w:pStyle w:val="ListParagraph"/>
        <w:numPr>
          <w:ilvl w:val="1"/>
          <w:numId w:val="56"/>
        </w:numPr>
        <w:rPr>
          <w:b/>
        </w:rPr>
      </w:pPr>
      <w:r w:rsidRPr="004C5C0D">
        <w:rPr>
          <w:b/>
        </w:rPr>
        <w:t xml:space="preserve">Filters w/ args: </w:t>
      </w:r>
      <w:r w:rsidRPr="004C5C0D">
        <w:t>{{ bio|</w:t>
      </w:r>
      <w:r w:rsidRPr="004C5C0D">
        <w:rPr>
          <w:b/>
        </w:rPr>
        <w:t>truncatewords</w:t>
      </w:r>
      <w:r w:rsidRPr="004C5C0D">
        <w:t xml:space="preserve">:30 }} </w:t>
      </w:r>
      <w:r w:rsidRPr="004C5C0D">
        <w:sym w:font="Wingdings" w:char="F0E0"/>
      </w:r>
      <w:r w:rsidRPr="004C5C0D">
        <w:t xml:space="preserve"> 1</w:t>
      </w:r>
      <w:r w:rsidRPr="004C5C0D">
        <w:rPr>
          <w:vertAlign w:val="superscript"/>
        </w:rPr>
        <w:t>st</w:t>
      </w:r>
      <w:r w:rsidRPr="004C5C0D">
        <w:t xml:space="preserve"> 30 words of bio var or {{ list|</w:t>
      </w:r>
      <w:r w:rsidRPr="004C5C0D">
        <w:rPr>
          <w:b/>
        </w:rPr>
        <w:t xml:space="preserve">JOIN: “, “ </w:t>
      </w:r>
      <w:r w:rsidRPr="004C5C0D">
        <w:t xml:space="preserve">}} </w:t>
      </w:r>
      <w:r w:rsidRPr="004C5C0D">
        <w:sym w:font="Wingdings" w:char="F0E0"/>
      </w:r>
      <w:r w:rsidRPr="004C5C0D">
        <w:t xml:space="preserve"> join a list with commas and a space</w:t>
      </w:r>
    </w:p>
    <w:p w14:paraId="57A81574" w14:textId="77777777" w:rsidR="001D0278" w:rsidRPr="004C5C0D" w:rsidRDefault="001D0278" w:rsidP="001D0278">
      <w:pPr>
        <w:pStyle w:val="ListParagraph"/>
        <w:numPr>
          <w:ilvl w:val="1"/>
          <w:numId w:val="56"/>
        </w:numPr>
        <w:rPr>
          <w:b/>
        </w:rPr>
      </w:pPr>
      <w:r w:rsidRPr="004C5C0D">
        <w:t>{{ value|</w:t>
      </w:r>
      <w:r w:rsidRPr="004C5C0D">
        <w:rPr>
          <w:b/>
        </w:rPr>
        <w:t>DEFAULT: “nothing” }}</w:t>
      </w:r>
      <w:r w:rsidRPr="004C5C0D">
        <w:t xml:space="preserve"> </w:t>
      </w:r>
      <w:r w:rsidRPr="004C5C0D">
        <w:sym w:font="Wingdings" w:char="F0E0"/>
      </w:r>
      <w:r w:rsidRPr="004C5C0D">
        <w:t xml:space="preserve"> if variable is false, use default</w:t>
      </w:r>
    </w:p>
    <w:p w14:paraId="58611AA5" w14:textId="77777777" w:rsidR="001D0278" w:rsidRPr="004C5C0D" w:rsidRDefault="001D0278" w:rsidP="001D0278">
      <w:pPr>
        <w:pStyle w:val="ListParagraph"/>
        <w:numPr>
          <w:ilvl w:val="0"/>
          <w:numId w:val="56"/>
        </w:numPr>
        <w:tabs>
          <w:tab w:val="left" w:pos="1170"/>
        </w:tabs>
      </w:pPr>
      <w:r w:rsidRPr="004C5C0D">
        <w:rPr>
          <w:b/>
        </w:rPr>
        <w:t>TAGS</w:t>
      </w:r>
      <w:r w:rsidRPr="004C5C0D">
        <w:t xml:space="preserve">: </w:t>
      </w:r>
      <w:r w:rsidRPr="004C5C0D">
        <w:rPr>
          <w:b/>
        </w:rPr>
        <w:t xml:space="preserve">{% </w:t>
      </w:r>
      <w:r w:rsidRPr="004C5C0D">
        <w:t>tag</w:t>
      </w:r>
      <w:r w:rsidRPr="004C5C0D">
        <w:rPr>
          <w:b/>
        </w:rPr>
        <w:t xml:space="preserve"> %} </w:t>
      </w:r>
      <w:r w:rsidRPr="004C5C0D">
        <w:t xml:space="preserve">…tag contents … </w:t>
      </w:r>
      <w:r w:rsidRPr="004C5C0D">
        <w:rPr>
          <w:b/>
        </w:rPr>
        <w:t xml:space="preserve">{% </w:t>
      </w:r>
      <w:r w:rsidRPr="004C5C0D">
        <w:t xml:space="preserve">endtag </w:t>
      </w:r>
      <w:r w:rsidRPr="004C5C0D">
        <w:rPr>
          <w:b/>
        </w:rPr>
        <w:t>%}</w:t>
      </w:r>
      <w:r w:rsidRPr="004C5C0D">
        <w:sym w:font="Wingdings" w:char="F0E0"/>
      </w:r>
      <w:r w:rsidRPr="004C5C0D">
        <w:t xml:space="preserve"> ~calling a function</w:t>
      </w:r>
    </w:p>
    <w:p w14:paraId="20481ECF" w14:textId="77777777" w:rsidR="001D0278" w:rsidRPr="004C5C0D" w:rsidRDefault="001D0278" w:rsidP="001D0278">
      <w:pPr>
        <w:pStyle w:val="ListParagraph"/>
        <w:numPr>
          <w:ilvl w:val="1"/>
          <w:numId w:val="56"/>
        </w:numPr>
        <w:rPr>
          <w:b/>
        </w:rPr>
      </w:pPr>
      <w:r w:rsidRPr="004C5C0D">
        <w:rPr>
          <w:b/>
        </w:rPr>
        <w:t>FOR</w:t>
      </w:r>
      <w:r w:rsidRPr="004C5C0D">
        <w:t xml:space="preserve">: </w:t>
      </w:r>
      <w:r w:rsidRPr="004C5C0D">
        <w:rPr>
          <w:b/>
        </w:rPr>
        <w:t>{% for</w:t>
      </w:r>
      <w:r w:rsidRPr="004C5C0D">
        <w:t xml:space="preserve"> x </w:t>
      </w:r>
      <w:proofErr w:type="gramStart"/>
      <w:r w:rsidRPr="004C5C0D">
        <w:rPr>
          <w:b/>
        </w:rPr>
        <w:t>in</w:t>
      </w:r>
      <w:r w:rsidRPr="004C5C0D">
        <w:t xml:space="preserve">  x</w:t>
      </w:r>
      <w:proofErr w:type="gramEnd"/>
      <w:r w:rsidRPr="004C5C0D">
        <w:t>_list</w:t>
      </w:r>
      <w:r w:rsidRPr="004C5C0D">
        <w:rPr>
          <w:b/>
        </w:rPr>
        <w:t xml:space="preserve"> %}  </w:t>
      </w:r>
      <w:r w:rsidRPr="004C5C0D">
        <w:t xml:space="preserve">&lt;li&gt; {{ athlete.name }} &lt;/li&gt;  </w:t>
      </w:r>
      <w:r w:rsidRPr="004C5C0D">
        <w:rPr>
          <w:b/>
        </w:rPr>
        <w:t>{% endfor %}</w:t>
      </w:r>
    </w:p>
    <w:p w14:paraId="53550CC3" w14:textId="4DEE5C8E" w:rsidR="00DA6918" w:rsidRPr="004C5C0D" w:rsidRDefault="00DA6918" w:rsidP="00DA6918">
      <w:pPr>
        <w:pStyle w:val="ListParagraph"/>
        <w:numPr>
          <w:ilvl w:val="2"/>
          <w:numId w:val="56"/>
        </w:numPr>
        <w:rPr>
          <w:b/>
        </w:rPr>
      </w:pPr>
      <w:r w:rsidRPr="004C5C0D">
        <w:rPr>
          <w:b/>
        </w:rPr>
        <w:t xml:space="preserve">index.counter </w:t>
      </w:r>
      <w:r w:rsidRPr="004C5C0D">
        <w:sym w:font="Wingdings" w:char="F0E0"/>
      </w:r>
      <w:r w:rsidRPr="004C5C0D">
        <w:t xml:space="preserve"> gives you index of each item in x_list</w:t>
      </w:r>
    </w:p>
    <w:p w14:paraId="09D2B023" w14:textId="77777777" w:rsidR="001D0278" w:rsidRPr="004C5C0D" w:rsidRDefault="001D0278" w:rsidP="001D0278">
      <w:pPr>
        <w:pStyle w:val="ListParagraph"/>
        <w:numPr>
          <w:ilvl w:val="1"/>
          <w:numId w:val="56"/>
        </w:numPr>
        <w:rPr>
          <w:b/>
        </w:rPr>
      </w:pPr>
      <w:r w:rsidRPr="004C5C0D">
        <w:rPr>
          <w:b/>
        </w:rPr>
        <w:t>IF/ELIF/ELSE:</w:t>
      </w:r>
      <w:r w:rsidRPr="004C5C0D">
        <w:t xml:space="preserve"> </w:t>
      </w:r>
      <w:r w:rsidRPr="004C5C0D">
        <w:rPr>
          <w:b/>
        </w:rPr>
        <w:t>{% if</w:t>
      </w:r>
      <w:r w:rsidRPr="004C5C0D">
        <w:t xml:space="preserve"> x_list </w:t>
      </w:r>
      <w:proofErr w:type="gramStart"/>
      <w:r w:rsidRPr="004C5C0D">
        <w:rPr>
          <w:b/>
        </w:rPr>
        <w:t>%}</w:t>
      </w:r>
      <w:r w:rsidRPr="004C5C0D">
        <w:t xml:space="preserve">  Num</w:t>
      </w:r>
      <w:proofErr w:type="gramEnd"/>
      <w:r w:rsidRPr="004C5C0D">
        <w:t xml:space="preserve"> is: {{ x_list | length }}</w:t>
      </w:r>
      <w:r w:rsidRPr="004C5C0D">
        <w:rPr>
          <w:b/>
        </w:rPr>
        <w:t xml:space="preserve"> {% endif %}</w:t>
      </w:r>
    </w:p>
    <w:p w14:paraId="65B6B3BB" w14:textId="5A2EE005" w:rsidR="00DA6918" w:rsidRPr="004C5C0D" w:rsidRDefault="00DA6918" w:rsidP="001D0278">
      <w:pPr>
        <w:pStyle w:val="ListParagraph"/>
        <w:numPr>
          <w:ilvl w:val="1"/>
          <w:numId w:val="56"/>
        </w:numPr>
        <w:rPr>
          <w:b/>
        </w:rPr>
      </w:pPr>
      <w:r w:rsidRPr="004C5C0D">
        <w:rPr>
          <w:b/>
        </w:rPr>
        <w:t>Others: {</w:t>
      </w:r>
      <w:proofErr w:type="gramStart"/>
      <w:r w:rsidRPr="004C5C0D">
        <w:rPr>
          <w:b/>
        </w:rPr>
        <w:t>% !</w:t>
      </w:r>
      <w:proofErr w:type="gramEnd"/>
      <w:r w:rsidRPr="004C5C0D">
        <w:rPr>
          <w:b/>
        </w:rPr>
        <w:t>= &lt; &gt; not and or in %}</w:t>
      </w:r>
    </w:p>
    <w:p w14:paraId="38B68D13" w14:textId="44BF494F" w:rsidR="00BA4C9F" w:rsidRPr="004C5C0D" w:rsidRDefault="00BA4C9F" w:rsidP="001D0278">
      <w:pPr>
        <w:pStyle w:val="ListParagraph"/>
        <w:numPr>
          <w:ilvl w:val="1"/>
          <w:numId w:val="56"/>
        </w:numPr>
        <w:rPr>
          <w:b/>
        </w:rPr>
      </w:pPr>
      <w:r w:rsidRPr="004C5C0D">
        <w:rPr>
          <w:b/>
        </w:rPr>
        <w:t>TEMPLATE TAGS:</w:t>
      </w:r>
    </w:p>
    <w:p w14:paraId="4E4EEBF7" w14:textId="39D7B030" w:rsidR="00BA4C9F" w:rsidRPr="004C5C0D" w:rsidRDefault="00BA4C9F" w:rsidP="00BA4C9F">
      <w:pPr>
        <w:pStyle w:val="ListParagraph"/>
        <w:numPr>
          <w:ilvl w:val="2"/>
          <w:numId w:val="56"/>
        </w:numPr>
        <w:rPr>
          <w:b/>
        </w:rPr>
      </w:pPr>
      <w:r w:rsidRPr="004C5C0D">
        <w:rPr>
          <w:b/>
        </w:rPr>
        <w:t xml:space="preserve">{% now </w:t>
      </w:r>
      <w:r w:rsidRPr="004C5C0D">
        <w:t>“SHORT_DATETIME_FORMAT”</w:t>
      </w:r>
      <w:r w:rsidRPr="004C5C0D">
        <w:rPr>
          <w:b/>
        </w:rPr>
        <w:t xml:space="preserve"> %} </w:t>
      </w:r>
      <w:r w:rsidRPr="004C5C0D">
        <w:t>–current timestamp</w:t>
      </w:r>
    </w:p>
    <w:p w14:paraId="4D643A88" w14:textId="05BEA91B" w:rsidR="00BA4C9F" w:rsidRPr="004C5C0D" w:rsidRDefault="00BA4C9F" w:rsidP="00BA4C9F">
      <w:pPr>
        <w:pStyle w:val="ListParagraph"/>
        <w:numPr>
          <w:ilvl w:val="2"/>
          <w:numId w:val="56"/>
        </w:numPr>
        <w:rPr>
          <w:b/>
        </w:rPr>
      </w:pPr>
      <w:r w:rsidRPr="004C5C0D">
        <w:t xml:space="preserve">&lt;p class = </w:t>
      </w:r>
      <w:r w:rsidRPr="004C5C0D">
        <w:rPr>
          <w:b/>
        </w:rPr>
        <w:t xml:space="preserve">{% cycle </w:t>
      </w:r>
      <w:r w:rsidRPr="004C5C0D">
        <w:t>“even” “odd”</w:t>
      </w:r>
      <w:r w:rsidRPr="004C5C0D">
        <w:rPr>
          <w:b/>
        </w:rPr>
        <w:t xml:space="preserve"> %} </w:t>
      </w:r>
      <w:r w:rsidRPr="004C5C0D">
        <w:t>–current timestamp</w:t>
      </w:r>
    </w:p>
    <w:p w14:paraId="5FA1631D" w14:textId="51C08A01" w:rsidR="00BA4C9F" w:rsidRPr="004C5C0D" w:rsidRDefault="00BA4C9F" w:rsidP="00BA4C9F">
      <w:pPr>
        <w:pStyle w:val="ListParagraph"/>
        <w:numPr>
          <w:ilvl w:val="3"/>
          <w:numId w:val="56"/>
        </w:numPr>
        <w:rPr>
          <w:b/>
        </w:rPr>
      </w:pPr>
      <w:r w:rsidRPr="004C5C0D">
        <w:rPr>
          <w:i/>
        </w:rPr>
        <w:t>Customize class</w:t>
      </w:r>
      <w:r w:rsidRPr="004C5C0D">
        <w:rPr>
          <w:b/>
        </w:rPr>
        <w:t>: &lt;style&gt; .odd {color: blue;} &lt;/style&gt;</w:t>
      </w:r>
    </w:p>
    <w:p w14:paraId="2D4AF921" w14:textId="43D9E94F" w:rsidR="00A645C4" w:rsidRPr="004C5C0D" w:rsidRDefault="00A645C4" w:rsidP="00A645C4">
      <w:pPr>
        <w:pStyle w:val="ListParagraph"/>
        <w:numPr>
          <w:ilvl w:val="0"/>
          <w:numId w:val="56"/>
        </w:numPr>
        <w:rPr>
          <w:b/>
        </w:rPr>
      </w:pPr>
      <w:r w:rsidRPr="004C5C0D">
        <w:rPr>
          <w:b/>
        </w:rPr>
        <w:t>BUILD OWN FILTER/TEMPLATE TAG:</w:t>
      </w:r>
    </w:p>
    <w:p w14:paraId="14E0F04F" w14:textId="77777777" w:rsidR="00B9611C" w:rsidRPr="004C5C0D" w:rsidRDefault="00A645C4" w:rsidP="00A645C4">
      <w:pPr>
        <w:pStyle w:val="ListParagraph"/>
        <w:numPr>
          <w:ilvl w:val="1"/>
          <w:numId w:val="56"/>
        </w:numPr>
        <w:rPr>
          <w:b/>
        </w:rPr>
      </w:pPr>
      <w:r w:rsidRPr="004C5C0D">
        <w:rPr>
          <w:b/>
        </w:rPr>
        <w:t xml:space="preserve">Mkdir templatetags </w:t>
      </w:r>
      <w:r w:rsidRPr="004C5C0D">
        <w:t>in app</w:t>
      </w:r>
    </w:p>
    <w:p w14:paraId="3044360A" w14:textId="25FF0AB9" w:rsidR="00A645C4" w:rsidRPr="004C5C0D" w:rsidRDefault="00B9611C" w:rsidP="00B9611C">
      <w:pPr>
        <w:pStyle w:val="ListParagraph"/>
        <w:numPr>
          <w:ilvl w:val="2"/>
          <w:numId w:val="56"/>
        </w:numPr>
        <w:ind w:left="1890"/>
        <w:rPr>
          <w:b/>
        </w:rPr>
      </w:pPr>
      <w:r w:rsidRPr="004C5C0D">
        <w:t xml:space="preserve">Create </w:t>
      </w:r>
      <w:r w:rsidR="00A645C4" w:rsidRPr="004C5C0D">
        <w:rPr>
          <w:b/>
        </w:rPr>
        <w:t xml:space="preserve">__init__.py </w:t>
      </w:r>
      <w:r w:rsidR="00A645C4" w:rsidRPr="004C5C0D">
        <w:t>file</w:t>
      </w:r>
      <w:r w:rsidRPr="004C5C0D">
        <w:t xml:space="preserve"> </w:t>
      </w:r>
      <w:r w:rsidRPr="004C5C0D">
        <w:rPr>
          <w:i/>
        </w:rPr>
        <w:t>(makes it a PACKAGE, not just a folder)</w:t>
      </w:r>
    </w:p>
    <w:p w14:paraId="6D7A4BA4" w14:textId="07B4C5AC" w:rsidR="00B9611C" w:rsidRPr="004C5C0D" w:rsidRDefault="00B9611C" w:rsidP="00B9611C">
      <w:pPr>
        <w:pStyle w:val="ListParagraph"/>
        <w:numPr>
          <w:ilvl w:val="2"/>
          <w:numId w:val="56"/>
        </w:numPr>
        <w:ind w:left="1890"/>
        <w:rPr>
          <w:b/>
        </w:rPr>
      </w:pPr>
      <w:r w:rsidRPr="004C5C0D">
        <w:t xml:space="preserve">Create </w:t>
      </w:r>
      <w:r w:rsidRPr="004C5C0D">
        <w:rPr>
          <w:b/>
        </w:rPr>
        <w:t>list_filters.py</w:t>
      </w:r>
    </w:p>
    <w:p w14:paraId="3D100AF6" w14:textId="61324B55" w:rsidR="00B9611C" w:rsidRPr="004C5C0D" w:rsidRDefault="00B9611C" w:rsidP="00B9611C">
      <w:pPr>
        <w:pStyle w:val="ListParagraph"/>
        <w:numPr>
          <w:ilvl w:val="4"/>
          <w:numId w:val="56"/>
        </w:numPr>
        <w:ind w:left="2160"/>
        <w:rPr>
          <w:b/>
        </w:rPr>
      </w:pPr>
      <w:r w:rsidRPr="004C5C0D">
        <w:rPr>
          <w:b/>
        </w:rPr>
        <w:t>@register.filter</w:t>
      </w:r>
      <w:r w:rsidRPr="004C5C0D">
        <w:rPr>
          <w:b/>
        </w:rPr>
        <w:br/>
        <w:t xml:space="preserve">def </w:t>
      </w:r>
      <w:r w:rsidRPr="004C5C0D">
        <w:t>suit(list, suit_type):</w:t>
      </w:r>
      <w:r w:rsidRPr="004C5C0D">
        <w:br/>
        <w:t xml:space="preserve">    return [item for item in list if item.get_suit_display() == suit_type]</w:t>
      </w:r>
    </w:p>
    <w:p w14:paraId="6180F663" w14:textId="66A11E10" w:rsidR="00B9611C" w:rsidRPr="004C5C0D" w:rsidRDefault="002F4B02" w:rsidP="00B9611C">
      <w:pPr>
        <w:pStyle w:val="ListParagraph"/>
        <w:numPr>
          <w:ilvl w:val="2"/>
          <w:numId w:val="56"/>
        </w:numPr>
        <w:ind w:left="1890"/>
      </w:pPr>
      <w:r w:rsidRPr="004C5C0D">
        <w:t>Call it in</w:t>
      </w:r>
      <w:r w:rsidR="00B9611C" w:rsidRPr="004C5C0D">
        <w:t xml:space="preserve"> templatename.html: </w:t>
      </w:r>
    </w:p>
    <w:p w14:paraId="2B81510A" w14:textId="2003C8BE" w:rsidR="00B9611C" w:rsidRPr="004C5C0D" w:rsidRDefault="00B9611C" w:rsidP="00B9611C">
      <w:pPr>
        <w:pStyle w:val="ListParagraph"/>
        <w:numPr>
          <w:ilvl w:val="3"/>
          <w:numId w:val="56"/>
        </w:numPr>
        <w:ind w:left="2160"/>
      </w:pPr>
      <w:r w:rsidRPr="004C5C0D">
        <w:rPr>
          <w:b/>
        </w:rPr>
        <w:t>{% load list_filters %}</w:t>
      </w:r>
      <w:r w:rsidRPr="004C5C0D">
        <w:rPr>
          <w:b/>
        </w:rPr>
        <w:br/>
      </w:r>
      <w:r w:rsidRPr="004C5C0D">
        <w:t>{% for card in cards|suit:”diamond” %} …. {% endfor %}</w:t>
      </w:r>
    </w:p>
    <w:p w14:paraId="72BBE662" w14:textId="77777777" w:rsidR="001D0278" w:rsidRPr="004C5C0D" w:rsidRDefault="001D0278" w:rsidP="001D0278">
      <w:pPr>
        <w:pStyle w:val="ListParagraph"/>
        <w:numPr>
          <w:ilvl w:val="0"/>
          <w:numId w:val="56"/>
        </w:numPr>
        <w:rPr>
          <w:b/>
        </w:rPr>
      </w:pPr>
      <w:r w:rsidRPr="004C5C0D">
        <w:rPr>
          <w:b/>
        </w:rPr>
        <w:t xml:space="preserve">BLOCKS </w:t>
      </w:r>
      <w:r w:rsidRPr="004C5C0D">
        <w:t xml:space="preserve">&amp; </w:t>
      </w:r>
      <w:r w:rsidRPr="004C5C0D">
        <w:rPr>
          <w:b/>
        </w:rPr>
        <w:t>EXTENDS:</w:t>
      </w:r>
    </w:p>
    <w:p w14:paraId="3A3AABFD" w14:textId="205AAE44" w:rsidR="00664E62" w:rsidRPr="004C5C0D" w:rsidRDefault="00664E62" w:rsidP="001D0278">
      <w:pPr>
        <w:pStyle w:val="ListParagraph"/>
        <w:numPr>
          <w:ilvl w:val="1"/>
          <w:numId w:val="56"/>
        </w:numPr>
        <w:rPr>
          <w:b/>
        </w:rPr>
      </w:pPr>
      <w:r w:rsidRPr="004C5C0D">
        <w:rPr>
          <w:b/>
        </w:rPr>
        <w:t>{%</w:t>
      </w:r>
      <w:r w:rsidRPr="004C5C0D">
        <w:t xml:space="preserve"> </w:t>
      </w:r>
      <w:r w:rsidRPr="004C5C0D">
        <w:rPr>
          <w:b/>
        </w:rPr>
        <w:t xml:space="preserve">EXTENDS “base.html” %} </w:t>
      </w:r>
      <w:r w:rsidRPr="004C5C0D">
        <w:t>at top of child template</w:t>
      </w:r>
    </w:p>
    <w:p w14:paraId="0F798211" w14:textId="1D3CE008" w:rsidR="00910F42" w:rsidRPr="004C5C0D" w:rsidRDefault="00910F42" w:rsidP="00910F42">
      <w:pPr>
        <w:pStyle w:val="ListParagraph"/>
        <w:numPr>
          <w:ilvl w:val="2"/>
          <w:numId w:val="56"/>
        </w:numPr>
        <w:rPr>
          <w:b/>
        </w:rPr>
      </w:pPr>
      <w:r w:rsidRPr="004C5C0D">
        <w:t>Where you want it,</w:t>
      </w:r>
      <w:r w:rsidRPr="004C5C0D">
        <w:rPr>
          <w:b/>
        </w:rPr>
        <w:t xml:space="preserve"> {% block blockname %} {% endblock %}</w:t>
      </w:r>
    </w:p>
    <w:p w14:paraId="5A7B9744" w14:textId="44FF4150" w:rsidR="00664E62" w:rsidRPr="004C5C0D" w:rsidRDefault="00664E62" w:rsidP="00664E62">
      <w:pPr>
        <w:pStyle w:val="ListParagraph"/>
        <w:numPr>
          <w:ilvl w:val="1"/>
          <w:numId w:val="56"/>
        </w:numPr>
        <w:rPr>
          <w:b/>
        </w:rPr>
      </w:pPr>
      <w:r w:rsidRPr="004C5C0D">
        <w:t xml:space="preserve">In </w:t>
      </w:r>
      <w:r w:rsidR="00910F42" w:rsidRPr="004C5C0D">
        <w:t>child template</w:t>
      </w:r>
      <w:r w:rsidRPr="004C5C0D">
        <w:t xml:space="preserve">:  </w:t>
      </w:r>
      <w:r w:rsidRPr="004C5C0D">
        <w:rPr>
          <w:b/>
        </w:rPr>
        <w:t xml:space="preserve">{% BLOCK </w:t>
      </w:r>
      <w:r w:rsidRPr="004C5C0D">
        <w:t xml:space="preserve">blockname %} </w:t>
      </w:r>
      <w:r w:rsidR="00910F42" w:rsidRPr="004C5C0D">
        <w:rPr>
          <w:i/>
        </w:rPr>
        <w:t>Content</w:t>
      </w:r>
      <w:r w:rsidRPr="004C5C0D">
        <w:t xml:space="preserve"> </w:t>
      </w:r>
      <w:r w:rsidRPr="004C5C0D">
        <w:rPr>
          <w:b/>
        </w:rPr>
        <w:t>{% endblock %}</w:t>
      </w:r>
    </w:p>
    <w:p w14:paraId="1AB35B47" w14:textId="77777777" w:rsidR="001D0278" w:rsidRPr="004C5C0D" w:rsidRDefault="001D0278" w:rsidP="001D0278">
      <w:pPr>
        <w:pStyle w:val="ListParagraph"/>
        <w:numPr>
          <w:ilvl w:val="0"/>
          <w:numId w:val="56"/>
        </w:numPr>
        <w:rPr>
          <w:b/>
        </w:rPr>
      </w:pPr>
      <w:r w:rsidRPr="004C5C0D">
        <w:t xml:space="preserve">To use </w:t>
      </w:r>
      <w:r w:rsidRPr="004C5C0D">
        <w:rPr>
          <w:b/>
        </w:rPr>
        <w:t xml:space="preserve">VI </w:t>
      </w:r>
      <w:r w:rsidRPr="004C5C0D">
        <w:t xml:space="preserve"> (Visual Editor) (or emacs) – text editors built into terminal:</w:t>
      </w:r>
    </w:p>
    <w:p w14:paraId="6DC17A32" w14:textId="77777777" w:rsidR="001D0278" w:rsidRPr="004C5C0D" w:rsidRDefault="001D0278" w:rsidP="001D0278">
      <w:pPr>
        <w:pStyle w:val="ListParagraph"/>
        <w:numPr>
          <w:ilvl w:val="1"/>
          <w:numId w:val="56"/>
        </w:numPr>
        <w:rPr>
          <w:b/>
        </w:rPr>
      </w:pPr>
      <w:r w:rsidRPr="004C5C0D">
        <w:rPr>
          <w:b/>
        </w:rPr>
        <w:t xml:space="preserve">Create </w:t>
      </w:r>
      <w:r w:rsidRPr="004C5C0D">
        <w:t xml:space="preserve">file: $ </w:t>
      </w:r>
      <w:r w:rsidRPr="004C5C0D">
        <w:rPr>
          <w:b/>
        </w:rPr>
        <w:t xml:space="preserve">vi </w:t>
      </w:r>
      <w:r w:rsidRPr="004C5C0D">
        <w:t>filename.txt</w:t>
      </w:r>
    </w:p>
    <w:p w14:paraId="3279D457" w14:textId="77777777" w:rsidR="001D0278" w:rsidRPr="004C5C0D" w:rsidRDefault="001D0278" w:rsidP="001D0278">
      <w:pPr>
        <w:pStyle w:val="ListParagraph"/>
        <w:numPr>
          <w:ilvl w:val="1"/>
          <w:numId w:val="56"/>
        </w:numPr>
        <w:rPr>
          <w:b/>
        </w:rPr>
      </w:pPr>
      <w:r w:rsidRPr="004C5C0D">
        <w:t>Quit vi: $ZZ (when in ‘Command mode)</w:t>
      </w:r>
    </w:p>
    <w:p w14:paraId="06D3D0F8" w14:textId="77777777" w:rsidR="001D0278" w:rsidRPr="004C5C0D" w:rsidRDefault="001D0278" w:rsidP="001D0278">
      <w:pPr>
        <w:pStyle w:val="ListParagraph"/>
        <w:numPr>
          <w:ilvl w:val="1"/>
          <w:numId w:val="56"/>
        </w:numPr>
        <w:rPr>
          <w:b/>
        </w:rPr>
      </w:pPr>
      <w:r w:rsidRPr="004C5C0D">
        <w:t>Move into edit mode (</w:t>
      </w:r>
      <w:r w:rsidRPr="004C5C0D">
        <w:rPr>
          <w:b/>
        </w:rPr>
        <w:t>a</w:t>
      </w:r>
      <w:r w:rsidRPr="004C5C0D">
        <w:t>) or command mode (</w:t>
      </w:r>
      <w:r w:rsidRPr="004C5C0D">
        <w:rPr>
          <w:b/>
        </w:rPr>
        <w:t>ESC</w:t>
      </w:r>
      <w:r w:rsidRPr="004C5C0D">
        <w:t>)</w:t>
      </w:r>
    </w:p>
    <w:p w14:paraId="22B2B6F2" w14:textId="77777777" w:rsidR="00736468" w:rsidRPr="004C5C0D" w:rsidRDefault="00736468" w:rsidP="00736468"/>
    <w:p w14:paraId="6FD38F07" w14:textId="19E24B22" w:rsidR="00EA060F" w:rsidRPr="004C5C0D" w:rsidRDefault="00FF1D41" w:rsidP="00EA060F">
      <w:pPr>
        <w:pStyle w:val="Heading1"/>
        <w:rPr>
          <w:rStyle w:val="IntenseEmphasis"/>
          <w:rFonts w:ascii="Cambria" w:hAnsi="Cambria"/>
          <w:b/>
          <w:i w:val="0"/>
        </w:rPr>
      </w:pPr>
      <w:r w:rsidRPr="004C5C0D">
        <w:rPr>
          <w:rStyle w:val="IntenseEmphasis"/>
          <w:rFonts w:ascii="Cambria" w:hAnsi="Cambria"/>
          <w:b/>
          <w:i w:val="0"/>
        </w:rPr>
        <w:t>4</w:t>
      </w:r>
      <w:r w:rsidR="00EA060F" w:rsidRPr="004C5C0D">
        <w:rPr>
          <w:rStyle w:val="IntenseEmphasis"/>
          <w:rFonts w:ascii="Cambria" w:hAnsi="Cambria"/>
          <w:b/>
          <w:i w:val="0"/>
        </w:rPr>
        <w:t>. TERMINAL</w:t>
      </w:r>
      <w:r w:rsidR="00F64B5B" w:rsidRPr="004C5C0D">
        <w:rPr>
          <w:rStyle w:val="IntenseEmphasis"/>
          <w:rFonts w:ascii="Cambria" w:hAnsi="Cambria"/>
          <w:b/>
          <w:i w:val="0"/>
        </w:rPr>
        <w:t>, GIT, HEROKU etc.</w:t>
      </w:r>
    </w:p>
    <w:p w14:paraId="22256F09" w14:textId="77777777" w:rsidR="009B0CFB" w:rsidRPr="004C5C0D" w:rsidRDefault="009B0CFB" w:rsidP="009B0CFB">
      <w:pPr>
        <w:rPr>
          <w:rFonts w:ascii="Cambria" w:hAnsi="Cambria"/>
        </w:rPr>
      </w:pPr>
    </w:p>
    <w:p w14:paraId="384F3532" w14:textId="77777777" w:rsidR="001676F5" w:rsidRPr="004C5C0D" w:rsidRDefault="001676F5" w:rsidP="001676F5">
      <w:pPr>
        <w:rPr>
          <w:b/>
        </w:rPr>
      </w:pPr>
      <w:r w:rsidRPr="004C5C0D">
        <w:rPr>
          <w:b/>
        </w:rPr>
        <w:t xml:space="preserve">GIT: </w:t>
      </w:r>
    </w:p>
    <w:p w14:paraId="62EB1BC3" w14:textId="2D27EDBC" w:rsidR="000821D7" w:rsidRPr="004C5C0D" w:rsidRDefault="000821D7" w:rsidP="000821D7">
      <w:pPr>
        <w:pStyle w:val="ListParagraph"/>
        <w:widowControl w:val="0"/>
        <w:numPr>
          <w:ilvl w:val="0"/>
          <w:numId w:val="81"/>
        </w:numPr>
        <w:autoSpaceDE w:val="0"/>
        <w:autoSpaceDN w:val="0"/>
        <w:adjustRightInd w:val="0"/>
        <w:rPr>
          <w:rFonts w:ascii="Cambria" w:hAnsi="Cambria" w:cs="Times"/>
        </w:rPr>
      </w:pPr>
      <w:r w:rsidRPr="004C5C0D">
        <w:rPr>
          <w:rFonts w:ascii="Cambria" w:hAnsi="Cambria" w:cs="Times"/>
          <w:b/>
        </w:rPr>
        <w:lastRenderedPageBreak/>
        <w:t>Distributed Version Control System</w:t>
      </w:r>
      <w:r w:rsidRPr="004C5C0D">
        <w:rPr>
          <w:rFonts w:ascii="Cambria" w:hAnsi="Cambria" w:cs="Times"/>
        </w:rPr>
        <w:t>, a series of snapshots (commits) of your code. You see a path of these snapshots, in which order they where created. You can make branches to experiment and come back to snapshots you took. Stays local unless you commit your code to GitHub (</w:t>
      </w:r>
      <w:proofErr w:type="gramStart"/>
      <w:r w:rsidRPr="004C5C0D">
        <w:rPr>
          <w:rFonts w:ascii="Cambria" w:hAnsi="Cambria" w:cs="Times"/>
        </w:rPr>
        <w:t>or..</w:t>
      </w:r>
      <w:proofErr w:type="gramEnd"/>
      <w:r w:rsidRPr="004C5C0D">
        <w:rPr>
          <w:rFonts w:ascii="Cambria" w:hAnsi="Cambria" w:cs="Times"/>
        </w:rPr>
        <w:t>)</w:t>
      </w:r>
    </w:p>
    <w:p w14:paraId="719B864B" w14:textId="6CAC61CF" w:rsidR="001676F5" w:rsidRPr="004C5C0D" w:rsidRDefault="001676F5" w:rsidP="001676F5">
      <w:pPr>
        <w:pStyle w:val="ListParagraph"/>
        <w:numPr>
          <w:ilvl w:val="0"/>
          <w:numId w:val="81"/>
        </w:numPr>
        <w:rPr>
          <w:b/>
        </w:rPr>
      </w:pPr>
      <w:r w:rsidRPr="004C5C0D">
        <w:rPr>
          <w:b/>
        </w:rPr>
        <w:t xml:space="preserve">GIT IN LOCAL </w:t>
      </w:r>
      <w:r w:rsidRPr="004C5C0D">
        <w:t>(on your own computer)</w:t>
      </w:r>
      <w:r w:rsidR="008D61B8" w:rsidRPr="004C5C0D">
        <w:t xml:space="preserve">; </w:t>
      </w:r>
      <w:r w:rsidR="008D61B8" w:rsidRPr="004C5C0D">
        <w:rPr>
          <w:b/>
        </w:rPr>
        <w:t>Inside MASTER folder</w:t>
      </w:r>
      <w:r w:rsidR="008D61B8" w:rsidRPr="004C5C0D">
        <w:t>:</w:t>
      </w:r>
    </w:p>
    <w:p w14:paraId="767BD860" w14:textId="2C313810" w:rsidR="001676F5" w:rsidRPr="004C5C0D" w:rsidRDefault="001676F5" w:rsidP="001676F5">
      <w:pPr>
        <w:pStyle w:val="ListParagraph"/>
        <w:numPr>
          <w:ilvl w:val="1"/>
          <w:numId w:val="54"/>
        </w:numPr>
        <w:rPr>
          <w:b/>
        </w:rPr>
      </w:pPr>
      <w:r w:rsidRPr="004C5C0D">
        <w:rPr>
          <w:b/>
        </w:rPr>
        <w:t xml:space="preserve">$ git init </w:t>
      </w:r>
      <w:r w:rsidR="008D61B8" w:rsidRPr="004C5C0D">
        <w:t>(once for new project)</w:t>
      </w:r>
    </w:p>
    <w:p w14:paraId="6D975A2B" w14:textId="77777777" w:rsidR="000821D7" w:rsidRPr="004C5C0D" w:rsidRDefault="000821D7" w:rsidP="000821D7">
      <w:pPr>
        <w:pStyle w:val="ListParagraph"/>
        <w:numPr>
          <w:ilvl w:val="1"/>
          <w:numId w:val="54"/>
        </w:numPr>
        <w:rPr>
          <w:b/>
        </w:rPr>
      </w:pPr>
      <w:r w:rsidRPr="004C5C0D">
        <w:rPr>
          <w:b/>
        </w:rPr>
        <w:t xml:space="preserve">$ git status </w:t>
      </w:r>
      <w:r w:rsidRPr="004C5C0D">
        <w:sym w:font="Wingdings" w:char="F0E0"/>
      </w:r>
      <w:r w:rsidRPr="004C5C0D">
        <w:t xml:space="preserve"> Keeps track of files, lists “untracked” files</w:t>
      </w:r>
    </w:p>
    <w:p w14:paraId="230AEE0F" w14:textId="5D171643" w:rsidR="008D61B8" w:rsidRPr="004C5C0D" w:rsidRDefault="008D61B8" w:rsidP="001676F5">
      <w:pPr>
        <w:pStyle w:val="ListParagraph"/>
        <w:numPr>
          <w:ilvl w:val="1"/>
          <w:numId w:val="54"/>
        </w:numPr>
        <w:rPr>
          <w:u w:val="single"/>
        </w:rPr>
      </w:pPr>
      <w:r w:rsidRPr="004C5C0D">
        <w:rPr>
          <w:u w:val="single"/>
        </w:rPr>
        <w:t>Every</w:t>
      </w:r>
      <w:r w:rsidR="000821D7" w:rsidRPr="004C5C0D">
        <w:rPr>
          <w:u w:val="single"/>
        </w:rPr>
        <w:t xml:space="preserve"> </w:t>
      </w:r>
      <w:r w:rsidRPr="004C5C0D">
        <w:rPr>
          <w:u w:val="single"/>
        </w:rPr>
        <w:t>time you save</w:t>
      </w:r>
      <w:r w:rsidR="000821D7" w:rsidRPr="004C5C0D">
        <w:rPr>
          <w:u w:val="single"/>
        </w:rPr>
        <w:t>:</w:t>
      </w:r>
      <w:r w:rsidR="000821D7" w:rsidRPr="004C5C0D">
        <w:t xml:space="preserve"> (stores locally)</w:t>
      </w:r>
      <w:r w:rsidRPr="004C5C0D">
        <w:rPr>
          <w:u w:val="single"/>
        </w:rPr>
        <w:t xml:space="preserve"> </w:t>
      </w:r>
    </w:p>
    <w:p w14:paraId="22C55BE0" w14:textId="504F38A8" w:rsidR="001676F5" w:rsidRPr="004C5C0D" w:rsidRDefault="001676F5" w:rsidP="000821D7">
      <w:pPr>
        <w:pStyle w:val="ListParagraph"/>
        <w:numPr>
          <w:ilvl w:val="2"/>
          <w:numId w:val="54"/>
        </w:numPr>
      </w:pPr>
      <w:r w:rsidRPr="004C5C0D">
        <w:rPr>
          <w:b/>
        </w:rPr>
        <w:t xml:space="preserve">$ git </w:t>
      </w:r>
      <w:proofErr w:type="gramStart"/>
      <w:r w:rsidRPr="004C5C0D">
        <w:rPr>
          <w:b/>
        </w:rPr>
        <w:t>add .</w:t>
      </w:r>
      <w:proofErr w:type="gramEnd"/>
      <w:r w:rsidRPr="004C5C0D">
        <w:rPr>
          <w:b/>
        </w:rPr>
        <w:t xml:space="preserve"> </w:t>
      </w:r>
      <w:r w:rsidRPr="004C5C0D">
        <w:rPr>
          <w:i/>
        </w:rPr>
        <w:t>or</w:t>
      </w:r>
      <w:r w:rsidRPr="004C5C0D">
        <w:rPr>
          <w:b/>
        </w:rPr>
        <w:t xml:space="preserve"> </w:t>
      </w:r>
      <w:r w:rsidRPr="004C5C0D">
        <w:t>folder/filename</w:t>
      </w:r>
      <w:r w:rsidR="000821D7" w:rsidRPr="004C5C0D">
        <w:t xml:space="preserve"> eg. js or css/style.css</w:t>
      </w:r>
      <w:r w:rsidRPr="004C5C0D">
        <w:t xml:space="preserve"> </w:t>
      </w:r>
      <w:r w:rsidRPr="004C5C0D">
        <w:sym w:font="Wingdings" w:char="F0E0"/>
      </w:r>
      <w:r w:rsidRPr="004C5C0D">
        <w:t xml:space="preserve"> add everything or specific file/folder</w:t>
      </w:r>
    </w:p>
    <w:p w14:paraId="08626FF4" w14:textId="77777777" w:rsidR="001676F5" w:rsidRPr="004C5C0D" w:rsidRDefault="001676F5" w:rsidP="000821D7">
      <w:pPr>
        <w:pStyle w:val="ListParagraph"/>
        <w:numPr>
          <w:ilvl w:val="2"/>
          <w:numId w:val="54"/>
        </w:numPr>
        <w:rPr>
          <w:b/>
        </w:rPr>
      </w:pPr>
      <w:r w:rsidRPr="004C5C0D">
        <w:rPr>
          <w:b/>
        </w:rPr>
        <w:t>$ git commit</w:t>
      </w:r>
      <w:r w:rsidRPr="004C5C0D">
        <w:t xml:space="preserve"> </w:t>
      </w:r>
      <w:r w:rsidRPr="004C5C0D">
        <w:rPr>
          <w:b/>
        </w:rPr>
        <w:t>–m</w:t>
      </w:r>
      <w:r w:rsidRPr="004C5C0D">
        <w:t xml:space="preserve"> “First commit” </w:t>
      </w:r>
      <w:r w:rsidRPr="004C5C0D">
        <w:sym w:font="Wingdings" w:char="F0E0"/>
      </w:r>
      <w:r w:rsidRPr="004C5C0D">
        <w:t xml:space="preserve"> Saves/commits to git with message “ xx” </w:t>
      </w:r>
    </w:p>
    <w:p w14:paraId="436D935F" w14:textId="70800E2A" w:rsidR="001676F5" w:rsidRPr="004C5C0D" w:rsidRDefault="001676F5" w:rsidP="001676F5">
      <w:pPr>
        <w:pStyle w:val="ListParagraph"/>
        <w:numPr>
          <w:ilvl w:val="1"/>
          <w:numId w:val="54"/>
        </w:numPr>
      </w:pPr>
      <w:r w:rsidRPr="004C5C0D">
        <w:rPr>
          <w:b/>
        </w:rPr>
        <w:t xml:space="preserve">$ git log </w:t>
      </w:r>
      <w:r w:rsidRPr="004C5C0D">
        <w:sym w:font="Wingdings" w:char="F0E0"/>
      </w:r>
      <w:r w:rsidRPr="004C5C0D">
        <w:t xml:space="preserve"> tells you list of changes and who made them</w:t>
      </w:r>
      <w:r w:rsidR="00DA105A" w:rsidRPr="004C5C0D">
        <w:t xml:space="preserve"> on specific branch</w:t>
      </w:r>
    </w:p>
    <w:p w14:paraId="5DBB7209" w14:textId="77777777" w:rsidR="001676F5" w:rsidRPr="004C5C0D" w:rsidRDefault="001676F5" w:rsidP="001676F5">
      <w:pPr>
        <w:pStyle w:val="ListParagraph"/>
        <w:numPr>
          <w:ilvl w:val="0"/>
          <w:numId w:val="54"/>
        </w:numPr>
      </w:pPr>
      <w:r w:rsidRPr="004C5C0D">
        <w:rPr>
          <w:b/>
        </w:rPr>
        <w:t>GIT ON REMOTE</w:t>
      </w:r>
      <w:r w:rsidRPr="004C5C0D">
        <w:t xml:space="preserve"> (work accessible to other people online)</w:t>
      </w:r>
    </w:p>
    <w:p w14:paraId="7B12AAE4" w14:textId="77777777" w:rsidR="001676F5" w:rsidRPr="004C5C0D" w:rsidRDefault="001676F5" w:rsidP="001676F5">
      <w:pPr>
        <w:pStyle w:val="ListParagraph"/>
        <w:numPr>
          <w:ilvl w:val="1"/>
          <w:numId w:val="54"/>
        </w:numPr>
        <w:rPr>
          <w:b/>
        </w:rPr>
      </w:pPr>
      <w:r w:rsidRPr="004C5C0D">
        <w:rPr>
          <w:b/>
        </w:rPr>
        <w:t>$ git remote</w:t>
      </w:r>
    </w:p>
    <w:p w14:paraId="1632F50D" w14:textId="1A509CFF" w:rsidR="001676F5" w:rsidRPr="004C5C0D" w:rsidRDefault="001676F5" w:rsidP="001676F5">
      <w:pPr>
        <w:pStyle w:val="ListParagraph"/>
        <w:numPr>
          <w:ilvl w:val="1"/>
          <w:numId w:val="54"/>
        </w:numPr>
      </w:pPr>
      <w:r w:rsidRPr="004C5C0D">
        <w:t xml:space="preserve">Go to </w:t>
      </w:r>
      <w:hyperlink w:anchor="_GIT_HUB" w:history="1">
        <w:r w:rsidR="000821D7" w:rsidRPr="004C5C0D">
          <w:rPr>
            <w:rStyle w:val="Hyperlink"/>
            <w:b/>
          </w:rPr>
          <w:t>GITHUB</w:t>
        </w:r>
      </w:hyperlink>
      <w:r w:rsidRPr="004C5C0D">
        <w:t>, make a new repository in your account</w:t>
      </w:r>
    </w:p>
    <w:p w14:paraId="47160CD0" w14:textId="356E48C9" w:rsidR="001676F5" w:rsidRPr="004C5C0D" w:rsidRDefault="008D61B8" w:rsidP="001676F5">
      <w:pPr>
        <w:pStyle w:val="ListParagraph"/>
        <w:numPr>
          <w:ilvl w:val="1"/>
          <w:numId w:val="54"/>
        </w:numPr>
      </w:pPr>
      <w:r w:rsidRPr="004C5C0D">
        <w:t xml:space="preserve">Then </w:t>
      </w:r>
      <w:r w:rsidR="000821D7" w:rsidRPr="004C5C0D">
        <w:t xml:space="preserve">under SSH key, </w:t>
      </w:r>
      <w:r w:rsidRPr="004C5C0D">
        <w:t xml:space="preserve">copy-paste </w:t>
      </w:r>
      <w:r w:rsidR="001676F5" w:rsidRPr="004C5C0D">
        <w:t xml:space="preserve">lines under </w:t>
      </w:r>
      <w:r w:rsidRPr="004C5C0D">
        <w:t xml:space="preserve"> “Push an existing repo” in terminal (if already initialized i.e git init) else lines under “Create new repo”</w:t>
      </w:r>
    </w:p>
    <w:p w14:paraId="66606BEF" w14:textId="3CD6A381" w:rsidR="008D61B8" w:rsidRPr="004C5C0D" w:rsidRDefault="008D61B8" w:rsidP="001676F5">
      <w:pPr>
        <w:pStyle w:val="ListParagraph"/>
        <w:numPr>
          <w:ilvl w:val="1"/>
          <w:numId w:val="54"/>
        </w:numPr>
      </w:pPr>
      <w:r w:rsidRPr="004C5C0D">
        <w:t>Enter SSH pw (StillyGandu)</w:t>
      </w:r>
    </w:p>
    <w:p w14:paraId="4151EEFC" w14:textId="56DC79E3" w:rsidR="00D35D7D" w:rsidRPr="004C5C0D" w:rsidRDefault="00D35D7D" w:rsidP="001676F5">
      <w:pPr>
        <w:pStyle w:val="ListParagraph"/>
        <w:numPr>
          <w:ilvl w:val="0"/>
          <w:numId w:val="54"/>
        </w:numPr>
        <w:rPr>
          <w:b/>
        </w:rPr>
      </w:pPr>
      <w:r w:rsidRPr="004C5C0D">
        <w:rPr>
          <w:b/>
        </w:rPr>
        <w:t>GIT BRANCHES:</w:t>
      </w:r>
    </w:p>
    <w:p w14:paraId="59A6A5B9" w14:textId="53C5BB20" w:rsidR="000220C8" w:rsidRPr="004C5C0D" w:rsidRDefault="000220C8" w:rsidP="000220C8">
      <w:pPr>
        <w:pStyle w:val="ListParagraph"/>
        <w:numPr>
          <w:ilvl w:val="1"/>
          <w:numId w:val="54"/>
        </w:numPr>
      </w:pPr>
      <w:r w:rsidRPr="004C5C0D">
        <w:rPr>
          <w:b/>
        </w:rPr>
        <w:t xml:space="preserve">$ git push </w:t>
      </w:r>
      <w:r w:rsidRPr="004C5C0D">
        <w:rPr>
          <w:b/>
          <w:i/>
        </w:rPr>
        <w:t xml:space="preserve">origin master </w:t>
      </w:r>
      <w:r w:rsidRPr="004C5C0D">
        <w:t xml:space="preserve">(or </w:t>
      </w:r>
      <w:r w:rsidRPr="004C5C0D">
        <w:rPr>
          <w:i/>
        </w:rPr>
        <w:t>branchname</w:t>
      </w:r>
      <w:r w:rsidRPr="004C5C0D">
        <w:t>)</w:t>
      </w:r>
      <w:r w:rsidRPr="004C5C0D">
        <w:rPr>
          <w:i/>
        </w:rPr>
        <w:t xml:space="preserve"> </w:t>
      </w:r>
      <w:r w:rsidRPr="004C5C0D">
        <w:sym w:font="Wingdings" w:char="F0E0"/>
      </w:r>
      <w:r w:rsidRPr="004C5C0D">
        <w:t xml:space="preserve"> pushes code to origin, branchname (main branch is </w:t>
      </w:r>
      <w:r w:rsidRPr="004C5C0D">
        <w:rPr>
          <w:i/>
        </w:rPr>
        <w:t>master</w:t>
      </w:r>
      <w:r w:rsidRPr="004C5C0D">
        <w:t>)</w:t>
      </w:r>
    </w:p>
    <w:p w14:paraId="317192C4" w14:textId="77777777" w:rsidR="00D35D7D" w:rsidRPr="004C5C0D" w:rsidRDefault="00D35D7D" w:rsidP="00D35D7D">
      <w:pPr>
        <w:pStyle w:val="ListParagraph"/>
        <w:numPr>
          <w:ilvl w:val="1"/>
          <w:numId w:val="54"/>
        </w:numPr>
      </w:pPr>
      <w:r w:rsidRPr="004C5C0D">
        <w:rPr>
          <w:b/>
        </w:rPr>
        <w:t>$ git branch</w:t>
      </w:r>
      <w:r w:rsidRPr="004C5C0D">
        <w:t xml:space="preserve"> </w:t>
      </w:r>
      <w:r w:rsidRPr="004C5C0D">
        <w:sym w:font="Wingdings" w:char="F0E0"/>
      </w:r>
      <w:r w:rsidRPr="004C5C0D">
        <w:t xml:space="preserve"> lists the branches of your project</w:t>
      </w:r>
    </w:p>
    <w:p w14:paraId="7F4A0CDD" w14:textId="2E72CC1A" w:rsidR="00D35D7D" w:rsidRPr="004C5C0D" w:rsidRDefault="00D35D7D" w:rsidP="00D35D7D">
      <w:pPr>
        <w:pStyle w:val="ListParagraph"/>
        <w:numPr>
          <w:ilvl w:val="1"/>
          <w:numId w:val="54"/>
        </w:numPr>
      </w:pPr>
      <w:r w:rsidRPr="004C5C0D">
        <w:rPr>
          <w:b/>
        </w:rPr>
        <w:t>$ git checkout –b</w:t>
      </w:r>
      <w:r w:rsidRPr="004C5C0D">
        <w:t xml:space="preserve"> </w:t>
      </w:r>
      <w:r w:rsidRPr="004C5C0D">
        <w:rPr>
          <w:i/>
        </w:rPr>
        <w:t xml:space="preserve">branch_name </w:t>
      </w:r>
      <w:r w:rsidRPr="004C5C0D">
        <w:sym w:font="Wingdings" w:char="F0E0"/>
      </w:r>
      <w:r w:rsidRPr="004C5C0D">
        <w:t xml:space="preserve"> creates a new branch and switches to it</w:t>
      </w:r>
    </w:p>
    <w:p w14:paraId="712EE0CB" w14:textId="3A09B114" w:rsidR="00D35D7D" w:rsidRPr="004C5C0D" w:rsidRDefault="00D35D7D" w:rsidP="00D35D7D">
      <w:pPr>
        <w:pStyle w:val="ListParagraph"/>
        <w:numPr>
          <w:ilvl w:val="1"/>
          <w:numId w:val="54"/>
        </w:numPr>
      </w:pPr>
      <w:r w:rsidRPr="004C5C0D">
        <w:rPr>
          <w:b/>
        </w:rPr>
        <w:t xml:space="preserve">$ git checkout </w:t>
      </w:r>
      <w:r w:rsidRPr="004C5C0D">
        <w:rPr>
          <w:i/>
        </w:rPr>
        <w:t>branch_name</w:t>
      </w:r>
      <w:r w:rsidRPr="004C5C0D">
        <w:t xml:space="preserve"> </w:t>
      </w:r>
      <w:r w:rsidRPr="004C5C0D">
        <w:sym w:font="Wingdings" w:char="F0E0"/>
      </w:r>
      <w:r w:rsidRPr="004C5C0D">
        <w:t xml:space="preserve"> switches to working on branch_name</w:t>
      </w:r>
    </w:p>
    <w:p w14:paraId="3F82FB8F" w14:textId="2AA778B7" w:rsidR="007961A8" w:rsidRPr="004C5C0D" w:rsidRDefault="007961A8" w:rsidP="00DA105A">
      <w:pPr>
        <w:pStyle w:val="ListParagraph"/>
        <w:numPr>
          <w:ilvl w:val="2"/>
          <w:numId w:val="54"/>
        </w:numPr>
      </w:pPr>
      <w:r w:rsidRPr="004C5C0D">
        <w:t>In finder, git folder shows files specific to branch you’ve “checked out”</w:t>
      </w:r>
    </w:p>
    <w:p w14:paraId="7BAC6102" w14:textId="1EF97478" w:rsidR="00DA105A" w:rsidRPr="004C5C0D" w:rsidRDefault="00DA105A" w:rsidP="00DA105A">
      <w:pPr>
        <w:pStyle w:val="ListParagraph"/>
        <w:numPr>
          <w:ilvl w:val="2"/>
          <w:numId w:val="54"/>
        </w:numPr>
      </w:pPr>
      <w:r w:rsidRPr="004C5C0D">
        <w:t xml:space="preserve">If </w:t>
      </w:r>
      <w:r w:rsidRPr="004C5C0D">
        <w:rPr>
          <w:i/>
        </w:rPr>
        <w:t>checkout new_branch</w:t>
      </w:r>
      <w:r w:rsidRPr="004C5C0D">
        <w:t xml:space="preserve"> and make changes and then </w:t>
      </w:r>
      <w:r w:rsidRPr="004C5C0D">
        <w:rPr>
          <w:i/>
        </w:rPr>
        <w:t>checkout master</w:t>
      </w:r>
      <w:r w:rsidRPr="004C5C0D">
        <w:t xml:space="preserve"> $ git log won’t show those changes!</w:t>
      </w:r>
    </w:p>
    <w:p w14:paraId="389DD302" w14:textId="04E1760B" w:rsidR="00DA105A" w:rsidRPr="004C5C0D" w:rsidRDefault="000B36EC" w:rsidP="00DA105A">
      <w:pPr>
        <w:pStyle w:val="ListParagraph"/>
        <w:numPr>
          <w:ilvl w:val="1"/>
          <w:numId w:val="54"/>
        </w:numPr>
      </w:pPr>
      <w:r w:rsidRPr="004C5C0D">
        <w:rPr>
          <w:b/>
        </w:rPr>
        <w:t>$</w:t>
      </w:r>
      <w:r w:rsidR="00DA105A" w:rsidRPr="004C5C0D">
        <w:rPr>
          <w:b/>
        </w:rPr>
        <w:t xml:space="preserve">Git push origin </w:t>
      </w:r>
      <w:r w:rsidR="00DA105A" w:rsidRPr="004C5C0D">
        <w:rPr>
          <w:i/>
        </w:rPr>
        <w:t>new_branch</w:t>
      </w:r>
      <w:r w:rsidR="00DA105A" w:rsidRPr="004C5C0D">
        <w:rPr>
          <w:b/>
          <w:i/>
        </w:rPr>
        <w:t xml:space="preserve"> </w:t>
      </w:r>
      <w:r w:rsidR="00DA105A" w:rsidRPr="004C5C0D">
        <w:sym w:font="Wingdings" w:char="F0E0"/>
      </w:r>
      <w:r w:rsidR="00DA105A" w:rsidRPr="004C5C0D">
        <w:t xml:space="preserve"> pushes new_branch (or master branch)</w:t>
      </w:r>
      <w:r w:rsidR="00B10584" w:rsidRPr="004C5C0D">
        <w:t xml:space="preserve"> </w:t>
      </w:r>
      <w:r w:rsidR="00B10584" w:rsidRPr="004C5C0D">
        <w:rPr>
          <w:b/>
          <w:i/>
        </w:rPr>
        <w:t>from local</w:t>
      </w:r>
      <w:r w:rsidR="00DA105A" w:rsidRPr="004C5C0D">
        <w:rPr>
          <w:b/>
          <w:i/>
        </w:rPr>
        <w:t xml:space="preserve"> to </w:t>
      </w:r>
      <w:r w:rsidR="00B10584" w:rsidRPr="004C5C0D">
        <w:rPr>
          <w:b/>
          <w:i/>
        </w:rPr>
        <w:t>origin (remote)</w:t>
      </w:r>
    </w:p>
    <w:p w14:paraId="49A38517" w14:textId="68F192C2" w:rsidR="000B36EC" w:rsidRPr="004C5C0D" w:rsidRDefault="00B10584" w:rsidP="00DA105A">
      <w:pPr>
        <w:pStyle w:val="ListParagraph"/>
        <w:numPr>
          <w:ilvl w:val="1"/>
          <w:numId w:val="54"/>
        </w:numPr>
      </w:pPr>
      <w:r w:rsidRPr="004C5C0D">
        <w:t>$Checkout new_branch:</w:t>
      </w:r>
      <w:r w:rsidR="000B36EC" w:rsidRPr="004C5C0D">
        <w:t xml:space="preserve">: </w:t>
      </w:r>
      <w:r w:rsidR="000B36EC" w:rsidRPr="004C5C0D">
        <w:rPr>
          <w:b/>
        </w:rPr>
        <w:t xml:space="preserve">$ git pull origin </w:t>
      </w:r>
      <w:r w:rsidR="000B36EC" w:rsidRPr="004C5C0D">
        <w:rPr>
          <w:b/>
          <w:i/>
        </w:rPr>
        <w:t>master</w:t>
      </w:r>
      <w:r w:rsidR="000B36EC" w:rsidRPr="004C5C0D">
        <w:rPr>
          <w:b/>
        </w:rPr>
        <w:t xml:space="preserve"> </w:t>
      </w:r>
      <w:r w:rsidR="000B36EC" w:rsidRPr="004C5C0D">
        <w:sym w:font="Wingdings" w:char="F0E0"/>
      </w:r>
      <w:r w:rsidR="000B36EC" w:rsidRPr="004C5C0D">
        <w:t xml:space="preserve"> pulls changes </w:t>
      </w:r>
      <w:r w:rsidR="000B36EC" w:rsidRPr="004C5C0D">
        <w:rPr>
          <w:b/>
          <w:i/>
        </w:rPr>
        <w:t>from remote (online) master to local</w:t>
      </w:r>
      <w:r w:rsidRPr="004C5C0D">
        <w:rPr>
          <w:b/>
          <w:i/>
        </w:rPr>
        <w:t xml:space="preserve"> </w:t>
      </w:r>
      <w:r w:rsidRPr="004C5C0D">
        <w:t>(not in new_branch on github until you push them)</w:t>
      </w:r>
    </w:p>
    <w:p w14:paraId="36E39124" w14:textId="412F54C5" w:rsidR="000B36EC" w:rsidRPr="004C5C0D" w:rsidRDefault="000B36EC" w:rsidP="000B36EC">
      <w:pPr>
        <w:pStyle w:val="ListParagraph"/>
        <w:numPr>
          <w:ilvl w:val="2"/>
          <w:numId w:val="54"/>
        </w:numPr>
      </w:pPr>
      <w:r w:rsidRPr="004C5C0D">
        <w:t xml:space="preserve">Opens up vi </w:t>
      </w:r>
      <w:r w:rsidRPr="004C5C0D">
        <w:sym w:font="Wingdings" w:char="F0E0"/>
      </w:r>
      <w:r w:rsidRPr="004C5C0D">
        <w:t xml:space="preserve"> </w:t>
      </w:r>
      <w:r w:rsidRPr="004C5C0D">
        <w:rPr>
          <w:b/>
        </w:rPr>
        <w:t>:wq</w:t>
      </w:r>
      <w:r w:rsidRPr="004C5C0D">
        <w:t xml:space="preserve"> to quit vi </w:t>
      </w:r>
    </w:p>
    <w:p w14:paraId="2681D789" w14:textId="64C4DEA7" w:rsidR="007961A8" w:rsidRPr="004C5C0D" w:rsidRDefault="007961A8" w:rsidP="007961A8">
      <w:pPr>
        <w:pStyle w:val="ListParagraph"/>
        <w:numPr>
          <w:ilvl w:val="1"/>
          <w:numId w:val="54"/>
        </w:numPr>
      </w:pPr>
      <w:r w:rsidRPr="004C5C0D">
        <w:t xml:space="preserve">$Checkout master: </w:t>
      </w:r>
      <w:r w:rsidRPr="004C5C0D">
        <w:rPr>
          <w:b/>
        </w:rPr>
        <w:t>$git merge new_branch</w:t>
      </w:r>
      <w:r w:rsidRPr="004C5C0D">
        <w:sym w:font="Wingdings" w:char="F0E0"/>
      </w:r>
      <w:r w:rsidRPr="004C5C0D">
        <w:t xml:space="preserve"> merges changes/files from new_branch into master on LOCAL</w:t>
      </w:r>
    </w:p>
    <w:p w14:paraId="75CEDACB" w14:textId="1BACA78B" w:rsidR="007961A8" w:rsidRPr="004C5C0D" w:rsidRDefault="007961A8" w:rsidP="007961A8">
      <w:pPr>
        <w:pStyle w:val="ListParagraph"/>
        <w:numPr>
          <w:ilvl w:val="0"/>
          <w:numId w:val="54"/>
        </w:numPr>
        <w:rPr>
          <w:b/>
        </w:rPr>
      </w:pPr>
      <w:r w:rsidRPr="004C5C0D">
        <w:rPr>
          <w:b/>
        </w:rPr>
        <w:t>CONFLICTS</w:t>
      </w:r>
    </w:p>
    <w:p w14:paraId="6F9E89A7" w14:textId="2E12C0E8" w:rsidR="007961A8" w:rsidRPr="004C5C0D" w:rsidRDefault="007961A8" w:rsidP="007961A8">
      <w:pPr>
        <w:pStyle w:val="ListParagraph"/>
        <w:numPr>
          <w:ilvl w:val="1"/>
          <w:numId w:val="54"/>
        </w:numPr>
      </w:pPr>
      <w:r w:rsidRPr="004C5C0D">
        <w:t xml:space="preserve">If try to merge BRANCHES and there’s a </w:t>
      </w:r>
      <w:r w:rsidRPr="004C5C0D">
        <w:rPr>
          <w:b/>
        </w:rPr>
        <w:t>conflict</w:t>
      </w:r>
      <w:r w:rsidRPr="004C5C0D">
        <w:t xml:space="preserve"> (eg. same file says diff things in diff branches) - MUST IMMEDIATELY FIX:</w:t>
      </w:r>
    </w:p>
    <w:p w14:paraId="30173E88" w14:textId="6D294CC2" w:rsidR="007961A8" w:rsidRPr="004C5C0D" w:rsidRDefault="007961A8" w:rsidP="007961A8">
      <w:pPr>
        <w:pStyle w:val="ListParagraph"/>
        <w:numPr>
          <w:ilvl w:val="2"/>
          <w:numId w:val="54"/>
        </w:numPr>
      </w:pPr>
      <w:r w:rsidRPr="004C5C0D">
        <w:rPr>
          <w:u w:val="single"/>
        </w:rPr>
        <w:t>OPTION 1</w:t>
      </w:r>
      <w:r w:rsidRPr="004C5C0D">
        <w:t>: $open file.txt, fix what you want, git.add, git.commit</w:t>
      </w:r>
    </w:p>
    <w:p w14:paraId="76A36C68" w14:textId="2FCFD178" w:rsidR="007961A8" w:rsidRPr="004C5C0D" w:rsidRDefault="007961A8" w:rsidP="007961A8">
      <w:pPr>
        <w:pStyle w:val="ListParagraph"/>
        <w:numPr>
          <w:ilvl w:val="2"/>
          <w:numId w:val="54"/>
        </w:numPr>
      </w:pPr>
      <w:r w:rsidRPr="004C5C0D">
        <w:rPr>
          <w:u w:val="single"/>
        </w:rPr>
        <w:t>OPTION 2</w:t>
      </w:r>
      <w:r w:rsidRPr="004C5C0D">
        <w:rPr>
          <w:b/>
        </w:rPr>
        <w:t>: $git mergetool,</w:t>
      </w:r>
      <w:r w:rsidRPr="004C5C0D">
        <w:t xml:space="preserve"> Enter,</w:t>
      </w:r>
      <w:r w:rsidR="007D591E" w:rsidRPr="004C5C0D">
        <w:t xml:space="preserve"> choose version you want, save!</w:t>
      </w:r>
    </w:p>
    <w:p w14:paraId="3BEFAFE4" w14:textId="77777777" w:rsidR="001676F5" w:rsidRPr="004C5C0D" w:rsidRDefault="001676F5" w:rsidP="001676F5">
      <w:pPr>
        <w:pStyle w:val="ListParagraph"/>
        <w:numPr>
          <w:ilvl w:val="0"/>
          <w:numId w:val="54"/>
        </w:numPr>
      </w:pPr>
      <w:r w:rsidRPr="004C5C0D">
        <w:rPr>
          <w:b/>
        </w:rPr>
        <w:t>$ subl .gitignore</w:t>
      </w:r>
      <w:r w:rsidRPr="004C5C0D">
        <w:t xml:space="preserve"> </w:t>
      </w:r>
      <w:r w:rsidRPr="004C5C0D">
        <w:sym w:font="Wingdings" w:char="F0E0"/>
      </w:r>
      <w:r w:rsidRPr="004C5C0D">
        <w:t xml:space="preserve"> create ignore file in root project dir, edit ignore file in Sublime for files you don't want tracked– add *</w:t>
      </w:r>
      <w:r w:rsidRPr="004C5C0D">
        <w:rPr>
          <w:b/>
          <w:bCs/>
        </w:rPr>
        <w:t xml:space="preserve">.pyc, db.sqlite3, </w:t>
      </w:r>
      <w:r w:rsidRPr="004C5C0D">
        <w:rPr>
          <w:bCs/>
        </w:rPr>
        <w:t>.</w:t>
      </w:r>
      <w:r w:rsidRPr="004C5C0D">
        <w:t>*swp</w:t>
      </w:r>
    </w:p>
    <w:p w14:paraId="076CD40B" w14:textId="77777777" w:rsidR="001676F5" w:rsidRPr="004C5C0D" w:rsidRDefault="001676F5" w:rsidP="001676F5">
      <w:pPr>
        <w:pStyle w:val="ListParagraph"/>
        <w:numPr>
          <w:ilvl w:val="0"/>
          <w:numId w:val="54"/>
        </w:numPr>
      </w:pPr>
      <w:r w:rsidRPr="004C5C0D">
        <w:rPr>
          <w:b/>
        </w:rPr>
        <w:t>Notes</w:t>
      </w:r>
      <w:r w:rsidRPr="004C5C0D">
        <w:t xml:space="preserve">: </w:t>
      </w:r>
    </w:p>
    <w:p w14:paraId="753B9232" w14:textId="750F56F3" w:rsidR="001676F5" w:rsidRPr="004C5C0D" w:rsidRDefault="001676F5" w:rsidP="001676F5">
      <w:pPr>
        <w:pStyle w:val="ListParagraph"/>
        <w:numPr>
          <w:ilvl w:val="1"/>
          <w:numId w:val="54"/>
        </w:numPr>
      </w:pPr>
      <w:r w:rsidRPr="004C5C0D">
        <w:t xml:space="preserve">If don’t want a folder to be a git repo: </w:t>
      </w:r>
    </w:p>
    <w:p w14:paraId="0964763D" w14:textId="77777777" w:rsidR="001676F5" w:rsidRPr="004C5C0D" w:rsidRDefault="001676F5" w:rsidP="001676F5">
      <w:pPr>
        <w:pStyle w:val="ListParagraph"/>
        <w:numPr>
          <w:ilvl w:val="2"/>
          <w:numId w:val="54"/>
        </w:numPr>
      </w:pPr>
      <w:r w:rsidRPr="004C5C0D">
        <w:t xml:space="preserve">Within the folder: </w:t>
      </w:r>
      <w:r w:rsidRPr="004C5C0D">
        <w:rPr>
          <w:b/>
        </w:rPr>
        <w:t>ls –la</w:t>
      </w:r>
    </w:p>
    <w:p w14:paraId="6E18AF31" w14:textId="77777777" w:rsidR="001676F5" w:rsidRPr="004C5C0D" w:rsidRDefault="001676F5" w:rsidP="001676F5">
      <w:pPr>
        <w:pStyle w:val="ListParagraph"/>
        <w:numPr>
          <w:ilvl w:val="2"/>
          <w:numId w:val="54"/>
        </w:numPr>
      </w:pPr>
      <w:r w:rsidRPr="004C5C0D">
        <w:t xml:space="preserve">Should show a hidden </w:t>
      </w:r>
      <w:r w:rsidRPr="004C5C0D">
        <w:rPr>
          <w:b/>
        </w:rPr>
        <w:t>.git</w:t>
      </w:r>
      <w:r w:rsidRPr="004C5C0D">
        <w:t xml:space="preserve"> file</w:t>
      </w:r>
    </w:p>
    <w:p w14:paraId="4405CB02" w14:textId="77777777" w:rsidR="001676F5" w:rsidRPr="004C5C0D" w:rsidRDefault="001676F5" w:rsidP="001676F5">
      <w:pPr>
        <w:pStyle w:val="ListParagraph"/>
        <w:numPr>
          <w:ilvl w:val="2"/>
          <w:numId w:val="54"/>
        </w:numPr>
      </w:pPr>
      <w:r w:rsidRPr="004C5C0D">
        <w:lastRenderedPageBreak/>
        <w:t xml:space="preserve">Remove.git and it’s not longer a git repo! </w:t>
      </w:r>
      <w:r w:rsidRPr="004C5C0D">
        <w:rPr>
          <w:b/>
        </w:rPr>
        <w:t>rm –</w:t>
      </w:r>
      <w:proofErr w:type="gramStart"/>
      <w:r w:rsidRPr="004C5C0D">
        <w:rPr>
          <w:b/>
        </w:rPr>
        <w:t>rf .git</w:t>
      </w:r>
      <w:proofErr w:type="gramEnd"/>
    </w:p>
    <w:p w14:paraId="11460A2E" w14:textId="6973F57C" w:rsidR="001676F5" w:rsidRPr="004C5C0D" w:rsidRDefault="001676F5" w:rsidP="001676F5">
      <w:pPr>
        <w:pStyle w:val="ListParagraph"/>
        <w:numPr>
          <w:ilvl w:val="1"/>
          <w:numId w:val="54"/>
        </w:numPr>
        <w:rPr>
          <w:b/>
        </w:rPr>
      </w:pPr>
      <w:r w:rsidRPr="004C5C0D">
        <w:t>Each proj</w:t>
      </w:r>
      <w:r w:rsidR="008D61B8" w:rsidRPr="004C5C0D">
        <w:t>ect should have OWN repository!</w:t>
      </w:r>
    </w:p>
    <w:p w14:paraId="428DFDEC" w14:textId="77777777" w:rsidR="00EA060F" w:rsidRPr="004C5C0D" w:rsidRDefault="00EA060F" w:rsidP="00EA060F">
      <w:pPr>
        <w:widowControl w:val="0"/>
        <w:autoSpaceDE w:val="0"/>
        <w:autoSpaceDN w:val="0"/>
        <w:adjustRightInd w:val="0"/>
        <w:rPr>
          <w:rFonts w:ascii="Cambria" w:hAnsi="Cambria" w:cs="Cambria"/>
        </w:rPr>
      </w:pPr>
    </w:p>
    <w:p w14:paraId="09399A1B" w14:textId="77777777" w:rsidR="00EA060F" w:rsidRPr="004C5C0D" w:rsidRDefault="00EA060F" w:rsidP="00EA060F">
      <w:pPr>
        <w:widowControl w:val="0"/>
        <w:autoSpaceDE w:val="0"/>
        <w:autoSpaceDN w:val="0"/>
        <w:adjustRightInd w:val="0"/>
        <w:rPr>
          <w:rFonts w:ascii="Cambria" w:hAnsi="Cambria" w:cs="Cambria"/>
        </w:rPr>
      </w:pPr>
    </w:p>
    <w:p w14:paraId="58904F78" w14:textId="77777777" w:rsidR="009F1AE4" w:rsidRPr="004C5C0D" w:rsidRDefault="00EA060F" w:rsidP="000821D7">
      <w:pPr>
        <w:pStyle w:val="Heading3"/>
      </w:pPr>
      <w:bookmarkStart w:id="5" w:name="_GIT_HUB"/>
      <w:bookmarkEnd w:id="5"/>
      <w:r w:rsidRPr="004C5C0D">
        <w:t xml:space="preserve">GIT HUB </w:t>
      </w:r>
    </w:p>
    <w:p w14:paraId="23F3576E" w14:textId="77777777" w:rsidR="00E05A69" w:rsidRPr="004C5C0D" w:rsidRDefault="00E05A69" w:rsidP="00873A40">
      <w:pPr>
        <w:pStyle w:val="ListParagraph"/>
        <w:widowControl w:val="0"/>
        <w:numPr>
          <w:ilvl w:val="0"/>
          <w:numId w:val="45"/>
        </w:numPr>
        <w:autoSpaceDE w:val="0"/>
        <w:autoSpaceDN w:val="0"/>
        <w:adjustRightInd w:val="0"/>
        <w:rPr>
          <w:rFonts w:ascii="Cambria" w:hAnsi="Cambria" w:cs="Times"/>
        </w:rPr>
      </w:pPr>
      <w:r w:rsidRPr="004C5C0D">
        <w:rPr>
          <w:rFonts w:ascii="Cambria" w:hAnsi="Cambria" w:cs="Times"/>
        </w:rPr>
        <w:t>A webpage on which you can publish your Git repositories and collaborate with other people.</w:t>
      </w:r>
    </w:p>
    <w:p w14:paraId="7738FFA6" w14:textId="77777777" w:rsidR="00EA060F" w:rsidRDefault="00EA060F" w:rsidP="00EA060F">
      <w:pPr>
        <w:widowControl w:val="0"/>
        <w:autoSpaceDE w:val="0"/>
        <w:autoSpaceDN w:val="0"/>
        <w:adjustRightInd w:val="0"/>
        <w:rPr>
          <w:rFonts w:ascii="Cambria" w:hAnsi="Cambria" w:cs="Times"/>
        </w:rPr>
      </w:pPr>
    </w:p>
    <w:p w14:paraId="5EA66493" w14:textId="77777777" w:rsidR="000821D7" w:rsidRPr="009B0CFB" w:rsidRDefault="000821D7" w:rsidP="00EA060F">
      <w:pPr>
        <w:widowControl w:val="0"/>
        <w:autoSpaceDE w:val="0"/>
        <w:autoSpaceDN w:val="0"/>
        <w:adjustRightInd w:val="0"/>
        <w:rPr>
          <w:rFonts w:ascii="Cambria" w:hAnsi="Cambria" w:cs="Times"/>
        </w:rPr>
      </w:pPr>
    </w:p>
    <w:p w14:paraId="4441CA49" w14:textId="77777777" w:rsidR="00EA060F" w:rsidRPr="009B0CFB" w:rsidRDefault="00EA060F" w:rsidP="00822A42">
      <w:pPr>
        <w:rPr>
          <w:rFonts w:ascii="Cambria" w:hAnsi="Cambria"/>
        </w:rPr>
      </w:pPr>
    </w:p>
    <w:sectPr w:rsidR="00EA060F" w:rsidRPr="009B0CFB" w:rsidSect="005C75A5">
      <w:pgSz w:w="12240" w:h="15840"/>
      <w:pgMar w:top="1440" w:right="108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7B729" w14:textId="77777777" w:rsidR="002955FB" w:rsidRDefault="002955FB" w:rsidP="0035272E">
      <w:r>
        <w:separator/>
      </w:r>
    </w:p>
  </w:endnote>
  <w:endnote w:type="continuationSeparator" w:id="0">
    <w:p w14:paraId="72EA0471" w14:textId="77777777" w:rsidR="002955FB" w:rsidRDefault="002955FB" w:rsidP="00352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Noteworthy Light">
    <w:panose1 w:val="02000400000000000000"/>
    <w:charset w:val="00"/>
    <w:family w:val="auto"/>
    <w:pitch w:val="variable"/>
    <w:sig w:usb0="8000006F" w:usb1="08000048" w:usb2="14600000" w:usb3="00000000" w:csb0="0000011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4F285" w14:textId="77777777" w:rsidR="002955FB" w:rsidRDefault="002955FB" w:rsidP="0035272E">
      <w:r>
        <w:separator/>
      </w:r>
    </w:p>
  </w:footnote>
  <w:footnote w:type="continuationSeparator" w:id="0">
    <w:p w14:paraId="0FECCE1F" w14:textId="77777777" w:rsidR="002955FB" w:rsidRDefault="002955FB" w:rsidP="003527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794408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795E99F6"/>
    <w:lvl w:ilvl="0" w:tplc="000000C9">
      <w:start w:val="1"/>
      <w:numFmt w:val="bullet"/>
      <w:lvlText w:val="•"/>
      <w:lvlJc w:val="left"/>
      <w:pPr>
        <w:ind w:left="720" w:hanging="360"/>
      </w:pPr>
    </w:lvl>
    <w:lvl w:ilvl="1" w:tplc="04090005">
      <w:start w:val="1"/>
      <w:numFmt w:val="bullet"/>
      <w:lvlText w:val=""/>
      <w:lvlJc w:val="left"/>
      <w:pPr>
        <w:ind w:left="36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A9941654"/>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FA343AEA"/>
    <w:lvl w:ilvl="0" w:tplc="00000259">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EA033B"/>
    <w:multiLevelType w:val="hybridMultilevel"/>
    <w:tmpl w:val="2D3807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655584"/>
    <w:multiLevelType w:val="hybridMultilevel"/>
    <w:tmpl w:val="E348B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A07455"/>
    <w:multiLevelType w:val="hybridMultilevel"/>
    <w:tmpl w:val="6E948DD8"/>
    <w:lvl w:ilvl="0" w:tplc="04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A050A08"/>
    <w:multiLevelType w:val="hybridMultilevel"/>
    <w:tmpl w:val="F6FA7D36"/>
    <w:lvl w:ilvl="0" w:tplc="00000001">
      <w:start w:val="1"/>
      <w:numFmt w:val="bullet"/>
      <w:lvlText w:val="•"/>
      <w:lvlJc w:val="left"/>
      <w:pPr>
        <w:ind w:left="720" w:hanging="360"/>
      </w:pPr>
    </w:lvl>
    <w:lvl w:ilvl="1" w:tplc="04090003">
      <w:start w:val="1"/>
      <w:numFmt w:val="bullet"/>
      <w:lvlText w:val="o"/>
      <w:lvlJc w:val="left"/>
      <w:pPr>
        <w:ind w:left="72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A5466D4"/>
    <w:multiLevelType w:val="hybridMultilevel"/>
    <w:tmpl w:val="654CB5AC"/>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0E30025E"/>
    <w:multiLevelType w:val="hybridMultilevel"/>
    <w:tmpl w:val="129C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0C524D"/>
    <w:multiLevelType w:val="hybridMultilevel"/>
    <w:tmpl w:val="5576E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4E55312"/>
    <w:multiLevelType w:val="hybridMultilevel"/>
    <w:tmpl w:val="3866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10F31"/>
    <w:multiLevelType w:val="hybridMultilevel"/>
    <w:tmpl w:val="0C8CA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5870C91"/>
    <w:multiLevelType w:val="hybridMultilevel"/>
    <w:tmpl w:val="B82AD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6BB4BDE"/>
    <w:multiLevelType w:val="hybridMultilevel"/>
    <w:tmpl w:val="6E96F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90243E"/>
    <w:multiLevelType w:val="hybridMultilevel"/>
    <w:tmpl w:val="4DF2A124"/>
    <w:lvl w:ilvl="0" w:tplc="0000032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EA1E0A"/>
    <w:multiLevelType w:val="hybridMultilevel"/>
    <w:tmpl w:val="2E283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861696F"/>
    <w:multiLevelType w:val="hybridMultilevel"/>
    <w:tmpl w:val="0CEAADDC"/>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19DE14E7"/>
    <w:multiLevelType w:val="hybridMultilevel"/>
    <w:tmpl w:val="0AACCEFC"/>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nsid w:val="1A7D62B9"/>
    <w:multiLevelType w:val="hybridMultilevel"/>
    <w:tmpl w:val="1A2A3EE2"/>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1D882EDD"/>
    <w:multiLevelType w:val="hybridMultilevel"/>
    <w:tmpl w:val="266A2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A03E3D"/>
    <w:multiLevelType w:val="hybridMultilevel"/>
    <w:tmpl w:val="F06A9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2D6BAF"/>
    <w:multiLevelType w:val="hybridMultilevel"/>
    <w:tmpl w:val="A9E8AC70"/>
    <w:lvl w:ilvl="0" w:tplc="00000321">
      <w:start w:val="1"/>
      <w:numFmt w:val="bullet"/>
      <w:lvlText w:val="•"/>
      <w:lvlJc w:val="left"/>
      <w:pPr>
        <w:ind w:left="720" w:hanging="360"/>
      </w:pPr>
    </w:lvl>
    <w:lvl w:ilvl="1" w:tplc="00000321">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1ECC1FF5"/>
    <w:multiLevelType w:val="hybridMultilevel"/>
    <w:tmpl w:val="577208D2"/>
    <w:lvl w:ilvl="0" w:tplc="0000032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1F6511EB"/>
    <w:multiLevelType w:val="hybridMultilevel"/>
    <w:tmpl w:val="40B4A3A6"/>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1FEF5C2A"/>
    <w:multiLevelType w:val="hybridMultilevel"/>
    <w:tmpl w:val="159A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1F456A6"/>
    <w:multiLevelType w:val="hybridMultilevel"/>
    <w:tmpl w:val="ECC4C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C46A20"/>
    <w:multiLevelType w:val="hybridMultilevel"/>
    <w:tmpl w:val="464AFE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2C024E"/>
    <w:multiLevelType w:val="hybridMultilevel"/>
    <w:tmpl w:val="32B4ADBA"/>
    <w:lvl w:ilvl="0" w:tplc="0000032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27DD0AC9"/>
    <w:multiLevelType w:val="hybridMultilevel"/>
    <w:tmpl w:val="E9A8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81B3D4B"/>
    <w:multiLevelType w:val="hybridMultilevel"/>
    <w:tmpl w:val="46CC7B52"/>
    <w:lvl w:ilvl="0" w:tplc="04090003">
      <w:start w:val="1"/>
      <w:numFmt w:val="bullet"/>
      <w:lvlText w:val="o"/>
      <w:lvlJc w:val="left"/>
      <w:pPr>
        <w:ind w:left="36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2847664D"/>
    <w:multiLevelType w:val="hybridMultilevel"/>
    <w:tmpl w:val="EC948162"/>
    <w:lvl w:ilvl="0" w:tplc="0000032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BF1FF3"/>
    <w:multiLevelType w:val="hybridMultilevel"/>
    <w:tmpl w:val="ED243B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DE48F8"/>
    <w:multiLevelType w:val="hybridMultilevel"/>
    <w:tmpl w:val="2F10E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0344B5"/>
    <w:multiLevelType w:val="hybridMultilevel"/>
    <w:tmpl w:val="2B3AB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F31199A"/>
    <w:multiLevelType w:val="hybridMultilevel"/>
    <w:tmpl w:val="153CDEBA"/>
    <w:lvl w:ilvl="0" w:tplc="0000025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31AB2739"/>
    <w:multiLevelType w:val="hybridMultilevel"/>
    <w:tmpl w:val="CB540B70"/>
    <w:lvl w:ilvl="0" w:tplc="E1D658DE">
      <w:numFmt w:val="bullet"/>
      <w:lvlText w:val="-"/>
      <w:lvlJc w:val="left"/>
      <w:pPr>
        <w:ind w:left="720" w:hanging="360"/>
      </w:pPr>
      <w:rPr>
        <w:rFonts w:ascii="Cambria" w:eastAsiaTheme="minorEastAsia" w:hAnsi="Cambria" w:cs="Noteworthy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2093224"/>
    <w:multiLevelType w:val="hybridMultilevel"/>
    <w:tmpl w:val="BA8E48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24D73AF"/>
    <w:multiLevelType w:val="hybridMultilevel"/>
    <w:tmpl w:val="9F90E7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2E83D3C"/>
    <w:multiLevelType w:val="hybridMultilevel"/>
    <w:tmpl w:val="CAD4A6FA"/>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33F04782"/>
    <w:multiLevelType w:val="hybridMultilevel"/>
    <w:tmpl w:val="F60230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6E4333"/>
    <w:multiLevelType w:val="hybridMultilevel"/>
    <w:tmpl w:val="9E56B5B6"/>
    <w:lvl w:ilvl="0" w:tplc="0000032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379B7A27"/>
    <w:multiLevelType w:val="hybridMultilevel"/>
    <w:tmpl w:val="E9D07D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38084227"/>
    <w:multiLevelType w:val="hybridMultilevel"/>
    <w:tmpl w:val="1DB2C1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53062F"/>
    <w:multiLevelType w:val="hybridMultilevel"/>
    <w:tmpl w:val="DC86B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EF8611B"/>
    <w:multiLevelType w:val="hybridMultilevel"/>
    <w:tmpl w:val="4B08D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438B7932"/>
    <w:multiLevelType w:val="hybridMultilevel"/>
    <w:tmpl w:val="8960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5D00F56"/>
    <w:multiLevelType w:val="hybridMultilevel"/>
    <w:tmpl w:val="47C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68F3054"/>
    <w:multiLevelType w:val="hybridMultilevel"/>
    <w:tmpl w:val="9AE005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9297FD3"/>
    <w:multiLevelType w:val="hybridMultilevel"/>
    <w:tmpl w:val="2FECCE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9921A0A"/>
    <w:multiLevelType w:val="hybridMultilevel"/>
    <w:tmpl w:val="6B8E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A5435DF"/>
    <w:multiLevelType w:val="hybridMultilevel"/>
    <w:tmpl w:val="BD388F3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4C9C3734"/>
    <w:multiLevelType w:val="hybridMultilevel"/>
    <w:tmpl w:val="EF78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E111D88"/>
    <w:multiLevelType w:val="hybridMultilevel"/>
    <w:tmpl w:val="794E42B0"/>
    <w:lvl w:ilvl="0" w:tplc="0000032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4F13629B"/>
    <w:multiLevelType w:val="hybridMultilevel"/>
    <w:tmpl w:val="311A289C"/>
    <w:lvl w:ilvl="0" w:tplc="00000001">
      <w:start w:val="1"/>
      <w:numFmt w:val="bullet"/>
      <w:lvlText w:val="•"/>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508548FC"/>
    <w:multiLevelType w:val="hybridMultilevel"/>
    <w:tmpl w:val="39D2A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15D2822"/>
    <w:multiLevelType w:val="hybridMultilevel"/>
    <w:tmpl w:val="A90E02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51CB0EE8"/>
    <w:multiLevelType w:val="hybridMultilevel"/>
    <w:tmpl w:val="308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A51257E"/>
    <w:multiLevelType w:val="hybridMultilevel"/>
    <w:tmpl w:val="1C3A2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5B685E74"/>
    <w:multiLevelType w:val="hybridMultilevel"/>
    <w:tmpl w:val="BE487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5CBE2E90"/>
    <w:multiLevelType w:val="multilevel"/>
    <w:tmpl w:val="0310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D03068"/>
    <w:multiLevelType w:val="hybridMultilevel"/>
    <w:tmpl w:val="8EB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1735283"/>
    <w:multiLevelType w:val="hybridMultilevel"/>
    <w:tmpl w:val="79E0F5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2B805B5"/>
    <w:multiLevelType w:val="hybridMultilevel"/>
    <w:tmpl w:val="3D5AF7B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nsid w:val="64196C90"/>
    <w:multiLevelType w:val="hybridMultilevel"/>
    <w:tmpl w:val="2D1A9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64DE5D44"/>
    <w:multiLevelType w:val="hybridMultilevel"/>
    <w:tmpl w:val="1CB49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5A6516B"/>
    <w:multiLevelType w:val="hybridMultilevel"/>
    <w:tmpl w:val="11F092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6ED53C4"/>
    <w:multiLevelType w:val="hybridMultilevel"/>
    <w:tmpl w:val="39C8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98722AA"/>
    <w:multiLevelType w:val="hybridMultilevel"/>
    <w:tmpl w:val="3D4E3F98"/>
    <w:lvl w:ilvl="0" w:tplc="04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698F6052"/>
    <w:multiLevelType w:val="hybridMultilevel"/>
    <w:tmpl w:val="DB70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A9B1BD0"/>
    <w:multiLevelType w:val="hybridMultilevel"/>
    <w:tmpl w:val="5286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BCE0C44"/>
    <w:multiLevelType w:val="hybridMultilevel"/>
    <w:tmpl w:val="582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CE024E5"/>
    <w:multiLevelType w:val="hybridMultilevel"/>
    <w:tmpl w:val="5C8491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6D663773"/>
    <w:multiLevelType w:val="hybridMultilevel"/>
    <w:tmpl w:val="BBF09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E1F7330"/>
    <w:multiLevelType w:val="hybridMultilevel"/>
    <w:tmpl w:val="783C35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22D04F7"/>
    <w:multiLevelType w:val="hybridMultilevel"/>
    <w:tmpl w:val="32DA1D28"/>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0">
    <w:nsid w:val="72626AC4"/>
    <w:multiLevelType w:val="hybridMultilevel"/>
    <w:tmpl w:val="7F324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47F09D8"/>
    <w:multiLevelType w:val="hybridMultilevel"/>
    <w:tmpl w:val="6616E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9DF2247"/>
    <w:multiLevelType w:val="hybridMultilevel"/>
    <w:tmpl w:val="7A86F96C"/>
    <w:lvl w:ilvl="0" w:tplc="04090003">
      <w:start w:val="1"/>
      <w:numFmt w:val="bullet"/>
      <w:lvlText w:val="o"/>
      <w:lvlJc w:val="left"/>
      <w:pPr>
        <w:ind w:left="36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7BCB754C"/>
    <w:multiLevelType w:val="hybridMultilevel"/>
    <w:tmpl w:val="3ABA3AC0"/>
    <w:lvl w:ilvl="0" w:tplc="0000032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0000321">
      <w:start w:val="1"/>
      <w:numFmt w:val="bullet"/>
      <w:lvlText w:val="•"/>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7D7D6BCF"/>
    <w:multiLevelType w:val="hybridMultilevel"/>
    <w:tmpl w:val="60B8E6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71"/>
  </w:num>
  <w:num w:numId="9">
    <w:abstractNumId w:val="52"/>
  </w:num>
  <w:num w:numId="10">
    <w:abstractNumId w:val="24"/>
  </w:num>
  <w:num w:numId="11">
    <w:abstractNumId w:val="49"/>
  </w:num>
  <w:num w:numId="12">
    <w:abstractNumId w:val="30"/>
  </w:num>
  <w:num w:numId="13">
    <w:abstractNumId w:val="59"/>
  </w:num>
  <w:num w:numId="14">
    <w:abstractNumId w:val="83"/>
  </w:num>
  <w:num w:numId="15">
    <w:abstractNumId w:val="32"/>
  </w:num>
  <w:num w:numId="16">
    <w:abstractNumId w:val="57"/>
  </w:num>
  <w:num w:numId="17">
    <w:abstractNumId w:val="35"/>
  </w:num>
  <w:num w:numId="18">
    <w:abstractNumId w:val="27"/>
  </w:num>
  <w:num w:numId="19">
    <w:abstractNumId w:val="26"/>
  </w:num>
  <w:num w:numId="20">
    <w:abstractNumId w:val="19"/>
  </w:num>
  <w:num w:numId="21">
    <w:abstractNumId w:val="45"/>
  </w:num>
  <w:num w:numId="22">
    <w:abstractNumId w:val="68"/>
  </w:num>
  <w:num w:numId="23">
    <w:abstractNumId w:val="33"/>
  </w:num>
  <w:num w:numId="24">
    <w:abstractNumId w:val="51"/>
  </w:num>
  <w:num w:numId="25">
    <w:abstractNumId w:val="72"/>
  </w:num>
  <w:num w:numId="26">
    <w:abstractNumId w:val="10"/>
  </w:num>
  <w:num w:numId="27">
    <w:abstractNumId w:val="11"/>
  </w:num>
  <w:num w:numId="28">
    <w:abstractNumId w:val="58"/>
  </w:num>
  <w:num w:numId="29">
    <w:abstractNumId w:val="43"/>
  </w:num>
  <w:num w:numId="30">
    <w:abstractNumId w:val="48"/>
  </w:num>
  <w:num w:numId="31">
    <w:abstractNumId w:val="66"/>
  </w:num>
  <w:num w:numId="32">
    <w:abstractNumId w:val="28"/>
  </w:num>
  <w:num w:numId="33">
    <w:abstractNumId w:val="21"/>
  </w:num>
  <w:num w:numId="34">
    <w:abstractNumId w:val="55"/>
  </w:num>
  <w:num w:numId="35">
    <w:abstractNumId w:val="82"/>
  </w:num>
  <w:num w:numId="36">
    <w:abstractNumId w:val="23"/>
  </w:num>
  <w:num w:numId="37">
    <w:abstractNumId w:val="76"/>
  </w:num>
  <w:num w:numId="38">
    <w:abstractNumId w:val="79"/>
  </w:num>
  <w:num w:numId="39">
    <w:abstractNumId w:val="34"/>
  </w:num>
  <w:num w:numId="40">
    <w:abstractNumId w:val="39"/>
  </w:num>
  <w:num w:numId="41">
    <w:abstractNumId w:val="16"/>
  </w:num>
  <w:num w:numId="42">
    <w:abstractNumId w:val="84"/>
  </w:num>
  <w:num w:numId="43">
    <w:abstractNumId w:val="31"/>
  </w:num>
  <w:num w:numId="44">
    <w:abstractNumId w:val="54"/>
  </w:num>
  <w:num w:numId="45">
    <w:abstractNumId w:val="13"/>
  </w:num>
  <w:num w:numId="46">
    <w:abstractNumId w:val="36"/>
  </w:num>
  <w:num w:numId="47">
    <w:abstractNumId w:val="63"/>
  </w:num>
  <w:num w:numId="48">
    <w:abstractNumId w:val="75"/>
  </w:num>
  <w:num w:numId="49">
    <w:abstractNumId w:val="74"/>
  </w:num>
  <w:num w:numId="50">
    <w:abstractNumId w:val="44"/>
  </w:num>
  <w:num w:numId="51">
    <w:abstractNumId w:val="14"/>
  </w:num>
  <w:num w:numId="52">
    <w:abstractNumId w:val="40"/>
  </w:num>
  <w:num w:numId="53">
    <w:abstractNumId w:val="70"/>
  </w:num>
  <w:num w:numId="54">
    <w:abstractNumId w:val="73"/>
  </w:num>
  <w:num w:numId="55">
    <w:abstractNumId w:val="61"/>
  </w:num>
  <w:num w:numId="56">
    <w:abstractNumId w:val="77"/>
  </w:num>
  <w:num w:numId="57">
    <w:abstractNumId w:val="29"/>
  </w:num>
  <w:num w:numId="58">
    <w:abstractNumId w:val="65"/>
  </w:num>
  <w:num w:numId="59">
    <w:abstractNumId w:val="18"/>
  </w:num>
  <w:num w:numId="60">
    <w:abstractNumId w:val="9"/>
  </w:num>
  <w:num w:numId="61">
    <w:abstractNumId w:val="50"/>
  </w:num>
  <w:num w:numId="62">
    <w:abstractNumId w:val="25"/>
  </w:num>
  <w:num w:numId="63">
    <w:abstractNumId w:val="69"/>
  </w:num>
  <w:num w:numId="64">
    <w:abstractNumId w:val="46"/>
  </w:num>
  <w:num w:numId="65">
    <w:abstractNumId w:val="17"/>
  </w:num>
  <w:num w:numId="66">
    <w:abstractNumId w:val="41"/>
  </w:num>
  <w:num w:numId="67">
    <w:abstractNumId w:val="53"/>
  </w:num>
  <w:num w:numId="68">
    <w:abstractNumId w:val="60"/>
  </w:num>
  <w:num w:numId="69">
    <w:abstractNumId w:val="3"/>
  </w:num>
  <w:num w:numId="70">
    <w:abstractNumId w:val="56"/>
  </w:num>
  <w:num w:numId="71">
    <w:abstractNumId w:val="81"/>
  </w:num>
  <w:num w:numId="72">
    <w:abstractNumId w:val="78"/>
  </w:num>
  <w:num w:numId="73">
    <w:abstractNumId w:val="67"/>
  </w:num>
  <w:num w:numId="74">
    <w:abstractNumId w:val="8"/>
  </w:num>
  <w:num w:numId="75">
    <w:abstractNumId w:val="62"/>
  </w:num>
  <w:num w:numId="76">
    <w:abstractNumId w:val="42"/>
  </w:num>
  <w:num w:numId="77">
    <w:abstractNumId w:val="20"/>
  </w:num>
  <w:num w:numId="78">
    <w:abstractNumId w:val="80"/>
  </w:num>
  <w:num w:numId="79">
    <w:abstractNumId w:val="37"/>
  </w:num>
  <w:num w:numId="80">
    <w:abstractNumId w:val="47"/>
  </w:num>
  <w:num w:numId="81">
    <w:abstractNumId w:val="38"/>
  </w:num>
  <w:num w:numId="82">
    <w:abstractNumId w:val="12"/>
  </w:num>
  <w:num w:numId="83">
    <w:abstractNumId w:val="22"/>
  </w:num>
  <w:num w:numId="84">
    <w:abstractNumId w:val="15"/>
  </w:num>
  <w:num w:numId="85">
    <w:abstractNumId w:val="6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A42"/>
    <w:rsid w:val="00001010"/>
    <w:rsid w:val="00005B97"/>
    <w:rsid w:val="000116B9"/>
    <w:rsid w:val="000129DA"/>
    <w:rsid w:val="0001361B"/>
    <w:rsid w:val="00020612"/>
    <w:rsid w:val="000220C8"/>
    <w:rsid w:val="00022CB7"/>
    <w:rsid w:val="000231F5"/>
    <w:rsid w:val="000244BB"/>
    <w:rsid w:val="00024D8C"/>
    <w:rsid w:val="00025BB6"/>
    <w:rsid w:val="0003109C"/>
    <w:rsid w:val="00031A1E"/>
    <w:rsid w:val="0003268A"/>
    <w:rsid w:val="00036342"/>
    <w:rsid w:val="00040CEE"/>
    <w:rsid w:val="00042F28"/>
    <w:rsid w:val="00044688"/>
    <w:rsid w:val="00045A2F"/>
    <w:rsid w:val="00045C53"/>
    <w:rsid w:val="000461A9"/>
    <w:rsid w:val="000463AB"/>
    <w:rsid w:val="00052DAC"/>
    <w:rsid w:val="000537A8"/>
    <w:rsid w:val="00054BC0"/>
    <w:rsid w:val="00057307"/>
    <w:rsid w:val="00057CA0"/>
    <w:rsid w:val="0006011C"/>
    <w:rsid w:val="00060525"/>
    <w:rsid w:val="00060669"/>
    <w:rsid w:val="000615D8"/>
    <w:rsid w:val="000626A5"/>
    <w:rsid w:val="0006693C"/>
    <w:rsid w:val="00067B83"/>
    <w:rsid w:val="00070338"/>
    <w:rsid w:val="0007078F"/>
    <w:rsid w:val="0007265B"/>
    <w:rsid w:val="00076B34"/>
    <w:rsid w:val="00077A97"/>
    <w:rsid w:val="000821D7"/>
    <w:rsid w:val="00085899"/>
    <w:rsid w:val="00094317"/>
    <w:rsid w:val="000A0209"/>
    <w:rsid w:val="000A0FC3"/>
    <w:rsid w:val="000A13C5"/>
    <w:rsid w:val="000A1C55"/>
    <w:rsid w:val="000A1DCC"/>
    <w:rsid w:val="000A21CE"/>
    <w:rsid w:val="000A23FF"/>
    <w:rsid w:val="000A2AE8"/>
    <w:rsid w:val="000A39C9"/>
    <w:rsid w:val="000A3E1C"/>
    <w:rsid w:val="000A459C"/>
    <w:rsid w:val="000A5912"/>
    <w:rsid w:val="000A5E93"/>
    <w:rsid w:val="000A6015"/>
    <w:rsid w:val="000A6311"/>
    <w:rsid w:val="000A6EC5"/>
    <w:rsid w:val="000A76F4"/>
    <w:rsid w:val="000B0881"/>
    <w:rsid w:val="000B1A46"/>
    <w:rsid w:val="000B20EE"/>
    <w:rsid w:val="000B2C31"/>
    <w:rsid w:val="000B36EC"/>
    <w:rsid w:val="000B478F"/>
    <w:rsid w:val="000B52C6"/>
    <w:rsid w:val="000C0802"/>
    <w:rsid w:val="000C1B39"/>
    <w:rsid w:val="000C3705"/>
    <w:rsid w:val="000C4B6F"/>
    <w:rsid w:val="000C4DA0"/>
    <w:rsid w:val="000C5AA9"/>
    <w:rsid w:val="000D1004"/>
    <w:rsid w:val="000D2DD3"/>
    <w:rsid w:val="000D3CCD"/>
    <w:rsid w:val="000D5BDC"/>
    <w:rsid w:val="000E082F"/>
    <w:rsid w:val="000E115D"/>
    <w:rsid w:val="000E4BD7"/>
    <w:rsid w:val="000E500D"/>
    <w:rsid w:val="000F20D1"/>
    <w:rsid w:val="000F3394"/>
    <w:rsid w:val="000F3E45"/>
    <w:rsid w:val="000F6304"/>
    <w:rsid w:val="001019B7"/>
    <w:rsid w:val="001023B3"/>
    <w:rsid w:val="00102DC6"/>
    <w:rsid w:val="00104D05"/>
    <w:rsid w:val="00107F25"/>
    <w:rsid w:val="00111A6D"/>
    <w:rsid w:val="001129F7"/>
    <w:rsid w:val="001158E8"/>
    <w:rsid w:val="00115920"/>
    <w:rsid w:val="001168E0"/>
    <w:rsid w:val="00120294"/>
    <w:rsid w:val="00120974"/>
    <w:rsid w:val="00120E69"/>
    <w:rsid w:val="00120ED5"/>
    <w:rsid w:val="00122E58"/>
    <w:rsid w:val="001233D6"/>
    <w:rsid w:val="0012409E"/>
    <w:rsid w:val="00124375"/>
    <w:rsid w:val="001254C4"/>
    <w:rsid w:val="00126198"/>
    <w:rsid w:val="00127120"/>
    <w:rsid w:val="0012714A"/>
    <w:rsid w:val="00127649"/>
    <w:rsid w:val="00132A2F"/>
    <w:rsid w:val="001334F9"/>
    <w:rsid w:val="00140325"/>
    <w:rsid w:val="0014361A"/>
    <w:rsid w:val="00144225"/>
    <w:rsid w:val="00145324"/>
    <w:rsid w:val="0014653E"/>
    <w:rsid w:val="00147653"/>
    <w:rsid w:val="001557D9"/>
    <w:rsid w:val="001568B4"/>
    <w:rsid w:val="0016000E"/>
    <w:rsid w:val="001666D0"/>
    <w:rsid w:val="001676F5"/>
    <w:rsid w:val="001711DF"/>
    <w:rsid w:val="0017266F"/>
    <w:rsid w:val="001730CE"/>
    <w:rsid w:val="00173864"/>
    <w:rsid w:val="00173931"/>
    <w:rsid w:val="001753B7"/>
    <w:rsid w:val="00176D1E"/>
    <w:rsid w:val="00183820"/>
    <w:rsid w:val="001839F8"/>
    <w:rsid w:val="001850D4"/>
    <w:rsid w:val="00187B2A"/>
    <w:rsid w:val="00190E8D"/>
    <w:rsid w:val="00192043"/>
    <w:rsid w:val="00192B14"/>
    <w:rsid w:val="00194134"/>
    <w:rsid w:val="00194471"/>
    <w:rsid w:val="00194E40"/>
    <w:rsid w:val="001958F9"/>
    <w:rsid w:val="00197CFD"/>
    <w:rsid w:val="00197E0E"/>
    <w:rsid w:val="001A59E2"/>
    <w:rsid w:val="001A62BA"/>
    <w:rsid w:val="001B137C"/>
    <w:rsid w:val="001B1AD5"/>
    <w:rsid w:val="001B223D"/>
    <w:rsid w:val="001C0753"/>
    <w:rsid w:val="001C14E3"/>
    <w:rsid w:val="001C3EC4"/>
    <w:rsid w:val="001C4691"/>
    <w:rsid w:val="001D0278"/>
    <w:rsid w:val="001D3611"/>
    <w:rsid w:val="001D419F"/>
    <w:rsid w:val="001D68AD"/>
    <w:rsid w:val="001E1381"/>
    <w:rsid w:val="001E39DF"/>
    <w:rsid w:val="001E3A01"/>
    <w:rsid w:val="001E3E57"/>
    <w:rsid w:val="001E768B"/>
    <w:rsid w:val="001F02AB"/>
    <w:rsid w:val="001F1EB5"/>
    <w:rsid w:val="001F3576"/>
    <w:rsid w:val="001F64F4"/>
    <w:rsid w:val="0020102F"/>
    <w:rsid w:val="00202F4A"/>
    <w:rsid w:val="0020494C"/>
    <w:rsid w:val="00205BD9"/>
    <w:rsid w:val="00205E2E"/>
    <w:rsid w:val="002068B2"/>
    <w:rsid w:val="00212644"/>
    <w:rsid w:val="00214F8D"/>
    <w:rsid w:val="00221320"/>
    <w:rsid w:val="00222957"/>
    <w:rsid w:val="00222BEC"/>
    <w:rsid w:val="002260A0"/>
    <w:rsid w:val="002270B5"/>
    <w:rsid w:val="00227D45"/>
    <w:rsid w:val="00231C2A"/>
    <w:rsid w:val="002374EE"/>
    <w:rsid w:val="002378D2"/>
    <w:rsid w:val="002448D9"/>
    <w:rsid w:val="00251059"/>
    <w:rsid w:val="002608D7"/>
    <w:rsid w:val="00265339"/>
    <w:rsid w:val="0026580D"/>
    <w:rsid w:val="002715D9"/>
    <w:rsid w:val="002717AE"/>
    <w:rsid w:val="00273AD3"/>
    <w:rsid w:val="00273F25"/>
    <w:rsid w:val="0027613D"/>
    <w:rsid w:val="00276581"/>
    <w:rsid w:val="0027715E"/>
    <w:rsid w:val="002771B6"/>
    <w:rsid w:val="002874E1"/>
    <w:rsid w:val="00290363"/>
    <w:rsid w:val="00290DB6"/>
    <w:rsid w:val="002918D3"/>
    <w:rsid w:val="00295165"/>
    <w:rsid w:val="002955FB"/>
    <w:rsid w:val="00297F4B"/>
    <w:rsid w:val="002A489D"/>
    <w:rsid w:val="002A53D6"/>
    <w:rsid w:val="002A7FA3"/>
    <w:rsid w:val="002B20AA"/>
    <w:rsid w:val="002B2966"/>
    <w:rsid w:val="002B38D9"/>
    <w:rsid w:val="002B4507"/>
    <w:rsid w:val="002B5CF0"/>
    <w:rsid w:val="002C03A6"/>
    <w:rsid w:val="002C1067"/>
    <w:rsid w:val="002C1FCA"/>
    <w:rsid w:val="002C2045"/>
    <w:rsid w:val="002C373A"/>
    <w:rsid w:val="002C40DB"/>
    <w:rsid w:val="002D1BA4"/>
    <w:rsid w:val="002D44F8"/>
    <w:rsid w:val="002D70F2"/>
    <w:rsid w:val="002E3098"/>
    <w:rsid w:val="002E324C"/>
    <w:rsid w:val="002F097C"/>
    <w:rsid w:val="002F09FA"/>
    <w:rsid w:val="002F34F2"/>
    <w:rsid w:val="002F387D"/>
    <w:rsid w:val="002F3EDA"/>
    <w:rsid w:val="002F4270"/>
    <w:rsid w:val="002F4904"/>
    <w:rsid w:val="002F4B02"/>
    <w:rsid w:val="002F5998"/>
    <w:rsid w:val="00301EBA"/>
    <w:rsid w:val="003036F8"/>
    <w:rsid w:val="003049A0"/>
    <w:rsid w:val="003134CA"/>
    <w:rsid w:val="00314B79"/>
    <w:rsid w:val="00315321"/>
    <w:rsid w:val="00317655"/>
    <w:rsid w:val="003211B9"/>
    <w:rsid w:val="0032298B"/>
    <w:rsid w:val="0032437A"/>
    <w:rsid w:val="003255AA"/>
    <w:rsid w:val="003302DB"/>
    <w:rsid w:val="00331707"/>
    <w:rsid w:val="00332AF0"/>
    <w:rsid w:val="00334D96"/>
    <w:rsid w:val="003364FC"/>
    <w:rsid w:val="00336CF4"/>
    <w:rsid w:val="00336D25"/>
    <w:rsid w:val="0034337D"/>
    <w:rsid w:val="00343734"/>
    <w:rsid w:val="00343FD8"/>
    <w:rsid w:val="0034533E"/>
    <w:rsid w:val="003463F9"/>
    <w:rsid w:val="003501BE"/>
    <w:rsid w:val="003512FB"/>
    <w:rsid w:val="003517E6"/>
    <w:rsid w:val="00351A11"/>
    <w:rsid w:val="0035272E"/>
    <w:rsid w:val="00352D0B"/>
    <w:rsid w:val="00353361"/>
    <w:rsid w:val="0035412C"/>
    <w:rsid w:val="00356EAB"/>
    <w:rsid w:val="0035762A"/>
    <w:rsid w:val="00357DA1"/>
    <w:rsid w:val="00360D9D"/>
    <w:rsid w:val="003625F2"/>
    <w:rsid w:val="00362F39"/>
    <w:rsid w:val="0036444D"/>
    <w:rsid w:val="003650DF"/>
    <w:rsid w:val="0037082C"/>
    <w:rsid w:val="00372539"/>
    <w:rsid w:val="003751E9"/>
    <w:rsid w:val="00380402"/>
    <w:rsid w:val="00381A78"/>
    <w:rsid w:val="00384547"/>
    <w:rsid w:val="00391DA3"/>
    <w:rsid w:val="00393DC0"/>
    <w:rsid w:val="0039649D"/>
    <w:rsid w:val="00396F5E"/>
    <w:rsid w:val="003975F8"/>
    <w:rsid w:val="003979FD"/>
    <w:rsid w:val="00397CA3"/>
    <w:rsid w:val="003A0EDD"/>
    <w:rsid w:val="003A23DA"/>
    <w:rsid w:val="003A298E"/>
    <w:rsid w:val="003A4D3A"/>
    <w:rsid w:val="003A56BB"/>
    <w:rsid w:val="003B0086"/>
    <w:rsid w:val="003B217B"/>
    <w:rsid w:val="003B29EA"/>
    <w:rsid w:val="003B46CD"/>
    <w:rsid w:val="003C3875"/>
    <w:rsid w:val="003C47E4"/>
    <w:rsid w:val="003C5837"/>
    <w:rsid w:val="003C6BD0"/>
    <w:rsid w:val="003C6CA9"/>
    <w:rsid w:val="003C6FA8"/>
    <w:rsid w:val="003C76E3"/>
    <w:rsid w:val="003D0F9A"/>
    <w:rsid w:val="003D26CA"/>
    <w:rsid w:val="003D3606"/>
    <w:rsid w:val="003D3611"/>
    <w:rsid w:val="003D453E"/>
    <w:rsid w:val="003D4A2F"/>
    <w:rsid w:val="003E0117"/>
    <w:rsid w:val="003E2543"/>
    <w:rsid w:val="003E4D0B"/>
    <w:rsid w:val="003E556B"/>
    <w:rsid w:val="003E566F"/>
    <w:rsid w:val="003F3904"/>
    <w:rsid w:val="003F4EBF"/>
    <w:rsid w:val="003F67A1"/>
    <w:rsid w:val="003F697A"/>
    <w:rsid w:val="003F6EBC"/>
    <w:rsid w:val="003F745E"/>
    <w:rsid w:val="004011D1"/>
    <w:rsid w:val="0040174F"/>
    <w:rsid w:val="00406188"/>
    <w:rsid w:val="004071FE"/>
    <w:rsid w:val="00411861"/>
    <w:rsid w:val="0042105A"/>
    <w:rsid w:val="00421BC3"/>
    <w:rsid w:val="00425BA3"/>
    <w:rsid w:val="00425BD3"/>
    <w:rsid w:val="00426C85"/>
    <w:rsid w:val="00427E22"/>
    <w:rsid w:val="00432196"/>
    <w:rsid w:val="00436339"/>
    <w:rsid w:val="00440860"/>
    <w:rsid w:val="00442F9C"/>
    <w:rsid w:val="004431E0"/>
    <w:rsid w:val="00447335"/>
    <w:rsid w:val="00447A0A"/>
    <w:rsid w:val="00450DFC"/>
    <w:rsid w:val="0045146A"/>
    <w:rsid w:val="00452878"/>
    <w:rsid w:val="004540A0"/>
    <w:rsid w:val="00456889"/>
    <w:rsid w:val="00460921"/>
    <w:rsid w:val="00461A22"/>
    <w:rsid w:val="00461C05"/>
    <w:rsid w:val="00462031"/>
    <w:rsid w:val="00462DEA"/>
    <w:rsid w:val="004631E6"/>
    <w:rsid w:val="004634E4"/>
    <w:rsid w:val="00465DCC"/>
    <w:rsid w:val="0046728A"/>
    <w:rsid w:val="00467D31"/>
    <w:rsid w:val="004701AA"/>
    <w:rsid w:val="00470AD0"/>
    <w:rsid w:val="00470F1A"/>
    <w:rsid w:val="0047118C"/>
    <w:rsid w:val="004731B0"/>
    <w:rsid w:val="004738CB"/>
    <w:rsid w:val="004811A8"/>
    <w:rsid w:val="00481AB6"/>
    <w:rsid w:val="004851CE"/>
    <w:rsid w:val="004857BC"/>
    <w:rsid w:val="00486988"/>
    <w:rsid w:val="00490B1A"/>
    <w:rsid w:val="00492528"/>
    <w:rsid w:val="004A1091"/>
    <w:rsid w:val="004A4FAC"/>
    <w:rsid w:val="004A6691"/>
    <w:rsid w:val="004A6E38"/>
    <w:rsid w:val="004A7094"/>
    <w:rsid w:val="004B0F4E"/>
    <w:rsid w:val="004B20D6"/>
    <w:rsid w:val="004B6192"/>
    <w:rsid w:val="004B6E59"/>
    <w:rsid w:val="004B6EAB"/>
    <w:rsid w:val="004C0CFE"/>
    <w:rsid w:val="004C0EEC"/>
    <w:rsid w:val="004C5C0D"/>
    <w:rsid w:val="004C5C9B"/>
    <w:rsid w:val="004C7718"/>
    <w:rsid w:val="004D0217"/>
    <w:rsid w:val="004D2B03"/>
    <w:rsid w:val="004D4805"/>
    <w:rsid w:val="004D486B"/>
    <w:rsid w:val="004D4CAB"/>
    <w:rsid w:val="004D7A4B"/>
    <w:rsid w:val="004E230F"/>
    <w:rsid w:val="004E44CA"/>
    <w:rsid w:val="004E48A8"/>
    <w:rsid w:val="004E527B"/>
    <w:rsid w:val="004E7669"/>
    <w:rsid w:val="004E78F6"/>
    <w:rsid w:val="004F746A"/>
    <w:rsid w:val="0050088D"/>
    <w:rsid w:val="00505093"/>
    <w:rsid w:val="00505B9D"/>
    <w:rsid w:val="00505CA5"/>
    <w:rsid w:val="00506387"/>
    <w:rsid w:val="00511897"/>
    <w:rsid w:val="00511BF2"/>
    <w:rsid w:val="00513D98"/>
    <w:rsid w:val="00514606"/>
    <w:rsid w:val="00516FFC"/>
    <w:rsid w:val="005202AF"/>
    <w:rsid w:val="00520BEE"/>
    <w:rsid w:val="0052228B"/>
    <w:rsid w:val="005228B4"/>
    <w:rsid w:val="00523532"/>
    <w:rsid w:val="005246CE"/>
    <w:rsid w:val="005320E4"/>
    <w:rsid w:val="00532B36"/>
    <w:rsid w:val="00532C99"/>
    <w:rsid w:val="00533158"/>
    <w:rsid w:val="00533755"/>
    <w:rsid w:val="005350C2"/>
    <w:rsid w:val="00536231"/>
    <w:rsid w:val="0053650A"/>
    <w:rsid w:val="005375B7"/>
    <w:rsid w:val="00541588"/>
    <w:rsid w:val="00542B81"/>
    <w:rsid w:val="00542FCA"/>
    <w:rsid w:val="00543947"/>
    <w:rsid w:val="00543CF3"/>
    <w:rsid w:val="0054487B"/>
    <w:rsid w:val="00545392"/>
    <w:rsid w:val="00545A05"/>
    <w:rsid w:val="005532FC"/>
    <w:rsid w:val="00554859"/>
    <w:rsid w:val="005559BF"/>
    <w:rsid w:val="00557713"/>
    <w:rsid w:val="0056151B"/>
    <w:rsid w:val="00561D61"/>
    <w:rsid w:val="005625C1"/>
    <w:rsid w:val="00563B20"/>
    <w:rsid w:val="005665AD"/>
    <w:rsid w:val="00570AEA"/>
    <w:rsid w:val="00574D6C"/>
    <w:rsid w:val="00576F5D"/>
    <w:rsid w:val="005772C2"/>
    <w:rsid w:val="0057799D"/>
    <w:rsid w:val="00577CCA"/>
    <w:rsid w:val="0058212C"/>
    <w:rsid w:val="00584D4D"/>
    <w:rsid w:val="0058503F"/>
    <w:rsid w:val="00585119"/>
    <w:rsid w:val="00586D9D"/>
    <w:rsid w:val="00590712"/>
    <w:rsid w:val="00593835"/>
    <w:rsid w:val="00596AE3"/>
    <w:rsid w:val="005A04A8"/>
    <w:rsid w:val="005A0F39"/>
    <w:rsid w:val="005A1B62"/>
    <w:rsid w:val="005A36C4"/>
    <w:rsid w:val="005A526E"/>
    <w:rsid w:val="005A549E"/>
    <w:rsid w:val="005A5CC2"/>
    <w:rsid w:val="005A7E7A"/>
    <w:rsid w:val="005B00FD"/>
    <w:rsid w:val="005B3C57"/>
    <w:rsid w:val="005B430B"/>
    <w:rsid w:val="005B4422"/>
    <w:rsid w:val="005B4B36"/>
    <w:rsid w:val="005B4B84"/>
    <w:rsid w:val="005B644C"/>
    <w:rsid w:val="005B6782"/>
    <w:rsid w:val="005B6EF8"/>
    <w:rsid w:val="005B6F1F"/>
    <w:rsid w:val="005C18A2"/>
    <w:rsid w:val="005C241C"/>
    <w:rsid w:val="005C28A6"/>
    <w:rsid w:val="005C75A5"/>
    <w:rsid w:val="005D0257"/>
    <w:rsid w:val="005D1100"/>
    <w:rsid w:val="005D49C8"/>
    <w:rsid w:val="005D4A35"/>
    <w:rsid w:val="005D62E4"/>
    <w:rsid w:val="005D648B"/>
    <w:rsid w:val="005E0C48"/>
    <w:rsid w:val="005E266E"/>
    <w:rsid w:val="005E2C34"/>
    <w:rsid w:val="005E676C"/>
    <w:rsid w:val="005F22B8"/>
    <w:rsid w:val="005F2365"/>
    <w:rsid w:val="005F295A"/>
    <w:rsid w:val="005F2FCA"/>
    <w:rsid w:val="005F3158"/>
    <w:rsid w:val="005F640D"/>
    <w:rsid w:val="005F6A76"/>
    <w:rsid w:val="0060363C"/>
    <w:rsid w:val="006040A9"/>
    <w:rsid w:val="00604696"/>
    <w:rsid w:val="006046BB"/>
    <w:rsid w:val="00605CFD"/>
    <w:rsid w:val="00606956"/>
    <w:rsid w:val="00612401"/>
    <w:rsid w:val="006134EA"/>
    <w:rsid w:val="0061601D"/>
    <w:rsid w:val="00617154"/>
    <w:rsid w:val="00622066"/>
    <w:rsid w:val="00625825"/>
    <w:rsid w:val="00626971"/>
    <w:rsid w:val="00627B68"/>
    <w:rsid w:val="00631BD1"/>
    <w:rsid w:val="00635197"/>
    <w:rsid w:val="0063615B"/>
    <w:rsid w:val="006419EA"/>
    <w:rsid w:val="006426DE"/>
    <w:rsid w:val="00646EBE"/>
    <w:rsid w:val="00647D2B"/>
    <w:rsid w:val="00650745"/>
    <w:rsid w:val="00651250"/>
    <w:rsid w:val="00654F32"/>
    <w:rsid w:val="00656AB7"/>
    <w:rsid w:val="00657A33"/>
    <w:rsid w:val="00664E62"/>
    <w:rsid w:val="00665CEE"/>
    <w:rsid w:val="00666312"/>
    <w:rsid w:val="00670A41"/>
    <w:rsid w:val="00670BEC"/>
    <w:rsid w:val="00670CD5"/>
    <w:rsid w:val="00670EBF"/>
    <w:rsid w:val="00671EED"/>
    <w:rsid w:val="00673193"/>
    <w:rsid w:val="006761C6"/>
    <w:rsid w:val="00676B30"/>
    <w:rsid w:val="0067793F"/>
    <w:rsid w:val="00680C6A"/>
    <w:rsid w:val="00680EA0"/>
    <w:rsid w:val="006813E2"/>
    <w:rsid w:val="00684A32"/>
    <w:rsid w:val="00686ED6"/>
    <w:rsid w:val="00691127"/>
    <w:rsid w:val="00691959"/>
    <w:rsid w:val="006929E2"/>
    <w:rsid w:val="00692A42"/>
    <w:rsid w:val="00693555"/>
    <w:rsid w:val="00693A43"/>
    <w:rsid w:val="0069498E"/>
    <w:rsid w:val="00696E5C"/>
    <w:rsid w:val="006A6360"/>
    <w:rsid w:val="006A707B"/>
    <w:rsid w:val="006B0FAC"/>
    <w:rsid w:val="006B4F53"/>
    <w:rsid w:val="006B7BE4"/>
    <w:rsid w:val="006C2ED5"/>
    <w:rsid w:val="006C377F"/>
    <w:rsid w:val="006C3CB7"/>
    <w:rsid w:val="006D116A"/>
    <w:rsid w:val="006D1C31"/>
    <w:rsid w:val="006D26FA"/>
    <w:rsid w:val="006D6FD1"/>
    <w:rsid w:val="006E0F57"/>
    <w:rsid w:val="006E19E6"/>
    <w:rsid w:val="006E5C37"/>
    <w:rsid w:val="006E7078"/>
    <w:rsid w:val="006F183C"/>
    <w:rsid w:val="006F1E53"/>
    <w:rsid w:val="006F5BB7"/>
    <w:rsid w:val="006F7D6E"/>
    <w:rsid w:val="006F7E1D"/>
    <w:rsid w:val="0070082E"/>
    <w:rsid w:val="0070111B"/>
    <w:rsid w:val="007014B6"/>
    <w:rsid w:val="00703EAD"/>
    <w:rsid w:val="00704D40"/>
    <w:rsid w:val="00705DF2"/>
    <w:rsid w:val="00706240"/>
    <w:rsid w:val="00706F3F"/>
    <w:rsid w:val="00707E14"/>
    <w:rsid w:val="00710023"/>
    <w:rsid w:val="0071102C"/>
    <w:rsid w:val="00713138"/>
    <w:rsid w:val="0071622B"/>
    <w:rsid w:val="00726905"/>
    <w:rsid w:val="007273C6"/>
    <w:rsid w:val="00727D20"/>
    <w:rsid w:val="00731D50"/>
    <w:rsid w:val="007355EC"/>
    <w:rsid w:val="0073643D"/>
    <w:rsid w:val="00736468"/>
    <w:rsid w:val="00736B99"/>
    <w:rsid w:val="00736C10"/>
    <w:rsid w:val="00740797"/>
    <w:rsid w:val="007408E1"/>
    <w:rsid w:val="00742471"/>
    <w:rsid w:val="00744BCB"/>
    <w:rsid w:val="007504DD"/>
    <w:rsid w:val="00750FE6"/>
    <w:rsid w:val="00751792"/>
    <w:rsid w:val="0075542B"/>
    <w:rsid w:val="0075785D"/>
    <w:rsid w:val="0076047A"/>
    <w:rsid w:val="00762205"/>
    <w:rsid w:val="0076256A"/>
    <w:rsid w:val="00765119"/>
    <w:rsid w:val="007652F5"/>
    <w:rsid w:val="00765580"/>
    <w:rsid w:val="007714B8"/>
    <w:rsid w:val="0077260B"/>
    <w:rsid w:val="0077416F"/>
    <w:rsid w:val="00774C12"/>
    <w:rsid w:val="00775AF4"/>
    <w:rsid w:val="007811A5"/>
    <w:rsid w:val="007818AE"/>
    <w:rsid w:val="00783603"/>
    <w:rsid w:val="00785277"/>
    <w:rsid w:val="00785987"/>
    <w:rsid w:val="00786CFA"/>
    <w:rsid w:val="007961A8"/>
    <w:rsid w:val="007A1265"/>
    <w:rsid w:val="007A3CCB"/>
    <w:rsid w:val="007B5A76"/>
    <w:rsid w:val="007B6CCA"/>
    <w:rsid w:val="007B6E5B"/>
    <w:rsid w:val="007B7864"/>
    <w:rsid w:val="007C2210"/>
    <w:rsid w:val="007C2290"/>
    <w:rsid w:val="007C289D"/>
    <w:rsid w:val="007C5D57"/>
    <w:rsid w:val="007D302F"/>
    <w:rsid w:val="007D3ADC"/>
    <w:rsid w:val="007D591E"/>
    <w:rsid w:val="007D63AA"/>
    <w:rsid w:val="007E517C"/>
    <w:rsid w:val="007E5286"/>
    <w:rsid w:val="007E54B8"/>
    <w:rsid w:val="007F03A3"/>
    <w:rsid w:val="007F1260"/>
    <w:rsid w:val="007F1452"/>
    <w:rsid w:val="007F4BC9"/>
    <w:rsid w:val="007F5B54"/>
    <w:rsid w:val="008010C3"/>
    <w:rsid w:val="00806239"/>
    <w:rsid w:val="00807BBE"/>
    <w:rsid w:val="00811042"/>
    <w:rsid w:val="00811788"/>
    <w:rsid w:val="00811797"/>
    <w:rsid w:val="00812911"/>
    <w:rsid w:val="00817750"/>
    <w:rsid w:val="00817940"/>
    <w:rsid w:val="00817D92"/>
    <w:rsid w:val="00822A42"/>
    <w:rsid w:val="00822A7D"/>
    <w:rsid w:val="00822F0B"/>
    <w:rsid w:val="008246BE"/>
    <w:rsid w:val="00826EEC"/>
    <w:rsid w:val="00833A90"/>
    <w:rsid w:val="0083556F"/>
    <w:rsid w:val="0083659D"/>
    <w:rsid w:val="008379CF"/>
    <w:rsid w:val="008401C5"/>
    <w:rsid w:val="008422CC"/>
    <w:rsid w:val="00846973"/>
    <w:rsid w:val="008471E5"/>
    <w:rsid w:val="008521E6"/>
    <w:rsid w:val="00854F86"/>
    <w:rsid w:val="00857DD0"/>
    <w:rsid w:val="0086375E"/>
    <w:rsid w:val="008638B3"/>
    <w:rsid w:val="00873A40"/>
    <w:rsid w:val="008752BF"/>
    <w:rsid w:val="00875793"/>
    <w:rsid w:val="0088193D"/>
    <w:rsid w:val="008838D5"/>
    <w:rsid w:val="008846C3"/>
    <w:rsid w:val="00884A56"/>
    <w:rsid w:val="00886135"/>
    <w:rsid w:val="0088729D"/>
    <w:rsid w:val="0088762A"/>
    <w:rsid w:val="00890B63"/>
    <w:rsid w:val="008945E9"/>
    <w:rsid w:val="00896EFD"/>
    <w:rsid w:val="008976B1"/>
    <w:rsid w:val="008A01AF"/>
    <w:rsid w:val="008A2D73"/>
    <w:rsid w:val="008A3C11"/>
    <w:rsid w:val="008A42D0"/>
    <w:rsid w:val="008A5C9C"/>
    <w:rsid w:val="008B34EC"/>
    <w:rsid w:val="008B4AE9"/>
    <w:rsid w:val="008B7D51"/>
    <w:rsid w:val="008C21CC"/>
    <w:rsid w:val="008C29AA"/>
    <w:rsid w:val="008C4262"/>
    <w:rsid w:val="008C7238"/>
    <w:rsid w:val="008C7C00"/>
    <w:rsid w:val="008D0D89"/>
    <w:rsid w:val="008D133E"/>
    <w:rsid w:val="008D1D49"/>
    <w:rsid w:val="008D3606"/>
    <w:rsid w:val="008D462E"/>
    <w:rsid w:val="008D491F"/>
    <w:rsid w:val="008D5E93"/>
    <w:rsid w:val="008D61B8"/>
    <w:rsid w:val="008E5C57"/>
    <w:rsid w:val="008E6DB6"/>
    <w:rsid w:val="008E7739"/>
    <w:rsid w:val="008F0CD9"/>
    <w:rsid w:val="008F38AA"/>
    <w:rsid w:val="008F4503"/>
    <w:rsid w:val="008F5DC1"/>
    <w:rsid w:val="008F7445"/>
    <w:rsid w:val="00900A70"/>
    <w:rsid w:val="00902D83"/>
    <w:rsid w:val="00904F67"/>
    <w:rsid w:val="00906AA7"/>
    <w:rsid w:val="00906B19"/>
    <w:rsid w:val="00910CEB"/>
    <w:rsid w:val="00910F42"/>
    <w:rsid w:val="0091542E"/>
    <w:rsid w:val="00915917"/>
    <w:rsid w:val="009160DA"/>
    <w:rsid w:val="00916D17"/>
    <w:rsid w:val="00917A71"/>
    <w:rsid w:val="0092045B"/>
    <w:rsid w:val="0092205E"/>
    <w:rsid w:val="009230CB"/>
    <w:rsid w:val="009246A8"/>
    <w:rsid w:val="009260ED"/>
    <w:rsid w:val="0093209D"/>
    <w:rsid w:val="00932E69"/>
    <w:rsid w:val="00933A74"/>
    <w:rsid w:val="00933DCF"/>
    <w:rsid w:val="00933E51"/>
    <w:rsid w:val="00935528"/>
    <w:rsid w:val="00936448"/>
    <w:rsid w:val="00936FD0"/>
    <w:rsid w:val="009371AC"/>
    <w:rsid w:val="00942318"/>
    <w:rsid w:val="00946BCB"/>
    <w:rsid w:val="00952CC5"/>
    <w:rsid w:val="00953BB2"/>
    <w:rsid w:val="00960F99"/>
    <w:rsid w:val="009622E4"/>
    <w:rsid w:val="00962EAD"/>
    <w:rsid w:val="00966688"/>
    <w:rsid w:val="009719D4"/>
    <w:rsid w:val="00974F8E"/>
    <w:rsid w:val="00976712"/>
    <w:rsid w:val="00976DA4"/>
    <w:rsid w:val="00977D67"/>
    <w:rsid w:val="0098510D"/>
    <w:rsid w:val="009878D9"/>
    <w:rsid w:val="00990629"/>
    <w:rsid w:val="00993B59"/>
    <w:rsid w:val="009953B5"/>
    <w:rsid w:val="0099545F"/>
    <w:rsid w:val="00996C47"/>
    <w:rsid w:val="00997D57"/>
    <w:rsid w:val="009A1B90"/>
    <w:rsid w:val="009A32B9"/>
    <w:rsid w:val="009A4DD6"/>
    <w:rsid w:val="009A7DB1"/>
    <w:rsid w:val="009B0CFB"/>
    <w:rsid w:val="009B1BEC"/>
    <w:rsid w:val="009B2B8E"/>
    <w:rsid w:val="009B52AD"/>
    <w:rsid w:val="009B5BCA"/>
    <w:rsid w:val="009B5EEE"/>
    <w:rsid w:val="009B6EF4"/>
    <w:rsid w:val="009B7889"/>
    <w:rsid w:val="009C01C4"/>
    <w:rsid w:val="009C4DFC"/>
    <w:rsid w:val="009C6518"/>
    <w:rsid w:val="009C66E1"/>
    <w:rsid w:val="009D07A6"/>
    <w:rsid w:val="009D5E6D"/>
    <w:rsid w:val="009D659B"/>
    <w:rsid w:val="009D7937"/>
    <w:rsid w:val="009E5CFF"/>
    <w:rsid w:val="009E6F31"/>
    <w:rsid w:val="009E7B7E"/>
    <w:rsid w:val="009F0397"/>
    <w:rsid w:val="009F0589"/>
    <w:rsid w:val="009F0BA9"/>
    <w:rsid w:val="009F1AE4"/>
    <w:rsid w:val="009F2148"/>
    <w:rsid w:val="009F50C2"/>
    <w:rsid w:val="009F5FD8"/>
    <w:rsid w:val="00A02F64"/>
    <w:rsid w:val="00A0370C"/>
    <w:rsid w:val="00A0478A"/>
    <w:rsid w:val="00A057B5"/>
    <w:rsid w:val="00A05F38"/>
    <w:rsid w:val="00A06514"/>
    <w:rsid w:val="00A06C25"/>
    <w:rsid w:val="00A070BD"/>
    <w:rsid w:val="00A10875"/>
    <w:rsid w:val="00A11B24"/>
    <w:rsid w:val="00A12238"/>
    <w:rsid w:val="00A137ED"/>
    <w:rsid w:val="00A16124"/>
    <w:rsid w:val="00A2219E"/>
    <w:rsid w:val="00A23836"/>
    <w:rsid w:val="00A24D1D"/>
    <w:rsid w:val="00A277EB"/>
    <w:rsid w:val="00A3213E"/>
    <w:rsid w:val="00A35899"/>
    <w:rsid w:val="00A402CC"/>
    <w:rsid w:val="00A40356"/>
    <w:rsid w:val="00A4087E"/>
    <w:rsid w:val="00A414C4"/>
    <w:rsid w:val="00A41B71"/>
    <w:rsid w:val="00A424BD"/>
    <w:rsid w:val="00A433C5"/>
    <w:rsid w:val="00A44067"/>
    <w:rsid w:val="00A464FE"/>
    <w:rsid w:val="00A46664"/>
    <w:rsid w:val="00A46EF5"/>
    <w:rsid w:val="00A47631"/>
    <w:rsid w:val="00A47FFA"/>
    <w:rsid w:val="00A53CE5"/>
    <w:rsid w:val="00A5633E"/>
    <w:rsid w:val="00A5768A"/>
    <w:rsid w:val="00A645C4"/>
    <w:rsid w:val="00A64BD2"/>
    <w:rsid w:val="00A661E7"/>
    <w:rsid w:val="00A66A06"/>
    <w:rsid w:val="00A71E91"/>
    <w:rsid w:val="00A725B2"/>
    <w:rsid w:val="00A73D9E"/>
    <w:rsid w:val="00A7590E"/>
    <w:rsid w:val="00A771F4"/>
    <w:rsid w:val="00A8246E"/>
    <w:rsid w:val="00A85726"/>
    <w:rsid w:val="00A90836"/>
    <w:rsid w:val="00A9232F"/>
    <w:rsid w:val="00A932FA"/>
    <w:rsid w:val="00A933ED"/>
    <w:rsid w:val="00A93F75"/>
    <w:rsid w:val="00A95260"/>
    <w:rsid w:val="00A958C0"/>
    <w:rsid w:val="00AA1CE6"/>
    <w:rsid w:val="00AA1D1B"/>
    <w:rsid w:val="00AA3A69"/>
    <w:rsid w:val="00AA70BB"/>
    <w:rsid w:val="00AA7DD6"/>
    <w:rsid w:val="00AB0439"/>
    <w:rsid w:val="00AB0E00"/>
    <w:rsid w:val="00AB1A09"/>
    <w:rsid w:val="00AB280A"/>
    <w:rsid w:val="00AB480D"/>
    <w:rsid w:val="00AB661F"/>
    <w:rsid w:val="00AB7D68"/>
    <w:rsid w:val="00AC0AEE"/>
    <w:rsid w:val="00AC1B11"/>
    <w:rsid w:val="00AC2F3A"/>
    <w:rsid w:val="00AC539C"/>
    <w:rsid w:val="00AC68A0"/>
    <w:rsid w:val="00AC6A26"/>
    <w:rsid w:val="00AC6A9F"/>
    <w:rsid w:val="00AD0EF8"/>
    <w:rsid w:val="00AE0D11"/>
    <w:rsid w:val="00AE0E53"/>
    <w:rsid w:val="00AE7868"/>
    <w:rsid w:val="00AF19C8"/>
    <w:rsid w:val="00AF2043"/>
    <w:rsid w:val="00AF2A04"/>
    <w:rsid w:val="00AF2BFF"/>
    <w:rsid w:val="00AF303D"/>
    <w:rsid w:val="00AF360B"/>
    <w:rsid w:val="00AF368D"/>
    <w:rsid w:val="00AF63FF"/>
    <w:rsid w:val="00B00DED"/>
    <w:rsid w:val="00B02F6B"/>
    <w:rsid w:val="00B05A91"/>
    <w:rsid w:val="00B10584"/>
    <w:rsid w:val="00B10726"/>
    <w:rsid w:val="00B159F8"/>
    <w:rsid w:val="00B168D1"/>
    <w:rsid w:val="00B168F0"/>
    <w:rsid w:val="00B2066A"/>
    <w:rsid w:val="00B228F0"/>
    <w:rsid w:val="00B2626C"/>
    <w:rsid w:val="00B26C9C"/>
    <w:rsid w:val="00B3295F"/>
    <w:rsid w:val="00B330EE"/>
    <w:rsid w:val="00B35DEB"/>
    <w:rsid w:val="00B467F1"/>
    <w:rsid w:val="00B536B9"/>
    <w:rsid w:val="00B54406"/>
    <w:rsid w:val="00B55DB1"/>
    <w:rsid w:val="00B562ED"/>
    <w:rsid w:val="00B57C7A"/>
    <w:rsid w:val="00B61DE8"/>
    <w:rsid w:val="00B70EDA"/>
    <w:rsid w:val="00B72318"/>
    <w:rsid w:val="00B73565"/>
    <w:rsid w:val="00B73A39"/>
    <w:rsid w:val="00B74F70"/>
    <w:rsid w:val="00B75C49"/>
    <w:rsid w:val="00B76415"/>
    <w:rsid w:val="00B7689F"/>
    <w:rsid w:val="00B77BF3"/>
    <w:rsid w:val="00B90682"/>
    <w:rsid w:val="00B9361C"/>
    <w:rsid w:val="00B93F10"/>
    <w:rsid w:val="00B944C9"/>
    <w:rsid w:val="00B94D48"/>
    <w:rsid w:val="00B957B5"/>
    <w:rsid w:val="00B95A1C"/>
    <w:rsid w:val="00B9611C"/>
    <w:rsid w:val="00BA0156"/>
    <w:rsid w:val="00BA04C0"/>
    <w:rsid w:val="00BA0974"/>
    <w:rsid w:val="00BA2B40"/>
    <w:rsid w:val="00BA4415"/>
    <w:rsid w:val="00BA4C9F"/>
    <w:rsid w:val="00BB0D33"/>
    <w:rsid w:val="00BB3EF5"/>
    <w:rsid w:val="00BB439A"/>
    <w:rsid w:val="00BB5337"/>
    <w:rsid w:val="00BB65A3"/>
    <w:rsid w:val="00BC117B"/>
    <w:rsid w:val="00BC39E1"/>
    <w:rsid w:val="00BC572A"/>
    <w:rsid w:val="00BC641B"/>
    <w:rsid w:val="00BC7908"/>
    <w:rsid w:val="00BD0834"/>
    <w:rsid w:val="00BD0984"/>
    <w:rsid w:val="00BD2A7B"/>
    <w:rsid w:val="00BD5B3B"/>
    <w:rsid w:val="00BD6231"/>
    <w:rsid w:val="00BD6793"/>
    <w:rsid w:val="00BE0414"/>
    <w:rsid w:val="00BE16F7"/>
    <w:rsid w:val="00BE1F1D"/>
    <w:rsid w:val="00BE4CF0"/>
    <w:rsid w:val="00BE6218"/>
    <w:rsid w:val="00BE6DAC"/>
    <w:rsid w:val="00BE7A68"/>
    <w:rsid w:val="00BF0AF4"/>
    <w:rsid w:val="00BF3809"/>
    <w:rsid w:val="00BF5893"/>
    <w:rsid w:val="00BF69E8"/>
    <w:rsid w:val="00BF72D6"/>
    <w:rsid w:val="00C00F1B"/>
    <w:rsid w:val="00C03438"/>
    <w:rsid w:val="00C10DB8"/>
    <w:rsid w:val="00C113AC"/>
    <w:rsid w:val="00C11594"/>
    <w:rsid w:val="00C1191A"/>
    <w:rsid w:val="00C11F7D"/>
    <w:rsid w:val="00C14C76"/>
    <w:rsid w:val="00C15A2D"/>
    <w:rsid w:val="00C2028A"/>
    <w:rsid w:val="00C223B8"/>
    <w:rsid w:val="00C24C3E"/>
    <w:rsid w:val="00C2526F"/>
    <w:rsid w:val="00C2762E"/>
    <w:rsid w:val="00C27961"/>
    <w:rsid w:val="00C30EA3"/>
    <w:rsid w:val="00C35F87"/>
    <w:rsid w:val="00C44C01"/>
    <w:rsid w:val="00C46D47"/>
    <w:rsid w:val="00C52FD2"/>
    <w:rsid w:val="00C531AA"/>
    <w:rsid w:val="00C54C91"/>
    <w:rsid w:val="00C57916"/>
    <w:rsid w:val="00C61AE5"/>
    <w:rsid w:val="00C625C4"/>
    <w:rsid w:val="00C62C61"/>
    <w:rsid w:val="00C63622"/>
    <w:rsid w:val="00C64BE6"/>
    <w:rsid w:val="00C70F39"/>
    <w:rsid w:val="00C70F8C"/>
    <w:rsid w:val="00C72A36"/>
    <w:rsid w:val="00C74F51"/>
    <w:rsid w:val="00C80290"/>
    <w:rsid w:val="00C81428"/>
    <w:rsid w:val="00C830D6"/>
    <w:rsid w:val="00C84B28"/>
    <w:rsid w:val="00C84CDD"/>
    <w:rsid w:val="00C86496"/>
    <w:rsid w:val="00C90044"/>
    <w:rsid w:val="00C927A6"/>
    <w:rsid w:val="00C93290"/>
    <w:rsid w:val="00C93643"/>
    <w:rsid w:val="00C944B9"/>
    <w:rsid w:val="00C96139"/>
    <w:rsid w:val="00CA20C2"/>
    <w:rsid w:val="00CA4F18"/>
    <w:rsid w:val="00CA6A73"/>
    <w:rsid w:val="00CB3BE2"/>
    <w:rsid w:val="00CB6493"/>
    <w:rsid w:val="00CB6FC2"/>
    <w:rsid w:val="00CC0202"/>
    <w:rsid w:val="00CC0C5E"/>
    <w:rsid w:val="00CC1069"/>
    <w:rsid w:val="00CC2940"/>
    <w:rsid w:val="00CC5815"/>
    <w:rsid w:val="00CC5E13"/>
    <w:rsid w:val="00CD422B"/>
    <w:rsid w:val="00CD5017"/>
    <w:rsid w:val="00CD5A09"/>
    <w:rsid w:val="00CD5E8D"/>
    <w:rsid w:val="00CD7250"/>
    <w:rsid w:val="00CE007C"/>
    <w:rsid w:val="00CE3D5D"/>
    <w:rsid w:val="00CE4A4C"/>
    <w:rsid w:val="00CE4B17"/>
    <w:rsid w:val="00CF026F"/>
    <w:rsid w:val="00CF2A28"/>
    <w:rsid w:val="00CF2ABA"/>
    <w:rsid w:val="00CF2C6A"/>
    <w:rsid w:val="00CF497B"/>
    <w:rsid w:val="00CF5F32"/>
    <w:rsid w:val="00CF65BC"/>
    <w:rsid w:val="00CF665A"/>
    <w:rsid w:val="00D033C0"/>
    <w:rsid w:val="00D03BDB"/>
    <w:rsid w:val="00D103A2"/>
    <w:rsid w:val="00D11599"/>
    <w:rsid w:val="00D11F38"/>
    <w:rsid w:val="00D12216"/>
    <w:rsid w:val="00D15B91"/>
    <w:rsid w:val="00D1766F"/>
    <w:rsid w:val="00D17998"/>
    <w:rsid w:val="00D2397E"/>
    <w:rsid w:val="00D23AB7"/>
    <w:rsid w:val="00D304B2"/>
    <w:rsid w:val="00D31DE8"/>
    <w:rsid w:val="00D3222E"/>
    <w:rsid w:val="00D32D27"/>
    <w:rsid w:val="00D3300B"/>
    <w:rsid w:val="00D33746"/>
    <w:rsid w:val="00D33947"/>
    <w:rsid w:val="00D34FE2"/>
    <w:rsid w:val="00D35D7D"/>
    <w:rsid w:val="00D36C11"/>
    <w:rsid w:val="00D37FE2"/>
    <w:rsid w:val="00D40592"/>
    <w:rsid w:val="00D42C1E"/>
    <w:rsid w:val="00D458C9"/>
    <w:rsid w:val="00D50AED"/>
    <w:rsid w:val="00D517DA"/>
    <w:rsid w:val="00D525B8"/>
    <w:rsid w:val="00D541D5"/>
    <w:rsid w:val="00D553DA"/>
    <w:rsid w:val="00D556BF"/>
    <w:rsid w:val="00D57286"/>
    <w:rsid w:val="00D5776A"/>
    <w:rsid w:val="00D619F7"/>
    <w:rsid w:val="00D6230B"/>
    <w:rsid w:val="00D639F8"/>
    <w:rsid w:val="00D63E43"/>
    <w:rsid w:val="00D64292"/>
    <w:rsid w:val="00D71370"/>
    <w:rsid w:val="00D737F2"/>
    <w:rsid w:val="00D75E49"/>
    <w:rsid w:val="00D77A26"/>
    <w:rsid w:val="00D8031A"/>
    <w:rsid w:val="00D81AE5"/>
    <w:rsid w:val="00D84287"/>
    <w:rsid w:val="00D846BC"/>
    <w:rsid w:val="00D918E9"/>
    <w:rsid w:val="00D95AE2"/>
    <w:rsid w:val="00D961EB"/>
    <w:rsid w:val="00D96616"/>
    <w:rsid w:val="00DA105A"/>
    <w:rsid w:val="00DA1BD6"/>
    <w:rsid w:val="00DA2591"/>
    <w:rsid w:val="00DA399D"/>
    <w:rsid w:val="00DA415A"/>
    <w:rsid w:val="00DA572A"/>
    <w:rsid w:val="00DA6918"/>
    <w:rsid w:val="00DA6CE1"/>
    <w:rsid w:val="00DA7331"/>
    <w:rsid w:val="00DB2DFD"/>
    <w:rsid w:val="00DB4F40"/>
    <w:rsid w:val="00DB5815"/>
    <w:rsid w:val="00DB5D0D"/>
    <w:rsid w:val="00DC446D"/>
    <w:rsid w:val="00DC7981"/>
    <w:rsid w:val="00DD0B97"/>
    <w:rsid w:val="00DD14F5"/>
    <w:rsid w:val="00DD1988"/>
    <w:rsid w:val="00DD1F13"/>
    <w:rsid w:val="00DD4808"/>
    <w:rsid w:val="00DD5C92"/>
    <w:rsid w:val="00DE410B"/>
    <w:rsid w:val="00DF1885"/>
    <w:rsid w:val="00DF2AF6"/>
    <w:rsid w:val="00DF30F7"/>
    <w:rsid w:val="00DF48B8"/>
    <w:rsid w:val="00DF59AD"/>
    <w:rsid w:val="00DF62FB"/>
    <w:rsid w:val="00DF69F9"/>
    <w:rsid w:val="00E01D65"/>
    <w:rsid w:val="00E01F95"/>
    <w:rsid w:val="00E02766"/>
    <w:rsid w:val="00E02FF9"/>
    <w:rsid w:val="00E0579D"/>
    <w:rsid w:val="00E05A69"/>
    <w:rsid w:val="00E0678F"/>
    <w:rsid w:val="00E10BAA"/>
    <w:rsid w:val="00E11607"/>
    <w:rsid w:val="00E156F3"/>
    <w:rsid w:val="00E15974"/>
    <w:rsid w:val="00E20F96"/>
    <w:rsid w:val="00E24D0B"/>
    <w:rsid w:val="00E24D4A"/>
    <w:rsid w:val="00E25F88"/>
    <w:rsid w:val="00E267FC"/>
    <w:rsid w:val="00E26FC5"/>
    <w:rsid w:val="00E27C16"/>
    <w:rsid w:val="00E37210"/>
    <w:rsid w:val="00E407B0"/>
    <w:rsid w:val="00E40850"/>
    <w:rsid w:val="00E425F7"/>
    <w:rsid w:val="00E4423C"/>
    <w:rsid w:val="00E469E0"/>
    <w:rsid w:val="00E50C23"/>
    <w:rsid w:val="00E52658"/>
    <w:rsid w:val="00E54F91"/>
    <w:rsid w:val="00E56A78"/>
    <w:rsid w:val="00E607C1"/>
    <w:rsid w:val="00E608D8"/>
    <w:rsid w:val="00E6275D"/>
    <w:rsid w:val="00E654F5"/>
    <w:rsid w:val="00E7308B"/>
    <w:rsid w:val="00E754A9"/>
    <w:rsid w:val="00E75C39"/>
    <w:rsid w:val="00E77F15"/>
    <w:rsid w:val="00E80F3A"/>
    <w:rsid w:val="00E83A77"/>
    <w:rsid w:val="00E84B00"/>
    <w:rsid w:val="00E90501"/>
    <w:rsid w:val="00E91281"/>
    <w:rsid w:val="00E92651"/>
    <w:rsid w:val="00E92CC8"/>
    <w:rsid w:val="00E92E09"/>
    <w:rsid w:val="00E93C4B"/>
    <w:rsid w:val="00E94605"/>
    <w:rsid w:val="00E97F6E"/>
    <w:rsid w:val="00EA060F"/>
    <w:rsid w:val="00EA0C6B"/>
    <w:rsid w:val="00EA0D85"/>
    <w:rsid w:val="00EA5B54"/>
    <w:rsid w:val="00EA5F30"/>
    <w:rsid w:val="00EA632B"/>
    <w:rsid w:val="00EA7C1A"/>
    <w:rsid w:val="00EB11D2"/>
    <w:rsid w:val="00EB3823"/>
    <w:rsid w:val="00EB4A94"/>
    <w:rsid w:val="00EB52F4"/>
    <w:rsid w:val="00EB636E"/>
    <w:rsid w:val="00EB7D8C"/>
    <w:rsid w:val="00EC013B"/>
    <w:rsid w:val="00EC0321"/>
    <w:rsid w:val="00EC0940"/>
    <w:rsid w:val="00EC25C4"/>
    <w:rsid w:val="00EC2FEE"/>
    <w:rsid w:val="00EC32FF"/>
    <w:rsid w:val="00EC415F"/>
    <w:rsid w:val="00EC4605"/>
    <w:rsid w:val="00EC5A1E"/>
    <w:rsid w:val="00ED2007"/>
    <w:rsid w:val="00ED27B6"/>
    <w:rsid w:val="00ED365C"/>
    <w:rsid w:val="00ED3AB7"/>
    <w:rsid w:val="00ED6C83"/>
    <w:rsid w:val="00EE1734"/>
    <w:rsid w:val="00EE1C96"/>
    <w:rsid w:val="00EE2C95"/>
    <w:rsid w:val="00EE355A"/>
    <w:rsid w:val="00EE7569"/>
    <w:rsid w:val="00EE7679"/>
    <w:rsid w:val="00EE7A38"/>
    <w:rsid w:val="00EF250F"/>
    <w:rsid w:val="00EF26DF"/>
    <w:rsid w:val="00EF514F"/>
    <w:rsid w:val="00EF615D"/>
    <w:rsid w:val="00EF722A"/>
    <w:rsid w:val="00F01E3B"/>
    <w:rsid w:val="00F032ED"/>
    <w:rsid w:val="00F061C9"/>
    <w:rsid w:val="00F0660E"/>
    <w:rsid w:val="00F075F1"/>
    <w:rsid w:val="00F07716"/>
    <w:rsid w:val="00F13B04"/>
    <w:rsid w:val="00F15353"/>
    <w:rsid w:val="00F15DC4"/>
    <w:rsid w:val="00F16B89"/>
    <w:rsid w:val="00F1723B"/>
    <w:rsid w:val="00F20AE0"/>
    <w:rsid w:val="00F21C54"/>
    <w:rsid w:val="00F22520"/>
    <w:rsid w:val="00F227B8"/>
    <w:rsid w:val="00F34556"/>
    <w:rsid w:val="00F3658A"/>
    <w:rsid w:val="00F47B05"/>
    <w:rsid w:val="00F47C19"/>
    <w:rsid w:val="00F50978"/>
    <w:rsid w:val="00F51EC9"/>
    <w:rsid w:val="00F52517"/>
    <w:rsid w:val="00F56502"/>
    <w:rsid w:val="00F573D7"/>
    <w:rsid w:val="00F60FC7"/>
    <w:rsid w:val="00F61D1D"/>
    <w:rsid w:val="00F62502"/>
    <w:rsid w:val="00F64B5B"/>
    <w:rsid w:val="00F64EB9"/>
    <w:rsid w:val="00F70C77"/>
    <w:rsid w:val="00F7290E"/>
    <w:rsid w:val="00F72ABB"/>
    <w:rsid w:val="00F730FE"/>
    <w:rsid w:val="00F73781"/>
    <w:rsid w:val="00F76445"/>
    <w:rsid w:val="00F770EA"/>
    <w:rsid w:val="00F774C9"/>
    <w:rsid w:val="00F80FC6"/>
    <w:rsid w:val="00F8210B"/>
    <w:rsid w:val="00F8269C"/>
    <w:rsid w:val="00F82ABB"/>
    <w:rsid w:val="00F82B68"/>
    <w:rsid w:val="00F83355"/>
    <w:rsid w:val="00F83BFA"/>
    <w:rsid w:val="00F83DC2"/>
    <w:rsid w:val="00F91139"/>
    <w:rsid w:val="00F917A8"/>
    <w:rsid w:val="00F9303D"/>
    <w:rsid w:val="00F93505"/>
    <w:rsid w:val="00FA14B3"/>
    <w:rsid w:val="00FA3BDE"/>
    <w:rsid w:val="00FA4E74"/>
    <w:rsid w:val="00FA5955"/>
    <w:rsid w:val="00FA6984"/>
    <w:rsid w:val="00FA7B71"/>
    <w:rsid w:val="00FB36E4"/>
    <w:rsid w:val="00FB4C3C"/>
    <w:rsid w:val="00FB5D96"/>
    <w:rsid w:val="00FC05B1"/>
    <w:rsid w:val="00FC1A8D"/>
    <w:rsid w:val="00FC1AFD"/>
    <w:rsid w:val="00FC6693"/>
    <w:rsid w:val="00FC7012"/>
    <w:rsid w:val="00FD044A"/>
    <w:rsid w:val="00FD59EC"/>
    <w:rsid w:val="00FD6499"/>
    <w:rsid w:val="00FD74B1"/>
    <w:rsid w:val="00FE19C2"/>
    <w:rsid w:val="00FE20DB"/>
    <w:rsid w:val="00FE4766"/>
    <w:rsid w:val="00FE5CD6"/>
    <w:rsid w:val="00FE6C0B"/>
    <w:rsid w:val="00FE6C8E"/>
    <w:rsid w:val="00FF03AD"/>
    <w:rsid w:val="00FF1D41"/>
    <w:rsid w:val="00FF2741"/>
    <w:rsid w:val="00FF40D7"/>
    <w:rsid w:val="00FF55ED"/>
    <w:rsid w:val="00FF6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9D5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9EA"/>
    <w:rPr>
      <w:rFonts w:ascii="Times New Roman" w:hAnsi="Times New Roman" w:cs="Times New Roman"/>
    </w:rPr>
  </w:style>
  <w:style w:type="paragraph" w:styleId="Heading1">
    <w:name w:val="heading 1"/>
    <w:basedOn w:val="Normal"/>
    <w:next w:val="Normal"/>
    <w:link w:val="Heading1Char"/>
    <w:uiPriority w:val="9"/>
    <w:qFormat/>
    <w:rsid w:val="00520B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0B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7B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42"/>
    <w:pPr>
      <w:ind w:left="720"/>
      <w:contextualSpacing/>
    </w:pPr>
  </w:style>
  <w:style w:type="character" w:styleId="IntenseEmphasis">
    <w:name w:val="Intense Emphasis"/>
    <w:basedOn w:val="DefaultParagraphFont"/>
    <w:uiPriority w:val="21"/>
    <w:qFormat/>
    <w:rsid w:val="00520BEE"/>
    <w:rPr>
      <w:b/>
      <w:bCs/>
      <w:i/>
      <w:iCs/>
      <w:color w:val="4F81BD" w:themeColor="accent1"/>
    </w:rPr>
  </w:style>
  <w:style w:type="paragraph" w:styleId="Subtitle">
    <w:name w:val="Subtitle"/>
    <w:basedOn w:val="Normal"/>
    <w:next w:val="Normal"/>
    <w:link w:val="SubtitleChar"/>
    <w:uiPriority w:val="11"/>
    <w:qFormat/>
    <w:rsid w:val="00520B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0BEE"/>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520B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B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0BE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20BEE"/>
    <w:rPr>
      <w:color w:val="0000FF" w:themeColor="hyperlink"/>
      <w:u w:val="single"/>
    </w:rPr>
  </w:style>
  <w:style w:type="character" w:customStyle="1" w:styleId="Heading2Char">
    <w:name w:val="Heading 2 Char"/>
    <w:basedOn w:val="DefaultParagraphFont"/>
    <w:link w:val="Heading2"/>
    <w:uiPriority w:val="9"/>
    <w:rsid w:val="00520BE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20BEE"/>
    <w:rPr>
      <w:color w:val="800080" w:themeColor="followedHyperlink"/>
      <w:u w:val="single"/>
    </w:rPr>
  </w:style>
  <w:style w:type="paragraph" w:styleId="Header">
    <w:name w:val="header"/>
    <w:basedOn w:val="Normal"/>
    <w:link w:val="HeaderChar"/>
    <w:uiPriority w:val="99"/>
    <w:unhideWhenUsed/>
    <w:rsid w:val="0035272E"/>
    <w:pPr>
      <w:tabs>
        <w:tab w:val="center" w:pos="4320"/>
        <w:tab w:val="right" w:pos="8640"/>
      </w:tabs>
    </w:pPr>
  </w:style>
  <w:style w:type="character" w:customStyle="1" w:styleId="HeaderChar">
    <w:name w:val="Header Char"/>
    <w:basedOn w:val="DefaultParagraphFont"/>
    <w:link w:val="Header"/>
    <w:uiPriority w:val="99"/>
    <w:rsid w:val="0035272E"/>
  </w:style>
  <w:style w:type="paragraph" w:styleId="Footer">
    <w:name w:val="footer"/>
    <w:basedOn w:val="Normal"/>
    <w:link w:val="FooterChar"/>
    <w:uiPriority w:val="99"/>
    <w:unhideWhenUsed/>
    <w:rsid w:val="0035272E"/>
    <w:pPr>
      <w:tabs>
        <w:tab w:val="center" w:pos="4320"/>
        <w:tab w:val="right" w:pos="8640"/>
      </w:tabs>
    </w:pPr>
  </w:style>
  <w:style w:type="character" w:customStyle="1" w:styleId="FooterChar">
    <w:name w:val="Footer Char"/>
    <w:basedOn w:val="DefaultParagraphFont"/>
    <w:link w:val="Footer"/>
    <w:uiPriority w:val="99"/>
    <w:rsid w:val="0035272E"/>
  </w:style>
  <w:style w:type="character" w:customStyle="1" w:styleId="Heading3Char">
    <w:name w:val="Heading 3 Char"/>
    <w:basedOn w:val="DefaultParagraphFont"/>
    <w:link w:val="Heading3"/>
    <w:uiPriority w:val="9"/>
    <w:rsid w:val="00187B2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9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93A43"/>
    <w:rPr>
      <w:rFonts w:ascii="Courier" w:hAnsi="Courier" w:cs="Courier"/>
      <w:sz w:val="20"/>
      <w:szCs w:val="20"/>
    </w:rPr>
  </w:style>
  <w:style w:type="character" w:styleId="HTMLCode">
    <w:name w:val="HTML Code"/>
    <w:basedOn w:val="DefaultParagraphFont"/>
    <w:uiPriority w:val="99"/>
    <w:semiHidden/>
    <w:unhideWhenUsed/>
    <w:rsid w:val="00693A43"/>
    <w:rPr>
      <w:rFonts w:ascii="Courier" w:eastAsiaTheme="minorEastAsia" w:hAnsi="Courier" w:cs="Courier"/>
      <w:sz w:val="20"/>
      <w:szCs w:val="20"/>
    </w:rPr>
  </w:style>
  <w:style w:type="character" w:customStyle="1" w:styleId="nt">
    <w:name w:val="nt"/>
    <w:basedOn w:val="DefaultParagraphFont"/>
    <w:rsid w:val="00693A43"/>
  </w:style>
  <w:style w:type="character" w:customStyle="1" w:styleId="na">
    <w:name w:val="na"/>
    <w:basedOn w:val="DefaultParagraphFont"/>
    <w:rsid w:val="00693A43"/>
  </w:style>
  <w:style w:type="character" w:customStyle="1" w:styleId="s">
    <w:name w:val="s"/>
    <w:basedOn w:val="DefaultParagraphFont"/>
    <w:rsid w:val="00693A43"/>
  </w:style>
  <w:style w:type="character" w:styleId="Strong">
    <w:name w:val="Strong"/>
    <w:basedOn w:val="DefaultParagraphFont"/>
    <w:uiPriority w:val="22"/>
    <w:qFormat/>
    <w:rsid w:val="002E324C"/>
    <w:rPr>
      <w:b/>
      <w:bCs/>
    </w:rPr>
  </w:style>
  <w:style w:type="character" w:styleId="Emphasis">
    <w:name w:val="Emphasis"/>
    <w:basedOn w:val="DefaultParagraphFont"/>
    <w:uiPriority w:val="20"/>
    <w:qFormat/>
    <w:rsid w:val="00762205"/>
    <w:rPr>
      <w:i/>
      <w:iCs/>
    </w:rPr>
  </w:style>
  <w:style w:type="paragraph" w:styleId="NoSpacing">
    <w:name w:val="No Spacing"/>
    <w:uiPriority w:val="1"/>
    <w:qFormat/>
    <w:rsid w:val="00BB439A"/>
  </w:style>
  <w:style w:type="character" w:styleId="CommentReference">
    <w:name w:val="annotation reference"/>
    <w:basedOn w:val="DefaultParagraphFont"/>
    <w:uiPriority w:val="99"/>
    <w:semiHidden/>
    <w:unhideWhenUsed/>
    <w:rsid w:val="00C63622"/>
    <w:rPr>
      <w:sz w:val="18"/>
      <w:szCs w:val="18"/>
    </w:rPr>
  </w:style>
  <w:style w:type="paragraph" w:styleId="CommentText">
    <w:name w:val="annotation text"/>
    <w:basedOn w:val="Normal"/>
    <w:link w:val="CommentTextChar"/>
    <w:uiPriority w:val="99"/>
    <w:unhideWhenUsed/>
    <w:rsid w:val="00C63622"/>
  </w:style>
  <w:style w:type="character" w:customStyle="1" w:styleId="CommentTextChar">
    <w:name w:val="Comment Text Char"/>
    <w:basedOn w:val="DefaultParagraphFont"/>
    <w:link w:val="CommentText"/>
    <w:uiPriority w:val="99"/>
    <w:rsid w:val="00C63622"/>
  </w:style>
  <w:style w:type="paragraph" w:styleId="CommentSubject">
    <w:name w:val="annotation subject"/>
    <w:basedOn w:val="CommentText"/>
    <w:next w:val="CommentText"/>
    <w:link w:val="CommentSubjectChar"/>
    <w:uiPriority w:val="99"/>
    <w:semiHidden/>
    <w:unhideWhenUsed/>
    <w:rsid w:val="00C63622"/>
    <w:rPr>
      <w:b/>
      <w:bCs/>
      <w:sz w:val="20"/>
      <w:szCs w:val="20"/>
    </w:rPr>
  </w:style>
  <w:style w:type="character" w:customStyle="1" w:styleId="CommentSubjectChar">
    <w:name w:val="Comment Subject Char"/>
    <w:basedOn w:val="CommentTextChar"/>
    <w:link w:val="CommentSubject"/>
    <w:uiPriority w:val="99"/>
    <w:semiHidden/>
    <w:rsid w:val="00C63622"/>
    <w:rPr>
      <w:b/>
      <w:bCs/>
      <w:sz w:val="20"/>
      <w:szCs w:val="20"/>
    </w:rPr>
  </w:style>
  <w:style w:type="paragraph" w:styleId="BalloonText">
    <w:name w:val="Balloon Text"/>
    <w:basedOn w:val="Normal"/>
    <w:link w:val="BalloonTextChar"/>
    <w:uiPriority w:val="99"/>
    <w:semiHidden/>
    <w:unhideWhenUsed/>
    <w:rsid w:val="00C63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622"/>
    <w:rPr>
      <w:rFonts w:ascii="Lucida Grande" w:hAnsi="Lucida Grande" w:cs="Lucida Grande"/>
      <w:sz w:val="18"/>
      <w:szCs w:val="18"/>
    </w:rPr>
  </w:style>
  <w:style w:type="character" w:customStyle="1" w:styleId="apple-converted-space">
    <w:name w:val="apple-converted-space"/>
    <w:basedOn w:val="DefaultParagraphFont"/>
    <w:rsid w:val="003B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07200">
      <w:bodyDiv w:val="1"/>
      <w:marLeft w:val="0"/>
      <w:marRight w:val="0"/>
      <w:marTop w:val="0"/>
      <w:marBottom w:val="0"/>
      <w:divBdr>
        <w:top w:val="none" w:sz="0" w:space="0" w:color="auto"/>
        <w:left w:val="none" w:sz="0" w:space="0" w:color="auto"/>
        <w:bottom w:val="none" w:sz="0" w:space="0" w:color="auto"/>
        <w:right w:val="none" w:sz="0" w:space="0" w:color="auto"/>
      </w:divBdr>
    </w:div>
    <w:div w:id="302545713">
      <w:bodyDiv w:val="1"/>
      <w:marLeft w:val="0"/>
      <w:marRight w:val="0"/>
      <w:marTop w:val="0"/>
      <w:marBottom w:val="0"/>
      <w:divBdr>
        <w:top w:val="none" w:sz="0" w:space="0" w:color="auto"/>
        <w:left w:val="none" w:sz="0" w:space="0" w:color="auto"/>
        <w:bottom w:val="none" w:sz="0" w:space="0" w:color="auto"/>
        <w:right w:val="none" w:sz="0" w:space="0" w:color="auto"/>
      </w:divBdr>
    </w:div>
    <w:div w:id="316345585">
      <w:bodyDiv w:val="1"/>
      <w:marLeft w:val="0"/>
      <w:marRight w:val="0"/>
      <w:marTop w:val="0"/>
      <w:marBottom w:val="0"/>
      <w:divBdr>
        <w:top w:val="none" w:sz="0" w:space="0" w:color="auto"/>
        <w:left w:val="none" w:sz="0" w:space="0" w:color="auto"/>
        <w:bottom w:val="none" w:sz="0" w:space="0" w:color="auto"/>
        <w:right w:val="none" w:sz="0" w:space="0" w:color="auto"/>
      </w:divBdr>
    </w:div>
    <w:div w:id="374546445">
      <w:bodyDiv w:val="1"/>
      <w:marLeft w:val="0"/>
      <w:marRight w:val="0"/>
      <w:marTop w:val="0"/>
      <w:marBottom w:val="0"/>
      <w:divBdr>
        <w:top w:val="none" w:sz="0" w:space="0" w:color="auto"/>
        <w:left w:val="none" w:sz="0" w:space="0" w:color="auto"/>
        <w:bottom w:val="none" w:sz="0" w:space="0" w:color="auto"/>
        <w:right w:val="none" w:sz="0" w:space="0" w:color="auto"/>
      </w:divBdr>
    </w:div>
    <w:div w:id="588806291">
      <w:bodyDiv w:val="1"/>
      <w:marLeft w:val="0"/>
      <w:marRight w:val="0"/>
      <w:marTop w:val="0"/>
      <w:marBottom w:val="0"/>
      <w:divBdr>
        <w:top w:val="none" w:sz="0" w:space="0" w:color="auto"/>
        <w:left w:val="none" w:sz="0" w:space="0" w:color="auto"/>
        <w:bottom w:val="none" w:sz="0" w:space="0" w:color="auto"/>
        <w:right w:val="none" w:sz="0" w:space="0" w:color="auto"/>
      </w:divBdr>
    </w:div>
    <w:div w:id="627474013">
      <w:bodyDiv w:val="1"/>
      <w:marLeft w:val="0"/>
      <w:marRight w:val="0"/>
      <w:marTop w:val="0"/>
      <w:marBottom w:val="0"/>
      <w:divBdr>
        <w:top w:val="none" w:sz="0" w:space="0" w:color="auto"/>
        <w:left w:val="none" w:sz="0" w:space="0" w:color="auto"/>
        <w:bottom w:val="none" w:sz="0" w:space="0" w:color="auto"/>
        <w:right w:val="none" w:sz="0" w:space="0" w:color="auto"/>
      </w:divBdr>
    </w:div>
    <w:div w:id="638149862">
      <w:bodyDiv w:val="1"/>
      <w:marLeft w:val="0"/>
      <w:marRight w:val="0"/>
      <w:marTop w:val="0"/>
      <w:marBottom w:val="0"/>
      <w:divBdr>
        <w:top w:val="none" w:sz="0" w:space="0" w:color="auto"/>
        <w:left w:val="none" w:sz="0" w:space="0" w:color="auto"/>
        <w:bottom w:val="none" w:sz="0" w:space="0" w:color="auto"/>
        <w:right w:val="none" w:sz="0" w:space="0" w:color="auto"/>
      </w:divBdr>
    </w:div>
    <w:div w:id="828715795">
      <w:bodyDiv w:val="1"/>
      <w:marLeft w:val="0"/>
      <w:marRight w:val="0"/>
      <w:marTop w:val="0"/>
      <w:marBottom w:val="0"/>
      <w:divBdr>
        <w:top w:val="none" w:sz="0" w:space="0" w:color="auto"/>
        <w:left w:val="none" w:sz="0" w:space="0" w:color="auto"/>
        <w:bottom w:val="none" w:sz="0" w:space="0" w:color="auto"/>
        <w:right w:val="none" w:sz="0" w:space="0" w:color="auto"/>
      </w:divBdr>
    </w:div>
    <w:div w:id="1540170733">
      <w:bodyDiv w:val="1"/>
      <w:marLeft w:val="0"/>
      <w:marRight w:val="0"/>
      <w:marTop w:val="0"/>
      <w:marBottom w:val="0"/>
      <w:divBdr>
        <w:top w:val="none" w:sz="0" w:space="0" w:color="auto"/>
        <w:left w:val="none" w:sz="0" w:space="0" w:color="auto"/>
        <w:bottom w:val="none" w:sz="0" w:space="0" w:color="auto"/>
        <w:right w:val="none" w:sz="0" w:space="0" w:color="auto"/>
      </w:divBdr>
    </w:div>
    <w:div w:id="1586721725">
      <w:bodyDiv w:val="1"/>
      <w:marLeft w:val="0"/>
      <w:marRight w:val="0"/>
      <w:marTop w:val="0"/>
      <w:marBottom w:val="0"/>
      <w:divBdr>
        <w:top w:val="none" w:sz="0" w:space="0" w:color="auto"/>
        <w:left w:val="none" w:sz="0" w:space="0" w:color="auto"/>
        <w:bottom w:val="none" w:sz="0" w:space="0" w:color="auto"/>
        <w:right w:val="none" w:sz="0" w:space="0" w:color="auto"/>
      </w:divBdr>
    </w:div>
    <w:div w:id="1605767555">
      <w:bodyDiv w:val="1"/>
      <w:marLeft w:val="0"/>
      <w:marRight w:val="0"/>
      <w:marTop w:val="0"/>
      <w:marBottom w:val="0"/>
      <w:divBdr>
        <w:top w:val="none" w:sz="0" w:space="0" w:color="auto"/>
        <w:left w:val="none" w:sz="0" w:space="0" w:color="auto"/>
        <w:bottom w:val="none" w:sz="0" w:space="0" w:color="auto"/>
        <w:right w:val="none" w:sz="0" w:space="0" w:color="auto"/>
      </w:divBdr>
    </w:div>
    <w:div w:id="1751122777">
      <w:bodyDiv w:val="1"/>
      <w:marLeft w:val="0"/>
      <w:marRight w:val="0"/>
      <w:marTop w:val="0"/>
      <w:marBottom w:val="0"/>
      <w:divBdr>
        <w:top w:val="none" w:sz="0" w:space="0" w:color="auto"/>
        <w:left w:val="none" w:sz="0" w:space="0" w:color="auto"/>
        <w:bottom w:val="none" w:sz="0" w:space="0" w:color="auto"/>
        <w:right w:val="none" w:sz="0" w:space="0" w:color="auto"/>
      </w:divBdr>
    </w:div>
    <w:div w:id="1820222527">
      <w:bodyDiv w:val="1"/>
      <w:marLeft w:val="0"/>
      <w:marRight w:val="0"/>
      <w:marTop w:val="0"/>
      <w:marBottom w:val="0"/>
      <w:divBdr>
        <w:top w:val="none" w:sz="0" w:space="0" w:color="auto"/>
        <w:left w:val="none" w:sz="0" w:space="0" w:color="auto"/>
        <w:bottom w:val="none" w:sz="0" w:space="0" w:color="auto"/>
        <w:right w:val="none" w:sz="0" w:space="0" w:color="auto"/>
      </w:divBdr>
    </w:div>
    <w:div w:id="2118720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ffectivedjango.com/latex/EffectiveDjango.pdf" TargetMode="External"/><Relationship Id="rId12" Type="http://schemas.openxmlformats.org/officeDocument/2006/relationships/hyperlink" Target="https://docs.djangoproject.com/en/1.6/ref/models/querysets/" TargetMode="External"/><Relationship Id="rId13" Type="http://schemas.openxmlformats.org/officeDocument/2006/relationships/hyperlink" Target="http://rocketu.yetihq.com/week4/2_am" TargetMode="External"/><Relationship Id="rId14" Type="http://schemas.openxmlformats.org/officeDocument/2006/relationships/hyperlink" Target="http://rocketu.yetihq.com/week4/2_pm/" TargetMode="External"/><Relationship Id="rId15" Type="http://schemas.openxmlformats.org/officeDocument/2006/relationships/hyperlink" Target="djangopackages.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python.org/2/library/timeit.html" TargetMode="External"/><Relationship Id="rId8" Type="http://schemas.openxmlformats.org/officeDocument/2006/relationships/hyperlink" Target="https://docs.python.org/2/tutorial/errors.html" TargetMode="External"/><Relationship Id="rId9" Type="http://schemas.openxmlformats.org/officeDocument/2006/relationships/hyperlink" Target="https://www.youtube.com/watch?v=KZHXjGP71kQ&amp;feature=youtu.be" TargetMode="External"/><Relationship Id="rId10" Type="http://schemas.openxmlformats.org/officeDocument/2006/relationships/hyperlink" Target="https://www.youtube.com/watch?v=NfsJDPm0X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29</Pages>
  <Words>8915</Words>
  <Characters>50819</Characters>
  <Application>Microsoft Macintosh Word</Application>
  <DocSecurity>0</DocSecurity>
  <Lines>423</Lines>
  <Paragraphs>119</Paragraphs>
  <ScaleCrop>false</ScaleCrop>
  <Company/>
  <LinksUpToDate>false</LinksUpToDate>
  <CharactersWithSpaces>59615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Roxna</dc:creator>
  <cp:keywords/>
  <dc:description/>
  <cp:lastModifiedBy>First Opinion</cp:lastModifiedBy>
  <cp:revision>4</cp:revision>
  <dcterms:created xsi:type="dcterms:W3CDTF">2014-07-14T19:01:00Z</dcterms:created>
  <dcterms:modified xsi:type="dcterms:W3CDTF">2016-10-27T18:39:00Z</dcterms:modified>
</cp:coreProperties>
</file>